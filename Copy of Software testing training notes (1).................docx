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FA0E51" w14:textId="77777777" w:rsidR="009C6038" w:rsidRPr="009C6038" w:rsidRDefault="009C6038" w:rsidP="00E65DF7">
      <w:pPr>
        <w:spacing w:before="100" w:beforeAutospacing="1" w:after="100" w:afterAutospacing="1" w:line="240" w:lineRule="auto"/>
        <w:rPr>
          <w:rFonts w:ascii="Times New Roman" w:eastAsia="Times New Roman" w:hAnsi="Times New Roman" w:cs="Times New Roman"/>
          <w:b/>
          <w:sz w:val="24"/>
          <w:szCs w:val="24"/>
          <w:u w:val="single"/>
        </w:rPr>
      </w:pPr>
      <w:r w:rsidRPr="009C6038">
        <w:rPr>
          <w:rFonts w:ascii="Times New Roman" w:eastAsia="Times New Roman" w:hAnsi="Times New Roman" w:cs="Times New Roman"/>
          <w:b/>
          <w:sz w:val="24"/>
          <w:szCs w:val="24"/>
          <w:u w:val="single"/>
        </w:rPr>
        <w:t>What is software testing?</w:t>
      </w:r>
    </w:p>
    <w:p w14:paraId="27041930" w14:textId="77777777" w:rsidR="009C6038" w:rsidRPr="009C6038" w:rsidRDefault="000A14CC" w:rsidP="00162E2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C6038">
        <w:rPr>
          <w:rFonts w:ascii="Times New Roman" w:eastAsia="Times New Roman" w:hAnsi="Times New Roman" w:cs="Times New Roman"/>
          <w:sz w:val="24"/>
          <w:szCs w:val="24"/>
        </w:rPr>
        <w:t xml:space="preserve">Testing is the process of evaluating a system or its component(s) with the intent to find whether it </w:t>
      </w:r>
      <w:r w:rsidR="009C6038" w:rsidRPr="009C6038">
        <w:rPr>
          <w:rFonts w:ascii="Times New Roman" w:eastAsia="Times New Roman" w:hAnsi="Times New Roman" w:cs="Times New Roman"/>
          <w:sz w:val="24"/>
          <w:szCs w:val="24"/>
        </w:rPr>
        <w:t>satisfies the specified requirements or not.</w:t>
      </w:r>
    </w:p>
    <w:p w14:paraId="6346FF28" w14:textId="77777777" w:rsidR="009C6038" w:rsidRPr="009C6038" w:rsidRDefault="009C6038" w:rsidP="009C6038">
      <w:pPr>
        <w:spacing w:before="100" w:beforeAutospacing="1" w:after="100" w:afterAutospacing="1" w:line="240" w:lineRule="auto"/>
        <w:rPr>
          <w:rFonts w:ascii="Times New Roman" w:eastAsia="Times New Roman" w:hAnsi="Times New Roman" w:cs="Times New Roman"/>
          <w:sz w:val="24"/>
          <w:szCs w:val="24"/>
        </w:rPr>
      </w:pPr>
      <w:r w:rsidRPr="009C603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9C6038">
        <w:rPr>
          <w:rFonts w:ascii="Times New Roman" w:eastAsia="Times New Roman" w:hAnsi="Times New Roman" w:cs="Times New Roman"/>
          <w:sz w:val="24"/>
          <w:szCs w:val="24"/>
        </w:rPr>
        <w:t xml:space="preserve"> In simple words, testing is executing a system in order to identify any gaps, errors, or missing requirements in contrary to the actual requirements.</w:t>
      </w:r>
    </w:p>
    <w:p w14:paraId="35B78EA1" w14:textId="77777777" w:rsidR="009C6038" w:rsidRDefault="000A14CC" w:rsidP="00162E2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C6038">
        <w:rPr>
          <w:rFonts w:ascii="Times New Roman" w:eastAsia="Times New Roman" w:hAnsi="Times New Roman" w:cs="Times New Roman"/>
          <w:sz w:val="24"/>
          <w:szCs w:val="24"/>
        </w:rPr>
        <w:t xml:space="preserve">According ANSI/IEEE 1059 standard, Testing can be defined as - A process of analyzing a software item to detect the differences between existing and required conditions (that is defects/errors/bugs) and to evaluate </w:t>
      </w:r>
      <w:r w:rsidR="009C6038" w:rsidRPr="009C6038">
        <w:rPr>
          <w:rFonts w:ascii="Times New Roman" w:eastAsia="Times New Roman" w:hAnsi="Times New Roman" w:cs="Times New Roman"/>
          <w:sz w:val="24"/>
          <w:szCs w:val="24"/>
        </w:rPr>
        <w:t>the features of the software item.</w:t>
      </w:r>
    </w:p>
    <w:p w14:paraId="5DE77BF2" w14:textId="77777777" w:rsidR="000F0662" w:rsidRPr="000F0662" w:rsidRDefault="000F0662" w:rsidP="000F0662">
      <w:pPr>
        <w:spacing w:before="100" w:beforeAutospacing="1" w:after="100" w:afterAutospacing="1" w:line="240" w:lineRule="auto"/>
        <w:ind w:left="360"/>
        <w:rPr>
          <w:rFonts w:ascii="Times New Roman" w:eastAsia="Times New Roman" w:hAnsi="Times New Roman" w:cs="Times New Roman"/>
          <w:b/>
          <w:sz w:val="24"/>
          <w:szCs w:val="24"/>
          <w:u w:val="single"/>
        </w:rPr>
      </w:pPr>
      <w:r w:rsidRPr="000F0662">
        <w:rPr>
          <w:rFonts w:ascii="Times New Roman" w:eastAsia="Times New Roman" w:hAnsi="Times New Roman" w:cs="Times New Roman"/>
          <w:b/>
          <w:sz w:val="24"/>
          <w:szCs w:val="24"/>
          <w:u w:val="single"/>
        </w:rPr>
        <w:t>Why testing is important?</w:t>
      </w:r>
    </w:p>
    <w:p w14:paraId="148ADB5E" w14:textId="77777777" w:rsidR="009C6038" w:rsidRPr="009C6038" w:rsidRDefault="00D10EC9" w:rsidP="009C6038">
      <w:pPr>
        <w:spacing w:before="100" w:beforeAutospacing="1" w:after="100" w:afterAutospacing="1" w:line="240" w:lineRule="auto"/>
        <w:ind w:left="360"/>
        <w:rPr>
          <w:rFonts w:ascii="Times New Roman" w:eastAsia="Times New Roman" w:hAnsi="Times New Roman" w:cs="Times New Roman"/>
          <w:sz w:val="24"/>
          <w:szCs w:val="24"/>
        </w:rPr>
      </w:pPr>
      <w:hyperlink r:id="rId8" w:history="1">
        <w:r w:rsidR="000F0662" w:rsidRPr="000F0662">
          <w:rPr>
            <w:rStyle w:val="Hyperlink"/>
            <w:rFonts w:ascii="Times New Roman" w:eastAsia="Times New Roman" w:hAnsi="Times New Roman" w:cs="Times New Roman"/>
            <w:sz w:val="24"/>
            <w:szCs w:val="24"/>
          </w:rPr>
          <w:t>Software Testing</w:t>
        </w:r>
      </w:hyperlink>
      <w:r w:rsidR="000F0662" w:rsidRPr="000F0662">
        <w:rPr>
          <w:rFonts w:ascii="Times New Roman" w:eastAsia="Times New Roman" w:hAnsi="Times New Roman" w:cs="Times New Roman"/>
          <w:sz w:val="24"/>
          <w:szCs w:val="24"/>
        </w:rPr>
        <w:t xml:space="preserve"> is necessary because we all make mistakes. Some of those mistakes are unimportant, but some of them are expensive or dangerous. We need to check  everything and anything we produce because things can always go wrong – </w:t>
      </w:r>
      <w:hyperlink r:id="rId9" w:history="1">
        <w:r w:rsidR="000F0662" w:rsidRPr="000F0662">
          <w:rPr>
            <w:rStyle w:val="Hyperlink"/>
            <w:rFonts w:ascii="Times New Roman" w:eastAsia="Times New Roman" w:hAnsi="Times New Roman" w:cs="Times New Roman"/>
            <w:sz w:val="24"/>
            <w:szCs w:val="24"/>
          </w:rPr>
          <w:t>humans make mistakes all the time</w:t>
        </w:r>
      </w:hyperlink>
      <w:r w:rsidR="000F0662" w:rsidRPr="000F0662">
        <w:rPr>
          <w:rFonts w:ascii="Times New Roman" w:eastAsia="Times New Roman" w:hAnsi="Times New Roman" w:cs="Times New Roman"/>
          <w:sz w:val="24"/>
          <w:szCs w:val="24"/>
        </w:rPr>
        <w:t>.</w:t>
      </w:r>
    </w:p>
    <w:p w14:paraId="2E0E6091" w14:textId="77777777" w:rsidR="009C6038" w:rsidRDefault="009C6038" w:rsidP="00E65DF7">
      <w:pPr>
        <w:spacing w:before="100" w:beforeAutospacing="1" w:after="100" w:afterAutospacing="1" w:line="240" w:lineRule="auto"/>
        <w:rPr>
          <w:rFonts w:ascii="Times New Roman" w:eastAsia="Times New Roman" w:hAnsi="Times New Roman" w:cs="Times New Roman"/>
          <w:sz w:val="24"/>
          <w:szCs w:val="24"/>
        </w:rPr>
      </w:pPr>
    </w:p>
    <w:p w14:paraId="789B7616" w14:textId="77777777" w:rsidR="009C6038" w:rsidRDefault="009C6038" w:rsidP="00E65DF7">
      <w:pPr>
        <w:spacing w:before="100" w:beforeAutospacing="1" w:after="100" w:afterAutospacing="1" w:line="240" w:lineRule="auto"/>
        <w:rPr>
          <w:rFonts w:ascii="Times New Roman" w:eastAsia="Times New Roman" w:hAnsi="Times New Roman" w:cs="Times New Roman"/>
          <w:sz w:val="24"/>
          <w:szCs w:val="24"/>
        </w:rPr>
      </w:pPr>
    </w:p>
    <w:p w14:paraId="7F0E1AE8" w14:textId="77777777" w:rsidR="00E65DF7" w:rsidRPr="00C2410F" w:rsidRDefault="00E65DF7" w:rsidP="00E65DF7">
      <w:pPr>
        <w:spacing w:before="100" w:beforeAutospacing="1" w:after="100" w:afterAutospacing="1" w:line="240" w:lineRule="auto"/>
        <w:rPr>
          <w:rFonts w:ascii="Times New Roman" w:eastAsia="Times New Roman" w:hAnsi="Times New Roman" w:cs="Times New Roman"/>
          <w:sz w:val="24"/>
          <w:szCs w:val="24"/>
        </w:rPr>
      </w:pPr>
      <w:r w:rsidRPr="00C2410F">
        <w:rPr>
          <w:rFonts w:ascii="Times New Roman" w:eastAsia="Times New Roman" w:hAnsi="Times New Roman" w:cs="Times New Roman"/>
          <w:sz w:val="24"/>
          <w:szCs w:val="24"/>
        </w:rPr>
        <w:t>There are several reasons which clearly tells us as why</w:t>
      </w:r>
      <w:hyperlink r:id="rId10" w:anchor="87255437" w:tooltip="Click to Continue &gt; by netutils" w:history="1">
        <w:r w:rsidRPr="00C2410F">
          <w:rPr>
            <w:rFonts w:ascii="Times New Roman" w:eastAsia="Times New Roman" w:hAnsi="Times New Roman" w:cs="Times New Roman"/>
            <w:color w:val="0000FF"/>
            <w:sz w:val="24"/>
            <w:szCs w:val="24"/>
            <w:u w:val="single"/>
          </w:rPr>
          <w:t xml:space="preserve"> Software  Testing</w:t>
        </w:r>
        <w:r w:rsidRPr="00C2410F">
          <w:rPr>
            <w:rFonts w:ascii="Times New Roman" w:eastAsia="Times New Roman" w:hAnsi="Times New Roman" w:cs="Times New Roman"/>
            <w:noProof/>
            <w:color w:val="0000FF"/>
            <w:sz w:val="24"/>
            <w:szCs w:val="24"/>
          </w:rPr>
          <w:drawing>
            <wp:inline distT="0" distB="0" distL="0" distR="0" wp14:anchorId="2C6C9129" wp14:editId="5C09A9C9">
              <wp:extent cx="95250" cy="95250"/>
              <wp:effectExtent l="0" t="0" r="0" b="0"/>
              <wp:docPr id="6" name="Picture 6" descr="http://cdncache-a.akamaihd.net/items/it/img/arrow-10x10.png">
                <a:hlinkClick xmlns:a="http://schemas.openxmlformats.org/drawingml/2006/main" r:id="rId11" tooltip="&quot;Click to Continue &gt; by netutil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dncache-a.akamaihd.net/items/it/img/arrow-10x10.png">
                        <a:hlinkClick r:id="rId11" tooltip="&quot;Click to Continue &gt; by netutils&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hyperlink>
      <w:r w:rsidRPr="00C2410F">
        <w:rPr>
          <w:rFonts w:ascii="Times New Roman" w:eastAsia="Times New Roman" w:hAnsi="Times New Roman" w:cs="Times New Roman"/>
          <w:sz w:val="24"/>
          <w:szCs w:val="24"/>
        </w:rPr>
        <w:t xml:space="preserve"> is</w:t>
      </w:r>
      <w:hyperlink r:id="rId13" w:tgtFrame="a652c_1486498679_istqbexamcertificationcom_373971" w:tooltip="Click to Continue &gt; by netutils" w:history="1">
        <w:r w:rsidRPr="00C2410F">
          <w:rPr>
            <w:rFonts w:ascii="Times New Roman" w:eastAsia="Times New Roman" w:hAnsi="Times New Roman" w:cs="Times New Roman"/>
            <w:color w:val="0000FF"/>
            <w:sz w:val="24"/>
            <w:szCs w:val="24"/>
            <w:u w:val="single"/>
          </w:rPr>
          <w:t xml:space="preserve"> important</w:t>
        </w:r>
        <w:r w:rsidRPr="00C2410F">
          <w:rPr>
            <w:rFonts w:ascii="Times New Roman" w:eastAsia="Times New Roman" w:hAnsi="Times New Roman" w:cs="Times New Roman"/>
            <w:noProof/>
            <w:color w:val="0000FF"/>
            <w:sz w:val="24"/>
            <w:szCs w:val="24"/>
          </w:rPr>
          <w:drawing>
            <wp:inline distT="0" distB="0" distL="0" distR="0" wp14:anchorId="79C36054" wp14:editId="57536E53">
              <wp:extent cx="95250" cy="95250"/>
              <wp:effectExtent l="0" t="0" r="0" b="0"/>
              <wp:docPr id="5" name="Picture 5" descr="http://cdncache-a.akamaihd.net/items/it/img/arrow-10x10.png">
                <a:hlinkClick xmlns:a="http://schemas.openxmlformats.org/drawingml/2006/main" r:id="rId13" tgtFrame="&quot;a652c_1486498679_istqbexamcertificationcom_373971&quot;" tooltip="&quot;Click to Continue &gt; by netutil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dncache-a.akamaihd.net/items/it/img/arrow-10x10.png">
                        <a:hlinkClick r:id="rId13" tgtFrame="&quot;a652c_1486498679_istqbexamcertificationcom_373971&quot;" tooltip="&quot;Click to Continue &gt; by netutils&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hyperlink>
      <w:r w:rsidRPr="00C2410F">
        <w:rPr>
          <w:rFonts w:ascii="Times New Roman" w:eastAsia="Times New Roman" w:hAnsi="Times New Roman" w:cs="Times New Roman"/>
          <w:sz w:val="24"/>
          <w:szCs w:val="24"/>
        </w:rPr>
        <w:t xml:space="preserve"> and what are the major things that we should consider while testing of any product or application.</w:t>
      </w:r>
    </w:p>
    <w:p w14:paraId="5B2B2C4B" w14:textId="77777777" w:rsidR="00E65DF7" w:rsidRPr="00C2410F" w:rsidRDefault="00E65DF7" w:rsidP="00E65DF7">
      <w:pPr>
        <w:spacing w:before="100" w:beforeAutospacing="1" w:after="100" w:afterAutospacing="1" w:line="240" w:lineRule="auto"/>
        <w:rPr>
          <w:rFonts w:ascii="Times New Roman" w:eastAsia="Times New Roman" w:hAnsi="Times New Roman" w:cs="Times New Roman"/>
          <w:sz w:val="24"/>
          <w:szCs w:val="24"/>
        </w:rPr>
      </w:pPr>
      <w:r w:rsidRPr="00C2410F">
        <w:rPr>
          <w:rFonts w:ascii="Times New Roman" w:eastAsia="Times New Roman" w:hAnsi="Times New Roman" w:cs="Times New Roman"/>
          <w:sz w:val="24"/>
          <w:szCs w:val="24"/>
        </w:rPr>
        <w:t>Software testing is very important because of the following reasons:</w:t>
      </w:r>
    </w:p>
    <w:p w14:paraId="224F1662" w14:textId="77777777" w:rsidR="00E65DF7" w:rsidRPr="00C2410F" w:rsidRDefault="00E65DF7" w:rsidP="00E65DF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2410F">
        <w:rPr>
          <w:rFonts w:ascii="Times New Roman" w:eastAsia="Times New Roman" w:hAnsi="Times New Roman" w:cs="Times New Roman"/>
          <w:sz w:val="24"/>
          <w:szCs w:val="24"/>
        </w:rPr>
        <w:t xml:space="preserve">Software testing is really required to point out the </w:t>
      </w:r>
      <w:hyperlink r:id="rId14" w:history="1">
        <w:r w:rsidRPr="00C2410F">
          <w:rPr>
            <w:rFonts w:ascii="Times New Roman" w:eastAsia="Times New Roman" w:hAnsi="Times New Roman" w:cs="Times New Roman"/>
            <w:color w:val="0000FF"/>
            <w:sz w:val="24"/>
            <w:szCs w:val="24"/>
            <w:u w:val="single"/>
          </w:rPr>
          <w:t xml:space="preserve">defects </w:t>
        </w:r>
      </w:hyperlink>
      <w:r w:rsidRPr="00C2410F">
        <w:rPr>
          <w:rFonts w:ascii="Times New Roman" w:eastAsia="Times New Roman" w:hAnsi="Times New Roman" w:cs="Times New Roman"/>
          <w:sz w:val="24"/>
          <w:szCs w:val="24"/>
        </w:rPr>
        <w:t xml:space="preserve">and errors that were made during the </w:t>
      </w:r>
      <w:hyperlink r:id="rId15" w:history="1">
        <w:r w:rsidRPr="00C2410F">
          <w:rPr>
            <w:rFonts w:ascii="Times New Roman" w:eastAsia="Times New Roman" w:hAnsi="Times New Roman" w:cs="Times New Roman"/>
            <w:color w:val="0000FF"/>
            <w:sz w:val="24"/>
            <w:szCs w:val="24"/>
            <w:u w:val="single"/>
          </w:rPr>
          <w:t>development phases</w:t>
        </w:r>
      </w:hyperlink>
      <w:r w:rsidRPr="00C2410F">
        <w:rPr>
          <w:rFonts w:ascii="Times New Roman" w:eastAsia="Times New Roman" w:hAnsi="Times New Roman" w:cs="Times New Roman"/>
          <w:sz w:val="24"/>
          <w:szCs w:val="24"/>
        </w:rPr>
        <w:t>.</w:t>
      </w:r>
    </w:p>
    <w:p w14:paraId="4F1A7EF9" w14:textId="77777777" w:rsidR="00E65DF7" w:rsidRPr="00C2410F" w:rsidRDefault="00E65DF7" w:rsidP="00E65DF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2410F">
        <w:rPr>
          <w:rFonts w:ascii="Times New Roman" w:eastAsia="Times New Roman" w:hAnsi="Times New Roman" w:cs="Times New Roman"/>
          <w:sz w:val="24"/>
          <w:szCs w:val="24"/>
        </w:rPr>
        <w:t>It’s essential since it makes sure of the Customer’s reliability and their satisfaction in the application.</w:t>
      </w:r>
    </w:p>
    <w:p w14:paraId="4685FA56" w14:textId="77777777" w:rsidR="000F0662" w:rsidRDefault="00E65DF7" w:rsidP="008152B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2410F">
        <w:rPr>
          <w:rFonts w:ascii="Times New Roman" w:eastAsia="Times New Roman" w:hAnsi="Times New Roman" w:cs="Times New Roman"/>
          <w:sz w:val="24"/>
          <w:szCs w:val="24"/>
        </w:rPr>
        <w:t>It is very</w:t>
      </w:r>
      <w:hyperlink r:id="rId16" w:tgtFrame="a652c_1486498681_istqbexamcertificationcom_373971" w:tooltip="Click to Continue &gt; by netutils" w:history="1">
        <w:r w:rsidRPr="000F0662">
          <w:rPr>
            <w:rFonts w:ascii="Times New Roman" w:eastAsia="Times New Roman" w:hAnsi="Times New Roman" w:cs="Times New Roman"/>
            <w:color w:val="0000FF"/>
            <w:sz w:val="24"/>
            <w:szCs w:val="24"/>
            <w:u w:val="single"/>
          </w:rPr>
          <w:t xml:space="preserve"> important</w:t>
        </w:r>
        <w:r w:rsidRPr="00C2410F">
          <w:rPr>
            <w:rFonts w:ascii="Times New Roman" w:eastAsia="Times New Roman" w:hAnsi="Times New Roman" w:cs="Times New Roman"/>
            <w:noProof/>
            <w:color w:val="0000FF"/>
            <w:sz w:val="24"/>
            <w:szCs w:val="24"/>
          </w:rPr>
          <w:drawing>
            <wp:inline distT="0" distB="0" distL="0" distR="0" wp14:anchorId="36BC5113" wp14:editId="717F2775">
              <wp:extent cx="95250" cy="95250"/>
              <wp:effectExtent l="0" t="0" r="0" b="0"/>
              <wp:docPr id="4" name="Picture 4" descr="http://cdncache-a.akamaihd.net/items/it/img/arrow-10x10.png">
                <a:hlinkClick xmlns:a="http://schemas.openxmlformats.org/drawingml/2006/main" r:id="rId16" tgtFrame="&quot;a652c_1486498681_istqbexamcertificationcom_373971&quot;" tooltip="&quot;Click to Continue &gt; by netutil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dncache-a.akamaihd.net/items/it/img/arrow-10x10.png">
                        <a:hlinkClick r:id="rId16" tgtFrame="&quot;a652c_1486498681_istqbexamcertificationcom_373971&quot;" tooltip="&quot;Click to Continue &gt; by netutils&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hyperlink>
      <w:r w:rsidRPr="00C2410F">
        <w:rPr>
          <w:rFonts w:ascii="Times New Roman" w:eastAsia="Times New Roman" w:hAnsi="Times New Roman" w:cs="Times New Roman"/>
          <w:sz w:val="24"/>
          <w:szCs w:val="24"/>
        </w:rPr>
        <w:t xml:space="preserve"> to ensure the Quality of the product.  Quality product delivered to the customers helps in</w:t>
      </w:r>
      <w:hyperlink r:id="rId17" w:anchor="59535978" w:tooltip="Click to Continue &gt; by netutils" w:history="1">
        <w:r w:rsidRPr="000F0662">
          <w:rPr>
            <w:rFonts w:ascii="Times New Roman" w:eastAsia="Times New Roman" w:hAnsi="Times New Roman" w:cs="Times New Roman"/>
            <w:color w:val="0000FF"/>
            <w:sz w:val="24"/>
            <w:szCs w:val="24"/>
            <w:u w:val="single"/>
          </w:rPr>
          <w:t xml:space="preserve"> gaining</w:t>
        </w:r>
        <w:r w:rsidRPr="00C2410F">
          <w:rPr>
            <w:rFonts w:ascii="Times New Roman" w:eastAsia="Times New Roman" w:hAnsi="Times New Roman" w:cs="Times New Roman"/>
            <w:noProof/>
            <w:color w:val="0000FF"/>
            <w:sz w:val="24"/>
            <w:szCs w:val="24"/>
          </w:rPr>
          <w:drawing>
            <wp:inline distT="0" distB="0" distL="0" distR="0" wp14:anchorId="3619A060" wp14:editId="102A59DF">
              <wp:extent cx="95250" cy="95250"/>
              <wp:effectExtent l="0" t="0" r="0" b="0"/>
              <wp:docPr id="3" name="Picture 3" descr="http://cdncache-a.akamaihd.net/items/it/img/arrow-10x10.png">
                <a:hlinkClick xmlns:a="http://schemas.openxmlformats.org/drawingml/2006/main" r:id="rId18" tooltip="&quot;Click to Continue &gt; by netutil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dncache-a.akamaihd.net/items/it/img/arrow-10x10.png">
                        <a:hlinkClick r:id="rId18" tooltip="&quot;Click to Continue &gt; by netutils&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hyperlink>
      <w:r w:rsidRPr="00C2410F">
        <w:rPr>
          <w:rFonts w:ascii="Times New Roman" w:eastAsia="Times New Roman" w:hAnsi="Times New Roman" w:cs="Times New Roman"/>
          <w:sz w:val="24"/>
          <w:szCs w:val="24"/>
        </w:rPr>
        <w:t xml:space="preserve"> their confidence. </w:t>
      </w:r>
    </w:p>
    <w:p w14:paraId="1CE193F4" w14:textId="77777777" w:rsidR="00E65DF7" w:rsidRPr="00C2410F" w:rsidRDefault="00E65DF7" w:rsidP="008152B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2410F">
        <w:rPr>
          <w:rFonts w:ascii="Times New Roman" w:eastAsia="Times New Roman" w:hAnsi="Times New Roman" w:cs="Times New Roman"/>
          <w:sz w:val="24"/>
          <w:szCs w:val="24"/>
        </w:rPr>
        <w:t>Testing is necessary in</w:t>
      </w:r>
      <w:hyperlink r:id="rId19" w:anchor="92997528" w:tooltip="Click to Continue &gt; by netutils" w:history="1">
        <w:r w:rsidRPr="000F0662">
          <w:rPr>
            <w:rFonts w:ascii="Times New Roman" w:eastAsia="Times New Roman" w:hAnsi="Times New Roman" w:cs="Times New Roman"/>
            <w:color w:val="0000FF"/>
            <w:sz w:val="24"/>
            <w:szCs w:val="24"/>
            <w:u w:val="single"/>
          </w:rPr>
          <w:t xml:space="preserve"> order</w:t>
        </w:r>
        <w:r w:rsidRPr="00C2410F">
          <w:rPr>
            <w:rFonts w:ascii="Times New Roman" w:eastAsia="Times New Roman" w:hAnsi="Times New Roman" w:cs="Times New Roman"/>
            <w:noProof/>
            <w:color w:val="0000FF"/>
            <w:sz w:val="24"/>
            <w:szCs w:val="24"/>
          </w:rPr>
          <w:drawing>
            <wp:inline distT="0" distB="0" distL="0" distR="0" wp14:anchorId="43C66F11" wp14:editId="2E9FBBB7">
              <wp:extent cx="95250" cy="95250"/>
              <wp:effectExtent l="0" t="0" r="0" b="0"/>
              <wp:docPr id="2" name="Picture 2" descr="http://cdncache-a.akamaihd.net/items/it/img/arrow-10x10.png">
                <a:hlinkClick xmlns:a="http://schemas.openxmlformats.org/drawingml/2006/main" r:id="rId20" tooltip="&quot;Click to Continue &gt; by netutil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dncache-a.akamaihd.net/items/it/img/arrow-10x10.png">
                        <a:hlinkClick r:id="rId20" tooltip="&quot;Click to Continue &gt; by netutils&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hyperlink>
      <w:r w:rsidRPr="00C2410F">
        <w:rPr>
          <w:rFonts w:ascii="Times New Roman" w:eastAsia="Times New Roman" w:hAnsi="Times New Roman" w:cs="Times New Roman"/>
          <w:sz w:val="24"/>
          <w:szCs w:val="24"/>
        </w:rPr>
        <w:t xml:space="preserve"> to provide the facilities to the customers like the delivery of high quality product or software application which requires lower maintenance cost and hence results into more accurate, consistent and reliable results.</w:t>
      </w:r>
    </w:p>
    <w:p w14:paraId="14F5C1E6" w14:textId="77777777" w:rsidR="00E65DF7" w:rsidRPr="00C2410F" w:rsidRDefault="00E65DF7" w:rsidP="00E65DF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2410F">
        <w:rPr>
          <w:rFonts w:ascii="Times New Roman" w:eastAsia="Times New Roman" w:hAnsi="Times New Roman" w:cs="Times New Roman"/>
          <w:sz w:val="24"/>
          <w:szCs w:val="24"/>
        </w:rPr>
        <w:t>Testing is required for an effective performance of</w:t>
      </w:r>
      <w:hyperlink r:id="rId21" w:anchor="47094992" w:tooltip="Click to Continue &gt; by netutils" w:history="1">
        <w:r w:rsidRPr="00C2410F">
          <w:rPr>
            <w:rFonts w:ascii="Times New Roman" w:eastAsia="Times New Roman" w:hAnsi="Times New Roman" w:cs="Times New Roman"/>
            <w:color w:val="0000FF"/>
            <w:sz w:val="24"/>
            <w:szCs w:val="24"/>
            <w:u w:val="single"/>
          </w:rPr>
          <w:t xml:space="preserve"> software application</w:t>
        </w:r>
        <w:r w:rsidRPr="00C2410F">
          <w:rPr>
            <w:rFonts w:ascii="Times New Roman" w:eastAsia="Times New Roman" w:hAnsi="Times New Roman" w:cs="Times New Roman"/>
            <w:noProof/>
            <w:color w:val="0000FF"/>
            <w:sz w:val="24"/>
            <w:szCs w:val="24"/>
          </w:rPr>
          <w:drawing>
            <wp:inline distT="0" distB="0" distL="0" distR="0" wp14:anchorId="40F11B78" wp14:editId="7CB7A913">
              <wp:extent cx="95250" cy="95250"/>
              <wp:effectExtent l="0" t="0" r="0" b="0"/>
              <wp:docPr id="1" name="Picture 1" descr="http://cdncache-a.akamaihd.net/items/it/img/arrow-10x10.png">
                <a:hlinkClick xmlns:a="http://schemas.openxmlformats.org/drawingml/2006/main" r:id="rId22" tooltip="&quot;Click to Continue &gt; by netutil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cdncache-a.akamaihd.net/items/it/img/arrow-10x10.png">
                        <a:hlinkClick r:id="rId22" tooltip="&quot;Click to Continue &gt; by netutils&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hyperlink>
      <w:r w:rsidRPr="00C2410F">
        <w:rPr>
          <w:rFonts w:ascii="Times New Roman" w:eastAsia="Times New Roman" w:hAnsi="Times New Roman" w:cs="Times New Roman"/>
          <w:sz w:val="24"/>
          <w:szCs w:val="24"/>
        </w:rPr>
        <w:t xml:space="preserve"> or product.</w:t>
      </w:r>
    </w:p>
    <w:p w14:paraId="331C4842" w14:textId="77777777" w:rsidR="00E65DF7" w:rsidRPr="00C2410F" w:rsidRDefault="00E65DF7" w:rsidP="00E65DF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2410F">
        <w:rPr>
          <w:rFonts w:ascii="Times New Roman" w:eastAsia="Times New Roman" w:hAnsi="Times New Roman" w:cs="Times New Roman"/>
          <w:sz w:val="24"/>
          <w:szCs w:val="24"/>
        </w:rPr>
        <w:t xml:space="preserve">It’s important to ensure that the application should not result into any </w:t>
      </w:r>
      <w:hyperlink r:id="rId23" w:history="1">
        <w:r w:rsidRPr="00C2410F">
          <w:rPr>
            <w:rFonts w:ascii="Times New Roman" w:eastAsia="Times New Roman" w:hAnsi="Times New Roman" w:cs="Times New Roman"/>
            <w:color w:val="0000FF"/>
            <w:sz w:val="24"/>
            <w:szCs w:val="24"/>
            <w:u w:val="single"/>
          </w:rPr>
          <w:t xml:space="preserve">failures </w:t>
        </w:r>
      </w:hyperlink>
      <w:r w:rsidRPr="00C2410F">
        <w:rPr>
          <w:rFonts w:ascii="Times New Roman" w:eastAsia="Times New Roman" w:hAnsi="Times New Roman" w:cs="Times New Roman"/>
          <w:sz w:val="24"/>
          <w:szCs w:val="24"/>
        </w:rPr>
        <w:t>because it can be very expensive in the future or in the later stages of the development.</w:t>
      </w:r>
    </w:p>
    <w:p w14:paraId="5F0CCC30" w14:textId="77777777" w:rsidR="00E65DF7" w:rsidRDefault="00E65DF7" w:rsidP="00E65DF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2410F">
        <w:rPr>
          <w:rFonts w:ascii="Times New Roman" w:eastAsia="Times New Roman" w:hAnsi="Times New Roman" w:cs="Times New Roman"/>
          <w:sz w:val="24"/>
          <w:szCs w:val="24"/>
        </w:rPr>
        <w:t>It’s required to stay in the business.</w:t>
      </w:r>
    </w:p>
    <w:p w14:paraId="090240D5" w14:textId="77777777" w:rsidR="00E65DF7" w:rsidRPr="00C2410F" w:rsidRDefault="00E65DF7" w:rsidP="00E65DF7">
      <w:pPr>
        <w:spacing w:before="100" w:beforeAutospacing="1" w:after="100" w:afterAutospacing="1" w:line="240" w:lineRule="auto"/>
        <w:rPr>
          <w:rFonts w:ascii="Times New Roman" w:eastAsia="Times New Roman" w:hAnsi="Times New Roman" w:cs="Times New Roman"/>
          <w:b/>
          <w:sz w:val="24"/>
          <w:szCs w:val="24"/>
          <w:u w:val="single"/>
        </w:rPr>
      </w:pPr>
      <w:r w:rsidRPr="00C2410F">
        <w:rPr>
          <w:rFonts w:cs="Arial"/>
          <w:b/>
          <w:u w:val="single"/>
        </w:rPr>
        <w:t>What is Software Quality?</w:t>
      </w:r>
    </w:p>
    <w:p w14:paraId="367DD45E" w14:textId="77777777" w:rsidR="00E65DF7" w:rsidRDefault="00E65DF7" w:rsidP="00E65DF7">
      <w:pPr>
        <w:spacing w:before="100" w:beforeAutospacing="1" w:after="100" w:afterAutospacing="1" w:line="240" w:lineRule="auto"/>
        <w:rPr>
          <w:rFonts w:ascii="Open Sans" w:hAnsi="Open Sans"/>
          <w:color w:val="333333"/>
        </w:rPr>
      </w:pPr>
      <w:r>
        <w:rPr>
          <w:rFonts w:ascii="Open Sans" w:hAnsi="Open Sans"/>
          <w:color w:val="333333"/>
        </w:rPr>
        <w:t xml:space="preserve">Quality software is reasonably </w:t>
      </w:r>
      <w:hyperlink r:id="rId24" w:tooltip="What is Defect or bugs or faults in software testing?" w:history="1">
        <w:r>
          <w:rPr>
            <w:rStyle w:val="Hyperlink"/>
            <w:rFonts w:ascii="Open Sans" w:hAnsi="Open Sans"/>
          </w:rPr>
          <w:t>bug or defect</w:t>
        </w:r>
      </w:hyperlink>
      <w:r>
        <w:rPr>
          <w:rFonts w:ascii="Open Sans" w:hAnsi="Open Sans"/>
          <w:color w:val="333333"/>
        </w:rPr>
        <w:t xml:space="preserve"> free, delivered on time and within budget, meets requirements and/or expectations, and is maintainable.</w:t>
      </w:r>
    </w:p>
    <w:p w14:paraId="1448DB57" w14:textId="77777777" w:rsidR="00E65DF7" w:rsidRDefault="00E65DF7" w:rsidP="00E65DF7">
      <w:pPr>
        <w:spacing w:after="390"/>
        <w:rPr>
          <w:rFonts w:ascii="Open Sans" w:hAnsi="Open Sans" w:cs="Arial"/>
          <w:color w:val="333333"/>
        </w:rPr>
      </w:pPr>
      <w:r>
        <w:rPr>
          <w:rFonts w:ascii="Open Sans" w:hAnsi="Open Sans" w:cs="Arial"/>
          <w:color w:val="333333"/>
        </w:rPr>
        <w:lastRenderedPageBreak/>
        <w:t>ISO 8402-1986 standard defines quality as  “the totality of features and characteristics of a product or service that bears its ability to satisfy stated or implied needs.”</w:t>
      </w:r>
    </w:p>
    <w:p w14:paraId="4A134D21" w14:textId="77777777" w:rsidR="00E65DF7" w:rsidRDefault="00E65DF7" w:rsidP="00E65DF7">
      <w:pPr>
        <w:spacing w:after="390"/>
        <w:rPr>
          <w:rFonts w:ascii="Open Sans" w:hAnsi="Open Sans" w:cs="Arial"/>
          <w:color w:val="333333"/>
        </w:rPr>
      </w:pPr>
      <w:r>
        <w:rPr>
          <w:rFonts w:ascii="Open Sans" w:hAnsi="Open Sans" w:cs="Arial"/>
          <w:color w:val="333333"/>
        </w:rPr>
        <w:t>Key aspects of quality for the customer include:</w:t>
      </w:r>
    </w:p>
    <w:p w14:paraId="6182D17D" w14:textId="77777777" w:rsidR="00E65DF7" w:rsidRDefault="00E65DF7" w:rsidP="00E65DF7">
      <w:pPr>
        <w:numPr>
          <w:ilvl w:val="0"/>
          <w:numId w:val="2"/>
        </w:numPr>
        <w:spacing w:before="100" w:beforeAutospacing="1" w:after="100" w:afterAutospacing="1" w:line="240" w:lineRule="auto"/>
        <w:ind w:left="600"/>
        <w:rPr>
          <w:rFonts w:ascii="Open Sans" w:hAnsi="Open Sans" w:cs="Arial"/>
          <w:color w:val="333333"/>
        </w:rPr>
      </w:pPr>
      <w:r>
        <w:rPr>
          <w:rFonts w:ascii="Open Sans" w:hAnsi="Open Sans" w:cs="Arial"/>
          <w:color w:val="333333"/>
        </w:rPr>
        <w:t>Good design – looks and style</w:t>
      </w:r>
    </w:p>
    <w:p w14:paraId="72AB94D4" w14:textId="77777777" w:rsidR="00E65DF7" w:rsidRDefault="00E65DF7" w:rsidP="00E65DF7">
      <w:pPr>
        <w:numPr>
          <w:ilvl w:val="0"/>
          <w:numId w:val="2"/>
        </w:numPr>
        <w:spacing w:before="100" w:beforeAutospacing="1" w:after="100" w:afterAutospacing="1" w:line="240" w:lineRule="auto"/>
        <w:ind w:left="600"/>
        <w:rPr>
          <w:rFonts w:ascii="Open Sans" w:hAnsi="Open Sans" w:cs="Arial"/>
          <w:color w:val="333333"/>
        </w:rPr>
      </w:pPr>
      <w:r>
        <w:rPr>
          <w:rFonts w:ascii="Open Sans" w:hAnsi="Open Sans" w:cs="Arial"/>
          <w:color w:val="333333"/>
        </w:rPr>
        <w:t>Good functionality – it does the job well</w:t>
      </w:r>
    </w:p>
    <w:p w14:paraId="3B7982DA" w14:textId="77777777" w:rsidR="00E65DF7" w:rsidRDefault="00E65DF7" w:rsidP="00E65DF7">
      <w:pPr>
        <w:numPr>
          <w:ilvl w:val="0"/>
          <w:numId w:val="2"/>
        </w:numPr>
        <w:spacing w:before="100" w:beforeAutospacing="1" w:after="100" w:afterAutospacing="1" w:line="240" w:lineRule="auto"/>
        <w:ind w:left="600"/>
        <w:rPr>
          <w:rFonts w:ascii="Open Sans" w:hAnsi="Open Sans" w:cs="Arial"/>
          <w:color w:val="333333"/>
        </w:rPr>
      </w:pPr>
      <w:r>
        <w:rPr>
          <w:rFonts w:ascii="Open Sans" w:hAnsi="Open Sans" w:cs="Arial"/>
          <w:color w:val="333333"/>
        </w:rPr>
        <w:t>Reliable – acceptable level of breakdowns or failure</w:t>
      </w:r>
    </w:p>
    <w:p w14:paraId="3F9DA629" w14:textId="77777777" w:rsidR="00E65DF7" w:rsidRDefault="00E65DF7" w:rsidP="00E65DF7">
      <w:pPr>
        <w:numPr>
          <w:ilvl w:val="0"/>
          <w:numId w:val="2"/>
        </w:numPr>
        <w:spacing w:before="100" w:beforeAutospacing="1" w:after="100" w:afterAutospacing="1" w:line="240" w:lineRule="auto"/>
        <w:ind w:left="600"/>
        <w:rPr>
          <w:rFonts w:ascii="Open Sans" w:hAnsi="Open Sans" w:cs="Arial"/>
          <w:color w:val="333333"/>
        </w:rPr>
      </w:pPr>
      <w:r>
        <w:rPr>
          <w:rFonts w:ascii="Open Sans" w:hAnsi="Open Sans" w:cs="Arial"/>
          <w:color w:val="333333"/>
        </w:rPr>
        <w:t>Consistency</w:t>
      </w:r>
    </w:p>
    <w:p w14:paraId="1DFC38E1" w14:textId="77777777" w:rsidR="00E65DF7" w:rsidRDefault="00E65DF7" w:rsidP="00E65DF7">
      <w:pPr>
        <w:numPr>
          <w:ilvl w:val="0"/>
          <w:numId w:val="2"/>
        </w:numPr>
        <w:spacing w:before="100" w:beforeAutospacing="1" w:after="100" w:afterAutospacing="1" w:line="240" w:lineRule="auto"/>
        <w:ind w:left="600"/>
        <w:rPr>
          <w:rFonts w:ascii="Open Sans" w:hAnsi="Open Sans" w:cs="Arial"/>
          <w:color w:val="333333"/>
        </w:rPr>
      </w:pPr>
      <w:r>
        <w:rPr>
          <w:rFonts w:ascii="Open Sans" w:hAnsi="Open Sans" w:cs="Arial"/>
          <w:color w:val="333333"/>
        </w:rPr>
        <w:t>Durable – lasts as long as it should</w:t>
      </w:r>
    </w:p>
    <w:p w14:paraId="701EDC3D" w14:textId="77777777" w:rsidR="00E65DF7" w:rsidRDefault="00E65DF7" w:rsidP="00E65DF7">
      <w:pPr>
        <w:numPr>
          <w:ilvl w:val="0"/>
          <w:numId w:val="2"/>
        </w:numPr>
        <w:spacing w:before="100" w:beforeAutospacing="1" w:after="100" w:afterAutospacing="1" w:line="240" w:lineRule="auto"/>
        <w:ind w:left="600"/>
        <w:rPr>
          <w:rFonts w:ascii="Open Sans" w:hAnsi="Open Sans" w:cs="Arial"/>
          <w:color w:val="333333"/>
        </w:rPr>
      </w:pPr>
      <w:r>
        <w:rPr>
          <w:rFonts w:ascii="Open Sans" w:hAnsi="Open Sans" w:cs="Arial"/>
          <w:color w:val="333333"/>
        </w:rPr>
        <w:t>Good after</w:t>
      </w:r>
      <w:hyperlink r:id="rId25" w:tgtFrame="a652c_1486498924_istqbexamcertificationcom_371090" w:tooltip="Click to Continue &gt; by netutils" w:history="1">
        <w:r>
          <w:rPr>
            <w:rStyle w:val="Hyperlink"/>
            <w:rFonts w:ascii="Open Sans" w:hAnsi="Open Sans" w:cs="Arial"/>
          </w:rPr>
          <w:t xml:space="preserve"> sales</w:t>
        </w:r>
        <w:r>
          <w:rPr>
            <w:rFonts w:ascii="Open Sans" w:hAnsi="Open Sans" w:cs="Arial"/>
            <w:b/>
            <w:bCs/>
            <w:noProof/>
            <w:color w:val="ED702B"/>
          </w:rPr>
          <w:drawing>
            <wp:inline distT="0" distB="0" distL="0" distR="0" wp14:anchorId="2CDE3FFB" wp14:editId="6549403F">
              <wp:extent cx="95250" cy="95250"/>
              <wp:effectExtent l="0" t="0" r="0" b="0"/>
              <wp:docPr id="15" name="Picture 15" descr="http://cdncache-a.akamaihd.net/items/it/img/arrow-10x10.png">
                <a:hlinkClick xmlns:a="http://schemas.openxmlformats.org/drawingml/2006/main" r:id="rId25" tgtFrame="&quot;a652c_1486498924_istqbexamcertificationcom_371090&quot;" tooltip="&quot;Click to Continue &gt; by netutil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cdncache-a.akamaihd.net/items/it/img/arrow-10x10.png">
                        <a:hlinkClick r:id="rId25" tgtFrame="&quot;a652c_1486498924_istqbexamcertificationcom_371090&quot;" tooltip="&quot;Click to Continue &gt; by netutils&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hyperlink>
      <w:r>
        <w:rPr>
          <w:rFonts w:ascii="Open Sans" w:hAnsi="Open Sans" w:cs="Arial"/>
          <w:color w:val="333333"/>
        </w:rPr>
        <w:t xml:space="preserve"> service</w:t>
      </w:r>
    </w:p>
    <w:p w14:paraId="6AF3FB75" w14:textId="77777777" w:rsidR="00E65DF7" w:rsidRDefault="00E65DF7" w:rsidP="00E65DF7">
      <w:pPr>
        <w:numPr>
          <w:ilvl w:val="0"/>
          <w:numId w:val="2"/>
        </w:numPr>
        <w:spacing w:before="100" w:beforeAutospacing="1" w:after="100" w:afterAutospacing="1" w:line="240" w:lineRule="auto"/>
        <w:ind w:left="600"/>
        <w:rPr>
          <w:rFonts w:ascii="Open Sans" w:hAnsi="Open Sans" w:cs="Arial"/>
          <w:color w:val="333333"/>
        </w:rPr>
      </w:pPr>
      <w:r>
        <w:rPr>
          <w:rFonts w:ascii="Open Sans" w:hAnsi="Open Sans" w:cs="Arial"/>
          <w:color w:val="333333"/>
        </w:rPr>
        <w:t>Value for money</w:t>
      </w:r>
    </w:p>
    <w:p w14:paraId="2D02958A" w14:textId="77777777" w:rsidR="00E65DF7" w:rsidRDefault="00E65DF7" w:rsidP="00E65DF7">
      <w:pPr>
        <w:spacing w:after="390"/>
        <w:rPr>
          <w:rFonts w:ascii="Open Sans" w:hAnsi="Open Sans" w:cs="Arial"/>
          <w:color w:val="333333"/>
        </w:rPr>
      </w:pPr>
      <w:r>
        <w:rPr>
          <w:rStyle w:val="Strong"/>
          <w:rFonts w:ascii="Open Sans" w:hAnsi="Open Sans" w:cs="Arial"/>
          <w:color w:val="333333"/>
        </w:rPr>
        <w:t>Good design – looks and style:</w:t>
      </w:r>
    </w:p>
    <w:p w14:paraId="572FA779" w14:textId="77777777" w:rsidR="00E65DF7" w:rsidRDefault="00E65DF7" w:rsidP="00E65DF7">
      <w:pPr>
        <w:spacing w:after="390"/>
        <w:rPr>
          <w:rFonts w:ascii="Open Sans" w:hAnsi="Open Sans" w:cs="Arial"/>
          <w:color w:val="333333"/>
        </w:rPr>
      </w:pPr>
      <w:r>
        <w:rPr>
          <w:rFonts w:ascii="Open Sans" w:hAnsi="Open Sans" w:cs="Arial"/>
          <w:color w:val="333333"/>
        </w:rPr>
        <w:t>It is very important to have a good design. The application or product should meet all the requirement specifications and at the same time it should be user friendly. The customers are basically attracted by the good looks and style of the application. The right color combinations, font size and the styling of the texts and buttons are very important.</w:t>
      </w:r>
    </w:p>
    <w:p w14:paraId="5A38ACB7" w14:textId="77777777" w:rsidR="00E65DF7" w:rsidRDefault="00E65DF7" w:rsidP="00E65DF7">
      <w:pPr>
        <w:spacing w:after="390"/>
        <w:rPr>
          <w:rFonts w:ascii="Open Sans" w:hAnsi="Open Sans" w:cs="Arial"/>
          <w:color w:val="333333"/>
        </w:rPr>
      </w:pPr>
      <w:r>
        <w:rPr>
          <w:rStyle w:val="Strong"/>
          <w:rFonts w:ascii="Open Sans" w:hAnsi="Open Sans" w:cs="Arial"/>
          <w:color w:val="333333"/>
        </w:rPr>
        <w:t>Good functionality – it does the job</w:t>
      </w:r>
      <w:hyperlink r:id="rId26" w:tgtFrame="a652c_1486498925_istqbexamcertificationcom_386389" w:tooltip="Click to Continue &gt; by netutils" w:history="1">
        <w:r>
          <w:rPr>
            <w:rStyle w:val="Hyperlink"/>
            <w:rFonts w:ascii="Open Sans" w:hAnsi="Open Sans" w:cs="Arial"/>
          </w:rPr>
          <w:t xml:space="preserve"> well</w:t>
        </w:r>
        <w:r>
          <w:rPr>
            <w:rFonts w:ascii="Open Sans" w:hAnsi="Open Sans" w:cs="Arial"/>
            <w:b/>
            <w:bCs/>
            <w:noProof/>
            <w:color w:val="ED702B"/>
          </w:rPr>
          <w:drawing>
            <wp:inline distT="0" distB="0" distL="0" distR="0" wp14:anchorId="46329657" wp14:editId="1DBE5F33">
              <wp:extent cx="95250" cy="95250"/>
              <wp:effectExtent l="0" t="0" r="0" b="0"/>
              <wp:docPr id="14" name="Picture 14" descr="http://cdncache-a.akamaihd.net/items/it/img/arrow-10x10.png">
                <a:hlinkClick xmlns:a="http://schemas.openxmlformats.org/drawingml/2006/main" r:id="rId26" tgtFrame="&quot;a652c_1486498925_istqbexamcertificationcom_386389&quot;" tooltip="&quot;Click to Continue &gt; by netutil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cdncache-a.akamaihd.net/items/it/img/arrow-10x10.png">
                        <a:hlinkClick r:id="rId26" tgtFrame="&quot;a652c_1486498925_istqbexamcertificationcom_386389&quot;" tooltip="&quot;Click to Continue &gt; by netutils&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hyperlink>
      <w:r>
        <w:rPr>
          <w:rStyle w:val="Strong"/>
          <w:rFonts w:ascii="Open Sans" w:hAnsi="Open Sans" w:cs="Arial"/>
          <w:color w:val="333333"/>
        </w:rPr>
        <w:t>:</w:t>
      </w:r>
    </w:p>
    <w:p w14:paraId="4B46C790" w14:textId="77777777" w:rsidR="00E65DF7" w:rsidRDefault="00E65DF7" w:rsidP="00E65DF7">
      <w:pPr>
        <w:spacing w:after="390"/>
        <w:rPr>
          <w:rFonts w:ascii="Open Sans" w:hAnsi="Open Sans" w:cs="Arial"/>
          <w:color w:val="333333"/>
        </w:rPr>
      </w:pPr>
      <w:r>
        <w:rPr>
          <w:rFonts w:ascii="Open Sans" w:hAnsi="Open Sans" w:cs="Arial"/>
          <w:color w:val="333333"/>
        </w:rPr>
        <w:t>Along with the good looks of the application or the product it’s very</w:t>
      </w:r>
      <w:hyperlink r:id="rId27" w:anchor="12951661" w:tooltip="Click to Continue &gt; by netutils" w:history="1">
        <w:r>
          <w:rPr>
            <w:rStyle w:val="Hyperlink"/>
            <w:rFonts w:ascii="Open Sans" w:hAnsi="Open Sans" w:cs="Arial"/>
          </w:rPr>
          <w:t xml:space="preserve"> important</w:t>
        </w:r>
        <w:r>
          <w:rPr>
            <w:rFonts w:ascii="Open Sans" w:hAnsi="Open Sans" w:cs="Arial"/>
            <w:b/>
            <w:bCs/>
            <w:noProof/>
            <w:color w:val="ED702B"/>
          </w:rPr>
          <w:drawing>
            <wp:inline distT="0" distB="0" distL="0" distR="0" wp14:anchorId="2B56E7F8" wp14:editId="400DD0A9">
              <wp:extent cx="95250" cy="95250"/>
              <wp:effectExtent l="0" t="0" r="0" b="0"/>
              <wp:docPr id="13" name="Picture 13" descr="http://cdncache-a.akamaihd.net/items/it/img/arrow-10x10.png">
                <a:hlinkClick xmlns:a="http://schemas.openxmlformats.org/drawingml/2006/main" r:id="rId28" tooltip="&quot;Click to Continue &gt; by netutil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cdncache-a.akamaihd.net/items/it/img/arrow-10x10.png">
                        <a:hlinkClick r:id="rId28" tooltip="&quot;Click to Continue &gt; by netutils&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hyperlink>
      <w:r>
        <w:rPr>
          <w:rFonts w:ascii="Open Sans" w:hAnsi="Open Sans" w:cs="Arial"/>
          <w:color w:val="333333"/>
        </w:rPr>
        <w:t xml:space="preserve"> that the functionality should be intact. All the features and their functionality should work as expected. There should not be any deviation in the actual result and the expected result.</w:t>
      </w:r>
    </w:p>
    <w:p w14:paraId="7562CC68" w14:textId="77777777" w:rsidR="00E65DF7" w:rsidRDefault="00E65DF7" w:rsidP="00E65DF7">
      <w:pPr>
        <w:spacing w:after="390"/>
        <w:rPr>
          <w:rFonts w:ascii="Open Sans" w:hAnsi="Open Sans" w:cs="Arial"/>
          <w:color w:val="333333"/>
        </w:rPr>
      </w:pPr>
      <w:r>
        <w:rPr>
          <w:rStyle w:val="Strong"/>
          <w:rFonts w:ascii="Open Sans" w:hAnsi="Open Sans" w:cs="Arial"/>
          <w:color w:val="333333"/>
        </w:rPr>
        <w:t>Reliable – acceptable level of breakdowns or failure:</w:t>
      </w:r>
    </w:p>
    <w:p w14:paraId="6A489D9A" w14:textId="77777777" w:rsidR="00E65DF7" w:rsidRDefault="00E65DF7" w:rsidP="00E65DF7">
      <w:pPr>
        <w:spacing w:after="390"/>
        <w:rPr>
          <w:rFonts w:ascii="Open Sans" w:hAnsi="Open Sans" w:cs="Arial"/>
          <w:color w:val="333333"/>
        </w:rPr>
      </w:pPr>
      <w:r>
        <w:rPr>
          <w:rFonts w:ascii="Open Sans" w:hAnsi="Open Sans" w:cs="Arial"/>
          <w:color w:val="333333"/>
        </w:rPr>
        <w:t>After we have tested for all the features and their functionalities it also very</w:t>
      </w:r>
      <w:hyperlink r:id="rId29" w:anchor="1788237" w:tooltip="Click to Continue &gt; by netutils" w:history="1">
        <w:r>
          <w:rPr>
            <w:rStyle w:val="Hyperlink"/>
            <w:rFonts w:ascii="Open Sans" w:hAnsi="Open Sans" w:cs="Arial"/>
          </w:rPr>
          <w:t xml:space="preserve"> important</w:t>
        </w:r>
        <w:r>
          <w:rPr>
            <w:rFonts w:ascii="Open Sans" w:hAnsi="Open Sans" w:cs="Arial"/>
            <w:b/>
            <w:bCs/>
            <w:noProof/>
            <w:color w:val="ED702B"/>
          </w:rPr>
          <w:drawing>
            <wp:inline distT="0" distB="0" distL="0" distR="0" wp14:anchorId="6D0ACCBE" wp14:editId="525D7DB3">
              <wp:extent cx="95250" cy="95250"/>
              <wp:effectExtent l="0" t="0" r="0" b="0"/>
              <wp:docPr id="12" name="Picture 12" descr="http://cdncache-a.akamaihd.net/items/it/img/arrow-10x10.png">
                <a:hlinkClick xmlns:a="http://schemas.openxmlformats.org/drawingml/2006/main" r:id="rId30" tooltip="&quot;Click to Continue &gt; by netutil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cdncache-a.akamaihd.net/items/it/img/arrow-10x10.png">
                        <a:hlinkClick r:id="rId30" tooltip="&quot;Click to Continue &gt; by netutils&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hyperlink>
      <w:r>
        <w:rPr>
          <w:rFonts w:ascii="Open Sans" w:hAnsi="Open Sans" w:cs="Arial"/>
          <w:color w:val="333333"/>
        </w:rPr>
        <w:t xml:space="preserve"> that the application or product should be reliable. For example: There is an application of saving the students records. This application should save all the students records and should not fail after entering 100 records. This is called reliability.</w:t>
      </w:r>
    </w:p>
    <w:p w14:paraId="7ED30577" w14:textId="77777777" w:rsidR="00E65DF7" w:rsidRDefault="00E65DF7" w:rsidP="00E65DF7">
      <w:pPr>
        <w:spacing w:after="390"/>
        <w:rPr>
          <w:rFonts w:ascii="Open Sans" w:hAnsi="Open Sans" w:cs="Arial"/>
          <w:color w:val="333333"/>
        </w:rPr>
      </w:pPr>
      <w:r>
        <w:rPr>
          <w:rStyle w:val="Strong"/>
          <w:rFonts w:ascii="Open Sans" w:hAnsi="Open Sans" w:cs="Arial"/>
          <w:color w:val="333333"/>
        </w:rPr>
        <w:t>Consistency:</w:t>
      </w:r>
    </w:p>
    <w:p w14:paraId="0085B559" w14:textId="77777777" w:rsidR="00E65DF7" w:rsidRDefault="00E65DF7" w:rsidP="00E65DF7">
      <w:pPr>
        <w:spacing w:after="390"/>
        <w:rPr>
          <w:rFonts w:ascii="Open Sans" w:hAnsi="Open Sans" w:cs="Arial"/>
          <w:color w:val="333333"/>
        </w:rPr>
      </w:pPr>
      <w:r>
        <w:rPr>
          <w:rFonts w:ascii="Open Sans" w:hAnsi="Open Sans" w:cs="Arial"/>
          <w:color w:val="333333"/>
        </w:rPr>
        <w:t>The software should have consistency across the application or product. Single software can be multi dimensional. It is very</w:t>
      </w:r>
      <w:hyperlink r:id="rId31" w:tgtFrame="a652c_1486498928_istqbexamcertificationcom_373971" w:tooltip="Click to Continue &gt; by netutils" w:history="1">
        <w:r>
          <w:rPr>
            <w:rStyle w:val="Hyperlink"/>
            <w:rFonts w:ascii="Open Sans" w:hAnsi="Open Sans" w:cs="Arial"/>
          </w:rPr>
          <w:t xml:space="preserve"> important</w:t>
        </w:r>
        <w:r>
          <w:rPr>
            <w:rFonts w:ascii="Open Sans" w:hAnsi="Open Sans" w:cs="Arial"/>
            <w:b/>
            <w:bCs/>
            <w:noProof/>
            <w:color w:val="ED702B"/>
          </w:rPr>
          <w:drawing>
            <wp:inline distT="0" distB="0" distL="0" distR="0" wp14:anchorId="67AC0C6C" wp14:editId="4E65879D">
              <wp:extent cx="95250" cy="95250"/>
              <wp:effectExtent l="0" t="0" r="0" b="0"/>
              <wp:docPr id="11" name="Picture 11" descr="http://cdncache-a.akamaihd.net/items/it/img/arrow-10x10.png">
                <a:hlinkClick xmlns:a="http://schemas.openxmlformats.org/drawingml/2006/main" r:id="rId31" tgtFrame="&quot;a652c_1486498928_istqbexamcertificationcom_373971&quot;" tooltip="&quot;Click to Continue &gt; by netutil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cdncache-a.akamaihd.net/items/it/img/arrow-10x10.png">
                        <a:hlinkClick r:id="rId31" tgtFrame="&quot;a652c_1486498928_istqbexamcertificationcom_373971&quot;" tooltip="&quot;Click to Continue &gt; by netutils&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hyperlink>
      <w:r>
        <w:rPr>
          <w:rFonts w:ascii="Open Sans" w:hAnsi="Open Sans" w:cs="Arial"/>
          <w:color w:val="333333"/>
        </w:rPr>
        <w:t xml:space="preserve"> that all the different dimensions should behave in a consistent manner.</w:t>
      </w:r>
    </w:p>
    <w:p w14:paraId="248AC869" w14:textId="77777777" w:rsidR="00E65DF7" w:rsidRDefault="00E65DF7" w:rsidP="00E65DF7">
      <w:pPr>
        <w:spacing w:after="390"/>
        <w:rPr>
          <w:rFonts w:ascii="Open Sans" w:hAnsi="Open Sans" w:cs="Arial"/>
          <w:color w:val="333333"/>
        </w:rPr>
      </w:pPr>
      <w:r>
        <w:rPr>
          <w:rStyle w:val="Strong"/>
          <w:rFonts w:ascii="Open Sans" w:hAnsi="Open Sans" w:cs="Arial"/>
          <w:color w:val="333333"/>
        </w:rPr>
        <w:t>Durable – lasts as long as it should:</w:t>
      </w:r>
    </w:p>
    <w:p w14:paraId="7B373D02" w14:textId="77777777" w:rsidR="00E65DF7" w:rsidRDefault="00E65DF7" w:rsidP="00E65DF7">
      <w:pPr>
        <w:spacing w:after="390"/>
        <w:rPr>
          <w:rFonts w:ascii="Open Sans" w:hAnsi="Open Sans" w:cs="Arial"/>
          <w:color w:val="333333"/>
        </w:rPr>
      </w:pPr>
      <w:r>
        <w:rPr>
          <w:rFonts w:ascii="Open Sans" w:hAnsi="Open Sans" w:cs="Arial"/>
          <w:color w:val="333333"/>
        </w:rPr>
        <w:t>The software should be durable. For example if software is being used for a year and the number of</w:t>
      </w:r>
      <w:hyperlink r:id="rId32" w:anchor="61133868" w:tooltip="Click to Continue &gt; by netutils" w:history="1">
        <w:r>
          <w:rPr>
            <w:rStyle w:val="Hyperlink"/>
            <w:rFonts w:ascii="Open Sans" w:hAnsi="Open Sans" w:cs="Arial"/>
          </w:rPr>
          <w:t xml:space="preserve"> data</w:t>
        </w:r>
        <w:r>
          <w:rPr>
            <w:rFonts w:ascii="Open Sans" w:hAnsi="Open Sans" w:cs="Arial"/>
            <w:b/>
            <w:bCs/>
            <w:noProof/>
            <w:color w:val="ED702B"/>
          </w:rPr>
          <w:drawing>
            <wp:inline distT="0" distB="0" distL="0" distR="0" wp14:anchorId="28107FF5" wp14:editId="1C099F64">
              <wp:extent cx="95250" cy="95250"/>
              <wp:effectExtent l="0" t="0" r="0" b="0"/>
              <wp:docPr id="10" name="Picture 10" descr="http://cdncache-a.akamaihd.net/items/it/img/arrow-10x10.png">
                <a:hlinkClick xmlns:a="http://schemas.openxmlformats.org/drawingml/2006/main" r:id="rId33" tooltip="&quot;Click to Continue &gt; by netutil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cdncache-a.akamaihd.net/items/it/img/arrow-10x10.png">
                        <a:hlinkClick r:id="rId33" tooltip="&quot;Click to Continue &gt; by netutils&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hyperlink>
      <w:r>
        <w:rPr>
          <w:rFonts w:ascii="Open Sans" w:hAnsi="Open Sans" w:cs="Arial"/>
          <w:color w:val="333333"/>
        </w:rPr>
        <w:t xml:space="preserve"> has exceed 5000 records then it should not fail if number of records increases. The software product or application should continue to behave in the same way without any functional breaks.</w:t>
      </w:r>
    </w:p>
    <w:p w14:paraId="112C6B68" w14:textId="77777777" w:rsidR="00E65DF7" w:rsidRDefault="00E65DF7" w:rsidP="00E65DF7">
      <w:pPr>
        <w:spacing w:after="390"/>
        <w:rPr>
          <w:rFonts w:ascii="Open Sans" w:hAnsi="Open Sans" w:cs="Arial"/>
          <w:color w:val="333333"/>
        </w:rPr>
      </w:pPr>
      <w:r>
        <w:rPr>
          <w:rStyle w:val="Strong"/>
          <w:rFonts w:ascii="Open Sans" w:hAnsi="Open Sans" w:cs="Arial"/>
          <w:color w:val="333333"/>
        </w:rPr>
        <w:lastRenderedPageBreak/>
        <w:t>Good after sales service:</w:t>
      </w:r>
    </w:p>
    <w:p w14:paraId="70211F6A" w14:textId="77777777" w:rsidR="00E65DF7" w:rsidRDefault="00E65DF7" w:rsidP="00E65DF7">
      <w:pPr>
        <w:spacing w:after="390"/>
        <w:rPr>
          <w:rFonts w:ascii="Open Sans" w:hAnsi="Open Sans" w:cs="Arial"/>
          <w:color w:val="333333"/>
        </w:rPr>
      </w:pPr>
      <w:r>
        <w:rPr>
          <w:rFonts w:ascii="Open Sans" w:hAnsi="Open Sans" w:cs="Arial"/>
          <w:color w:val="333333"/>
        </w:rPr>
        <w:t>Once the product is shipped to the customers then maintenance comes into the picture. It is very important to provide good</w:t>
      </w:r>
      <w:hyperlink r:id="rId34" w:anchor="98374121" w:tooltip="Click to Continue &gt; by netutils" w:history="1">
        <w:r>
          <w:rPr>
            <w:rStyle w:val="Hyperlink"/>
            <w:rFonts w:ascii="Open Sans" w:hAnsi="Open Sans" w:cs="Arial"/>
          </w:rPr>
          <w:t xml:space="preserve"> sales</w:t>
        </w:r>
        <w:r>
          <w:rPr>
            <w:rFonts w:ascii="Open Sans" w:hAnsi="Open Sans" w:cs="Arial"/>
            <w:b/>
            <w:bCs/>
            <w:noProof/>
            <w:color w:val="ED702B"/>
          </w:rPr>
          <w:drawing>
            <wp:inline distT="0" distB="0" distL="0" distR="0" wp14:anchorId="38347A73" wp14:editId="504A4D51">
              <wp:extent cx="95250" cy="95250"/>
              <wp:effectExtent l="0" t="0" r="0" b="0"/>
              <wp:docPr id="9" name="Picture 9" descr="http://cdncache-a.akamaihd.net/items/it/img/arrow-10x10.png">
                <a:hlinkClick xmlns:a="http://schemas.openxmlformats.org/drawingml/2006/main" r:id="rId35" tooltip="&quot;Click to Continue &gt; by netutil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cdncache-a.akamaihd.net/items/it/img/arrow-10x10.png">
                        <a:hlinkClick r:id="rId35" tooltip="&quot;Click to Continue &gt; by netutils&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hyperlink>
      <w:r>
        <w:rPr>
          <w:rFonts w:ascii="Open Sans" w:hAnsi="Open Sans" w:cs="Arial"/>
          <w:color w:val="333333"/>
        </w:rPr>
        <w:t xml:space="preserve"> services to keep the customers happy and satisfied. For example if after using the product for six months the customer realizes to make some changes to the application then those changes should be done as fast as possible and should be delivered to the customers on time with quality.</w:t>
      </w:r>
    </w:p>
    <w:p w14:paraId="41BF0CE9" w14:textId="77777777" w:rsidR="00E65DF7" w:rsidRDefault="00E65DF7" w:rsidP="00E65DF7">
      <w:pPr>
        <w:spacing w:after="390"/>
        <w:rPr>
          <w:rFonts w:ascii="Open Sans" w:hAnsi="Open Sans" w:cs="Arial"/>
          <w:color w:val="333333"/>
        </w:rPr>
      </w:pPr>
      <w:r>
        <w:rPr>
          <w:rStyle w:val="Strong"/>
          <w:rFonts w:ascii="Open Sans" w:hAnsi="Open Sans" w:cs="Arial"/>
          <w:color w:val="333333"/>
        </w:rPr>
        <w:t>Value for</w:t>
      </w:r>
      <w:hyperlink r:id="rId36" w:anchor="91309563" w:tooltip="Click to Continue &gt; by netutils" w:history="1">
        <w:r>
          <w:rPr>
            <w:rStyle w:val="Hyperlink"/>
            <w:rFonts w:ascii="Open Sans" w:hAnsi="Open Sans" w:cs="Arial"/>
          </w:rPr>
          <w:t xml:space="preserve"> money</w:t>
        </w:r>
        <w:r>
          <w:rPr>
            <w:rFonts w:ascii="Open Sans" w:hAnsi="Open Sans" w:cs="Arial"/>
            <w:b/>
            <w:bCs/>
            <w:noProof/>
            <w:color w:val="ED702B"/>
          </w:rPr>
          <w:drawing>
            <wp:inline distT="0" distB="0" distL="0" distR="0" wp14:anchorId="4D84F777" wp14:editId="01165E4F">
              <wp:extent cx="95250" cy="95250"/>
              <wp:effectExtent l="0" t="0" r="0" b="0"/>
              <wp:docPr id="8" name="Picture 8" descr="http://cdncache-a.akamaihd.net/items/it/img/arrow-10x10.png">
                <a:hlinkClick xmlns:a="http://schemas.openxmlformats.org/drawingml/2006/main" r:id="rId37" tooltip="&quot;Click to Continue &gt; by netutil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cdncache-a.akamaihd.net/items/it/img/arrow-10x10.png">
                        <a:hlinkClick r:id="rId37" tooltip="&quot;Click to Continue &gt; by netutils&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hyperlink>
      <w:r>
        <w:rPr>
          <w:rStyle w:val="Strong"/>
          <w:rFonts w:ascii="Open Sans" w:hAnsi="Open Sans" w:cs="Arial"/>
          <w:color w:val="333333"/>
        </w:rPr>
        <w:t>:</w:t>
      </w:r>
    </w:p>
    <w:p w14:paraId="595F1398" w14:textId="77777777" w:rsidR="00E65DF7" w:rsidRPr="00B27E97" w:rsidRDefault="00E65DF7" w:rsidP="00E65DF7">
      <w:pPr>
        <w:spacing w:after="390"/>
        <w:rPr>
          <w:rFonts w:ascii="Open Sans" w:hAnsi="Open Sans" w:cs="Arial"/>
          <w:b/>
          <w:color w:val="333333"/>
          <w:u w:val="single"/>
        </w:rPr>
      </w:pPr>
      <w:r>
        <w:rPr>
          <w:rFonts w:ascii="Open Sans" w:hAnsi="Open Sans" w:cs="Arial"/>
          <w:color w:val="333333"/>
        </w:rPr>
        <w:t>It’s always important to deliver the product to the customers which have value for</w:t>
      </w:r>
      <w:hyperlink r:id="rId38" w:anchor="61173793" w:tooltip="Click to Continue &gt; by netutils" w:history="1">
        <w:r>
          <w:rPr>
            <w:rStyle w:val="Hyperlink"/>
            <w:rFonts w:ascii="Open Sans" w:hAnsi="Open Sans" w:cs="Arial"/>
          </w:rPr>
          <w:t xml:space="preserve"> money</w:t>
        </w:r>
        <w:r>
          <w:rPr>
            <w:rFonts w:ascii="Open Sans" w:hAnsi="Open Sans" w:cs="Arial"/>
            <w:b/>
            <w:bCs/>
            <w:noProof/>
            <w:color w:val="ED702B"/>
          </w:rPr>
          <w:drawing>
            <wp:inline distT="0" distB="0" distL="0" distR="0" wp14:anchorId="522CBA84" wp14:editId="18FC2E2D">
              <wp:extent cx="95250" cy="95250"/>
              <wp:effectExtent l="0" t="0" r="0" b="0"/>
              <wp:docPr id="7" name="Picture 7" descr="http://cdncache-a.akamaihd.net/items/it/img/arrow-10x10.png">
                <a:hlinkClick xmlns:a="http://schemas.openxmlformats.org/drawingml/2006/main" r:id="rId39" tooltip="&quot;Click to Continue &gt; by netutil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cdncache-a.akamaihd.net/items/it/img/arrow-10x10.png">
                        <a:hlinkClick r:id="rId39" tooltip="&quot;Click to Continue &gt; by netutils&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hyperlink>
      <w:r>
        <w:rPr>
          <w:rFonts w:ascii="Open Sans" w:hAnsi="Open Sans" w:cs="Arial"/>
          <w:color w:val="333333"/>
        </w:rPr>
        <w:t>. The product should meet the requirement specifications. It should work as expected, should be user friendly. We should provide good services to the customers. Other than the features mentioned in the requirement specifications some additional functionality could be given to the customers which they might not have thought of. These additional functionalities should make their product more user friendly and easy to use. This also adds value for money.</w:t>
      </w:r>
    </w:p>
    <w:p w14:paraId="2F7F9CF7" w14:textId="77777777" w:rsidR="00E65DF7" w:rsidRPr="00B27E97" w:rsidRDefault="00E65DF7" w:rsidP="00E65DF7">
      <w:pPr>
        <w:spacing w:after="390"/>
        <w:rPr>
          <w:rFonts w:ascii="Open Sans" w:hAnsi="Open Sans" w:cs="Arial"/>
          <w:b/>
          <w:color w:val="333333"/>
          <w:u w:val="single"/>
        </w:rPr>
      </w:pPr>
      <w:r w:rsidRPr="00B27E97">
        <w:rPr>
          <w:rFonts w:ascii="Open Sans" w:hAnsi="Open Sans" w:cs="Arial"/>
          <w:b/>
          <w:color w:val="333333"/>
          <w:u w:val="single"/>
        </w:rPr>
        <w:t>SDLC:</w:t>
      </w:r>
    </w:p>
    <w:p w14:paraId="4DB5750A" w14:textId="77777777" w:rsidR="00E65DF7" w:rsidRDefault="00E65DF7" w:rsidP="00E65DF7">
      <w:pPr>
        <w:pStyle w:val="NormalWeb"/>
      </w:pPr>
      <w:r>
        <w:t>SDLC, Software Development Life Cycle is a process used by software industry to design, develop and test high quality softwares. The SDLC aims to produce a high quality software that meets or exceeds customer expectations, reaches completion within times and cost estimates.</w:t>
      </w:r>
    </w:p>
    <w:p w14:paraId="4557DB25" w14:textId="77777777" w:rsidR="00E65DF7" w:rsidRDefault="00E65DF7" w:rsidP="00E65DF7">
      <w:pPr>
        <w:pStyle w:val="NormalWeb"/>
        <w:numPr>
          <w:ilvl w:val="0"/>
          <w:numId w:val="3"/>
        </w:numPr>
      </w:pPr>
      <w:r>
        <w:t>SDLC is the acronym of Software Development Life Cycle.</w:t>
      </w:r>
    </w:p>
    <w:p w14:paraId="567F0477" w14:textId="77777777" w:rsidR="00E65DF7" w:rsidRDefault="00E65DF7" w:rsidP="00E65DF7">
      <w:pPr>
        <w:pStyle w:val="NormalWeb"/>
        <w:numPr>
          <w:ilvl w:val="0"/>
          <w:numId w:val="3"/>
        </w:numPr>
      </w:pPr>
      <w:r>
        <w:t xml:space="preserve">It is also called as Software development process. </w:t>
      </w:r>
    </w:p>
    <w:p w14:paraId="61DB23E4" w14:textId="77777777" w:rsidR="00E65DF7" w:rsidRDefault="00E65DF7" w:rsidP="00E65DF7">
      <w:pPr>
        <w:pStyle w:val="NormalWeb"/>
        <w:numPr>
          <w:ilvl w:val="0"/>
          <w:numId w:val="3"/>
        </w:numPr>
      </w:pPr>
      <w:r>
        <w:t xml:space="preserve">The software development life cycle (SDLC) is a framework defining tasks performed at each step in the software development process. </w:t>
      </w:r>
    </w:p>
    <w:p w14:paraId="2EFCD9CA" w14:textId="77777777" w:rsidR="00E65DF7" w:rsidRDefault="00E65DF7" w:rsidP="00E65DF7">
      <w:pPr>
        <w:pStyle w:val="NormalWeb"/>
        <w:numPr>
          <w:ilvl w:val="0"/>
          <w:numId w:val="3"/>
        </w:numPr>
      </w:pPr>
      <w:r>
        <w:t xml:space="preserve">ISO/IEC 12207 is an international standard for software life-cycle processes. It aims to be the standard that defines all the tasks required for developing and maintaining software. </w:t>
      </w:r>
    </w:p>
    <w:p w14:paraId="353BECCE" w14:textId="77777777" w:rsidR="00E65DF7" w:rsidRPr="00B27E97" w:rsidRDefault="00E65DF7" w:rsidP="00E65DF7">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27E97">
        <w:rPr>
          <w:rFonts w:ascii="Times New Roman" w:eastAsia="Times New Roman" w:hAnsi="Times New Roman" w:cs="Times New Roman"/>
          <w:sz w:val="24"/>
          <w:szCs w:val="24"/>
        </w:rPr>
        <w:t xml:space="preserve">SDLC is a process followed for a software project, within a software organization. It consists of a detailed plan describing how to develop, maintain, replace and alter or enhance specific software. The life cycle defines a methodology for improving the quality of software and the overall development process. </w:t>
      </w:r>
    </w:p>
    <w:p w14:paraId="56F86D2E" w14:textId="77777777" w:rsidR="00E65DF7" w:rsidRPr="00B27E97" w:rsidRDefault="00E65DF7" w:rsidP="00E65DF7">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27E97">
        <w:rPr>
          <w:rFonts w:ascii="Times New Roman" w:eastAsia="Times New Roman" w:hAnsi="Times New Roman" w:cs="Times New Roman"/>
          <w:sz w:val="24"/>
          <w:szCs w:val="24"/>
        </w:rPr>
        <w:t>The following figure is a graphical representation of the various stages of a typical SDLC.</w:t>
      </w:r>
    </w:p>
    <w:p w14:paraId="13816F75" w14:textId="77777777" w:rsidR="00E65DF7" w:rsidRPr="00B27E97" w:rsidRDefault="00E65DF7" w:rsidP="00E65DF7">
      <w:pPr>
        <w:pStyle w:val="ListParagraph"/>
        <w:numPr>
          <w:ilvl w:val="0"/>
          <w:numId w:val="3"/>
        </w:numPr>
        <w:spacing w:after="0" w:line="240" w:lineRule="auto"/>
        <w:rPr>
          <w:rFonts w:ascii="Times New Roman" w:eastAsia="Times New Roman" w:hAnsi="Times New Roman" w:cs="Times New Roman"/>
          <w:sz w:val="24"/>
          <w:szCs w:val="24"/>
        </w:rPr>
      </w:pPr>
      <w:r w:rsidRPr="00B27E97">
        <w:rPr>
          <w:noProof/>
        </w:rPr>
        <w:lastRenderedPageBreak/>
        <w:drawing>
          <wp:inline distT="0" distB="0" distL="0" distR="0" wp14:anchorId="1D843995" wp14:editId="74A1DCAC">
            <wp:extent cx="5332730" cy="4074795"/>
            <wp:effectExtent l="0" t="0" r="1270" b="1905"/>
            <wp:docPr id="16" name="Picture 16" descr="Stages of SDL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Stages of SDLC"/>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332730" cy="4074795"/>
                    </a:xfrm>
                    <a:prstGeom prst="rect">
                      <a:avLst/>
                    </a:prstGeom>
                    <a:noFill/>
                    <a:ln>
                      <a:noFill/>
                    </a:ln>
                  </pic:spPr>
                </pic:pic>
              </a:graphicData>
            </a:graphic>
          </wp:inline>
        </w:drawing>
      </w:r>
    </w:p>
    <w:p w14:paraId="679D84A3" w14:textId="77777777" w:rsidR="00E65DF7" w:rsidRPr="00B27E97" w:rsidRDefault="00E65DF7" w:rsidP="00E65DF7">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27E97">
        <w:rPr>
          <w:rFonts w:ascii="Times New Roman" w:eastAsia="Times New Roman" w:hAnsi="Times New Roman" w:cs="Times New Roman"/>
          <w:sz w:val="24"/>
          <w:szCs w:val="24"/>
        </w:rPr>
        <w:t>A typical Software Development life cycle consists of the following stages:</w:t>
      </w:r>
    </w:p>
    <w:p w14:paraId="20F656B4" w14:textId="77777777" w:rsidR="00113973" w:rsidRPr="00B27E97" w:rsidRDefault="00E65DF7" w:rsidP="00113973">
      <w:pPr>
        <w:pStyle w:val="ListParagraph"/>
        <w:numPr>
          <w:ilvl w:val="0"/>
          <w:numId w:val="3"/>
        </w:numPr>
        <w:spacing w:before="100" w:beforeAutospacing="1" w:after="100" w:afterAutospacing="1" w:line="240" w:lineRule="auto"/>
        <w:outlineLvl w:val="1"/>
        <w:rPr>
          <w:rFonts w:ascii="Times New Roman" w:eastAsia="Times New Roman" w:hAnsi="Times New Roman" w:cs="Times New Roman"/>
          <w:b/>
          <w:bCs/>
          <w:sz w:val="36"/>
          <w:szCs w:val="36"/>
        </w:rPr>
      </w:pPr>
      <w:r w:rsidRPr="00B27E97">
        <w:rPr>
          <w:rFonts w:ascii="Times New Roman" w:eastAsia="Times New Roman" w:hAnsi="Times New Roman" w:cs="Times New Roman"/>
          <w:sz w:val="24"/>
          <w:szCs w:val="24"/>
        </w:rPr>
        <w:t xml:space="preserve">analysis is done the next step is to clearly define and document the product requirements </w:t>
      </w:r>
      <w:r w:rsidR="00113973" w:rsidRPr="00B27E97">
        <w:rPr>
          <w:rFonts w:ascii="Times New Roman" w:eastAsia="Times New Roman" w:hAnsi="Times New Roman" w:cs="Times New Roman"/>
          <w:b/>
          <w:bCs/>
          <w:sz w:val="36"/>
          <w:szCs w:val="36"/>
        </w:rPr>
        <w:t>Stage 1: Requirement Analysis</w:t>
      </w:r>
    </w:p>
    <w:p w14:paraId="25690A0A" w14:textId="77777777" w:rsidR="00113973" w:rsidRPr="00B27E97" w:rsidRDefault="00113973" w:rsidP="00113973">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27E97">
        <w:rPr>
          <w:rFonts w:ascii="Times New Roman" w:eastAsia="Times New Roman" w:hAnsi="Times New Roman" w:cs="Times New Roman"/>
          <w:sz w:val="24"/>
          <w:szCs w:val="24"/>
        </w:rPr>
        <w:t>Requirement analysis is the most important and fundamental stage in SDLC. It is performed by the senior members of the team with inputs from the customer, the sales department, market surveys and domain experts in the industry. This information is then used to plan the basic project approach and to conduct product feasibility study in the economical, operational, and technical areas.</w:t>
      </w:r>
    </w:p>
    <w:p w14:paraId="49B2E285" w14:textId="77777777" w:rsidR="00113973" w:rsidRPr="00B27E97" w:rsidRDefault="00113973" w:rsidP="00113973">
      <w:pPr>
        <w:pStyle w:val="ListParagraph"/>
        <w:numPr>
          <w:ilvl w:val="0"/>
          <w:numId w:val="3"/>
        </w:numPr>
        <w:spacing w:before="100" w:beforeAutospacing="1" w:after="100" w:afterAutospacing="1" w:line="240" w:lineRule="auto"/>
        <w:outlineLvl w:val="1"/>
        <w:rPr>
          <w:rFonts w:ascii="Times New Roman" w:eastAsia="Times New Roman" w:hAnsi="Times New Roman" w:cs="Times New Roman"/>
          <w:b/>
          <w:bCs/>
          <w:sz w:val="36"/>
          <w:szCs w:val="36"/>
        </w:rPr>
      </w:pPr>
      <w:r w:rsidRPr="00B27E97">
        <w:rPr>
          <w:rFonts w:ascii="Times New Roman" w:eastAsia="Times New Roman" w:hAnsi="Times New Roman" w:cs="Times New Roman"/>
          <w:b/>
          <w:bCs/>
          <w:sz w:val="36"/>
          <w:szCs w:val="36"/>
        </w:rPr>
        <w:t>Stage 2: Defining Requirements</w:t>
      </w:r>
    </w:p>
    <w:p w14:paraId="6EA8EDB1" w14:textId="77777777" w:rsidR="00E65DF7" w:rsidRPr="00B27E97" w:rsidRDefault="00113973" w:rsidP="00113973">
      <w:pPr>
        <w:pStyle w:val="ListParagraph"/>
        <w:spacing w:before="100" w:beforeAutospacing="1" w:after="100" w:afterAutospacing="1" w:line="240" w:lineRule="auto"/>
        <w:rPr>
          <w:rFonts w:ascii="Times New Roman" w:eastAsia="Times New Roman" w:hAnsi="Times New Roman" w:cs="Times New Roman"/>
          <w:sz w:val="24"/>
          <w:szCs w:val="24"/>
        </w:rPr>
      </w:pPr>
      <w:r w:rsidRPr="00B27E97">
        <w:rPr>
          <w:rFonts w:ascii="Times New Roman" w:eastAsia="Times New Roman" w:hAnsi="Times New Roman" w:cs="Times New Roman"/>
          <w:sz w:val="24"/>
          <w:szCs w:val="24"/>
        </w:rPr>
        <w:t xml:space="preserve">Once the requirement </w:t>
      </w:r>
      <w:r w:rsidR="00E65DF7" w:rsidRPr="00B27E97">
        <w:rPr>
          <w:rFonts w:ascii="Times New Roman" w:eastAsia="Times New Roman" w:hAnsi="Times New Roman" w:cs="Times New Roman"/>
          <w:sz w:val="24"/>
          <w:szCs w:val="24"/>
        </w:rPr>
        <w:t xml:space="preserve">and get them approved from the customer or the market analysts. This is done through .SRS. . Software Requirement Specification document which consists of all the product requirements to be designed and developed during the project life cycle. </w:t>
      </w:r>
    </w:p>
    <w:p w14:paraId="61B39649" w14:textId="77777777" w:rsidR="00E65DF7" w:rsidRPr="00B27E97" w:rsidRDefault="00E65DF7" w:rsidP="00E65DF7">
      <w:pPr>
        <w:pStyle w:val="ListParagraph"/>
        <w:numPr>
          <w:ilvl w:val="0"/>
          <w:numId w:val="3"/>
        </w:numPr>
        <w:spacing w:before="100" w:beforeAutospacing="1" w:after="100" w:afterAutospacing="1" w:line="240" w:lineRule="auto"/>
        <w:outlineLvl w:val="1"/>
        <w:rPr>
          <w:rFonts w:ascii="Times New Roman" w:eastAsia="Times New Roman" w:hAnsi="Times New Roman" w:cs="Times New Roman"/>
          <w:b/>
          <w:bCs/>
          <w:sz w:val="36"/>
          <w:szCs w:val="36"/>
        </w:rPr>
      </w:pPr>
      <w:r w:rsidRPr="00B27E97">
        <w:rPr>
          <w:rFonts w:ascii="Times New Roman" w:eastAsia="Times New Roman" w:hAnsi="Times New Roman" w:cs="Times New Roman"/>
          <w:b/>
          <w:bCs/>
          <w:sz w:val="36"/>
          <w:szCs w:val="36"/>
        </w:rPr>
        <w:t>Stage 3: Designing the product architecture</w:t>
      </w:r>
    </w:p>
    <w:p w14:paraId="41995971" w14:textId="77777777" w:rsidR="00E65DF7" w:rsidRPr="00B27E97" w:rsidRDefault="00E65DF7" w:rsidP="00E65DF7">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27E97">
        <w:rPr>
          <w:rFonts w:ascii="Times New Roman" w:eastAsia="Times New Roman" w:hAnsi="Times New Roman" w:cs="Times New Roman"/>
          <w:sz w:val="24"/>
          <w:szCs w:val="24"/>
        </w:rPr>
        <w:t>SRS is the reference for product architects to come out with the best architecture for the product to be developed. Based on the requirements specified in SRS, usually more than one design approach for the product architecture is proposed and documented in a DDS - Design Document Specification.</w:t>
      </w:r>
    </w:p>
    <w:p w14:paraId="3309259C" w14:textId="77777777" w:rsidR="00E65DF7" w:rsidRPr="00B27E97" w:rsidRDefault="00E65DF7" w:rsidP="00E65DF7">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27E97">
        <w:rPr>
          <w:rFonts w:ascii="Times New Roman" w:eastAsia="Times New Roman" w:hAnsi="Times New Roman" w:cs="Times New Roman"/>
          <w:sz w:val="24"/>
          <w:szCs w:val="24"/>
        </w:rPr>
        <w:t xml:space="preserve">This DDS is reviewed by all the important stakeholders and based on various parameters as risk assessment, product robustness, design modularity , budget and time constraints , the best design approach is selected for the product. </w:t>
      </w:r>
    </w:p>
    <w:p w14:paraId="00F4982F" w14:textId="77777777" w:rsidR="00E65DF7" w:rsidRPr="00B27E97" w:rsidRDefault="00E65DF7" w:rsidP="00E65DF7">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27E97">
        <w:rPr>
          <w:rFonts w:ascii="Times New Roman" w:eastAsia="Times New Roman" w:hAnsi="Times New Roman" w:cs="Times New Roman"/>
          <w:sz w:val="24"/>
          <w:szCs w:val="24"/>
        </w:rPr>
        <w:lastRenderedPageBreak/>
        <w:t xml:space="preserve">A design approach clearly defines all the architectural modules of the product along with its communication and data flow representation with the external and third party modules (if any). The internal design of all the modules of the proposed architecture should be clearly defined with the minutest of the details in DDS. </w:t>
      </w:r>
    </w:p>
    <w:p w14:paraId="427EF3A1" w14:textId="77777777" w:rsidR="00E65DF7" w:rsidRPr="00B27E97" w:rsidRDefault="00E65DF7" w:rsidP="00E65DF7">
      <w:pPr>
        <w:pStyle w:val="ListParagraph"/>
        <w:numPr>
          <w:ilvl w:val="0"/>
          <w:numId w:val="3"/>
        </w:numPr>
        <w:spacing w:before="100" w:beforeAutospacing="1" w:after="100" w:afterAutospacing="1" w:line="240" w:lineRule="auto"/>
        <w:outlineLvl w:val="1"/>
        <w:rPr>
          <w:rFonts w:ascii="Times New Roman" w:eastAsia="Times New Roman" w:hAnsi="Times New Roman" w:cs="Times New Roman"/>
          <w:b/>
          <w:bCs/>
          <w:sz w:val="36"/>
          <w:szCs w:val="36"/>
        </w:rPr>
      </w:pPr>
      <w:r w:rsidRPr="00B27E97">
        <w:rPr>
          <w:rFonts w:ascii="Times New Roman" w:eastAsia="Times New Roman" w:hAnsi="Times New Roman" w:cs="Times New Roman"/>
          <w:b/>
          <w:bCs/>
          <w:sz w:val="36"/>
          <w:szCs w:val="36"/>
        </w:rPr>
        <w:t xml:space="preserve">Stage 4: Building or Developing the Product </w:t>
      </w:r>
      <w:r w:rsidR="0069608B">
        <w:rPr>
          <w:rFonts w:ascii="Times New Roman" w:eastAsia="Times New Roman" w:hAnsi="Times New Roman" w:cs="Times New Roman"/>
          <w:b/>
          <w:bCs/>
          <w:sz w:val="36"/>
          <w:szCs w:val="36"/>
        </w:rPr>
        <w:t>/Development phase</w:t>
      </w:r>
      <w:r w:rsidR="000C1EE3">
        <w:rPr>
          <w:rFonts w:ascii="Times New Roman" w:eastAsia="Times New Roman" w:hAnsi="Times New Roman" w:cs="Times New Roman"/>
          <w:b/>
          <w:bCs/>
          <w:sz w:val="36"/>
          <w:szCs w:val="36"/>
        </w:rPr>
        <w:t>:</w:t>
      </w:r>
    </w:p>
    <w:p w14:paraId="1B5535F1" w14:textId="77777777" w:rsidR="00E65DF7" w:rsidRPr="00B27E97" w:rsidRDefault="00E65DF7" w:rsidP="00E65DF7">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27E97">
        <w:rPr>
          <w:rFonts w:ascii="Times New Roman" w:eastAsia="Times New Roman" w:hAnsi="Times New Roman" w:cs="Times New Roman"/>
          <w:sz w:val="24"/>
          <w:szCs w:val="24"/>
        </w:rPr>
        <w:t xml:space="preserve">In this stage of SDLC the actual development starts and the product is built. The programming code is generated as per DDS during this stage. If the design is performed in a detailed and organized manner, code generation can be accomplished without much hassle. </w:t>
      </w:r>
    </w:p>
    <w:p w14:paraId="2F03244F" w14:textId="77777777" w:rsidR="00E65DF7" w:rsidRPr="00B27E97" w:rsidRDefault="00E65DF7" w:rsidP="00E65DF7">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27E97">
        <w:rPr>
          <w:rFonts w:ascii="Times New Roman" w:eastAsia="Times New Roman" w:hAnsi="Times New Roman" w:cs="Times New Roman"/>
          <w:sz w:val="24"/>
          <w:szCs w:val="24"/>
        </w:rPr>
        <w:t xml:space="preserve">Developers have to follow the coding guidelines defined by their organization and programming tools like compilers, interpreters, debuggers etc are used to generate the code. Different high level programming languages such as C, C++, Pascal, Java, and PHP are used for coding. The programming language is chosen with respect to the type of software being developed. </w:t>
      </w:r>
    </w:p>
    <w:p w14:paraId="2694C8A9" w14:textId="77777777" w:rsidR="00E65DF7" w:rsidRPr="00B27E97" w:rsidRDefault="00E65DF7" w:rsidP="00E65DF7">
      <w:pPr>
        <w:pStyle w:val="ListParagraph"/>
        <w:numPr>
          <w:ilvl w:val="0"/>
          <w:numId w:val="3"/>
        </w:numPr>
        <w:spacing w:before="100" w:beforeAutospacing="1" w:after="100" w:afterAutospacing="1" w:line="240" w:lineRule="auto"/>
        <w:outlineLvl w:val="1"/>
        <w:rPr>
          <w:rFonts w:ascii="Times New Roman" w:eastAsia="Times New Roman" w:hAnsi="Times New Roman" w:cs="Times New Roman"/>
          <w:b/>
          <w:bCs/>
          <w:sz w:val="36"/>
          <w:szCs w:val="36"/>
        </w:rPr>
      </w:pPr>
      <w:r w:rsidRPr="00B27E97">
        <w:rPr>
          <w:rFonts w:ascii="Times New Roman" w:eastAsia="Times New Roman" w:hAnsi="Times New Roman" w:cs="Times New Roman"/>
          <w:b/>
          <w:bCs/>
          <w:sz w:val="36"/>
          <w:szCs w:val="36"/>
        </w:rPr>
        <w:t xml:space="preserve">Stage 5: Testing the Product </w:t>
      </w:r>
    </w:p>
    <w:p w14:paraId="34E2CCB1" w14:textId="77777777" w:rsidR="00E65DF7" w:rsidRPr="00B27E97" w:rsidRDefault="00E65DF7" w:rsidP="00E65DF7">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27E97">
        <w:rPr>
          <w:rFonts w:ascii="Times New Roman" w:eastAsia="Times New Roman" w:hAnsi="Times New Roman" w:cs="Times New Roman"/>
          <w:sz w:val="24"/>
          <w:szCs w:val="24"/>
        </w:rPr>
        <w:t xml:space="preserve">This stage is usually a subset of all the stages as in the modern SDLC models, the testing activities are mostly involved in all the stages of SDLC. However this stage refers to the testing only stage of the product where products defects are reported, tracked, fixed and retested, until the product reaches the quality standards defined in the SRS. </w:t>
      </w:r>
    </w:p>
    <w:p w14:paraId="7BD37F35" w14:textId="77777777" w:rsidR="00E65DF7" w:rsidRPr="00B27E97" w:rsidRDefault="00E65DF7" w:rsidP="00E65DF7">
      <w:pPr>
        <w:pStyle w:val="ListParagraph"/>
        <w:numPr>
          <w:ilvl w:val="0"/>
          <w:numId w:val="3"/>
        </w:numPr>
        <w:spacing w:before="100" w:beforeAutospacing="1" w:after="100" w:afterAutospacing="1" w:line="240" w:lineRule="auto"/>
        <w:outlineLvl w:val="1"/>
        <w:rPr>
          <w:rFonts w:ascii="Times New Roman" w:eastAsia="Times New Roman" w:hAnsi="Times New Roman" w:cs="Times New Roman"/>
          <w:b/>
          <w:bCs/>
          <w:sz w:val="36"/>
          <w:szCs w:val="36"/>
        </w:rPr>
      </w:pPr>
      <w:r w:rsidRPr="00B27E97">
        <w:rPr>
          <w:rFonts w:ascii="Times New Roman" w:eastAsia="Times New Roman" w:hAnsi="Times New Roman" w:cs="Times New Roman"/>
          <w:b/>
          <w:bCs/>
          <w:sz w:val="36"/>
          <w:szCs w:val="36"/>
        </w:rPr>
        <w:t>Stage 6: Deployment in the Market and Maintenance</w:t>
      </w:r>
    </w:p>
    <w:p w14:paraId="7BC41D72" w14:textId="77777777" w:rsidR="00E65DF7" w:rsidRPr="00B27E97" w:rsidRDefault="00E65DF7" w:rsidP="00E65DF7">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27E97">
        <w:rPr>
          <w:rFonts w:ascii="Times New Roman" w:eastAsia="Times New Roman" w:hAnsi="Times New Roman" w:cs="Times New Roman"/>
          <w:sz w:val="24"/>
          <w:szCs w:val="24"/>
        </w:rPr>
        <w:t xml:space="preserve">Once the product is tested and ready to be deployed it is released formally in the appropriate market. Sometime product deployment happens in stages as per the organizations. business strategy. The product may first be released in a limited segment and tested in the real business environment (UAT- User acceptance testing). </w:t>
      </w:r>
    </w:p>
    <w:p w14:paraId="2DAA8EBC" w14:textId="77777777" w:rsidR="00E65DF7" w:rsidRDefault="00E65DF7" w:rsidP="00E65DF7">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27E97">
        <w:rPr>
          <w:rFonts w:ascii="Times New Roman" w:eastAsia="Times New Roman" w:hAnsi="Times New Roman" w:cs="Times New Roman"/>
          <w:sz w:val="24"/>
          <w:szCs w:val="24"/>
        </w:rPr>
        <w:t xml:space="preserve">Then based on the feedback, the product may be released as it is or with suggested enhancements in the targeting market segment. After the product is released in the market, its maintenance is done for the existing customer base. </w:t>
      </w:r>
    </w:p>
    <w:p w14:paraId="03328091" w14:textId="77777777" w:rsidR="00E65DF7" w:rsidRDefault="00E65DF7" w:rsidP="00E65DF7">
      <w:pPr>
        <w:spacing w:before="100" w:beforeAutospacing="1" w:after="100" w:afterAutospacing="1" w:line="240" w:lineRule="auto"/>
        <w:rPr>
          <w:rFonts w:ascii="Times New Roman" w:eastAsia="Times New Roman" w:hAnsi="Times New Roman" w:cs="Times New Roman"/>
          <w:sz w:val="24"/>
          <w:szCs w:val="24"/>
        </w:rPr>
      </w:pPr>
    </w:p>
    <w:p w14:paraId="437AEBFB" w14:textId="77777777" w:rsidR="00E65DF7" w:rsidRDefault="00E65DF7" w:rsidP="00E65DF7">
      <w:pPr>
        <w:spacing w:before="100" w:beforeAutospacing="1" w:after="100" w:afterAutospacing="1" w:line="240" w:lineRule="auto"/>
        <w:rPr>
          <w:rFonts w:ascii="Times New Roman" w:eastAsia="Times New Roman" w:hAnsi="Times New Roman" w:cs="Times New Roman"/>
          <w:sz w:val="24"/>
          <w:szCs w:val="24"/>
        </w:rPr>
      </w:pPr>
    </w:p>
    <w:p w14:paraId="5DBBC397" w14:textId="77777777" w:rsidR="00E65DF7" w:rsidRDefault="00E65DF7" w:rsidP="00E65DF7">
      <w:pPr>
        <w:spacing w:before="100" w:beforeAutospacing="1" w:after="100" w:afterAutospacing="1" w:line="240" w:lineRule="auto"/>
        <w:rPr>
          <w:rFonts w:ascii="Times New Roman" w:eastAsia="Times New Roman" w:hAnsi="Times New Roman" w:cs="Times New Roman"/>
          <w:sz w:val="24"/>
          <w:szCs w:val="24"/>
        </w:rPr>
      </w:pPr>
    </w:p>
    <w:p w14:paraId="074B6CAC" w14:textId="77777777" w:rsidR="00E65DF7" w:rsidRDefault="00E65DF7" w:rsidP="00E65DF7">
      <w:pPr>
        <w:pStyle w:val="Heading2"/>
      </w:pPr>
      <w:r>
        <w:t>SDLC Models</w:t>
      </w:r>
    </w:p>
    <w:p w14:paraId="7394BCC7" w14:textId="77777777" w:rsidR="00E65DF7" w:rsidRDefault="00E65DF7" w:rsidP="00E65DF7">
      <w:pPr>
        <w:pStyle w:val="NormalWeb"/>
      </w:pPr>
      <w:r>
        <w:t>There are various software development life cycle models defined and designed which are followed during software development process. These models are also referred as "Software Development Process Models". Each process model follows a Series of steps unique to its type, in order to ensure success in process of software development.</w:t>
      </w:r>
    </w:p>
    <w:p w14:paraId="2C1B0446" w14:textId="77777777" w:rsidR="00E65DF7" w:rsidRDefault="00E65DF7" w:rsidP="00E65DF7">
      <w:pPr>
        <w:pStyle w:val="NormalWeb"/>
      </w:pPr>
      <w:r>
        <w:t>Following are the most important and popular SDLC models followed in the industry:</w:t>
      </w:r>
    </w:p>
    <w:p w14:paraId="237FAD26" w14:textId="77777777" w:rsidR="00E65DF7" w:rsidRDefault="00E65DF7" w:rsidP="00E65DF7">
      <w:pPr>
        <w:pStyle w:val="NormalWeb"/>
        <w:numPr>
          <w:ilvl w:val="0"/>
          <w:numId w:val="4"/>
        </w:numPr>
      </w:pPr>
      <w:r>
        <w:lastRenderedPageBreak/>
        <w:t>Waterfall Model</w:t>
      </w:r>
    </w:p>
    <w:p w14:paraId="74225BB9" w14:textId="77777777" w:rsidR="00E65DF7" w:rsidRDefault="00E65DF7" w:rsidP="00E65DF7">
      <w:pPr>
        <w:pStyle w:val="NormalWeb"/>
        <w:numPr>
          <w:ilvl w:val="0"/>
          <w:numId w:val="4"/>
        </w:numPr>
      </w:pPr>
      <w:r>
        <w:t>Iterative Model</w:t>
      </w:r>
    </w:p>
    <w:p w14:paraId="6525CF00" w14:textId="77777777" w:rsidR="00E65DF7" w:rsidRDefault="00E65DF7" w:rsidP="00E65DF7">
      <w:pPr>
        <w:pStyle w:val="NormalWeb"/>
        <w:numPr>
          <w:ilvl w:val="0"/>
          <w:numId w:val="4"/>
        </w:numPr>
      </w:pPr>
      <w:r>
        <w:t>Spiral Model</w:t>
      </w:r>
    </w:p>
    <w:p w14:paraId="76832A82" w14:textId="77777777" w:rsidR="00E65DF7" w:rsidRDefault="00E65DF7" w:rsidP="00E65DF7">
      <w:pPr>
        <w:pStyle w:val="NormalWeb"/>
        <w:numPr>
          <w:ilvl w:val="0"/>
          <w:numId w:val="4"/>
        </w:numPr>
      </w:pPr>
      <w:r>
        <w:t>V-Model</w:t>
      </w:r>
    </w:p>
    <w:p w14:paraId="2102B291" w14:textId="77777777" w:rsidR="00E65DF7" w:rsidRDefault="00E65DF7" w:rsidP="00E65DF7">
      <w:pPr>
        <w:pStyle w:val="NormalWeb"/>
        <w:numPr>
          <w:ilvl w:val="0"/>
          <w:numId w:val="4"/>
        </w:numPr>
      </w:pPr>
      <w:r>
        <w:t>Big Bang Model</w:t>
      </w:r>
    </w:p>
    <w:p w14:paraId="7F892988" w14:textId="77777777" w:rsidR="00E65DF7" w:rsidRDefault="00E65DF7" w:rsidP="00E65DF7">
      <w:pPr>
        <w:pStyle w:val="NormalWeb"/>
      </w:pPr>
      <w:r>
        <w:t xml:space="preserve">The other related methodologies are Agile Model, RAD Model, Rapid Application Development and Prototyping Models. </w:t>
      </w:r>
    </w:p>
    <w:p w14:paraId="4C0B43D6" w14:textId="77777777" w:rsidR="00E65DF7" w:rsidRDefault="00E65DF7" w:rsidP="00E65DF7">
      <w:pPr>
        <w:pStyle w:val="NormalWeb"/>
      </w:pPr>
      <w:r>
        <w:t>The Waterfall Model was first Process Model to be introduced. It is also referred to as a linear-sequential life cycle model. It is very simple to understand and use. In a waterfall model, each phase must be completed before the next phase can begin and there is no overlapping in the phases.</w:t>
      </w:r>
    </w:p>
    <w:p w14:paraId="67364547" w14:textId="77777777" w:rsidR="00E65DF7" w:rsidRDefault="00E65DF7" w:rsidP="00E65DF7">
      <w:pPr>
        <w:pStyle w:val="NormalWeb"/>
      </w:pPr>
      <w:r>
        <w:t>Waterfall model is the earliest SDLC approach that was used for software development .</w:t>
      </w:r>
    </w:p>
    <w:p w14:paraId="280C9B26" w14:textId="77777777" w:rsidR="00E65DF7" w:rsidRDefault="00E65DF7" w:rsidP="00E65DF7">
      <w:pPr>
        <w:pStyle w:val="NormalWeb"/>
      </w:pPr>
      <w:r>
        <w:t xml:space="preserve">The waterfall Model illustrates the software development process in a linear sequential flow; hence it is also referred to as a linear-sequential life cycle model. This means that any phase in the development process begins only if the previous phase is complete. In waterfall model phases do not overlap. </w:t>
      </w:r>
    </w:p>
    <w:p w14:paraId="06A8B8EE" w14:textId="77777777" w:rsidR="00E65DF7" w:rsidRDefault="00E65DF7" w:rsidP="00E65DF7">
      <w:pPr>
        <w:pStyle w:val="Heading2"/>
      </w:pPr>
      <w:r>
        <w:t>Waterfall Model design</w:t>
      </w:r>
    </w:p>
    <w:p w14:paraId="11CB37D0" w14:textId="77777777" w:rsidR="00E65DF7" w:rsidRDefault="00E65DF7" w:rsidP="00E65DF7">
      <w:pPr>
        <w:pStyle w:val="NormalWeb"/>
      </w:pPr>
      <w:r>
        <w:t>Waterfall approach was first SDLC Model to be used widely in Software Engineering to ensure success of the project. In "The Waterfall" approach, the whole process of software development is divided into separate phases. In Waterfall model, typically, the outcome of one phase acts as the input for the next phase sequentially.</w:t>
      </w:r>
    </w:p>
    <w:p w14:paraId="3C28E6A0" w14:textId="77777777" w:rsidR="00E65DF7" w:rsidRDefault="00E65DF7" w:rsidP="00E65DF7">
      <w:pPr>
        <w:pStyle w:val="NormalWeb"/>
      </w:pPr>
      <w:r>
        <w:t>Following is a diagrammatic representation of different phases of waterfall model.</w:t>
      </w:r>
    </w:p>
    <w:p w14:paraId="08246D95" w14:textId="77777777" w:rsidR="00E65DF7" w:rsidRDefault="00E65DF7" w:rsidP="00E65DF7">
      <w:r>
        <w:rPr>
          <w:noProof/>
        </w:rPr>
        <w:lastRenderedPageBreak/>
        <w:drawing>
          <wp:inline distT="0" distB="0" distL="0" distR="0" wp14:anchorId="009BA0A2" wp14:editId="6D6E1AED">
            <wp:extent cx="5332730" cy="3562350"/>
            <wp:effectExtent l="0" t="0" r="1270" b="0"/>
            <wp:docPr id="17" name="Picture 17" descr="SDLC Waterfal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SDLC Waterfall Model"/>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332730" cy="3562350"/>
                    </a:xfrm>
                    <a:prstGeom prst="rect">
                      <a:avLst/>
                    </a:prstGeom>
                    <a:noFill/>
                    <a:ln>
                      <a:noFill/>
                    </a:ln>
                  </pic:spPr>
                </pic:pic>
              </a:graphicData>
            </a:graphic>
          </wp:inline>
        </w:drawing>
      </w:r>
    </w:p>
    <w:p w14:paraId="788C9E5B" w14:textId="77777777" w:rsidR="00E65DF7" w:rsidRDefault="00E65DF7" w:rsidP="00E65DF7">
      <w:pPr>
        <w:pStyle w:val="NormalWeb"/>
      </w:pPr>
      <w:r>
        <w:t xml:space="preserve">The sequential phases in Waterfall model are: </w:t>
      </w:r>
    </w:p>
    <w:p w14:paraId="45A3EFDC" w14:textId="77777777" w:rsidR="00E65DF7" w:rsidRDefault="00E65DF7" w:rsidP="00E65DF7">
      <w:pPr>
        <w:pStyle w:val="NormalWeb"/>
        <w:numPr>
          <w:ilvl w:val="0"/>
          <w:numId w:val="5"/>
        </w:numPr>
      </w:pPr>
      <w:r>
        <w:rPr>
          <w:b/>
          <w:bCs/>
        </w:rPr>
        <w:t>Requirement Gathering and analysis:</w:t>
      </w:r>
      <w:r>
        <w:t xml:space="preserve"> All possible requirements of the system to be developed are captured in this phase and documented in a requirement specification doc.</w:t>
      </w:r>
    </w:p>
    <w:p w14:paraId="3D35ACDB" w14:textId="77777777" w:rsidR="00E65DF7" w:rsidRDefault="00E65DF7" w:rsidP="00E65DF7">
      <w:pPr>
        <w:pStyle w:val="NormalWeb"/>
        <w:numPr>
          <w:ilvl w:val="0"/>
          <w:numId w:val="5"/>
        </w:numPr>
      </w:pPr>
      <w:r>
        <w:rPr>
          <w:b/>
          <w:bCs/>
        </w:rPr>
        <w:t>System Design:</w:t>
      </w:r>
      <w:r>
        <w:t xml:space="preserve"> The requirement specifications from first phase are studied in this phase and system design is prepared. System Design helps in specifying hardware and system requirements and also helps in defining overall system architecture.</w:t>
      </w:r>
    </w:p>
    <w:p w14:paraId="4F35108B" w14:textId="77777777" w:rsidR="00E65DF7" w:rsidRDefault="00E65DF7" w:rsidP="00E65DF7">
      <w:pPr>
        <w:pStyle w:val="NormalWeb"/>
        <w:numPr>
          <w:ilvl w:val="0"/>
          <w:numId w:val="5"/>
        </w:numPr>
      </w:pPr>
      <w:r>
        <w:rPr>
          <w:b/>
          <w:bCs/>
        </w:rPr>
        <w:t>Implementation:</w:t>
      </w:r>
      <w:r>
        <w:t xml:space="preserve"> With inputs from system design, the system is first developed in small programs called units, which are integrated in the next phase. Each unit is developed and tested for its functionality which is referred to as Unit Testing.</w:t>
      </w:r>
    </w:p>
    <w:p w14:paraId="41C88D2C" w14:textId="77777777" w:rsidR="00E65DF7" w:rsidRDefault="00E65DF7" w:rsidP="00E65DF7">
      <w:pPr>
        <w:pStyle w:val="NormalWeb"/>
        <w:numPr>
          <w:ilvl w:val="0"/>
          <w:numId w:val="5"/>
        </w:numPr>
      </w:pPr>
      <w:r>
        <w:rPr>
          <w:b/>
          <w:bCs/>
        </w:rPr>
        <w:t>Integration and Testing:</w:t>
      </w:r>
      <w:r>
        <w:t xml:space="preserve"> All the units developed in the implementation phase are integrated into a system after testing of each unit. Post integration the entire system is tested for any faults and failures.</w:t>
      </w:r>
    </w:p>
    <w:p w14:paraId="45DCA14F" w14:textId="77777777" w:rsidR="00E65DF7" w:rsidRDefault="00E65DF7" w:rsidP="00E65DF7">
      <w:pPr>
        <w:pStyle w:val="NormalWeb"/>
        <w:numPr>
          <w:ilvl w:val="0"/>
          <w:numId w:val="5"/>
        </w:numPr>
      </w:pPr>
      <w:r>
        <w:rPr>
          <w:b/>
          <w:bCs/>
        </w:rPr>
        <w:t>Deployment of system:</w:t>
      </w:r>
      <w:r>
        <w:t xml:space="preserve"> Once the functional and non functional testing is done, the product is deployed in the customer environment or released into the market. </w:t>
      </w:r>
    </w:p>
    <w:p w14:paraId="3C2522C0" w14:textId="77777777" w:rsidR="00E65DF7" w:rsidRDefault="00E65DF7" w:rsidP="00E65DF7">
      <w:pPr>
        <w:pStyle w:val="NormalWeb"/>
        <w:numPr>
          <w:ilvl w:val="0"/>
          <w:numId w:val="5"/>
        </w:numPr>
      </w:pPr>
      <w:r>
        <w:rPr>
          <w:b/>
          <w:bCs/>
        </w:rPr>
        <w:t>Maintenance:</w:t>
      </w:r>
      <w:r>
        <w:t xml:space="preserve"> There are some issues which come up in the client environment. To fix those issues patches are released. Also to enhance the product some better versions are released. Maintenance is done to deliver these changes in the customer environment. </w:t>
      </w:r>
    </w:p>
    <w:p w14:paraId="77B2EB6D" w14:textId="77777777" w:rsidR="00E65DF7" w:rsidRDefault="00E65DF7" w:rsidP="00E65DF7">
      <w:pPr>
        <w:pStyle w:val="NormalWeb"/>
      </w:pPr>
      <w:r>
        <w:t xml:space="preserve">All these phases are cascaded to each other in which progress is seen as flowing steadily downwards (like a waterfall) through the phases. The next phase is started only after the defined set of goals are achieved for previous phase and it is signed off, so the name "Waterfall Model". In this model phases do not overlap. </w:t>
      </w:r>
    </w:p>
    <w:p w14:paraId="25FE9FF9" w14:textId="77777777" w:rsidR="00E65DF7" w:rsidRDefault="00E65DF7" w:rsidP="00E65DF7">
      <w:pPr>
        <w:pStyle w:val="Heading2"/>
      </w:pPr>
      <w:r>
        <w:lastRenderedPageBreak/>
        <w:t>Waterfall Model Application</w:t>
      </w:r>
    </w:p>
    <w:p w14:paraId="344BD22C" w14:textId="77777777" w:rsidR="00E65DF7" w:rsidRDefault="00E65DF7" w:rsidP="00E65DF7">
      <w:pPr>
        <w:pStyle w:val="NormalWeb"/>
      </w:pPr>
      <w:r>
        <w:t>Every software developed is different and requires a suitable SDLC approach to be followed based on the internal and external factors. Some situations where the use of Waterfall model is most appropriate are:</w:t>
      </w:r>
    </w:p>
    <w:p w14:paraId="5BCABD19" w14:textId="77777777" w:rsidR="00E65DF7" w:rsidRDefault="00E65DF7" w:rsidP="00E65DF7">
      <w:pPr>
        <w:pStyle w:val="NormalWeb"/>
        <w:numPr>
          <w:ilvl w:val="0"/>
          <w:numId w:val="6"/>
        </w:numPr>
      </w:pPr>
      <w:r>
        <w:t>Requirements are very well documented, clear and fixed.</w:t>
      </w:r>
    </w:p>
    <w:p w14:paraId="0BC53D21" w14:textId="77777777" w:rsidR="00E65DF7" w:rsidRDefault="00E65DF7" w:rsidP="00E65DF7">
      <w:pPr>
        <w:pStyle w:val="NormalWeb"/>
        <w:numPr>
          <w:ilvl w:val="0"/>
          <w:numId w:val="6"/>
        </w:numPr>
      </w:pPr>
      <w:r>
        <w:t>Product definition is stable.</w:t>
      </w:r>
    </w:p>
    <w:p w14:paraId="28C6D4AF" w14:textId="77777777" w:rsidR="00E65DF7" w:rsidRDefault="00E65DF7" w:rsidP="00E65DF7">
      <w:pPr>
        <w:pStyle w:val="NormalWeb"/>
        <w:numPr>
          <w:ilvl w:val="0"/>
          <w:numId w:val="6"/>
        </w:numPr>
      </w:pPr>
      <w:r>
        <w:t>Technology is understood and is not dynamic.</w:t>
      </w:r>
    </w:p>
    <w:p w14:paraId="6EDA122A" w14:textId="77777777" w:rsidR="00E65DF7" w:rsidRDefault="00E65DF7" w:rsidP="00E65DF7">
      <w:pPr>
        <w:pStyle w:val="NormalWeb"/>
        <w:numPr>
          <w:ilvl w:val="0"/>
          <w:numId w:val="6"/>
        </w:numPr>
      </w:pPr>
      <w:r>
        <w:t>There are no ambiguous requirements.</w:t>
      </w:r>
    </w:p>
    <w:p w14:paraId="3EF7D83C" w14:textId="77777777" w:rsidR="00E65DF7" w:rsidRDefault="00E65DF7" w:rsidP="00E65DF7">
      <w:pPr>
        <w:pStyle w:val="NormalWeb"/>
        <w:numPr>
          <w:ilvl w:val="0"/>
          <w:numId w:val="6"/>
        </w:numPr>
      </w:pPr>
      <w:r>
        <w:t>Ample resources with required expertise are available to support the product.</w:t>
      </w:r>
    </w:p>
    <w:p w14:paraId="452F3CC1" w14:textId="77777777" w:rsidR="00E65DF7" w:rsidRDefault="00E65DF7" w:rsidP="00E65DF7">
      <w:pPr>
        <w:pStyle w:val="NormalWeb"/>
        <w:numPr>
          <w:ilvl w:val="0"/>
          <w:numId w:val="6"/>
        </w:numPr>
      </w:pPr>
      <w:r>
        <w:t>The project is short.</w:t>
      </w:r>
    </w:p>
    <w:p w14:paraId="403A927A" w14:textId="77777777" w:rsidR="00E65DF7" w:rsidRDefault="00E65DF7" w:rsidP="00E65DF7">
      <w:pPr>
        <w:pStyle w:val="Heading2"/>
      </w:pPr>
      <w:r>
        <w:t>Waterfall Model Pros &amp; Cons</w:t>
      </w:r>
    </w:p>
    <w:p w14:paraId="22122E69" w14:textId="77777777" w:rsidR="00E65DF7" w:rsidRDefault="00E65DF7" w:rsidP="00E65DF7">
      <w:pPr>
        <w:pStyle w:val="Heading3"/>
      </w:pPr>
      <w:r>
        <w:t>Advantage</w:t>
      </w:r>
    </w:p>
    <w:p w14:paraId="2E8B2EB0" w14:textId="77777777" w:rsidR="00E65DF7" w:rsidRDefault="00E65DF7" w:rsidP="00E65DF7">
      <w:pPr>
        <w:pStyle w:val="NormalWeb"/>
      </w:pPr>
      <w:r>
        <w:t>The advantage of waterfall development is that it allows for departmentalization and control. A schedule can be set with deadlines for each stage of development and a product can proceed through the development process model phases one by one.</w:t>
      </w:r>
    </w:p>
    <w:p w14:paraId="2C8AE6C9" w14:textId="77777777" w:rsidR="00E65DF7" w:rsidRDefault="00E65DF7" w:rsidP="00E65DF7">
      <w:pPr>
        <w:pStyle w:val="NormalWeb"/>
      </w:pPr>
      <w:r>
        <w:t>Development moves from concept, through design, implementation, testing, installation, troubleshooting, and ends up at operation and maintenance. Each phase of development proceeds in strict order.</w:t>
      </w:r>
    </w:p>
    <w:p w14:paraId="67C4867B" w14:textId="77777777" w:rsidR="00E65DF7" w:rsidRDefault="00E65DF7" w:rsidP="00E65DF7">
      <w:pPr>
        <w:pStyle w:val="Heading3"/>
      </w:pPr>
      <w:r>
        <w:t>Disadvantage</w:t>
      </w:r>
    </w:p>
    <w:p w14:paraId="7968183D" w14:textId="77777777" w:rsidR="00E65DF7" w:rsidRDefault="00E65DF7" w:rsidP="00E65DF7">
      <w:pPr>
        <w:pStyle w:val="NormalWeb"/>
      </w:pPr>
      <w:r>
        <w:t>The disadvantage of waterfall development is that it does not allow for much reflection or revision. Once an application is in the testing stage, it is very difficult to go back and change something that was not well-documented or thought upon in the concept stage.</w:t>
      </w:r>
    </w:p>
    <w:p w14:paraId="2976CA28" w14:textId="77777777" w:rsidR="00E65DF7" w:rsidRDefault="00E65DF7" w:rsidP="00E65DF7">
      <w:pPr>
        <w:pStyle w:val="NormalWeb"/>
      </w:pPr>
      <w:r>
        <w:t>The following table lists out the pros and cons of Waterfall model: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25"/>
        <w:gridCol w:w="4725"/>
      </w:tblGrid>
      <w:tr w:rsidR="00E65DF7" w14:paraId="5CDF1025" w14:textId="77777777" w:rsidTr="008152BF">
        <w:trPr>
          <w:tblCellSpacing w:w="15" w:type="dxa"/>
        </w:trPr>
        <w:tc>
          <w:tcPr>
            <w:tcW w:w="2500" w:type="pct"/>
            <w:vAlign w:val="center"/>
            <w:hideMark/>
          </w:tcPr>
          <w:p w14:paraId="4D362CE2" w14:textId="77777777" w:rsidR="00E65DF7" w:rsidRDefault="00E65DF7" w:rsidP="008152BF">
            <w:pPr>
              <w:jc w:val="center"/>
              <w:rPr>
                <w:b/>
                <w:bCs/>
              </w:rPr>
            </w:pPr>
            <w:r>
              <w:rPr>
                <w:b/>
                <w:bCs/>
              </w:rPr>
              <w:t>Pros</w:t>
            </w:r>
          </w:p>
        </w:tc>
        <w:tc>
          <w:tcPr>
            <w:tcW w:w="2500" w:type="pct"/>
            <w:vAlign w:val="center"/>
            <w:hideMark/>
          </w:tcPr>
          <w:p w14:paraId="3264B777" w14:textId="77777777" w:rsidR="00E65DF7" w:rsidRDefault="00E65DF7" w:rsidP="008152BF">
            <w:pPr>
              <w:jc w:val="center"/>
              <w:rPr>
                <w:b/>
                <w:bCs/>
              </w:rPr>
            </w:pPr>
            <w:r>
              <w:rPr>
                <w:b/>
                <w:bCs/>
              </w:rPr>
              <w:t>Cons</w:t>
            </w:r>
          </w:p>
        </w:tc>
      </w:tr>
      <w:tr w:rsidR="00E65DF7" w14:paraId="0F851C28" w14:textId="77777777" w:rsidTr="008152BF">
        <w:trPr>
          <w:tblCellSpacing w:w="15" w:type="dxa"/>
        </w:trPr>
        <w:tc>
          <w:tcPr>
            <w:tcW w:w="0" w:type="auto"/>
            <w:hideMark/>
          </w:tcPr>
          <w:p w14:paraId="747B32F4" w14:textId="77777777" w:rsidR="00E65DF7" w:rsidRDefault="00E65DF7" w:rsidP="008152BF">
            <w:pPr>
              <w:pStyle w:val="NormalWeb"/>
              <w:numPr>
                <w:ilvl w:val="0"/>
                <w:numId w:val="7"/>
              </w:numPr>
            </w:pPr>
            <w:r>
              <w:t>Simple and easy to understand and use</w:t>
            </w:r>
          </w:p>
          <w:p w14:paraId="355EC0D7" w14:textId="77777777" w:rsidR="00E65DF7" w:rsidRDefault="00E65DF7" w:rsidP="008152BF">
            <w:pPr>
              <w:pStyle w:val="NormalWeb"/>
              <w:numPr>
                <w:ilvl w:val="0"/>
                <w:numId w:val="7"/>
              </w:numPr>
            </w:pPr>
            <w:r>
              <w:t>Easy to manage due to the rigidity of the model . each phase has specific deliverables and a review process.</w:t>
            </w:r>
          </w:p>
          <w:p w14:paraId="0F18B7DF" w14:textId="77777777" w:rsidR="00E65DF7" w:rsidRDefault="00E65DF7" w:rsidP="008152BF">
            <w:pPr>
              <w:pStyle w:val="NormalWeb"/>
              <w:numPr>
                <w:ilvl w:val="0"/>
                <w:numId w:val="7"/>
              </w:numPr>
            </w:pPr>
            <w:r>
              <w:t>Phases are processed and completed one at a time.</w:t>
            </w:r>
          </w:p>
          <w:p w14:paraId="4252AF97" w14:textId="77777777" w:rsidR="00E65DF7" w:rsidRDefault="00E65DF7" w:rsidP="008152BF">
            <w:pPr>
              <w:pStyle w:val="NormalWeb"/>
              <w:numPr>
                <w:ilvl w:val="0"/>
                <w:numId w:val="7"/>
              </w:numPr>
            </w:pPr>
            <w:r>
              <w:t>Works well for smaller projects where requirements are very well understood.</w:t>
            </w:r>
          </w:p>
          <w:p w14:paraId="79271BED" w14:textId="77777777" w:rsidR="00E65DF7" w:rsidRDefault="00E65DF7" w:rsidP="008152BF">
            <w:pPr>
              <w:pStyle w:val="NormalWeb"/>
              <w:numPr>
                <w:ilvl w:val="0"/>
                <w:numId w:val="7"/>
              </w:numPr>
            </w:pPr>
            <w:r>
              <w:t>Clearly defined stages.</w:t>
            </w:r>
          </w:p>
          <w:p w14:paraId="6C675EC3" w14:textId="77777777" w:rsidR="00E65DF7" w:rsidRDefault="00E65DF7" w:rsidP="008152BF">
            <w:pPr>
              <w:pStyle w:val="NormalWeb"/>
              <w:numPr>
                <w:ilvl w:val="0"/>
                <w:numId w:val="7"/>
              </w:numPr>
            </w:pPr>
            <w:r>
              <w:t>Well understood milestones.</w:t>
            </w:r>
          </w:p>
          <w:p w14:paraId="54AB4EDB" w14:textId="77777777" w:rsidR="00E65DF7" w:rsidRDefault="00E65DF7" w:rsidP="008152BF">
            <w:pPr>
              <w:pStyle w:val="NormalWeb"/>
              <w:numPr>
                <w:ilvl w:val="0"/>
                <w:numId w:val="7"/>
              </w:numPr>
            </w:pPr>
            <w:r>
              <w:lastRenderedPageBreak/>
              <w:t>Easy to arrange tasks.</w:t>
            </w:r>
          </w:p>
          <w:p w14:paraId="4AFD16AD" w14:textId="77777777" w:rsidR="00E65DF7" w:rsidRDefault="00E65DF7" w:rsidP="008152BF">
            <w:pPr>
              <w:pStyle w:val="NormalWeb"/>
              <w:numPr>
                <w:ilvl w:val="0"/>
                <w:numId w:val="7"/>
              </w:numPr>
            </w:pPr>
            <w:r>
              <w:t>Process and results are well documented.</w:t>
            </w:r>
          </w:p>
        </w:tc>
        <w:tc>
          <w:tcPr>
            <w:tcW w:w="0" w:type="auto"/>
            <w:hideMark/>
          </w:tcPr>
          <w:p w14:paraId="6A5BD2FF" w14:textId="77777777" w:rsidR="00E65DF7" w:rsidRDefault="00E65DF7" w:rsidP="008152BF">
            <w:pPr>
              <w:pStyle w:val="NormalWeb"/>
              <w:numPr>
                <w:ilvl w:val="0"/>
                <w:numId w:val="8"/>
              </w:numPr>
            </w:pPr>
            <w:r>
              <w:lastRenderedPageBreak/>
              <w:t>No working software is produced until late during the life cycle.</w:t>
            </w:r>
          </w:p>
          <w:p w14:paraId="5FBA6CE8" w14:textId="77777777" w:rsidR="00E65DF7" w:rsidRDefault="00E65DF7" w:rsidP="008152BF">
            <w:pPr>
              <w:pStyle w:val="NormalWeb"/>
              <w:numPr>
                <w:ilvl w:val="0"/>
                <w:numId w:val="8"/>
              </w:numPr>
            </w:pPr>
            <w:r>
              <w:t>High amounts of risk and uncertainty.</w:t>
            </w:r>
          </w:p>
          <w:p w14:paraId="0DF0EC2E" w14:textId="77777777" w:rsidR="00E65DF7" w:rsidRDefault="00E65DF7" w:rsidP="008152BF">
            <w:pPr>
              <w:pStyle w:val="NormalWeb"/>
              <w:numPr>
                <w:ilvl w:val="0"/>
                <w:numId w:val="8"/>
              </w:numPr>
            </w:pPr>
            <w:r>
              <w:t>Not a good model for complex and object-oriented projects.</w:t>
            </w:r>
          </w:p>
          <w:p w14:paraId="6EA169C3" w14:textId="77777777" w:rsidR="00E65DF7" w:rsidRDefault="00E65DF7" w:rsidP="008152BF">
            <w:pPr>
              <w:pStyle w:val="NormalWeb"/>
              <w:numPr>
                <w:ilvl w:val="0"/>
                <w:numId w:val="8"/>
              </w:numPr>
            </w:pPr>
            <w:r>
              <w:t>Poor model for long and ongoing projects.</w:t>
            </w:r>
          </w:p>
          <w:p w14:paraId="416361DD" w14:textId="77777777" w:rsidR="00E65DF7" w:rsidRDefault="00E65DF7" w:rsidP="008152BF">
            <w:pPr>
              <w:pStyle w:val="NormalWeb"/>
              <w:numPr>
                <w:ilvl w:val="0"/>
                <w:numId w:val="8"/>
              </w:numPr>
            </w:pPr>
            <w:r>
              <w:t xml:space="preserve">Not suitable for the projects where requirements are at a moderate to high risk of changing. So risk and uncertainty </w:t>
            </w:r>
            <w:r>
              <w:lastRenderedPageBreak/>
              <w:t>is high with this process model.</w:t>
            </w:r>
          </w:p>
          <w:p w14:paraId="1CAE373A" w14:textId="77777777" w:rsidR="00E65DF7" w:rsidRDefault="00E65DF7" w:rsidP="008152BF">
            <w:pPr>
              <w:pStyle w:val="NormalWeb"/>
              <w:numPr>
                <w:ilvl w:val="0"/>
                <w:numId w:val="8"/>
              </w:numPr>
            </w:pPr>
            <w:r>
              <w:t>It is difficult to measure progress within stages.</w:t>
            </w:r>
          </w:p>
          <w:p w14:paraId="62895AAD" w14:textId="77777777" w:rsidR="00E65DF7" w:rsidRDefault="00E65DF7" w:rsidP="008152BF">
            <w:pPr>
              <w:pStyle w:val="NormalWeb"/>
              <w:numPr>
                <w:ilvl w:val="0"/>
                <w:numId w:val="8"/>
              </w:numPr>
            </w:pPr>
            <w:r>
              <w:t>Cannot accommodate changing requirements.</w:t>
            </w:r>
          </w:p>
          <w:p w14:paraId="4A6877F0" w14:textId="77777777" w:rsidR="00E65DF7" w:rsidRDefault="00E65DF7" w:rsidP="008152BF">
            <w:pPr>
              <w:pStyle w:val="NormalWeb"/>
              <w:numPr>
                <w:ilvl w:val="0"/>
                <w:numId w:val="8"/>
              </w:numPr>
            </w:pPr>
            <w:r>
              <w:t>Adjusting scope during the life cycle can end a project.</w:t>
            </w:r>
          </w:p>
          <w:p w14:paraId="24CE0AE8" w14:textId="77777777" w:rsidR="00E65DF7" w:rsidRDefault="00E65DF7" w:rsidP="008152BF">
            <w:pPr>
              <w:pStyle w:val="NormalWeb"/>
              <w:numPr>
                <w:ilvl w:val="0"/>
                <w:numId w:val="8"/>
              </w:numPr>
            </w:pPr>
            <w:r>
              <w:t>Integration is done as a "big-bang. at the very end, which doesn't allow identifying any technological or business bottleneck or challenges early.</w:t>
            </w:r>
          </w:p>
        </w:tc>
      </w:tr>
    </w:tbl>
    <w:p w14:paraId="0095F504" w14:textId="77777777" w:rsidR="006C6208" w:rsidRDefault="006C6208"/>
    <w:p w14:paraId="13E53CB3" w14:textId="77777777" w:rsidR="008152BF" w:rsidRDefault="008152BF"/>
    <w:p w14:paraId="5C5652E1" w14:textId="77777777" w:rsidR="004935F3" w:rsidRDefault="004935F3" w:rsidP="004935F3">
      <w:pPr>
        <w:pStyle w:val="Heading1"/>
      </w:pPr>
      <w:r>
        <w:t xml:space="preserve">Agile Model &amp; Methodology: Guide for Developers and Testers </w:t>
      </w:r>
    </w:p>
    <w:p w14:paraId="76B65B63" w14:textId="77777777" w:rsidR="004935F3" w:rsidRDefault="004935F3" w:rsidP="004935F3">
      <w:pPr>
        <w:pStyle w:val="NormalWeb"/>
      </w:pPr>
      <w:r>
        <w:t xml:space="preserve">To understand the concept of agile testing, first let's understand- </w:t>
      </w:r>
    </w:p>
    <w:p w14:paraId="4CDCDECC" w14:textId="77777777" w:rsidR="004935F3" w:rsidRDefault="004935F3" w:rsidP="004935F3">
      <w:pPr>
        <w:pStyle w:val="Heading3"/>
      </w:pPr>
      <w:r>
        <w:t>What is Agile Methodology?</w:t>
      </w:r>
    </w:p>
    <w:p w14:paraId="505C1F6F" w14:textId="77777777" w:rsidR="004935F3" w:rsidRDefault="004935F3" w:rsidP="004935F3">
      <w:pPr>
        <w:pStyle w:val="NormalWeb"/>
      </w:pPr>
      <w:r>
        <w:t xml:space="preserve">AGILE methodology is a practice that promotes </w:t>
      </w:r>
      <w:hyperlink r:id="rId42" w:anchor="88852499" w:tooltip="Click to Continue &gt; by netutils" w:history="1">
        <w:r>
          <w:rPr>
            <w:rStyle w:val="Hyperlink"/>
            <w:b/>
            <w:bCs/>
          </w:rPr>
          <w:t>continuous</w:t>
        </w:r>
        <w:r>
          <w:rPr>
            <w:b/>
            <w:bCs/>
            <w:noProof/>
            <w:color w:val="0000FF"/>
          </w:rPr>
          <w:drawing>
            <wp:inline distT="0" distB="0" distL="0" distR="0" wp14:anchorId="340BD928" wp14:editId="4596977E">
              <wp:extent cx="95250" cy="95250"/>
              <wp:effectExtent l="0" t="0" r="0" b="0"/>
              <wp:docPr id="71" name="Picture 71" descr="http://cdncache-a.akamaihd.net/items/it/img/arrow-10x10.png">
                <a:hlinkClick xmlns:a="http://schemas.openxmlformats.org/drawingml/2006/main" r:id="rId43" tooltip="&quot;Click to Continue &gt; by netutil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cdncache-a.akamaihd.net/items/it/img/arrow-10x10.png">
                        <a:hlinkClick r:id="rId43" tooltip="&quot;Click to Continue &gt; by netutils&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hyperlink>
      <w:r>
        <w:rPr>
          <w:rStyle w:val="Strong"/>
        </w:rPr>
        <w:t>iteration</w:t>
      </w:r>
      <w:r>
        <w:t xml:space="preserve"> of development and testing throughout the</w:t>
      </w:r>
      <w:hyperlink r:id="rId44" w:anchor="96255732" w:tooltip="Click to Continue &gt; by netutils" w:history="1">
        <w:r>
          <w:rPr>
            <w:rStyle w:val="Hyperlink"/>
          </w:rPr>
          <w:t xml:space="preserve"> software</w:t>
        </w:r>
        <w:r>
          <w:rPr>
            <w:noProof/>
            <w:color w:val="0000FF"/>
          </w:rPr>
          <w:drawing>
            <wp:inline distT="0" distB="0" distL="0" distR="0" wp14:anchorId="3D3E8CF2" wp14:editId="23B20764">
              <wp:extent cx="95250" cy="95250"/>
              <wp:effectExtent l="0" t="0" r="0" b="0"/>
              <wp:docPr id="70" name="Picture 70" descr="http://cdncache-a.akamaihd.net/items/it/img/arrow-10x10.png">
                <a:hlinkClick xmlns:a="http://schemas.openxmlformats.org/drawingml/2006/main" r:id="rId45" tooltip="&quot;Click to Continue &gt; by netutil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http://cdncache-a.akamaihd.net/items/it/img/arrow-10x10.png">
                        <a:hlinkClick r:id="rId45" tooltip="&quot;Click to Continue &gt; by netutils&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hyperlink>
      <w:r>
        <w:t xml:space="preserve"> development lifecycle of the project. Both development and testing activities are concurrent unlike the Waterfall model </w:t>
      </w:r>
    </w:p>
    <w:p w14:paraId="792ED1AB" w14:textId="77777777" w:rsidR="004935F3" w:rsidRDefault="004935F3" w:rsidP="004935F3">
      <w:pPr>
        <w:pStyle w:val="NormalWeb"/>
      </w:pPr>
      <w:r>
        <w:t xml:space="preserve">I hope we got an idea of Agile!!! Now, we can step on to Agile Testing. </w:t>
      </w:r>
    </w:p>
    <w:p w14:paraId="142E7FFD" w14:textId="77777777" w:rsidR="004935F3" w:rsidRDefault="004935F3" w:rsidP="004935F3">
      <w:pPr>
        <w:pStyle w:val="NormalWeb"/>
        <w:jc w:val="center"/>
      </w:pPr>
      <w:r>
        <w:br/>
      </w:r>
      <w:r>
        <w:rPr>
          <w:noProof/>
          <w:color w:val="0000FF"/>
        </w:rPr>
        <w:drawing>
          <wp:inline distT="0" distB="0" distL="0" distR="0" wp14:anchorId="7FD25B3F" wp14:editId="44036A82">
            <wp:extent cx="990600" cy="1266825"/>
            <wp:effectExtent l="0" t="0" r="0" b="9525"/>
            <wp:docPr id="69" name="Picture 69" descr="http://cdn.guru99.com/images/11-2014/agile_Processesv1_1.png">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cdn.guru99.com/images/11-2014/agile_Processesv1_1.png">
                      <a:hlinkClick r:id="rId46"/>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990600" cy="1266825"/>
                    </a:xfrm>
                    <a:prstGeom prst="rect">
                      <a:avLst/>
                    </a:prstGeom>
                    <a:noFill/>
                    <a:ln>
                      <a:noFill/>
                    </a:ln>
                  </pic:spPr>
                </pic:pic>
              </a:graphicData>
            </a:graphic>
          </wp:inline>
        </w:drawing>
      </w:r>
    </w:p>
    <w:p w14:paraId="56F0D1EB" w14:textId="77777777" w:rsidR="004935F3" w:rsidRDefault="004935F3" w:rsidP="004935F3">
      <w:pPr>
        <w:pStyle w:val="NormalWeb"/>
      </w:pPr>
      <w:r>
        <w:t xml:space="preserve">The agile software development emphasizes on four core values. </w:t>
      </w:r>
    </w:p>
    <w:p w14:paraId="6FB2095F" w14:textId="77777777" w:rsidR="004935F3" w:rsidRDefault="004935F3" w:rsidP="00162E2D">
      <w:pPr>
        <w:numPr>
          <w:ilvl w:val="0"/>
          <w:numId w:val="23"/>
        </w:numPr>
        <w:spacing w:before="100" w:beforeAutospacing="1" w:after="100" w:afterAutospacing="1" w:line="240" w:lineRule="auto"/>
      </w:pPr>
      <w:r>
        <w:t>Individual and team interactions over processes and tools</w:t>
      </w:r>
    </w:p>
    <w:p w14:paraId="1C1E7C06" w14:textId="77777777" w:rsidR="004935F3" w:rsidRDefault="004935F3" w:rsidP="00162E2D">
      <w:pPr>
        <w:numPr>
          <w:ilvl w:val="0"/>
          <w:numId w:val="23"/>
        </w:numPr>
        <w:spacing w:before="100" w:beforeAutospacing="1" w:after="100" w:afterAutospacing="1" w:line="240" w:lineRule="auto"/>
      </w:pPr>
      <w:r>
        <w:t>Working software over comprehensive</w:t>
      </w:r>
      <w:hyperlink r:id="rId48" w:anchor="1688958" w:tooltip="Click to Continue &gt; by netutils" w:history="1">
        <w:r>
          <w:rPr>
            <w:rStyle w:val="Hyperlink"/>
          </w:rPr>
          <w:t xml:space="preserve"> documentation</w:t>
        </w:r>
        <w:r>
          <w:rPr>
            <w:noProof/>
            <w:color w:val="0000FF"/>
          </w:rPr>
          <w:drawing>
            <wp:inline distT="0" distB="0" distL="0" distR="0" wp14:anchorId="5219E959" wp14:editId="4719D94B">
              <wp:extent cx="95250" cy="95250"/>
              <wp:effectExtent l="0" t="0" r="0" b="0"/>
              <wp:docPr id="68" name="Picture 68" descr="http://cdncache-a.akamaihd.net/items/it/img/arrow-10x10.png">
                <a:hlinkClick xmlns:a="http://schemas.openxmlformats.org/drawingml/2006/main" r:id="rId49" tooltip="&quot;Click to Continue &gt; by netutil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http://cdncache-a.akamaihd.net/items/it/img/arrow-10x10.png">
                        <a:hlinkClick r:id="rId49" tooltip="&quot;Click to Continue &gt; by netutils&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hyperlink>
    </w:p>
    <w:p w14:paraId="5888A50E" w14:textId="77777777" w:rsidR="004935F3" w:rsidRDefault="004935F3" w:rsidP="00162E2D">
      <w:pPr>
        <w:numPr>
          <w:ilvl w:val="0"/>
          <w:numId w:val="23"/>
        </w:numPr>
        <w:spacing w:before="100" w:beforeAutospacing="1" w:after="100" w:afterAutospacing="1" w:line="240" w:lineRule="auto"/>
      </w:pPr>
      <w:r>
        <w:t>Customer collaboration over contract negotiation</w:t>
      </w:r>
    </w:p>
    <w:p w14:paraId="0D30F0BE" w14:textId="77777777" w:rsidR="004935F3" w:rsidRDefault="004935F3" w:rsidP="00162E2D">
      <w:pPr>
        <w:numPr>
          <w:ilvl w:val="0"/>
          <w:numId w:val="23"/>
        </w:numPr>
        <w:spacing w:before="100" w:beforeAutospacing="1" w:after="100" w:afterAutospacing="1" w:line="240" w:lineRule="auto"/>
      </w:pPr>
      <w:r>
        <w:t>Responding to change over following a plan</w:t>
      </w:r>
    </w:p>
    <w:p w14:paraId="299056A8" w14:textId="77777777" w:rsidR="004935F3" w:rsidRDefault="004935F3" w:rsidP="004935F3">
      <w:pPr>
        <w:pStyle w:val="Heading3"/>
      </w:pPr>
      <w:r>
        <w:lastRenderedPageBreak/>
        <w:t>Agile Vs Waterfall Method</w:t>
      </w:r>
    </w:p>
    <w:p w14:paraId="21593643" w14:textId="77777777" w:rsidR="004935F3" w:rsidRDefault="004935F3" w:rsidP="004935F3">
      <w:pPr>
        <w:pStyle w:val="NormalWeb"/>
      </w:pPr>
      <w:r>
        <w:t>Agile and Waterfall model are two different methods for</w:t>
      </w:r>
      <w:hyperlink r:id="rId50" w:anchor="80979677" w:tooltip="Click to Continue &gt; by netutils" w:history="1">
        <w:r>
          <w:rPr>
            <w:rStyle w:val="Hyperlink"/>
          </w:rPr>
          <w:t xml:space="preserve"> software</w:t>
        </w:r>
        <w:r>
          <w:rPr>
            <w:noProof/>
            <w:color w:val="0000FF"/>
          </w:rPr>
          <w:drawing>
            <wp:inline distT="0" distB="0" distL="0" distR="0" wp14:anchorId="45B1E38B" wp14:editId="54732868">
              <wp:extent cx="95250" cy="95250"/>
              <wp:effectExtent l="0" t="0" r="0" b="0"/>
              <wp:docPr id="67" name="Picture 67" descr="http://cdncache-a.akamaihd.net/items/it/img/arrow-10x10.png">
                <a:hlinkClick xmlns:a="http://schemas.openxmlformats.org/drawingml/2006/main" r:id="rId51" tooltip="&quot;Click to Continue &gt; by netutil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http://cdncache-a.akamaihd.net/items/it/img/arrow-10x10.png">
                        <a:hlinkClick r:id="rId51" tooltip="&quot;Click to Continue &gt; by netutils&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hyperlink>
      <w:r>
        <w:t xml:space="preserve"> development process. Though they are different in their approach, both methods are useful at times, depending on the</w:t>
      </w:r>
      <w:hyperlink r:id="rId52" w:anchor="5722925" w:tooltip="Click to Continue &gt; by netutils" w:history="1">
        <w:r>
          <w:rPr>
            <w:rStyle w:val="Hyperlink"/>
          </w:rPr>
          <w:t xml:space="preserve"> requirement</w:t>
        </w:r>
        <w:r>
          <w:rPr>
            <w:noProof/>
            <w:color w:val="0000FF"/>
          </w:rPr>
          <w:drawing>
            <wp:inline distT="0" distB="0" distL="0" distR="0" wp14:anchorId="60E2009C" wp14:editId="593E50EA">
              <wp:extent cx="95250" cy="95250"/>
              <wp:effectExtent l="0" t="0" r="0" b="0"/>
              <wp:docPr id="66" name="Picture 66" descr="http://cdncache-a.akamaihd.net/items/it/img/arrow-10x10.png">
                <a:hlinkClick xmlns:a="http://schemas.openxmlformats.org/drawingml/2006/main" r:id="rId53" tooltip="&quot;Click to Continue &gt; by netutil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http://cdncache-a.akamaihd.net/items/it/img/arrow-10x10.png">
                        <a:hlinkClick r:id="rId53" tooltip="&quot;Click to Continue &gt; by netutils&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hyperlink>
      <w:r>
        <w:t xml:space="preserve"> and the type of the project.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40"/>
        <w:gridCol w:w="4410"/>
      </w:tblGrid>
      <w:tr w:rsidR="004935F3" w14:paraId="6F65B490" w14:textId="77777777" w:rsidTr="004935F3">
        <w:trPr>
          <w:tblCellSpacing w:w="15" w:type="dxa"/>
        </w:trPr>
        <w:tc>
          <w:tcPr>
            <w:tcW w:w="0" w:type="auto"/>
            <w:vAlign w:val="center"/>
            <w:hideMark/>
          </w:tcPr>
          <w:p w14:paraId="768369E6" w14:textId="77777777" w:rsidR="004935F3" w:rsidRDefault="004935F3">
            <w:pPr>
              <w:pStyle w:val="NormalWeb"/>
              <w:jc w:val="center"/>
              <w:rPr>
                <w:b/>
                <w:bCs/>
              </w:rPr>
            </w:pPr>
            <w:r>
              <w:rPr>
                <w:rStyle w:val="Strong"/>
              </w:rPr>
              <w:t>Agile Model</w:t>
            </w:r>
            <w:r>
              <w:rPr>
                <w:b/>
                <w:bCs/>
              </w:rPr>
              <w:t xml:space="preserve"> </w:t>
            </w:r>
          </w:p>
        </w:tc>
        <w:tc>
          <w:tcPr>
            <w:tcW w:w="0" w:type="auto"/>
            <w:vAlign w:val="center"/>
            <w:hideMark/>
          </w:tcPr>
          <w:p w14:paraId="2A829A49" w14:textId="77777777" w:rsidR="004935F3" w:rsidRDefault="004935F3">
            <w:pPr>
              <w:pStyle w:val="NormalWeb"/>
              <w:jc w:val="center"/>
              <w:rPr>
                <w:b/>
                <w:bCs/>
              </w:rPr>
            </w:pPr>
            <w:r>
              <w:rPr>
                <w:rStyle w:val="Strong"/>
              </w:rPr>
              <w:t>Waterfall Model</w:t>
            </w:r>
            <w:r>
              <w:rPr>
                <w:b/>
                <w:bCs/>
              </w:rPr>
              <w:t xml:space="preserve"> </w:t>
            </w:r>
          </w:p>
        </w:tc>
      </w:tr>
      <w:tr w:rsidR="004935F3" w14:paraId="372AF40D" w14:textId="77777777" w:rsidTr="004935F3">
        <w:trPr>
          <w:tblCellSpacing w:w="15" w:type="dxa"/>
        </w:trPr>
        <w:tc>
          <w:tcPr>
            <w:tcW w:w="0" w:type="auto"/>
            <w:vAlign w:val="center"/>
            <w:hideMark/>
          </w:tcPr>
          <w:p w14:paraId="2BCCF48C" w14:textId="77777777" w:rsidR="004935F3" w:rsidRDefault="004935F3" w:rsidP="00162E2D">
            <w:pPr>
              <w:numPr>
                <w:ilvl w:val="0"/>
                <w:numId w:val="24"/>
              </w:numPr>
              <w:spacing w:before="100" w:beforeAutospacing="1" w:after="100" w:afterAutospacing="1" w:line="240" w:lineRule="auto"/>
            </w:pPr>
            <w:r>
              <w:t>Agile method proposes incremental and iterative approach to software design</w:t>
            </w:r>
          </w:p>
        </w:tc>
        <w:tc>
          <w:tcPr>
            <w:tcW w:w="0" w:type="auto"/>
            <w:vAlign w:val="center"/>
            <w:hideMark/>
          </w:tcPr>
          <w:p w14:paraId="70CE58A0" w14:textId="77777777" w:rsidR="004935F3" w:rsidRDefault="004935F3" w:rsidP="00162E2D">
            <w:pPr>
              <w:numPr>
                <w:ilvl w:val="0"/>
                <w:numId w:val="25"/>
              </w:numPr>
              <w:spacing w:before="100" w:beforeAutospacing="1" w:after="100" w:afterAutospacing="1" w:line="240" w:lineRule="auto"/>
            </w:pPr>
            <w:r>
              <w:t>Development of the software flows sequentially from start point to end point.</w:t>
            </w:r>
          </w:p>
        </w:tc>
      </w:tr>
      <w:tr w:rsidR="004935F3" w14:paraId="4AF99FAF" w14:textId="77777777" w:rsidTr="004935F3">
        <w:trPr>
          <w:tblCellSpacing w:w="15" w:type="dxa"/>
        </w:trPr>
        <w:tc>
          <w:tcPr>
            <w:tcW w:w="0" w:type="auto"/>
            <w:vAlign w:val="center"/>
            <w:hideMark/>
          </w:tcPr>
          <w:p w14:paraId="05E16F5E" w14:textId="77777777" w:rsidR="004935F3" w:rsidRDefault="004935F3" w:rsidP="00162E2D">
            <w:pPr>
              <w:numPr>
                <w:ilvl w:val="0"/>
                <w:numId w:val="26"/>
              </w:numPr>
              <w:spacing w:before="100" w:beforeAutospacing="1" w:after="100" w:afterAutospacing="1" w:line="240" w:lineRule="auto"/>
            </w:pPr>
            <w:r>
              <w:t xml:space="preserve">The </w:t>
            </w:r>
            <w:r>
              <w:rPr>
                <w:b/>
                <w:bCs/>
              </w:rPr>
              <w:t>agile process</w:t>
            </w:r>
            <w:r>
              <w:t xml:space="preserve"> is broken into individual models that designers work on</w:t>
            </w:r>
          </w:p>
        </w:tc>
        <w:tc>
          <w:tcPr>
            <w:tcW w:w="0" w:type="auto"/>
            <w:vAlign w:val="center"/>
            <w:hideMark/>
          </w:tcPr>
          <w:p w14:paraId="347A180E" w14:textId="77777777" w:rsidR="004935F3" w:rsidRDefault="004935F3" w:rsidP="00162E2D">
            <w:pPr>
              <w:numPr>
                <w:ilvl w:val="0"/>
                <w:numId w:val="27"/>
              </w:numPr>
              <w:spacing w:before="100" w:beforeAutospacing="1" w:after="100" w:afterAutospacing="1" w:line="240" w:lineRule="auto"/>
            </w:pPr>
            <w:r>
              <w:t>The design process is not broken into an individual models</w:t>
            </w:r>
          </w:p>
        </w:tc>
      </w:tr>
      <w:tr w:rsidR="004935F3" w14:paraId="6936BBD0" w14:textId="77777777" w:rsidTr="004935F3">
        <w:trPr>
          <w:tblCellSpacing w:w="15" w:type="dxa"/>
        </w:trPr>
        <w:tc>
          <w:tcPr>
            <w:tcW w:w="0" w:type="auto"/>
            <w:vAlign w:val="center"/>
            <w:hideMark/>
          </w:tcPr>
          <w:p w14:paraId="656FEB2B" w14:textId="77777777" w:rsidR="004935F3" w:rsidRDefault="004935F3" w:rsidP="00162E2D">
            <w:pPr>
              <w:numPr>
                <w:ilvl w:val="0"/>
                <w:numId w:val="28"/>
              </w:numPr>
              <w:spacing w:before="100" w:beforeAutospacing="1" w:after="100" w:afterAutospacing="1" w:line="240" w:lineRule="auto"/>
            </w:pPr>
            <w:r>
              <w:t>The customer has early and frequent</w:t>
            </w:r>
            <w:hyperlink r:id="rId54" w:anchor="56236846" w:tooltip="Click to Continue &gt; by netutils" w:history="1">
              <w:r>
                <w:rPr>
                  <w:rStyle w:val="Hyperlink"/>
                </w:rPr>
                <w:t xml:space="preserve"> opportunities</w:t>
              </w:r>
              <w:r>
                <w:rPr>
                  <w:noProof/>
                  <w:color w:val="0000FF"/>
                </w:rPr>
                <w:drawing>
                  <wp:inline distT="0" distB="0" distL="0" distR="0" wp14:anchorId="46B2FE98" wp14:editId="5BDDE209">
                    <wp:extent cx="95250" cy="95250"/>
                    <wp:effectExtent l="0" t="0" r="0" b="0"/>
                    <wp:docPr id="65" name="Picture 65" descr="http://cdncache-a.akamaihd.net/items/it/img/arrow-10x10.png">
                      <a:hlinkClick xmlns:a="http://schemas.openxmlformats.org/drawingml/2006/main" r:id="rId55" tooltip="&quot;Click to Continue &gt; by netutil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http://cdncache-a.akamaihd.net/items/it/img/arrow-10x10.png">
                              <a:hlinkClick r:id="rId55" tooltip="&quot;Click to Continue &gt; by netutils&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hyperlink>
            <w:r>
              <w:t xml:space="preserve"> to look at the</w:t>
            </w:r>
            <w:hyperlink r:id="rId56" w:anchor="14675703" w:tooltip="Click to Continue &gt; by netutils" w:history="1">
              <w:r>
                <w:rPr>
                  <w:rStyle w:val="Hyperlink"/>
                </w:rPr>
                <w:t xml:space="preserve"> product</w:t>
              </w:r>
              <w:r>
                <w:rPr>
                  <w:noProof/>
                  <w:color w:val="0000FF"/>
                </w:rPr>
                <w:drawing>
                  <wp:inline distT="0" distB="0" distL="0" distR="0" wp14:anchorId="6A3564C9" wp14:editId="1D6853FB">
                    <wp:extent cx="95250" cy="95250"/>
                    <wp:effectExtent l="0" t="0" r="0" b="0"/>
                    <wp:docPr id="64" name="Picture 64" descr="http://cdncache-a.akamaihd.net/items/it/img/arrow-10x10.png">
                      <a:hlinkClick xmlns:a="http://schemas.openxmlformats.org/drawingml/2006/main" r:id="rId57" tooltip="&quot;Click to Continue &gt; by netutil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ttp://cdncache-a.akamaihd.net/items/it/img/arrow-10x10.png">
                              <a:hlinkClick r:id="rId57" tooltip="&quot;Click to Continue &gt; by netutils&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hyperlink>
            <w:r>
              <w:t xml:space="preserve"> and make decision and changes to the project</w:t>
            </w:r>
          </w:p>
        </w:tc>
        <w:tc>
          <w:tcPr>
            <w:tcW w:w="0" w:type="auto"/>
            <w:vAlign w:val="center"/>
            <w:hideMark/>
          </w:tcPr>
          <w:p w14:paraId="119DAE5C" w14:textId="77777777" w:rsidR="004935F3" w:rsidRDefault="004935F3" w:rsidP="00162E2D">
            <w:pPr>
              <w:numPr>
                <w:ilvl w:val="0"/>
                <w:numId w:val="29"/>
              </w:numPr>
              <w:spacing w:before="100" w:beforeAutospacing="1" w:after="100" w:afterAutospacing="1" w:line="240" w:lineRule="auto"/>
            </w:pPr>
            <w:r>
              <w:t>The customer can only see the product at the end of the project</w:t>
            </w:r>
          </w:p>
        </w:tc>
      </w:tr>
      <w:tr w:rsidR="004935F3" w14:paraId="640DB238" w14:textId="77777777" w:rsidTr="004935F3">
        <w:trPr>
          <w:tblCellSpacing w:w="15" w:type="dxa"/>
        </w:trPr>
        <w:tc>
          <w:tcPr>
            <w:tcW w:w="0" w:type="auto"/>
            <w:vAlign w:val="center"/>
            <w:hideMark/>
          </w:tcPr>
          <w:p w14:paraId="73D003D5" w14:textId="77777777" w:rsidR="004935F3" w:rsidRDefault="004935F3" w:rsidP="00162E2D">
            <w:pPr>
              <w:numPr>
                <w:ilvl w:val="0"/>
                <w:numId w:val="30"/>
              </w:numPr>
              <w:spacing w:before="100" w:beforeAutospacing="1" w:after="100" w:afterAutospacing="1" w:line="240" w:lineRule="auto"/>
            </w:pPr>
            <w:r>
              <w:t>Agile model is considered unstructured compared to the waterfall model</w:t>
            </w:r>
          </w:p>
        </w:tc>
        <w:tc>
          <w:tcPr>
            <w:tcW w:w="0" w:type="auto"/>
            <w:vAlign w:val="center"/>
            <w:hideMark/>
          </w:tcPr>
          <w:p w14:paraId="0E300A74" w14:textId="77777777" w:rsidR="004935F3" w:rsidRDefault="004935F3" w:rsidP="00162E2D">
            <w:pPr>
              <w:numPr>
                <w:ilvl w:val="0"/>
                <w:numId w:val="31"/>
              </w:numPr>
              <w:spacing w:before="100" w:beforeAutospacing="1" w:after="100" w:afterAutospacing="1" w:line="240" w:lineRule="auto"/>
            </w:pPr>
            <w:r>
              <w:t>Waterfall model are more secure because they are so plan oriented</w:t>
            </w:r>
          </w:p>
        </w:tc>
      </w:tr>
      <w:tr w:rsidR="004935F3" w14:paraId="53A8B329" w14:textId="77777777" w:rsidTr="004935F3">
        <w:trPr>
          <w:tblCellSpacing w:w="15" w:type="dxa"/>
        </w:trPr>
        <w:tc>
          <w:tcPr>
            <w:tcW w:w="0" w:type="auto"/>
            <w:vAlign w:val="center"/>
            <w:hideMark/>
          </w:tcPr>
          <w:p w14:paraId="7C7B0361" w14:textId="77777777" w:rsidR="004935F3" w:rsidRDefault="004935F3" w:rsidP="00162E2D">
            <w:pPr>
              <w:numPr>
                <w:ilvl w:val="0"/>
                <w:numId w:val="32"/>
              </w:numPr>
              <w:spacing w:before="100" w:beforeAutospacing="1" w:after="100" w:afterAutospacing="1" w:line="240" w:lineRule="auto"/>
            </w:pPr>
            <w:r>
              <w:t>Small projects can be implemented very quickly. For large projects, it is difficult to estimate the development time.</w:t>
            </w:r>
          </w:p>
        </w:tc>
        <w:tc>
          <w:tcPr>
            <w:tcW w:w="0" w:type="auto"/>
            <w:vAlign w:val="center"/>
            <w:hideMark/>
          </w:tcPr>
          <w:p w14:paraId="163D95CE" w14:textId="77777777" w:rsidR="004935F3" w:rsidRDefault="004935F3" w:rsidP="00162E2D">
            <w:pPr>
              <w:numPr>
                <w:ilvl w:val="0"/>
                <w:numId w:val="33"/>
              </w:numPr>
              <w:spacing w:before="100" w:beforeAutospacing="1" w:after="100" w:afterAutospacing="1" w:line="240" w:lineRule="auto"/>
            </w:pPr>
            <w:r>
              <w:t>All sorts of project can be estimated and completed.</w:t>
            </w:r>
          </w:p>
        </w:tc>
      </w:tr>
      <w:tr w:rsidR="004935F3" w14:paraId="48E69BC2" w14:textId="77777777" w:rsidTr="004935F3">
        <w:trPr>
          <w:tblCellSpacing w:w="15" w:type="dxa"/>
        </w:trPr>
        <w:tc>
          <w:tcPr>
            <w:tcW w:w="0" w:type="auto"/>
            <w:vAlign w:val="center"/>
            <w:hideMark/>
          </w:tcPr>
          <w:p w14:paraId="09EE15FF" w14:textId="77777777" w:rsidR="004935F3" w:rsidRDefault="004935F3" w:rsidP="00162E2D">
            <w:pPr>
              <w:numPr>
                <w:ilvl w:val="0"/>
                <w:numId w:val="34"/>
              </w:numPr>
              <w:spacing w:before="100" w:beforeAutospacing="1" w:after="100" w:afterAutospacing="1" w:line="240" w:lineRule="auto"/>
            </w:pPr>
            <w:r>
              <w:t>Error can be fixed in the middle of the project.</w:t>
            </w:r>
          </w:p>
        </w:tc>
        <w:tc>
          <w:tcPr>
            <w:tcW w:w="0" w:type="auto"/>
            <w:vAlign w:val="center"/>
            <w:hideMark/>
          </w:tcPr>
          <w:p w14:paraId="0DCE92E9" w14:textId="77777777" w:rsidR="004935F3" w:rsidRDefault="004935F3" w:rsidP="00162E2D">
            <w:pPr>
              <w:numPr>
                <w:ilvl w:val="0"/>
                <w:numId w:val="35"/>
              </w:numPr>
              <w:spacing w:before="100" w:beforeAutospacing="1" w:after="100" w:afterAutospacing="1" w:line="240" w:lineRule="auto"/>
            </w:pPr>
            <w:r>
              <w:t>Only at the end, the whole product is tested. If the requirement error is found or any changes have to be made, the project has to</w:t>
            </w:r>
            <w:hyperlink r:id="rId58" w:anchor="13764021" w:tooltip="Click to Continue &gt; by netutils" w:history="1">
              <w:r>
                <w:rPr>
                  <w:rStyle w:val="Hyperlink"/>
                </w:rPr>
                <w:t xml:space="preserve"> start</w:t>
              </w:r>
              <w:r>
                <w:rPr>
                  <w:noProof/>
                  <w:color w:val="0000FF"/>
                </w:rPr>
                <w:drawing>
                  <wp:inline distT="0" distB="0" distL="0" distR="0" wp14:anchorId="466A794F" wp14:editId="7DBC9D38">
                    <wp:extent cx="95250" cy="95250"/>
                    <wp:effectExtent l="0" t="0" r="0" b="0"/>
                    <wp:docPr id="63" name="Picture 63" descr="http://cdncache-a.akamaihd.net/items/it/img/arrow-10x10.png">
                      <a:hlinkClick xmlns:a="http://schemas.openxmlformats.org/drawingml/2006/main" r:id="rId59" tooltip="&quot;Click to Continue &gt; by netutil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http://cdncache-a.akamaihd.net/items/it/img/arrow-10x10.png">
                              <a:hlinkClick r:id="rId59" tooltip="&quot;Click to Continue &gt; by netutils&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hyperlink>
            <w:r>
              <w:t xml:space="preserve"> from the beginning</w:t>
            </w:r>
          </w:p>
        </w:tc>
      </w:tr>
      <w:tr w:rsidR="004935F3" w14:paraId="5B640ABF" w14:textId="77777777" w:rsidTr="004935F3">
        <w:trPr>
          <w:tblCellSpacing w:w="15" w:type="dxa"/>
        </w:trPr>
        <w:tc>
          <w:tcPr>
            <w:tcW w:w="0" w:type="auto"/>
            <w:vAlign w:val="center"/>
            <w:hideMark/>
          </w:tcPr>
          <w:p w14:paraId="51F23446" w14:textId="77777777" w:rsidR="004935F3" w:rsidRDefault="004935F3" w:rsidP="00162E2D">
            <w:pPr>
              <w:numPr>
                <w:ilvl w:val="0"/>
                <w:numId w:val="36"/>
              </w:numPr>
              <w:spacing w:before="100" w:beforeAutospacing="1" w:after="100" w:afterAutospacing="1" w:line="240" w:lineRule="auto"/>
            </w:pPr>
            <w:r>
              <w:t>Development process is iterative, and the project is executed in short (2-4) weeks iterations.</w:t>
            </w:r>
            <w:hyperlink r:id="rId60" w:anchor="10775851" w:tooltip="Click to Continue &gt; by netutils" w:history="1">
              <w:r>
                <w:rPr>
                  <w:rStyle w:val="Hyperlink"/>
                </w:rPr>
                <w:t xml:space="preserve"> Planning</w:t>
              </w:r>
              <w:r>
                <w:rPr>
                  <w:noProof/>
                  <w:color w:val="0000FF"/>
                </w:rPr>
                <w:drawing>
                  <wp:inline distT="0" distB="0" distL="0" distR="0" wp14:anchorId="47E85F29" wp14:editId="38977E70">
                    <wp:extent cx="95250" cy="95250"/>
                    <wp:effectExtent l="0" t="0" r="0" b="0"/>
                    <wp:docPr id="62" name="Picture 62" descr="http://cdncache-a.akamaihd.net/items/it/img/arrow-10x10.png">
                      <a:hlinkClick xmlns:a="http://schemas.openxmlformats.org/drawingml/2006/main" r:id="rId61" tooltip="&quot;Click to Continue &gt; by netutil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http://cdncache-a.akamaihd.net/items/it/img/arrow-10x10.png">
                              <a:hlinkClick r:id="rId61" tooltip="&quot;Click to Continue &gt; by netutils&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hyperlink>
            <w:r>
              <w:t xml:space="preserve"> is very less.</w:t>
            </w:r>
          </w:p>
        </w:tc>
        <w:tc>
          <w:tcPr>
            <w:tcW w:w="0" w:type="auto"/>
            <w:vAlign w:val="center"/>
            <w:hideMark/>
          </w:tcPr>
          <w:p w14:paraId="53CC3041" w14:textId="77777777" w:rsidR="004935F3" w:rsidRDefault="004935F3" w:rsidP="00162E2D">
            <w:pPr>
              <w:numPr>
                <w:ilvl w:val="0"/>
                <w:numId w:val="37"/>
              </w:numPr>
              <w:spacing w:before="100" w:beforeAutospacing="1" w:after="100" w:afterAutospacing="1" w:line="240" w:lineRule="auto"/>
            </w:pPr>
            <w:r>
              <w:t>The development process is phased, and the phase is much bigger than iteration. Every phase ends with the detailed description of the next phase.</w:t>
            </w:r>
          </w:p>
        </w:tc>
      </w:tr>
      <w:tr w:rsidR="004935F3" w14:paraId="6AADC9C9" w14:textId="77777777" w:rsidTr="004935F3">
        <w:trPr>
          <w:tblCellSpacing w:w="15" w:type="dxa"/>
        </w:trPr>
        <w:tc>
          <w:tcPr>
            <w:tcW w:w="0" w:type="auto"/>
            <w:vAlign w:val="center"/>
            <w:hideMark/>
          </w:tcPr>
          <w:p w14:paraId="27FD3920" w14:textId="77777777" w:rsidR="004935F3" w:rsidRDefault="004935F3" w:rsidP="00162E2D">
            <w:pPr>
              <w:numPr>
                <w:ilvl w:val="0"/>
                <w:numId w:val="38"/>
              </w:numPr>
              <w:spacing w:before="100" w:beforeAutospacing="1" w:after="100" w:afterAutospacing="1" w:line="240" w:lineRule="auto"/>
            </w:pPr>
            <w:r>
              <w:t>Documentation attends less priority than software development</w:t>
            </w:r>
          </w:p>
        </w:tc>
        <w:tc>
          <w:tcPr>
            <w:tcW w:w="0" w:type="auto"/>
            <w:vAlign w:val="center"/>
            <w:hideMark/>
          </w:tcPr>
          <w:p w14:paraId="38853E24" w14:textId="77777777" w:rsidR="004935F3" w:rsidRDefault="004935F3" w:rsidP="00162E2D">
            <w:pPr>
              <w:numPr>
                <w:ilvl w:val="0"/>
                <w:numId w:val="39"/>
              </w:numPr>
              <w:spacing w:before="100" w:beforeAutospacing="1" w:after="100" w:afterAutospacing="1" w:line="240" w:lineRule="auto"/>
            </w:pPr>
            <w:r>
              <w:t>Documentation is a top priority and can even use for training staff and upgrade the software with another team</w:t>
            </w:r>
          </w:p>
        </w:tc>
      </w:tr>
      <w:tr w:rsidR="004935F3" w14:paraId="557B095E" w14:textId="77777777" w:rsidTr="004935F3">
        <w:trPr>
          <w:tblCellSpacing w:w="15" w:type="dxa"/>
        </w:trPr>
        <w:tc>
          <w:tcPr>
            <w:tcW w:w="0" w:type="auto"/>
            <w:vAlign w:val="center"/>
            <w:hideMark/>
          </w:tcPr>
          <w:p w14:paraId="282314A3" w14:textId="77777777" w:rsidR="004935F3" w:rsidRDefault="004935F3" w:rsidP="00162E2D">
            <w:pPr>
              <w:numPr>
                <w:ilvl w:val="0"/>
                <w:numId w:val="40"/>
              </w:numPr>
              <w:spacing w:before="100" w:beforeAutospacing="1" w:after="100" w:afterAutospacing="1" w:line="240" w:lineRule="auto"/>
            </w:pPr>
            <w:r>
              <w:t>Every iteration has its own testing phase. It allows implementing regression testing every time new functions or logic are released.</w:t>
            </w:r>
          </w:p>
        </w:tc>
        <w:tc>
          <w:tcPr>
            <w:tcW w:w="0" w:type="auto"/>
            <w:vAlign w:val="center"/>
            <w:hideMark/>
          </w:tcPr>
          <w:p w14:paraId="64DB8B47" w14:textId="77777777" w:rsidR="004935F3" w:rsidRDefault="004935F3" w:rsidP="00162E2D">
            <w:pPr>
              <w:numPr>
                <w:ilvl w:val="0"/>
                <w:numId w:val="41"/>
              </w:numPr>
              <w:spacing w:before="100" w:beforeAutospacing="1" w:after="100" w:afterAutospacing="1" w:line="240" w:lineRule="auto"/>
            </w:pPr>
            <w:r>
              <w:t>Only after the development phase, the testing phase is executed because separate parts are not fully functional.</w:t>
            </w:r>
          </w:p>
        </w:tc>
      </w:tr>
      <w:tr w:rsidR="004935F3" w14:paraId="1925FD50" w14:textId="77777777" w:rsidTr="004935F3">
        <w:trPr>
          <w:tblCellSpacing w:w="15" w:type="dxa"/>
        </w:trPr>
        <w:tc>
          <w:tcPr>
            <w:tcW w:w="0" w:type="auto"/>
            <w:vAlign w:val="center"/>
            <w:hideMark/>
          </w:tcPr>
          <w:p w14:paraId="6C234E89" w14:textId="77777777" w:rsidR="004935F3" w:rsidRDefault="004935F3" w:rsidP="00162E2D">
            <w:pPr>
              <w:numPr>
                <w:ilvl w:val="0"/>
                <w:numId w:val="42"/>
              </w:numPr>
              <w:spacing w:before="100" w:beforeAutospacing="1" w:after="100" w:afterAutospacing="1" w:line="240" w:lineRule="auto"/>
            </w:pPr>
            <w:r>
              <w:t xml:space="preserve">In agile testing when an iteration end, </w:t>
            </w:r>
            <w:r>
              <w:lastRenderedPageBreak/>
              <w:t>shippable features of the product is delivered to the customer. New features are usable right after shipment. It is useful when you have good contact with customers.</w:t>
            </w:r>
          </w:p>
        </w:tc>
        <w:tc>
          <w:tcPr>
            <w:tcW w:w="0" w:type="auto"/>
            <w:vAlign w:val="center"/>
            <w:hideMark/>
          </w:tcPr>
          <w:p w14:paraId="2188D37C" w14:textId="77777777" w:rsidR="004935F3" w:rsidRDefault="004935F3" w:rsidP="00162E2D">
            <w:pPr>
              <w:numPr>
                <w:ilvl w:val="0"/>
                <w:numId w:val="43"/>
              </w:numPr>
              <w:spacing w:before="100" w:beforeAutospacing="1" w:after="100" w:afterAutospacing="1" w:line="240" w:lineRule="auto"/>
            </w:pPr>
            <w:r>
              <w:lastRenderedPageBreak/>
              <w:t xml:space="preserve">All features developed are delivered at </w:t>
            </w:r>
            <w:r>
              <w:lastRenderedPageBreak/>
              <w:t>once after the long implementation phase.</w:t>
            </w:r>
          </w:p>
        </w:tc>
      </w:tr>
      <w:tr w:rsidR="004935F3" w14:paraId="09573E88" w14:textId="77777777" w:rsidTr="004935F3">
        <w:trPr>
          <w:tblCellSpacing w:w="15" w:type="dxa"/>
        </w:trPr>
        <w:tc>
          <w:tcPr>
            <w:tcW w:w="0" w:type="auto"/>
            <w:vAlign w:val="center"/>
            <w:hideMark/>
          </w:tcPr>
          <w:p w14:paraId="6173A18E" w14:textId="77777777" w:rsidR="004935F3" w:rsidRDefault="004935F3" w:rsidP="00162E2D">
            <w:pPr>
              <w:numPr>
                <w:ilvl w:val="0"/>
                <w:numId w:val="44"/>
              </w:numPr>
              <w:spacing w:before="100" w:beforeAutospacing="1" w:after="100" w:afterAutospacing="1" w:line="240" w:lineRule="auto"/>
            </w:pPr>
            <w:r>
              <w:lastRenderedPageBreak/>
              <w:t>Testers and developers work together</w:t>
            </w:r>
          </w:p>
        </w:tc>
        <w:tc>
          <w:tcPr>
            <w:tcW w:w="0" w:type="auto"/>
            <w:vAlign w:val="center"/>
            <w:hideMark/>
          </w:tcPr>
          <w:p w14:paraId="2C09A6F8" w14:textId="77777777" w:rsidR="004935F3" w:rsidRDefault="004935F3" w:rsidP="00162E2D">
            <w:pPr>
              <w:numPr>
                <w:ilvl w:val="0"/>
                <w:numId w:val="45"/>
              </w:numPr>
              <w:spacing w:before="100" w:beforeAutospacing="1" w:after="100" w:afterAutospacing="1" w:line="240" w:lineRule="auto"/>
            </w:pPr>
            <w:r>
              <w:t>Testers work separately from developers</w:t>
            </w:r>
          </w:p>
        </w:tc>
      </w:tr>
      <w:tr w:rsidR="004935F3" w14:paraId="22AC68E7" w14:textId="77777777" w:rsidTr="004935F3">
        <w:trPr>
          <w:tblCellSpacing w:w="15" w:type="dxa"/>
        </w:trPr>
        <w:tc>
          <w:tcPr>
            <w:tcW w:w="0" w:type="auto"/>
            <w:vAlign w:val="center"/>
            <w:hideMark/>
          </w:tcPr>
          <w:p w14:paraId="730690FD" w14:textId="77777777" w:rsidR="004935F3" w:rsidRDefault="004935F3" w:rsidP="00162E2D">
            <w:pPr>
              <w:numPr>
                <w:ilvl w:val="0"/>
                <w:numId w:val="46"/>
              </w:numPr>
              <w:spacing w:before="100" w:beforeAutospacing="1" w:after="100" w:afterAutospacing="1" w:line="240" w:lineRule="auto"/>
            </w:pPr>
            <w:r>
              <w:t>At the end of every sprint, user acceptance is performed</w:t>
            </w:r>
          </w:p>
        </w:tc>
        <w:tc>
          <w:tcPr>
            <w:tcW w:w="0" w:type="auto"/>
            <w:vAlign w:val="center"/>
            <w:hideMark/>
          </w:tcPr>
          <w:p w14:paraId="5DF532D8" w14:textId="77777777" w:rsidR="004935F3" w:rsidRDefault="004935F3" w:rsidP="00162E2D">
            <w:pPr>
              <w:numPr>
                <w:ilvl w:val="0"/>
                <w:numId w:val="47"/>
              </w:numPr>
              <w:spacing w:before="100" w:beforeAutospacing="1" w:after="100" w:afterAutospacing="1" w:line="240" w:lineRule="auto"/>
            </w:pPr>
            <w:r>
              <w:t xml:space="preserve">User acceptance is </w:t>
            </w:r>
            <w:r>
              <w:rPr>
                <w:rStyle w:val="Strong"/>
              </w:rPr>
              <w:t>performed</w:t>
            </w:r>
            <w:r>
              <w:t xml:space="preserve"> at the end of the project.</w:t>
            </w:r>
          </w:p>
        </w:tc>
      </w:tr>
      <w:tr w:rsidR="004935F3" w14:paraId="0DB170FD" w14:textId="77777777" w:rsidTr="004935F3">
        <w:trPr>
          <w:tblCellSpacing w:w="15" w:type="dxa"/>
        </w:trPr>
        <w:tc>
          <w:tcPr>
            <w:tcW w:w="0" w:type="auto"/>
            <w:vAlign w:val="center"/>
            <w:hideMark/>
          </w:tcPr>
          <w:p w14:paraId="4B4136FD" w14:textId="77777777" w:rsidR="004935F3" w:rsidRDefault="004935F3" w:rsidP="00162E2D">
            <w:pPr>
              <w:numPr>
                <w:ilvl w:val="0"/>
                <w:numId w:val="48"/>
              </w:numPr>
              <w:spacing w:before="100" w:beforeAutospacing="1" w:after="100" w:afterAutospacing="1" w:line="240" w:lineRule="auto"/>
            </w:pPr>
            <w:r>
              <w:t>It requires close communication with developers and together analyze requirements and planning</w:t>
            </w:r>
          </w:p>
        </w:tc>
        <w:tc>
          <w:tcPr>
            <w:tcW w:w="0" w:type="auto"/>
            <w:vAlign w:val="center"/>
            <w:hideMark/>
          </w:tcPr>
          <w:p w14:paraId="1FE77648" w14:textId="77777777" w:rsidR="004935F3" w:rsidRDefault="004935F3" w:rsidP="00162E2D">
            <w:pPr>
              <w:numPr>
                <w:ilvl w:val="0"/>
                <w:numId w:val="49"/>
              </w:numPr>
              <w:spacing w:before="100" w:beforeAutospacing="1" w:after="100" w:afterAutospacing="1" w:line="240" w:lineRule="auto"/>
            </w:pPr>
            <w:r>
              <w:t>Developer does not involve in requirement and planning process. Usually, time delays between tests and coding</w:t>
            </w:r>
          </w:p>
        </w:tc>
      </w:tr>
    </w:tbl>
    <w:p w14:paraId="6B4862AA" w14:textId="77777777" w:rsidR="004935F3" w:rsidRDefault="004935F3" w:rsidP="004935F3">
      <w:pPr>
        <w:pStyle w:val="Heading4"/>
      </w:pPr>
      <w:r>
        <w:t>Agile Testing Methodology</w:t>
      </w:r>
    </w:p>
    <w:p w14:paraId="52FDFBE8" w14:textId="77777777" w:rsidR="004935F3" w:rsidRDefault="004935F3" w:rsidP="004935F3">
      <w:pPr>
        <w:pStyle w:val="NormalWeb"/>
        <w:jc w:val="center"/>
      </w:pPr>
      <w:r>
        <w:rPr>
          <w:noProof/>
          <w:color w:val="0000FF"/>
        </w:rPr>
        <w:drawing>
          <wp:inline distT="0" distB="0" distL="0" distR="0" wp14:anchorId="26DA60A9" wp14:editId="22BB024C">
            <wp:extent cx="6438900" cy="3733800"/>
            <wp:effectExtent l="0" t="0" r="0" b="0"/>
            <wp:docPr id="61" name="Picture 61" descr="http://cdn.guru99.com/images/11-2014/agile_Processesv1_2.png">
              <a:hlinkClick xmlns:a="http://schemas.openxmlformats.org/drawingml/2006/main" r:id="rId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http://cdn.guru99.com/images/11-2014/agile_Processesv1_2.png">
                      <a:hlinkClick r:id="rId62"/>
                    </pic:cNvPr>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6438900" cy="3733800"/>
                    </a:xfrm>
                    <a:prstGeom prst="rect">
                      <a:avLst/>
                    </a:prstGeom>
                    <a:noFill/>
                    <a:ln>
                      <a:noFill/>
                    </a:ln>
                  </pic:spPr>
                </pic:pic>
              </a:graphicData>
            </a:graphic>
          </wp:inline>
        </w:drawing>
      </w:r>
    </w:p>
    <w:p w14:paraId="74B5DFB3" w14:textId="77777777" w:rsidR="004935F3" w:rsidRDefault="004935F3" w:rsidP="004935F3">
      <w:pPr>
        <w:pStyle w:val="NormalWeb"/>
      </w:pPr>
      <w:r>
        <w:t xml:space="preserve">There are various </w:t>
      </w:r>
      <w:r>
        <w:rPr>
          <w:rStyle w:val="Strong"/>
        </w:rPr>
        <w:t>methods</w:t>
      </w:r>
      <w:r>
        <w:t xml:space="preserve"> present in agile testing, and those are listed below: </w:t>
      </w:r>
    </w:p>
    <w:p w14:paraId="0053CFDD" w14:textId="77777777" w:rsidR="004935F3" w:rsidRDefault="004935F3" w:rsidP="004935F3">
      <w:pPr>
        <w:pStyle w:val="Heading3"/>
      </w:pPr>
      <w:r>
        <w:lastRenderedPageBreak/>
        <w:t>Scrum</w:t>
      </w:r>
    </w:p>
    <w:p w14:paraId="2A5A1240" w14:textId="77777777" w:rsidR="004935F3" w:rsidRDefault="004935F3" w:rsidP="004935F3">
      <w:pPr>
        <w:pStyle w:val="NormalWeb"/>
      </w:pPr>
      <w:r>
        <w:t xml:space="preserve">SCRUM is an agile development method which concentrates specifically on how to manage tasks within a team-based development environment. Basically, Scrum is derived from activity that occurs during a rugby match. Scrum believes in empowering the development team and advocates working in small teams (say- 7 to 9 members). It consists of three roles, and their responsibilities are explained as follows: </w:t>
      </w:r>
    </w:p>
    <w:p w14:paraId="5C7AE73C" w14:textId="77777777" w:rsidR="004935F3" w:rsidRDefault="004935F3" w:rsidP="004935F3">
      <w:pPr>
        <w:pStyle w:val="NormalWeb"/>
        <w:jc w:val="center"/>
      </w:pPr>
    </w:p>
    <w:p w14:paraId="7205C3AF" w14:textId="77777777" w:rsidR="004935F3" w:rsidRDefault="004935F3" w:rsidP="00162E2D">
      <w:pPr>
        <w:numPr>
          <w:ilvl w:val="0"/>
          <w:numId w:val="50"/>
        </w:numPr>
        <w:spacing w:before="100" w:beforeAutospacing="1" w:after="100" w:afterAutospacing="1" w:line="240" w:lineRule="auto"/>
      </w:pPr>
      <w:r>
        <w:t>Scrum Master</w:t>
      </w:r>
    </w:p>
    <w:p w14:paraId="6230F713" w14:textId="77777777" w:rsidR="004935F3" w:rsidRDefault="004935F3" w:rsidP="00162E2D">
      <w:pPr>
        <w:numPr>
          <w:ilvl w:val="1"/>
          <w:numId w:val="50"/>
        </w:numPr>
        <w:spacing w:before="100" w:beforeAutospacing="1" w:after="100" w:afterAutospacing="1" w:line="240" w:lineRule="auto"/>
      </w:pPr>
      <w:r>
        <w:t>Master is responsible for setting up the team</w:t>
      </w:r>
      <w:r w:rsidR="00296079">
        <w:rPr>
          <w:noProof/>
          <w:color w:val="0000FF"/>
        </w:rPr>
        <w:drawing>
          <wp:inline distT="0" distB="0" distL="0" distR="0" wp14:anchorId="7B53DB59" wp14:editId="5B12D8F2">
            <wp:extent cx="5334000" cy="2743200"/>
            <wp:effectExtent l="0" t="0" r="0" b="0"/>
            <wp:docPr id="60" name="Picture 60" descr="http://cdn.guru99.com/images/11-2014/agile_Processesv1_3.png">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http://cdn.guru99.com/images/11-2014/agile_Processesv1_3.png">
                      <a:hlinkClick r:id="rId64"/>
                    </pic:cNvP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334000" cy="2743200"/>
                    </a:xfrm>
                    <a:prstGeom prst="rect">
                      <a:avLst/>
                    </a:prstGeom>
                    <a:noFill/>
                    <a:ln>
                      <a:noFill/>
                    </a:ln>
                  </pic:spPr>
                </pic:pic>
              </a:graphicData>
            </a:graphic>
          </wp:inline>
        </w:drawing>
      </w:r>
      <w:r>
        <w:t>, sprint meeting and removes obstacles to progress</w:t>
      </w:r>
    </w:p>
    <w:p w14:paraId="0B838054" w14:textId="77777777" w:rsidR="004935F3" w:rsidRDefault="004935F3" w:rsidP="00162E2D">
      <w:pPr>
        <w:numPr>
          <w:ilvl w:val="0"/>
          <w:numId w:val="50"/>
        </w:numPr>
        <w:spacing w:before="100" w:beforeAutospacing="1" w:after="100" w:afterAutospacing="1" w:line="240" w:lineRule="auto"/>
      </w:pPr>
      <w:r>
        <w:t xml:space="preserve">Product owner </w:t>
      </w:r>
    </w:p>
    <w:p w14:paraId="4EDEC39F" w14:textId="77777777" w:rsidR="004935F3" w:rsidRDefault="004935F3" w:rsidP="00162E2D">
      <w:pPr>
        <w:numPr>
          <w:ilvl w:val="1"/>
          <w:numId w:val="50"/>
        </w:numPr>
        <w:spacing w:before="100" w:beforeAutospacing="1" w:after="100" w:afterAutospacing="1" w:line="240" w:lineRule="auto"/>
      </w:pPr>
      <w:r>
        <w:t>The Product Owner creates product backlog, prioritizes the backlog and is responsible for the delivery of the functionality at each iteration</w:t>
      </w:r>
    </w:p>
    <w:p w14:paraId="530391F0" w14:textId="77777777" w:rsidR="004935F3" w:rsidRDefault="004935F3" w:rsidP="00162E2D">
      <w:pPr>
        <w:numPr>
          <w:ilvl w:val="0"/>
          <w:numId w:val="50"/>
        </w:numPr>
        <w:spacing w:before="100" w:beforeAutospacing="1" w:after="100" w:afterAutospacing="1" w:line="240" w:lineRule="auto"/>
      </w:pPr>
      <w:r>
        <w:t xml:space="preserve">Scrum Team </w:t>
      </w:r>
    </w:p>
    <w:p w14:paraId="4B028299" w14:textId="77777777" w:rsidR="004935F3" w:rsidRDefault="004935F3" w:rsidP="00162E2D">
      <w:pPr>
        <w:numPr>
          <w:ilvl w:val="1"/>
          <w:numId w:val="50"/>
        </w:numPr>
        <w:spacing w:before="100" w:beforeAutospacing="1" w:after="100" w:afterAutospacing="1" w:line="240" w:lineRule="auto"/>
      </w:pPr>
      <w:r>
        <w:t xml:space="preserve">Team manages its own work and organizes the work to complete the sprint or cycle </w:t>
      </w:r>
    </w:p>
    <w:p w14:paraId="3A58FC54" w14:textId="77777777" w:rsidR="004935F3" w:rsidRDefault="004935F3" w:rsidP="004935F3">
      <w:pPr>
        <w:pStyle w:val="Heading3"/>
      </w:pPr>
      <w:r>
        <w:t xml:space="preserve">Product Backlog </w:t>
      </w:r>
    </w:p>
    <w:p w14:paraId="02D4E6B4" w14:textId="77777777" w:rsidR="004935F3" w:rsidRDefault="004935F3" w:rsidP="004935F3">
      <w:pPr>
        <w:pStyle w:val="NormalWeb"/>
      </w:pPr>
      <w:r>
        <w:t xml:space="preserve">This is a repository where requirements are tracked with details on the no of requirements to be completed for each release. It should be maintained and prioritized </w:t>
      </w:r>
      <w:r w:rsidR="00871DF1">
        <w:t>by product owner</w:t>
      </w:r>
      <w:r>
        <w:t xml:space="preserve"> and it should be distributed to the scrum team. Team can also request for a new requirement addition or modification or deletion </w:t>
      </w:r>
    </w:p>
    <w:p w14:paraId="3CA3461B" w14:textId="77777777" w:rsidR="004935F3" w:rsidRDefault="004935F3"/>
    <w:p w14:paraId="5EC554EC" w14:textId="77777777" w:rsidR="004935F3" w:rsidRDefault="004935F3"/>
    <w:p w14:paraId="5357CDC8" w14:textId="77777777" w:rsidR="008152BF" w:rsidRDefault="008152BF" w:rsidP="008152BF">
      <w:pPr>
        <w:pStyle w:val="Heading4"/>
      </w:pPr>
      <w:r>
        <w:lastRenderedPageBreak/>
        <w:t>What is Software Testing Life Cycle (STLC)?</w:t>
      </w:r>
    </w:p>
    <w:p w14:paraId="6A7E48A5" w14:textId="77777777" w:rsidR="008152BF" w:rsidRDefault="00D10EC9" w:rsidP="008152BF">
      <w:pPr>
        <w:pStyle w:val="NormalWeb"/>
      </w:pPr>
      <w:hyperlink r:id="rId66" w:anchor="59867" w:tooltip="Click to Continue &gt; by netutils" w:history="1">
        <w:r w:rsidR="008152BF">
          <w:rPr>
            <w:rStyle w:val="Hyperlink"/>
          </w:rPr>
          <w:t>Software Testing</w:t>
        </w:r>
        <w:r w:rsidR="008152BF">
          <w:rPr>
            <w:noProof/>
            <w:color w:val="0000FF"/>
          </w:rPr>
          <w:drawing>
            <wp:inline distT="0" distB="0" distL="0" distR="0" wp14:anchorId="7D19A03D" wp14:editId="5B254CAE">
              <wp:extent cx="95250" cy="95250"/>
              <wp:effectExtent l="0" t="0" r="0" b="0"/>
              <wp:docPr id="58" name="Picture 58" descr="http://cdncache-a.akamaihd.net/items/it/img/arrow-10x10.png">
                <a:hlinkClick xmlns:a="http://schemas.openxmlformats.org/drawingml/2006/main" r:id="rId67" tooltip="&quot;Click to Continue &gt; by netutil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dncache-a.akamaihd.net/items/it/img/arrow-10x10.png">
                        <a:hlinkClick r:id="rId67" tooltip="&quot;Click to Continue &gt; by netutils&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hyperlink>
      <w:r w:rsidR="008152BF">
        <w:t xml:space="preserve">Life Cycle (STLC) is defined as a sequence of activities conducted to perform Software Testing. </w:t>
      </w:r>
    </w:p>
    <w:p w14:paraId="09B5DDBA" w14:textId="77777777" w:rsidR="008152BF" w:rsidRDefault="008152BF" w:rsidP="008152BF">
      <w:pPr>
        <w:pStyle w:val="NormalWeb"/>
      </w:pPr>
      <w:r>
        <w:t xml:space="preserve">It consists of series of activities carried out methodologically to help certify your software product. </w:t>
      </w:r>
    </w:p>
    <w:p w14:paraId="2107DEBF" w14:textId="77777777" w:rsidR="008152BF" w:rsidRDefault="008152BF" w:rsidP="008152BF">
      <w:pPr>
        <w:pStyle w:val="NormalWeb"/>
      </w:pPr>
      <w:r>
        <w:t xml:space="preserve">Diagram - Different stages in Software Test Life Cycle </w:t>
      </w:r>
    </w:p>
    <w:p w14:paraId="45F90560" w14:textId="77777777" w:rsidR="008152BF" w:rsidRDefault="008152BF" w:rsidP="008152BF">
      <w:pPr>
        <w:pStyle w:val="NormalWeb"/>
        <w:jc w:val="center"/>
      </w:pPr>
      <w:r>
        <w:rPr>
          <w:noProof/>
          <w:color w:val="0000FF"/>
        </w:rPr>
        <w:drawing>
          <wp:inline distT="0" distB="0" distL="0" distR="0" wp14:anchorId="40FB8740" wp14:editId="0C808C80">
            <wp:extent cx="4514850" cy="2009775"/>
            <wp:effectExtent l="0" t="0" r="0" b="9525"/>
            <wp:docPr id="57" name="Picture 57" descr="software-test-life-cycle">
              <a:hlinkClick xmlns:a="http://schemas.openxmlformats.org/drawingml/2006/main" r:id="rId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ftware-test-life-cycle">
                      <a:hlinkClick r:id="rId68"/>
                    </pic:cNvPr>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4514850" cy="2009775"/>
                    </a:xfrm>
                    <a:prstGeom prst="rect">
                      <a:avLst/>
                    </a:prstGeom>
                    <a:noFill/>
                    <a:ln>
                      <a:noFill/>
                    </a:ln>
                  </pic:spPr>
                </pic:pic>
              </a:graphicData>
            </a:graphic>
          </wp:inline>
        </w:drawing>
      </w:r>
    </w:p>
    <w:p w14:paraId="7D50125B" w14:textId="77777777" w:rsidR="008152BF" w:rsidRDefault="008152BF" w:rsidP="008152BF">
      <w:pPr>
        <w:pStyle w:val="NormalWeb"/>
      </w:pPr>
      <w:r>
        <w:t xml:space="preserve">Each of these stages have a definite Entry and Exit criteria; , Activities &amp; Deliverables associated with it. </w:t>
      </w:r>
    </w:p>
    <w:p w14:paraId="03DD2F23" w14:textId="77777777" w:rsidR="008152BF" w:rsidRDefault="008152BF" w:rsidP="008152BF">
      <w:pPr>
        <w:pStyle w:val="Heading5"/>
      </w:pPr>
      <w:r>
        <w:t>What is Entry and Exit Criteria?</w:t>
      </w:r>
    </w:p>
    <w:p w14:paraId="576611C7" w14:textId="77777777" w:rsidR="008152BF" w:rsidRDefault="008152BF" w:rsidP="008152BF">
      <w:pPr>
        <w:pStyle w:val="NormalWeb"/>
      </w:pPr>
      <w:r>
        <w:rPr>
          <w:rStyle w:val="Strong"/>
          <w:rFonts w:eastAsiaTheme="majorEastAsia"/>
        </w:rPr>
        <w:t>Entry Criteria:</w:t>
      </w:r>
      <w:r>
        <w:t xml:space="preserve">Entry Criteria gives the prerequisite items that must be completed before testing can begin. </w:t>
      </w:r>
    </w:p>
    <w:p w14:paraId="01C4E4C0" w14:textId="77777777" w:rsidR="008152BF" w:rsidRDefault="008152BF" w:rsidP="008152BF">
      <w:pPr>
        <w:pStyle w:val="NormalWeb"/>
      </w:pPr>
      <w:r>
        <w:rPr>
          <w:rStyle w:val="Strong"/>
          <w:rFonts w:eastAsiaTheme="majorEastAsia"/>
        </w:rPr>
        <w:t>Exit Criteria:</w:t>
      </w:r>
      <w:r>
        <w:t xml:space="preserve"> Exit Criteria defines the items that must be completed before testing can be concluded </w:t>
      </w:r>
    </w:p>
    <w:p w14:paraId="79884AFA" w14:textId="77777777" w:rsidR="008152BF" w:rsidRDefault="008152BF" w:rsidP="008152BF">
      <w:pPr>
        <w:pStyle w:val="NormalWeb"/>
      </w:pPr>
      <w:r>
        <w:t>You have Entry and Exit Criteria for all levels in the</w:t>
      </w:r>
      <w:hyperlink r:id="rId70" w:anchor="37198211" w:tooltip="Click to Continue &gt; by netutils" w:history="1">
        <w:r>
          <w:rPr>
            <w:rStyle w:val="Hyperlink"/>
          </w:rPr>
          <w:t xml:space="preserve"> Software Testing</w:t>
        </w:r>
        <w:r>
          <w:rPr>
            <w:noProof/>
            <w:color w:val="0000FF"/>
          </w:rPr>
          <w:drawing>
            <wp:inline distT="0" distB="0" distL="0" distR="0" wp14:anchorId="3A9AD3B5" wp14:editId="60B88BFC">
              <wp:extent cx="95250" cy="95250"/>
              <wp:effectExtent l="0" t="0" r="0" b="0"/>
              <wp:docPr id="56" name="Picture 56" descr="http://cdncache-a.akamaihd.net/items/it/img/arrow-10x10.png">
                <a:hlinkClick xmlns:a="http://schemas.openxmlformats.org/drawingml/2006/main" r:id="rId71" tooltip="&quot;Click to Continue &gt; by netutil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dncache-a.akamaihd.net/items/it/img/arrow-10x10.png">
                        <a:hlinkClick r:id="rId71" tooltip="&quot;Click to Continue &gt; by netutils&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hyperlink>
      <w:r>
        <w:t xml:space="preserve"> Life Cycle (STLC) </w:t>
      </w:r>
    </w:p>
    <w:p w14:paraId="7CB13F9F" w14:textId="77777777" w:rsidR="008152BF" w:rsidRDefault="008152BF" w:rsidP="008152BF">
      <w:pPr>
        <w:pStyle w:val="NormalWeb"/>
      </w:pPr>
      <w:r>
        <w:t>In an Ideal world you will not enter the next stage until the exit criteria for the previous stage is met. But practically this is not always possible. So for this tutorial , we will focus of activities and deliverables for the different stages in STLC life cycle. Lets look into them in detail.</w:t>
      </w:r>
    </w:p>
    <w:p w14:paraId="36E2AFC6" w14:textId="77777777" w:rsidR="008152BF" w:rsidRDefault="008152BF" w:rsidP="008152BF">
      <w:pPr>
        <w:pStyle w:val="Heading3"/>
      </w:pPr>
      <w:r>
        <w:t>Requirement Analysis</w:t>
      </w:r>
    </w:p>
    <w:p w14:paraId="317DFFE5" w14:textId="77777777" w:rsidR="008152BF" w:rsidRDefault="008152BF" w:rsidP="008152BF">
      <w:pPr>
        <w:pStyle w:val="NormalWeb"/>
      </w:pPr>
      <w:r>
        <w:t>During this phase, test team studies the</w:t>
      </w:r>
      <w:hyperlink r:id="rId72" w:anchor="42676568" w:tooltip="Click to Continue &gt; by netutils" w:history="1">
        <w:r>
          <w:rPr>
            <w:rStyle w:val="Hyperlink"/>
          </w:rPr>
          <w:t xml:space="preserve"> requirements</w:t>
        </w:r>
        <w:r>
          <w:rPr>
            <w:noProof/>
            <w:color w:val="0000FF"/>
          </w:rPr>
          <w:drawing>
            <wp:inline distT="0" distB="0" distL="0" distR="0" wp14:anchorId="22DF3C75" wp14:editId="691F1C48">
              <wp:extent cx="95250" cy="95250"/>
              <wp:effectExtent l="0" t="0" r="0" b="0"/>
              <wp:docPr id="55" name="Picture 55" descr="http://cdncache-a.akamaihd.net/items/it/img/arrow-10x10.png">
                <a:hlinkClick xmlns:a="http://schemas.openxmlformats.org/drawingml/2006/main" r:id="rId73" tooltip="&quot;Click to Continue &gt; by netutil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dncache-a.akamaihd.net/items/it/img/arrow-10x10.png">
                        <a:hlinkClick r:id="rId73" tooltip="&quot;Click to Continue &gt; by netutils&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hyperlink>
      <w:r>
        <w:t xml:space="preserve"> from a testing point of view to</w:t>
      </w:r>
      <w:hyperlink r:id="rId74" w:anchor="52720286" w:tooltip="Click to Continue &gt; by netutils" w:history="1">
        <w:r>
          <w:rPr>
            <w:rStyle w:val="Hyperlink"/>
          </w:rPr>
          <w:t xml:space="preserve"> identify</w:t>
        </w:r>
        <w:r>
          <w:rPr>
            <w:noProof/>
            <w:color w:val="0000FF"/>
          </w:rPr>
          <w:drawing>
            <wp:inline distT="0" distB="0" distL="0" distR="0" wp14:anchorId="698CF6CE" wp14:editId="5FE53851">
              <wp:extent cx="95250" cy="95250"/>
              <wp:effectExtent l="0" t="0" r="0" b="0"/>
              <wp:docPr id="54" name="Picture 54" descr="http://cdncache-a.akamaihd.net/items/it/img/arrow-10x10.png">
                <a:hlinkClick xmlns:a="http://schemas.openxmlformats.org/drawingml/2006/main" r:id="rId75" tooltip="&quot;Click to Continue &gt; by netutil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cdncache-a.akamaihd.net/items/it/img/arrow-10x10.png">
                        <a:hlinkClick r:id="rId75" tooltip="&quot;Click to Continue &gt; by netutils&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hyperlink>
      <w:r>
        <w:t xml:space="preserve"> the testable requirements.</w:t>
      </w:r>
    </w:p>
    <w:p w14:paraId="49CEBA2D" w14:textId="77777777" w:rsidR="008152BF" w:rsidRDefault="008152BF" w:rsidP="008152BF">
      <w:pPr>
        <w:pStyle w:val="NormalWeb"/>
      </w:pPr>
      <w:r>
        <w:t xml:space="preserve">The QA team may interact with various stakeholders (Client, Business Analyst, Technical Leads, System Architects etc) to understand the requirements in detail. </w:t>
      </w:r>
    </w:p>
    <w:p w14:paraId="1AC91CDA" w14:textId="77777777" w:rsidR="008152BF" w:rsidRDefault="008152BF" w:rsidP="008152BF">
      <w:pPr>
        <w:pStyle w:val="NormalWeb"/>
      </w:pPr>
      <w:r>
        <w:lastRenderedPageBreak/>
        <w:t xml:space="preserve">Requirements could be either Functional (defining what the software must do) or Non Functional (defining system performance /security availability ) </w:t>
      </w:r>
    </w:p>
    <w:p w14:paraId="30649C21" w14:textId="77777777" w:rsidR="008152BF" w:rsidRDefault="008152BF" w:rsidP="008152BF">
      <w:pPr>
        <w:pStyle w:val="NormalWeb"/>
      </w:pPr>
      <w:r>
        <w:t xml:space="preserve">.Automation feasibility for the given testing project is also done in this stage. </w:t>
      </w:r>
      <w:hyperlink r:id="rId76" w:anchor="76002057" w:tooltip="Click to Continue &gt; by netutils" w:history="1">
        <w:r>
          <w:rPr>
            <w:rStyle w:val="Hyperlink"/>
            <w:b/>
            <w:bCs/>
          </w:rPr>
          <w:t>Activities</w:t>
        </w:r>
        <w:r>
          <w:rPr>
            <w:b/>
            <w:bCs/>
            <w:noProof/>
            <w:color w:val="0000FF"/>
          </w:rPr>
          <w:drawing>
            <wp:inline distT="0" distB="0" distL="0" distR="0" wp14:anchorId="77AE6273" wp14:editId="7803CC9C">
              <wp:extent cx="95250" cy="95250"/>
              <wp:effectExtent l="0" t="0" r="0" b="0"/>
              <wp:docPr id="53" name="Picture 53" descr="http://cdncache-a.akamaihd.net/items/it/img/arrow-10x10.png">
                <a:hlinkClick xmlns:a="http://schemas.openxmlformats.org/drawingml/2006/main" r:id="rId77" tooltip="&quot;Click to Continue &gt; by netutil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cdncache-a.akamaihd.net/items/it/img/arrow-10x10.png">
                        <a:hlinkClick r:id="rId77" tooltip="&quot;Click to Continue &gt; by netutils&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hyperlink>
      <w:r>
        <w:t xml:space="preserve"> </w:t>
      </w:r>
    </w:p>
    <w:p w14:paraId="1EC67C07" w14:textId="77777777" w:rsidR="008152BF" w:rsidRDefault="008152BF" w:rsidP="00162E2D">
      <w:pPr>
        <w:numPr>
          <w:ilvl w:val="0"/>
          <w:numId w:val="11"/>
        </w:numPr>
        <w:spacing w:before="100" w:beforeAutospacing="1" w:after="100" w:afterAutospacing="1" w:line="240" w:lineRule="auto"/>
      </w:pPr>
      <w:r>
        <w:t>Identify types of tests to be</w:t>
      </w:r>
      <w:hyperlink r:id="rId78" w:anchor="79900592" w:tooltip="Click to Continue &gt; by netutils" w:history="1">
        <w:r>
          <w:rPr>
            <w:rStyle w:val="Hyperlink"/>
          </w:rPr>
          <w:t xml:space="preserve"> performed</w:t>
        </w:r>
        <w:r>
          <w:rPr>
            <w:noProof/>
            <w:color w:val="0000FF"/>
          </w:rPr>
          <w:drawing>
            <wp:inline distT="0" distB="0" distL="0" distR="0" wp14:anchorId="44CD802C" wp14:editId="1ABAE96F">
              <wp:extent cx="95250" cy="95250"/>
              <wp:effectExtent l="0" t="0" r="0" b="0"/>
              <wp:docPr id="52" name="Picture 52" descr="http://cdncache-a.akamaihd.net/items/it/img/arrow-10x10.png">
                <a:hlinkClick xmlns:a="http://schemas.openxmlformats.org/drawingml/2006/main" r:id="rId79" tooltip="&quot;Click to Continue &gt; by netutil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cdncache-a.akamaihd.net/items/it/img/arrow-10x10.png">
                        <a:hlinkClick r:id="rId79" tooltip="&quot;Click to Continue &gt; by netutils&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hyperlink>
      <w:r>
        <w:t>. </w:t>
      </w:r>
    </w:p>
    <w:p w14:paraId="3F90CA72" w14:textId="77777777" w:rsidR="008152BF" w:rsidRDefault="008152BF" w:rsidP="00162E2D">
      <w:pPr>
        <w:numPr>
          <w:ilvl w:val="0"/>
          <w:numId w:val="11"/>
        </w:numPr>
        <w:spacing w:before="100" w:beforeAutospacing="1" w:after="100" w:afterAutospacing="1" w:line="240" w:lineRule="auto"/>
      </w:pPr>
      <w:r>
        <w:t>Gather details about testing priorities and focus.</w:t>
      </w:r>
    </w:p>
    <w:p w14:paraId="30B35035" w14:textId="77777777" w:rsidR="008152BF" w:rsidRDefault="008152BF" w:rsidP="00162E2D">
      <w:pPr>
        <w:numPr>
          <w:ilvl w:val="0"/>
          <w:numId w:val="11"/>
        </w:numPr>
        <w:spacing w:before="100" w:beforeAutospacing="1" w:after="100" w:afterAutospacing="1" w:line="240" w:lineRule="auto"/>
      </w:pPr>
      <w:r>
        <w:t xml:space="preserve">Prepare </w:t>
      </w:r>
      <w:hyperlink r:id="rId80" w:tgtFrame="_blank" w:history="1">
        <w:r>
          <w:rPr>
            <w:rStyle w:val="Hyperlink"/>
          </w:rPr>
          <w:t>Requirement Traceability Matrix (RTM)</w:t>
        </w:r>
      </w:hyperlink>
      <w:r>
        <w:t>.</w:t>
      </w:r>
    </w:p>
    <w:p w14:paraId="6A18BE18" w14:textId="77777777" w:rsidR="008152BF" w:rsidRDefault="008152BF" w:rsidP="00162E2D">
      <w:pPr>
        <w:numPr>
          <w:ilvl w:val="0"/>
          <w:numId w:val="11"/>
        </w:numPr>
        <w:spacing w:before="100" w:beforeAutospacing="1" w:after="100" w:afterAutospacing="1" w:line="240" w:lineRule="auto"/>
      </w:pPr>
      <w:r>
        <w:t>Identify test environment details where testing is supposed to be carried out. </w:t>
      </w:r>
    </w:p>
    <w:p w14:paraId="52418B70" w14:textId="77777777" w:rsidR="008152BF" w:rsidRDefault="008152BF" w:rsidP="00162E2D">
      <w:pPr>
        <w:numPr>
          <w:ilvl w:val="0"/>
          <w:numId w:val="11"/>
        </w:numPr>
        <w:spacing w:before="100" w:beforeAutospacing="1" w:after="100" w:afterAutospacing="1" w:line="240" w:lineRule="auto"/>
      </w:pPr>
      <w:r>
        <w:t>Automation feasibility analysis (if required).</w:t>
      </w:r>
    </w:p>
    <w:p w14:paraId="378F3708" w14:textId="77777777" w:rsidR="008152BF" w:rsidRDefault="008152BF" w:rsidP="008152BF">
      <w:pPr>
        <w:spacing w:after="0"/>
      </w:pPr>
      <w:r>
        <w:rPr>
          <w:rStyle w:val="Strong"/>
        </w:rPr>
        <w:t>Deliverables</w:t>
      </w:r>
      <w:r>
        <w:t xml:space="preserve"> </w:t>
      </w:r>
    </w:p>
    <w:p w14:paraId="0C3F049A" w14:textId="77777777" w:rsidR="008152BF" w:rsidRDefault="008152BF" w:rsidP="00162E2D">
      <w:pPr>
        <w:numPr>
          <w:ilvl w:val="0"/>
          <w:numId w:val="12"/>
        </w:numPr>
        <w:spacing w:before="100" w:beforeAutospacing="1" w:after="100" w:afterAutospacing="1" w:line="240" w:lineRule="auto"/>
      </w:pPr>
      <w:r>
        <w:t>RTM</w:t>
      </w:r>
    </w:p>
    <w:p w14:paraId="68A0417D" w14:textId="77777777" w:rsidR="008152BF" w:rsidRDefault="008152BF" w:rsidP="00162E2D">
      <w:pPr>
        <w:numPr>
          <w:ilvl w:val="0"/>
          <w:numId w:val="12"/>
        </w:numPr>
        <w:spacing w:before="100" w:beforeAutospacing="1" w:after="100" w:afterAutospacing="1" w:line="240" w:lineRule="auto"/>
      </w:pPr>
      <w:r>
        <w:t>Automation feasibility report. (if</w:t>
      </w:r>
      <w:hyperlink r:id="rId81" w:anchor="66902333" w:tooltip="Click to Continue &gt; by netutils" w:history="1">
        <w:r>
          <w:rPr>
            <w:rStyle w:val="Hyperlink"/>
          </w:rPr>
          <w:t xml:space="preserve"> applicable</w:t>
        </w:r>
        <w:r>
          <w:rPr>
            <w:noProof/>
            <w:color w:val="0000FF"/>
          </w:rPr>
          <w:drawing>
            <wp:inline distT="0" distB="0" distL="0" distR="0" wp14:anchorId="0F9A0BD0" wp14:editId="23C3DECA">
              <wp:extent cx="95250" cy="95250"/>
              <wp:effectExtent l="0" t="0" r="0" b="0"/>
              <wp:docPr id="51" name="Picture 51" descr="http://cdncache-a.akamaihd.net/items/it/img/arrow-10x10.png">
                <a:hlinkClick xmlns:a="http://schemas.openxmlformats.org/drawingml/2006/main" r:id="rId82" tooltip="&quot;Click to Continue &gt; by netutil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cdncache-a.akamaihd.net/items/it/img/arrow-10x10.png">
                        <a:hlinkClick r:id="rId82" tooltip="&quot;Click to Continue &gt; by netutils&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hyperlink>
      <w:r>
        <w:t>)</w:t>
      </w:r>
    </w:p>
    <w:p w14:paraId="66FD456E" w14:textId="77777777" w:rsidR="008152BF" w:rsidRDefault="008152BF" w:rsidP="008152BF">
      <w:pPr>
        <w:pStyle w:val="Heading3"/>
      </w:pPr>
      <w:r>
        <w:t>Test Planning</w:t>
      </w:r>
    </w:p>
    <w:p w14:paraId="1D5D71D1" w14:textId="77777777" w:rsidR="008152BF" w:rsidRDefault="008152BF" w:rsidP="008152BF">
      <w:pPr>
        <w:pStyle w:val="NormalWeb"/>
      </w:pPr>
      <w:r>
        <w:t xml:space="preserve">This phase is also called </w:t>
      </w:r>
      <w:r>
        <w:rPr>
          <w:rStyle w:val="Strong"/>
          <w:rFonts w:eastAsiaTheme="majorEastAsia"/>
        </w:rPr>
        <w:t>Test Strategy</w:t>
      </w:r>
      <w:r>
        <w:t xml:space="preserve"> phase. Typically , in this stage, a Senior QA manager will determine effort and cost estimates for the project and would prepare and</w:t>
      </w:r>
      <w:hyperlink r:id="rId83" w:anchor="22755568" w:tooltip="Click to Continue &gt; by netutils" w:history="1">
        <w:r>
          <w:rPr>
            <w:rStyle w:val="Hyperlink"/>
          </w:rPr>
          <w:t xml:space="preserve"> finalize</w:t>
        </w:r>
        <w:r>
          <w:rPr>
            <w:noProof/>
            <w:color w:val="0000FF"/>
          </w:rPr>
          <w:drawing>
            <wp:inline distT="0" distB="0" distL="0" distR="0" wp14:anchorId="2C46B603" wp14:editId="2FC167A2">
              <wp:extent cx="95250" cy="95250"/>
              <wp:effectExtent l="0" t="0" r="0" b="0"/>
              <wp:docPr id="50" name="Picture 50" descr="http://cdncache-a.akamaihd.net/items/it/img/arrow-10x10.png">
                <a:hlinkClick xmlns:a="http://schemas.openxmlformats.org/drawingml/2006/main" r:id="rId84" tooltip="&quot;Click to Continue &gt; by netutil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cdncache-a.akamaihd.net/items/it/img/arrow-10x10.png">
                        <a:hlinkClick r:id="rId84" tooltip="&quot;Click to Continue &gt; by netutils&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hyperlink>
      <w:r>
        <w:t xml:space="preserve"> the Test Plan. </w:t>
      </w:r>
      <w:r>
        <w:rPr>
          <w:rStyle w:val="Strong"/>
          <w:rFonts w:eastAsiaTheme="majorEastAsia"/>
        </w:rPr>
        <w:t>Activities</w:t>
      </w:r>
      <w:r>
        <w:t xml:space="preserve"> </w:t>
      </w:r>
    </w:p>
    <w:p w14:paraId="24E42523" w14:textId="77777777" w:rsidR="008152BF" w:rsidRDefault="008152BF" w:rsidP="00162E2D">
      <w:pPr>
        <w:numPr>
          <w:ilvl w:val="0"/>
          <w:numId w:val="13"/>
        </w:numPr>
        <w:spacing w:before="100" w:beforeAutospacing="1" w:after="100" w:afterAutospacing="1" w:line="240" w:lineRule="auto"/>
      </w:pPr>
      <w:r>
        <w:t>Preparation of test</w:t>
      </w:r>
      <w:hyperlink r:id="rId85" w:tgtFrame="a652c_1487112711_wwwguru99com_358392" w:tooltip="Click to Continue &gt; by netutils" w:history="1">
        <w:r>
          <w:rPr>
            <w:rStyle w:val="Hyperlink"/>
          </w:rPr>
          <w:t xml:space="preserve"> plan</w:t>
        </w:r>
        <w:r>
          <w:rPr>
            <w:noProof/>
            <w:color w:val="0000FF"/>
          </w:rPr>
          <w:drawing>
            <wp:inline distT="0" distB="0" distL="0" distR="0" wp14:anchorId="29B183D3" wp14:editId="1A1B048E">
              <wp:extent cx="95250" cy="95250"/>
              <wp:effectExtent l="0" t="0" r="0" b="0"/>
              <wp:docPr id="49" name="Picture 49" descr="http://cdncache-a.akamaihd.net/items/it/img/arrow-10x10.png">
                <a:hlinkClick xmlns:a="http://schemas.openxmlformats.org/drawingml/2006/main" r:id="rId85" tgtFrame="&quot;a652c_1487112711_wwwguru99com_358392&quot;" tooltip="&quot;Click to Continue &gt; by netutil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cdncache-a.akamaihd.net/items/it/img/arrow-10x10.png">
                        <a:hlinkClick r:id="rId85" tgtFrame="&quot;a652c_1487112711_wwwguru99com_358392&quot;" tooltip="&quot;Click to Continue &gt; by netutils&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hyperlink>
      <w:r>
        <w:t>/strategy document for various types of testing</w:t>
      </w:r>
    </w:p>
    <w:p w14:paraId="5F716AC2" w14:textId="77777777" w:rsidR="008152BF" w:rsidRDefault="008152BF" w:rsidP="00162E2D">
      <w:pPr>
        <w:numPr>
          <w:ilvl w:val="0"/>
          <w:numId w:val="13"/>
        </w:numPr>
        <w:spacing w:before="100" w:beforeAutospacing="1" w:after="100" w:afterAutospacing="1" w:line="240" w:lineRule="auto"/>
      </w:pPr>
      <w:r>
        <w:t>Test tool selection </w:t>
      </w:r>
    </w:p>
    <w:p w14:paraId="1D19736A" w14:textId="77777777" w:rsidR="008152BF" w:rsidRDefault="008152BF" w:rsidP="00162E2D">
      <w:pPr>
        <w:numPr>
          <w:ilvl w:val="0"/>
          <w:numId w:val="13"/>
        </w:numPr>
        <w:spacing w:before="100" w:beforeAutospacing="1" w:after="100" w:afterAutospacing="1" w:line="240" w:lineRule="auto"/>
      </w:pPr>
      <w:r>
        <w:t>Test effort estimation </w:t>
      </w:r>
    </w:p>
    <w:p w14:paraId="746D624D" w14:textId="77777777" w:rsidR="008152BF" w:rsidRDefault="008152BF" w:rsidP="00162E2D">
      <w:pPr>
        <w:numPr>
          <w:ilvl w:val="0"/>
          <w:numId w:val="13"/>
        </w:numPr>
        <w:spacing w:before="100" w:beforeAutospacing="1" w:after="100" w:afterAutospacing="1" w:line="240" w:lineRule="auto"/>
      </w:pPr>
      <w:r>
        <w:t>Resource planning and determining roles and responsibilities.</w:t>
      </w:r>
    </w:p>
    <w:p w14:paraId="2361180A" w14:textId="77777777" w:rsidR="008152BF" w:rsidRDefault="008152BF" w:rsidP="00162E2D">
      <w:pPr>
        <w:numPr>
          <w:ilvl w:val="0"/>
          <w:numId w:val="13"/>
        </w:numPr>
        <w:spacing w:before="100" w:beforeAutospacing="1" w:after="100" w:afterAutospacing="1" w:line="240" w:lineRule="auto"/>
      </w:pPr>
      <w:r>
        <w:t>Training requirement</w:t>
      </w:r>
    </w:p>
    <w:p w14:paraId="5EE3F90B" w14:textId="77777777" w:rsidR="008152BF" w:rsidRDefault="008152BF" w:rsidP="008152BF">
      <w:pPr>
        <w:spacing w:after="0"/>
      </w:pPr>
      <w:r>
        <w:rPr>
          <w:rStyle w:val="Strong"/>
        </w:rPr>
        <w:t>Deliverables </w:t>
      </w:r>
      <w:r>
        <w:t xml:space="preserve"> </w:t>
      </w:r>
    </w:p>
    <w:p w14:paraId="6AD60AC9" w14:textId="77777777" w:rsidR="008152BF" w:rsidRDefault="00D10EC9" w:rsidP="00162E2D">
      <w:pPr>
        <w:numPr>
          <w:ilvl w:val="0"/>
          <w:numId w:val="14"/>
        </w:numPr>
        <w:spacing w:before="100" w:beforeAutospacing="1" w:after="100" w:afterAutospacing="1" w:line="240" w:lineRule="auto"/>
      </w:pPr>
      <w:hyperlink r:id="rId86" w:tgtFrame="_blank" w:history="1">
        <w:r w:rsidR="008152BF">
          <w:rPr>
            <w:rStyle w:val="Hyperlink"/>
          </w:rPr>
          <w:t>Test plan</w:t>
        </w:r>
      </w:hyperlink>
      <w:r w:rsidR="008152BF">
        <w:t xml:space="preserve"> /strategy document.</w:t>
      </w:r>
    </w:p>
    <w:p w14:paraId="3068C186" w14:textId="77777777" w:rsidR="008152BF" w:rsidRDefault="00D10EC9" w:rsidP="00162E2D">
      <w:pPr>
        <w:numPr>
          <w:ilvl w:val="0"/>
          <w:numId w:val="14"/>
        </w:numPr>
        <w:spacing w:before="100" w:beforeAutospacing="1" w:after="100" w:afterAutospacing="1" w:line="240" w:lineRule="auto"/>
      </w:pPr>
      <w:hyperlink r:id="rId87" w:tgtFrame="_blank" w:history="1">
        <w:r w:rsidR="008152BF">
          <w:rPr>
            <w:rStyle w:val="Hyperlink"/>
          </w:rPr>
          <w:t>Effort estimation</w:t>
        </w:r>
      </w:hyperlink>
      <w:r w:rsidR="008152BF">
        <w:t xml:space="preserve"> document.</w:t>
      </w:r>
    </w:p>
    <w:p w14:paraId="3DD4F8F0" w14:textId="77777777" w:rsidR="008152BF" w:rsidRDefault="008152BF" w:rsidP="008152BF">
      <w:pPr>
        <w:pStyle w:val="Heading3"/>
      </w:pPr>
      <w:r>
        <w:t>Test Case Development</w:t>
      </w:r>
    </w:p>
    <w:p w14:paraId="2E5EDF10" w14:textId="77777777" w:rsidR="008152BF" w:rsidRDefault="008152BF" w:rsidP="008152BF">
      <w:pPr>
        <w:pStyle w:val="NormalWeb"/>
      </w:pPr>
      <w:r>
        <w:t xml:space="preserve">This phase involves creation, verification and rework of test cases &amp; test scripts. </w:t>
      </w:r>
      <w:hyperlink r:id="rId88" w:tgtFrame="_blank" w:history="1">
        <w:r>
          <w:rPr>
            <w:rStyle w:val="Hyperlink"/>
          </w:rPr>
          <w:t>Test data</w:t>
        </w:r>
      </w:hyperlink>
      <w:r>
        <w:t xml:space="preserve"> , is identified/created and is reviewed and then reworked as well.</w:t>
      </w:r>
    </w:p>
    <w:p w14:paraId="08A0346B" w14:textId="77777777" w:rsidR="008152BF" w:rsidRDefault="00D10EC9" w:rsidP="008152BF">
      <w:hyperlink r:id="rId89" w:anchor="23219572" w:tooltip="Click to Continue &gt; by netutils" w:history="1">
        <w:r w:rsidR="008152BF">
          <w:rPr>
            <w:rStyle w:val="Hyperlink"/>
            <w:b/>
            <w:bCs/>
          </w:rPr>
          <w:t>Activities</w:t>
        </w:r>
        <w:r w:rsidR="008152BF">
          <w:rPr>
            <w:b/>
            <w:bCs/>
            <w:noProof/>
            <w:color w:val="0000FF"/>
          </w:rPr>
          <w:drawing>
            <wp:inline distT="0" distB="0" distL="0" distR="0" wp14:anchorId="198A7954" wp14:editId="705D58C4">
              <wp:extent cx="95250" cy="95250"/>
              <wp:effectExtent l="0" t="0" r="0" b="0"/>
              <wp:docPr id="48" name="Picture 48" descr="http://cdncache-a.akamaihd.net/items/it/img/arrow-10x10.png">
                <a:hlinkClick xmlns:a="http://schemas.openxmlformats.org/drawingml/2006/main" r:id="rId90" tooltip="&quot;Click to Continue &gt; by netutil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cdncache-a.akamaihd.net/items/it/img/arrow-10x10.png">
                        <a:hlinkClick r:id="rId90" tooltip="&quot;Click to Continue &gt; by netutils&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hyperlink>
      <w:r w:rsidR="008152BF">
        <w:t xml:space="preserve"> </w:t>
      </w:r>
    </w:p>
    <w:p w14:paraId="0507AAEA" w14:textId="77777777" w:rsidR="008152BF" w:rsidRDefault="008152BF" w:rsidP="00162E2D">
      <w:pPr>
        <w:numPr>
          <w:ilvl w:val="0"/>
          <w:numId w:val="15"/>
        </w:numPr>
        <w:spacing w:before="100" w:beforeAutospacing="1" w:after="100" w:afterAutospacing="1" w:line="240" w:lineRule="auto"/>
      </w:pPr>
      <w:r>
        <w:t>Create test cases, automation scripts (if</w:t>
      </w:r>
      <w:hyperlink r:id="rId91" w:anchor="43336247" w:tooltip="Click to Continue &gt; by netutils" w:history="1">
        <w:r>
          <w:rPr>
            <w:rStyle w:val="Hyperlink"/>
          </w:rPr>
          <w:t xml:space="preserve"> applicable</w:t>
        </w:r>
        <w:r>
          <w:rPr>
            <w:noProof/>
            <w:color w:val="0000FF"/>
          </w:rPr>
          <w:drawing>
            <wp:inline distT="0" distB="0" distL="0" distR="0" wp14:anchorId="48233B75" wp14:editId="0AACD2D8">
              <wp:extent cx="95250" cy="95250"/>
              <wp:effectExtent l="0" t="0" r="0" b="0"/>
              <wp:docPr id="47" name="Picture 47" descr="http://cdncache-a.akamaihd.net/items/it/img/arrow-10x10.png">
                <a:hlinkClick xmlns:a="http://schemas.openxmlformats.org/drawingml/2006/main" r:id="rId92" tooltip="&quot;Click to Continue &gt; by netutil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cdncache-a.akamaihd.net/items/it/img/arrow-10x10.png">
                        <a:hlinkClick r:id="rId92" tooltip="&quot;Click to Continue &gt; by netutils&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hyperlink>
      <w:r>
        <w:t>)</w:t>
      </w:r>
    </w:p>
    <w:p w14:paraId="123495C6" w14:textId="77777777" w:rsidR="008152BF" w:rsidRDefault="008152BF" w:rsidP="00162E2D">
      <w:pPr>
        <w:numPr>
          <w:ilvl w:val="0"/>
          <w:numId w:val="15"/>
        </w:numPr>
        <w:spacing w:before="100" w:beforeAutospacing="1" w:after="100" w:afterAutospacing="1" w:line="240" w:lineRule="auto"/>
      </w:pPr>
      <w:r>
        <w:t>Review and baseline test cases and scripts </w:t>
      </w:r>
    </w:p>
    <w:p w14:paraId="06627A57" w14:textId="77777777" w:rsidR="008152BF" w:rsidRDefault="008152BF" w:rsidP="00162E2D">
      <w:pPr>
        <w:numPr>
          <w:ilvl w:val="0"/>
          <w:numId w:val="15"/>
        </w:numPr>
        <w:spacing w:before="100" w:beforeAutospacing="1" w:after="100" w:afterAutospacing="1" w:line="240" w:lineRule="auto"/>
      </w:pPr>
      <w:r>
        <w:t>Create test data (If Test Environment is available)</w:t>
      </w:r>
    </w:p>
    <w:p w14:paraId="0AFC11EF" w14:textId="77777777" w:rsidR="008152BF" w:rsidRDefault="008152BF" w:rsidP="008152BF">
      <w:pPr>
        <w:spacing w:after="0"/>
      </w:pPr>
      <w:r>
        <w:rPr>
          <w:rStyle w:val="Strong"/>
        </w:rPr>
        <w:t>Deliverables </w:t>
      </w:r>
      <w:r>
        <w:t xml:space="preserve"> </w:t>
      </w:r>
    </w:p>
    <w:p w14:paraId="0348A564" w14:textId="77777777" w:rsidR="008152BF" w:rsidRDefault="008152BF" w:rsidP="00162E2D">
      <w:pPr>
        <w:numPr>
          <w:ilvl w:val="0"/>
          <w:numId w:val="16"/>
        </w:numPr>
        <w:spacing w:before="100" w:beforeAutospacing="1" w:after="100" w:afterAutospacing="1" w:line="240" w:lineRule="auto"/>
      </w:pPr>
      <w:r>
        <w:lastRenderedPageBreak/>
        <w:t>Test cases/scripts </w:t>
      </w:r>
    </w:p>
    <w:p w14:paraId="14FD9D36" w14:textId="77777777" w:rsidR="008152BF" w:rsidRDefault="008152BF" w:rsidP="00162E2D">
      <w:pPr>
        <w:numPr>
          <w:ilvl w:val="0"/>
          <w:numId w:val="16"/>
        </w:numPr>
        <w:spacing w:before="100" w:beforeAutospacing="1" w:after="100" w:afterAutospacing="1" w:line="240" w:lineRule="auto"/>
      </w:pPr>
      <w:r>
        <w:t>Test data</w:t>
      </w:r>
    </w:p>
    <w:p w14:paraId="6084D6B7" w14:textId="77777777" w:rsidR="008152BF" w:rsidRDefault="008152BF" w:rsidP="008152BF">
      <w:pPr>
        <w:pStyle w:val="Heading3"/>
      </w:pPr>
      <w:r>
        <w:t>Test Environment Setup</w:t>
      </w:r>
    </w:p>
    <w:p w14:paraId="632E20DE" w14:textId="77777777" w:rsidR="008152BF" w:rsidRDefault="008152BF" w:rsidP="008152BF">
      <w:pPr>
        <w:pStyle w:val="NormalWeb"/>
      </w:pPr>
      <w:r>
        <w:t>Test environment decides the</w:t>
      </w:r>
      <w:hyperlink r:id="rId93" w:anchor="5078152" w:tooltip="Click to Continue &gt; by netutils" w:history="1">
        <w:r>
          <w:rPr>
            <w:rStyle w:val="Hyperlink"/>
          </w:rPr>
          <w:t xml:space="preserve"> software</w:t>
        </w:r>
        <w:r>
          <w:rPr>
            <w:noProof/>
            <w:color w:val="0000FF"/>
          </w:rPr>
          <w:drawing>
            <wp:inline distT="0" distB="0" distL="0" distR="0" wp14:anchorId="23216C0E" wp14:editId="543B28C8">
              <wp:extent cx="95250" cy="95250"/>
              <wp:effectExtent l="0" t="0" r="0" b="0"/>
              <wp:docPr id="46" name="Picture 46" descr="http://cdncache-a.akamaihd.net/items/it/img/arrow-10x10.png">
                <a:hlinkClick xmlns:a="http://schemas.openxmlformats.org/drawingml/2006/main" r:id="rId94" tooltip="&quot;Click to Continue &gt; by netutil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cdncache-a.akamaihd.net/items/it/img/arrow-10x10.png">
                        <a:hlinkClick r:id="rId94" tooltip="&quot;Click to Continue &gt; by netutils&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hyperlink>
      <w:r>
        <w:t xml:space="preserve"> and hardware conditions under which a work product is tested. Test environment set-up is one of the critical aspects of testing process and </w:t>
      </w:r>
      <w:r>
        <w:rPr>
          <w:rStyle w:val="Strong"/>
          <w:rFonts w:eastAsiaTheme="majorEastAsia"/>
          <w:i/>
          <w:iCs/>
        </w:rPr>
        <w:t>can be done in parallel with Test Case Development Stage</w:t>
      </w:r>
      <w:r>
        <w:t xml:space="preserve">. </w:t>
      </w:r>
      <w:r>
        <w:rPr>
          <w:rStyle w:val="Strong"/>
          <w:rFonts w:eastAsiaTheme="majorEastAsia"/>
          <w:i/>
          <w:iCs/>
        </w:rPr>
        <w:t>Test team may not be involved in this</w:t>
      </w:r>
      <w:hyperlink r:id="rId95" w:anchor="22007550" w:tooltip="Click to Continue &gt; by netutils" w:history="1">
        <w:r>
          <w:rPr>
            <w:rStyle w:val="Hyperlink"/>
            <w:b/>
            <w:bCs/>
            <w:i/>
            <w:iCs/>
          </w:rPr>
          <w:t xml:space="preserve"> activity</w:t>
        </w:r>
        <w:r>
          <w:rPr>
            <w:b/>
            <w:bCs/>
            <w:i/>
            <w:iCs/>
            <w:noProof/>
            <w:color w:val="0000FF"/>
          </w:rPr>
          <w:drawing>
            <wp:inline distT="0" distB="0" distL="0" distR="0" wp14:anchorId="7C98565F" wp14:editId="7B3672EB">
              <wp:extent cx="95250" cy="95250"/>
              <wp:effectExtent l="0" t="0" r="0" b="0"/>
              <wp:docPr id="45" name="Picture 45" descr="http://cdncache-a.akamaihd.net/items/it/img/arrow-10x10.png">
                <a:hlinkClick xmlns:a="http://schemas.openxmlformats.org/drawingml/2006/main" r:id="rId96" tooltip="&quot;Click to Continue &gt; by netutil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cdncache-a.akamaihd.net/items/it/img/arrow-10x10.png">
                        <a:hlinkClick r:id="rId96" tooltip="&quot;Click to Continue &gt; by netutils&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hyperlink>
      <w:r>
        <w:t xml:space="preserve"> if the customer/development team provides the test environment in which case the test team is</w:t>
      </w:r>
      <w:hyperlink r:id="rId97" w:anchor="72161555" w:tooltip="Click to Continue &gt; by netutils" w:history="1">
        <w:r>
          <w:rPr>
            <w:rStyle w:val="Hyperlink"/>
          </w:rPr>
          <w:t xml:space="preserve"> required</w:t>
        </w:r>
        <w:r>
          <w:rPr>
            <w:noProof/>
            <w:color w:val="0000FF"/>
          </w:rPr>
          <w:drawing>
            <wp:inline distT="0" distB="0" distL="0" distR="0" wp14:anchorId="72E39DAD" wp14:editId="2124DCE0">
              <wp:extent cx="95250" cy="95250"/>
              <wp:effectExtent l="0" t="0" r="0" b="0"/>
              <wp:docPr id="44" name="Picture 44" descr="http://cdncache-a.akamaihd.net/items/it/img/arrow-10x10.png">
                <a:hlinkClick xmlns:a="http://schemas.openxmlformats.org/drawingml/2006/main" r:id="rId98" tooltip="&quot;Click to Continue &gt; by netutil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cdncache-a.akamaihd.net/items/it/img/arrow-10x10.png">
                        <a:hlinkClick r:id="rId98" tooltip="&quot;Click to Continue &gt; by netutils&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hyperlink>
      <w:r>
        <w:t xml:space="preserve"> to do a readiness check (smoke testing) of the given environment. </w:t>
      </w:r>
      <w:hyperlink r:id="rId99" w:anchor="26970903" w:tooltip="Click to Continue &gt; by netutils" w:history="1">
        <w:r>
          <w:rPr>
            <w:rStyle w:val="Hyperlink"/>
            <w:b/>
            <w:bCs/>
          </w:rPr>
          <w:t>Activities</w:t>
        </w:r>
        <w:r>
          <w:rPr>
            <w:b/>
            <w:bCs/>
            <w:noProof/>
            <w:color w:val="0000FF"/>
          </w:rPr>
          <w:drawing>
            <wp:inline distT="0" distB="0" distL="0" distR="0" wp14:anchorId="1E3A4DED" wp14:editId="3DCC3AB0">
              <wp:extent cx="95250" cy="95250"/>
              <wp:effectExtent l="0" t="0" r="0" b="0"/>
              <wp:docPr id="43" name="Picture 43" descr="http://cdncache-a.akamaihd.net/items/it/img/arrow-10x10.png">
                <a:hlinkClick xmlns:a="http://schemas.openxmlformats.org/drawingml/2006/main" r:id="rId100" tooltip="&quot;Click to Continue &gt; by netutil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cdncache-a.akamaihd.net/items/it/img/arrow-10x10.png">
                        <a:hlinkClick r:id="rId100" tooltip="&quot;Click to Continue &gt; by netutils&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hyperlink>
      <w:r>
        <w:rPr>
          <w:rStyle w:val="Strong"/>
          <w:rFonts w:eastAsiaTheme="majorEastAsia"/>
        </w:rPr>
        <w:t> </w:t>
      </w:r>
      <w:r>
        <w:t xml:space="preserve"> </w:t>
      </w:r>
    </w:p>
    <w:p w14:paraId="7BAFBE2F" w14:textId="77777777" w:rsidR="008152BF" w:rsidRDefault="008152BF" w:rsidP="00162E2D">
      <w:pPr>
        <w:numPr>
          <w:ilvl w:val="0"/>
          <w:numId w:val="17"/>
        </w:numPr>
        <w:spacing w:before="100" w:beforeAutospacing="1" w:after="100" w:afterAutospacing="1" w:line="240" w:lineRule="auto"/>
      </w:pPr>
      <w:r>
        <w:t>Understand the required architecture, environment set-up and prepare hardware and software</w:t>
      </w:r>
      <w:hyperlink r:id="rId101" w:anchor="35894361" w:tooltip="Click to Continue &gt; by netutils" w:history="1">
        <w:r>
          <w:rPr>
            <w:rStyle w:val="Hyperlink"/>
          </w:rPr>
          <w:t xml:space="preserve"> requirement</w:t>
        </w:r>
        <w:r>
          <w:rPr>
            <w:noProof/>
            <w:color w:val="0000FF"/>
          </w:rPr>
          <w:drawing>
            <wp:inline distT="0" distB="0" distL="0" distR="0" wp14:anchorId="5EF4579D" wp14:editId="5ED20E88">
              <wp:extent cx="95250" cy="95250"/>
              <wp:effectExtent l="0" t="0" r="0" b="0"/>
              <wp:docPr id="42" name="Picture 42" descr="http://cdncache-a.akamaihd.net/items/it/img/arrow-10x10.png">
                <a:hlinkClick xmlns:a="http://schemas.openxmlformats.org/drawingml/2006/main" r:id="rId102" tooltip="&quot;Click to Continue &gt; by netutil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cdncache-a.akamaihd.net/items/it/img/arrow-10x10.png">
                        <a:hlinkClick r:id="rId102" tooltip="&quot;Click to Continue &gt; by netutils&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hyperlink>
      <w:r>
        <w:t xml:space="preserve"> list for the Test Environment. </w:t>
      </w:r>
    </w:p>
    <w:p w14:paraId="2020139A" w14:textId="77777777" w:rsidR="008152BF" w:rsidRDefault="008152BF" w:rsidP="00162E2D">
      <w:pPr>
        <w:numPr>
          <w:ilvl w:val="0"/>
          <w:numId w:val="17"/>
        </w:numPr>
        <w:spacing w:before="100" w:beforeAutospacing="1" w:after="100" w:afterAutospacing="1" w:line="240" w:lineRule="auto"/>
      </w:pPr>
      <w:r>
        <w:t>Setup test Environment and test data </w:t>
      </w:r>
    </w:p>
    <w:p w14:paraId="099CBE9C" w14:textId="77777777" w:rsidR="008152BF" w:rsidRDefault="008152BF" w:rsidP="00162E2D">
      <w:pPr>
        <w:numPr>
          <w:ilvl w:val="0"/>
          <w:numId w:val="17"/>
        </w:numPr>
        <w:spacing w:before="100" w:beforeAutospacing="1" w:after="100" w:afterAutospacing="1" w:line="240" w:lineRule="auto"/>
      </w:pPr>
      <w:r>
        <w:t>Perform smoke test on the build</w:t>
      </w:r>
    </w:p>
    <w:p w14:paraId="5D491AF8" w14:textId="77777777" w:rsidR="008152BF" w:rsidRDefault="008152BF" w:rsidP="008152BF">
      <w:pPr>
        <w:spacing w:after="0"/>
      </w:pPr>
      <w:r>
        <w:rPr>
          <w:rStyle w:val="Strong"/>
        </w:rPr>
        <w:t>Deliverables </w:t>
      </w:r>
      <w:r>
        <w:t xml:space="preserve"> </w:t>
      </w:r>
    </w:p>
    <w:p w14:paraId="589C940E" w14:textId="77777777" w:rsidR="008152BF" w:rsidRDefault="008152BF" w:rsidP="00162E2D">
      <w:pPr>
        <w:numPr>
          <w:ilvl w:val="0"/>
          <w:numId w:val="18"/>
        </w:numPr>
        <w:spacing w:before="100" w:beforeAutospacing="1" w:after="100" w:afterAutospacing="1" w:line="240" w:lineRule="auto"/>
      </w:pPr>
      <w:r>
        <w:t>Environment ready with test data set up </w:t>
      </w:r>
    </w:p>
    <w:p w14:paraId="09E8AF83" w14:textId="77777777" w:rsidR="008152BF" w:rsidRDefault="008152BF" w:rsidP="00162E2D">
      <w:pPr>
        <w:numPr>
          <w:ilvl w:val="0"/>
          <w:numId w:val="18"/>
        </w:numPr>
        <w:spacing w:before="100" w:beforeAutospacing="1" w:after="100" w:afterAutospacing="1" w:line="240" w:lineRule="auto"/>
      </w:pPr>
      <w:r>
        <w:t>Smoke Test Results.</w:t>
      </w:r>
    </w:p>
    <w:p w14:paraId="3EA1E093" w14:textId="77777777" w:rsidR="008152BF" w:rsidRDefault="008152BF" w:rsidP="008152BF">
      <w:pPr>
        <w:pStyle w:val="Heading3"/>
      </w:pPr>
      <w:r>
        <w:t>Test Execution</w:t>
      </w:r>
    </w:p>
    <w:p w14:paraId="633132C7" w14:textId="77777777" w:rsidR="008152BF" w:rsidRDefault="008152BF" w:rsidP="008152BF">
      <w:pPr>
        <w:pStyle w:val="NormalWeb"/>
      </w:pPr>
      <w:r>
        <w:t> During this phase test team will carry out the testing based on the test plans and the test cases prepared. Bugs will be reported back to the development team for correction and retesting will be</w:t>
      </w:r>
      <w:hyperlink r:id="rId103" w:anchor="48258405" w:tooltip="Click to Continue &gt; by netutils" w:history="1">
        <w:r>
          <w:rPr>
            <w:rStyle w:val="Hyperlink"/>
          </w:rPr>
          <w:t xml:space="preserve"> performed</w:t>
        </w:r>
        <w:r>
          <w:rPr>
            <w:noProof/>
            <w:color w:val="0000FF"/>
          </w:rPr>
          <w:drawing>
            <wp:inline distT="0" distB="0" distL="0" distR="0" wp14:anchorId="3B8451D8" wp14:editId="5E44AE86">
              <wp:extent cx="95250" cy="95250"/>
              <wp:effectExtent l="0" t="0" r="0" b="0"/>
              <wp:docPr id="41" name="Picture 41" descr="http://cdncache-a.akamaihd.net/items/it/img/arrow-10x10.png">
                <a:hlinkClick xmlns:a="http://schemas.openxmlformats.org/drawingml/2006/main" r:id="rId104" tooltip="&quot;Click to Continue &gt; by netutil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cdncache-a.akamaihd.net/items/it/img/arrow-10x10.png">
                        <a:hlinkClick r:id="rId104" tooltip="&quot;Click to Continue &gt; by netutils&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hyperlink>
      <w:r>
        <w:t xml:space="preserve">. </w:t>
      </w:r>
      <w:r>
        <w:rPr>
          <w:rStyle w:val="Strong"/>
          <w:rFonts w:eastAsiaTheme="majorEastAsia"/>
        </w:rPr>
        <w:t>Activities </w:t>
      </w:r>
      <w:r>
        <w:t xml:space="preserve"> </w:t>
      </w:r>
    </w:p>
    <w:p w14:paraId="7175F227" w14:textId="77777777" w:rsidR="008152BF" w:rsidRDefault="008152BF" w:rsidP="00162E2D">
      <w:pPr>
        <w:numPr>
          <w:ilvl w:val="0"/>
          <w:numId w:val="19"/>
        </w:numPr>
        <w:spacing w:before="100" w:beforeAutospacing="1" w:after="100" w:afterAutospacing="1" w:line="240" w:lineRule="auto"/>
      </w:pPr>
      <w:r>
        <w:t>Execute tests as per</w:t>
      </w:r>
      <w:hyperlink r:id="rId105" w:anchor="77926561" w:tooltip="Click to Continue &gt; by netutils" w:history="1">
        <w:r>
          <w:rPr>
            <w:rStyle w:val="Hyperlink"/>
          </w:rPr>
          <w:t xml:space="preserve"> plan</w:t>
        </w:r>
        <w:r>
          <w:rPr>
            <w:noProof/>
            <w:color w:val="0000FF"/>
          </w:rPr>
          <w:drawing>
            <wp:inline distT="0" distB="0" distL="0" distR="0" wp14:anchorId="0BE82978" wp14:editId="648B8B73">
              <wp:extent cx="95250" cy="95250"/>
              <wp:effectExtent l="0" t="0" r="0" b="0"/>
              <wp:docPr id="40" name="Picture 40" descr="http://cdncache-a.akamaihd.net/items/it/img/arrow-10x10.png">
                <a:hlinkClick xmlns:a="http://schemas.openxmlformats.org/drawingml/2006/main" r:id="rId106" tooltip="&quot;Click to Continue &gt; by netutil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cdncache-a.akamaihd.net/items/it/img/arrow-10x10.png">
                        <a:hlinkClick r:id="rId106" tooltip="&quot;Click to Continue &gt; by netutils&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hyperlink>
    </w:p>
    <w:p w14:paraId="54D7B7A8" w14:textId="77777777" w:rsidR="008152BF" w:rsidRDefault="008152BF" w:rsidP="00162E2D">
      <w:pPr>
        <w:numPr>
          <w:ilvl w:val="0"/>
          <w:numId w:val="19"/>
        </w:numPr>
        <w:spacing w:before="100" w:beforeAutospacing="1" w:after="100" w:afterAutospacing="1" w:line="240" w:lineRule="auto"/>
      </w:pPr>
      <w:r>
        <w:t>Document test results, and log defects for failed cases </w:t>
      </w:r>
    </w:p>
    <w:p w14:paraId="72AD7AAD" w14:textId="77777777" w:rsidR="008152BF" w:rsidRDefault="008152BF" w:rsidP="00162E2D">
      <w:pPr>
        <w:numPr>
          <w:ilvl w:val="0"/>
          <w:numId w:val="19"/>
        </w:numPr>
        <w:spacing w:before="100" w:beforeAutospacing="1" w:after="100" w:afterAutospacing="1" w:line="240" w:lineRule="auto"/>
      </w:pPr>
      <w:r>
        <w:t>Map defects to test cases in RTM </w:t>
      </w:r>
    </w:p>
    <w:p w14:paraId="0448261A" w14:textId="77777777" w:rsidR="008152BF" w:rsidRDefault="008152BF" w:rsidP="00162E2D">
      <w:pPr>
        <w:numPr>
          <w:ilvl w:val="0"/>
          <w:numId w:val="19"/>
        </w:numPr>
        <w:spacing w:before="100" w:beforeAutospacing="1" w:after="100" w:afterAutospacing="1" w:line="240" w:lineRule="auto"/>
      </w:pPr>
      <w:r>
        <w:t>Retest the defect fixes </w:t>
      </w:r>
    </w:p>
    <w:p w14:paraId="5EEA729C" w14:textId="77777777" w:rsidR="008152BF" w:rsidRDefault="008152BF" w:rsidP="00162E2D">
      <w:pPr>
        <w:numPr>
          <w:ilvl w:val="0"/>
          <w:numId w:val="19"/>
        </w:numPr>
        <w:spacing w:before="100" w:beforeAutospacing="1" w:after="100" w:afterAutospacing="1" w:line="240" w:lineRule="auto"/>
      </w:pPr>
      <w:r>
        <w:t>Track the defects to closure</w:t>
      </w:r>
    </w:p>
    <w:p w14:paraId="633BA93B" w14:textId="77777777" w:rsidR="008152BF" w:rsidRDefault="008152BF" w:rsidP="008152BF">
      <w:pPr>
        <w:spacing w:after="0"/>
      </w:pPr>
      <w:r>
        <w:rPr>
          <w:rStyle w:val="Strong"/>
        </w:rPr>
        <w:t>Deliverables </w:t>
      </w:r>
      <w:r>
        <w:t xml:space="preserve"> </w:t>
      </w:r>
    </w:p>
    <w:p w14:paraId="02D81F1E" w14:textId="77777777" w:rsidR="008152BF" w:rsidRDefault="00D10EC9" w:rsidP="00162E2D">
      <w:pPr>
        <w:numPr>
          <w:ilvl w:val="0"/>
          <w:numId w:val="20"/>
        </w:numPr>
        <w:spacing w:before="100" w:beforeAutospacing="1" w:after="100" w:afterAutospacing="1" w:line="240" w:lineRule="auto"/>
      </w:pPr>
      <w:hyperlink r:id="rId107" w:anchor="79604413" w:tooltip="Click to Continue &gt; by netutils" w:history="1">
        <w:r w:rsidR="008152BF">
          <w:rPr>
            <w:rStyle w:val="Hyperlink"/>
          </w:rPr>
          <w:t>Completed</w:t>
        </w:r>
        <w:r w:rsidR="008152BF">
          <w:rPr>
            <w:noProof/>
            <w:color w:val="0000FF"/>
          </w:rPr>
          <w:drawing>
            <wp:inline distT="0" distB="0" distL="0" distR="0" wp14:anchorId="5871B715" wp14:editId="1D898795">
              <wp:extent cx="95250" cy="95250"/>
              <wp:effectExtent l="0" t="0" r="0" b="0"/>
              <wp:docPr id="39" name="Picture 39" descr="http://cdncache-a.akamaihd.net/items/it/img/arrow-10x10.png">
                <a:hlinkClick xmlns:a="http://schemas.openxmlformats.org/drawingml/2006/main" r:id="rId108" tooltip="&quot;Click to Continue &gt; by netutil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cdncache-a.akamaihd.net/items/it/img/arrow-10x10.png">
                        <a:hlinkClick r:id="rId108" tooltip="&quot;Click to Continue &gt; by netutils&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hyperlink>
      <w:r w:rsidR="008152BF">
        <w:t xml:space="preserve"> RTM with execution status </w:t>
      </w:r>
    </w:p>
    <w:p w14:paraId="382E7DD8" w14:textId="77777777" w:rsidR="008152BF" w:rsidRDefault="008152BF" w:rsidP="00162E2D">
      <w:pPr>
        <w:numPr>
          <w:ilvl w:val="0"/>
          <w:numId w:val="20"/>
        </w:numPr>
        <w:spacing w:before="100" w:beforeAutospacing="1" w:after="100" w:afterAutospacing="1" w:line="240" w:lineRule="auto"/>
      </w:pPr>
      <w:r>
        <w:t>Test cases updated with results </w:t>
      </w:r>
    </w:p>
    <w:p w14:paraId="6A9E86EF" w14:textId="77777777" w:rsidR="008152BF" w:rsidRDefault="008152BF" w:rsidP="00162E2D">
      <w:pPr>
        <w:numPr>
          <w:ilvl w:val="0"/>
          <w:numId w:val="20"/>
        </w:numPr>
        <w:spacing w:before="100" w:beforeAutospacing="1" w:after="100" w:afterAutospacing="1" w:line="240" w:lineRule="auto"/>
      </w:pPr>
      <w:r>
        <w:t>Defect reports</w:t>
      </w:r>
    </w:p>
    <w:p w14:paraId="5EAB69E5" w14:textId="77777777" w:rsidR="008152BF" w:rsidRDefault="008152BF" w:rsidP="008152BF">
      <w:pPr>
        <w:pStyle w:val="Heading3"/>
      </w:pPr>
      <w:r>
        <w:t>Test Cycle Closure</w:t>
      </w:r>
    </w:p>
    <w:p w14:paraId="710A65AF" w14:textId="77777777" w:rsidR="008152BF" w:rsidRDefault="008152BF" w:rsidP="008152BF">
      <w:pPr>
        <w:pStyle w:val="NormalWeb"/>
      </w:pPr>
      <w:r>
        <w:t xml:space="preserve">Testing team will meet , discuss and analyze testing artifacts to identify strategies that have to be implemented in future, taking lessons from the current test cycle. The idea is to remove the process bottlenecks for future test cycles and share best practices for any similar projects in future. </w:t>
      </w:r>
      <w:hyperlink r:id="rId109" w:anchor="74444612" w:tooltip="Click to Continue &gt; by netutils" w:history="1">
        <w:r>
          <w:rPr>
            <w:rStyle w:val="Hyperlink"/>
            <w:b/>
            <w:bCs/>
          </w:rPr>
          <w:t>Activities</w:t>
        </w:r>
        <w:r>
          <w:rPr>
            <w:b/>
            <w:bCs/>
            <w:noProof/>
            <w:color w:val="0000FF"/>
          </w:rPr>
          <w:drawing>
            <wp:inline distT="0" distB="0" distL="0" distR="0" wp14:anchorId="402328A2" wp14:editId="1FDAAFF6">
              <wp:extent cx="95250" cy="95250"/>
              <wp:effectExtent l="0" t="0" r="0" b="0"/>
              <wp:docPr id="38" name="Picture 38" descr="http://cdncache-a.akamaihd.net/items/it/img/arrow-10x10.png">
                <a:hlinkClick xmlns:a="http://schemas.openxmlformats.org/drawingml/2006/main" r:id="rId110" tooltip="&quot;Click to Continue &gt; by netutil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cdncache-a.akamaihd.net/items/it/img/arrow-10x10.png">
                        <a:hlinkClick r:id="rId110" tooltip="&quot;Click to Continue &gt; by netutils&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hyperlink>
      <w:r>
        <w:t xml:space="preserve"> </w:t>
      </w:r>
    </w:p>
    <w:p w14:paraId="36EBCF34" w14:textId="77777777" w:rsidR="008152BF" w:rsidRDefault="008152BF" w:rsidP="00162E2D">
      <w:pPr>
        <w:numPr>
          <w:ilvl w:val="0"/>
          <w:numId w:val="21"/>
        </w:numPr>
        <w:spacing w:before="100" w:beforeAutospacing="1" w:after="100" w:afterAutospacing="1" w:line="240" w:lineRule="auto"/>
      </w:pPr>
      <w:r>
        <w:lastRenderedPageBreak/>
        <w:t>Evaluate cycle completion criteria based on Time,Test coverage,Cost,Software,Critical</w:t>
      </w:r>
      <w:hyperlink r:id="rId111" w:anchor="95050153" w:tooltip="Click to Continue &gt; by netutils" w:history="1">
        <w:r>
          <w:rPr>
            <w:rStyle w:val="Hyperlink"/>
          </w:rPr>
          <w:t xml:space="preserve"> Business</w:t>
        </w:r>
        <w:r>
          <w:rPr>
            <w:noProof/>
            <w:color w:val="0000FF"/>
          </w:rPr>
          <w:drawing>
            <wp:inline distT="0" distB="0" distL="0" distR="0" wp14:anchorId="239D336E" wp14:editId="60CACC3D">
              <wp:extent cx="95250" cy="95250"/>
              <wp:effectExtent l="0" t="0" r="0" b="0"/>
              <wp:docPr id="37" name="Picture 37" descr="http://cdncache-a.akamaihd.net/items/it/img/arrow-10x10.png">
                <a:hlinkClick xmlns:a="http://schemas.openxmlformats.org/drawingml/2006/main" r:id="rId112" tooltip="&quot;Click to Continue &gt; by netutil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cdncache-a.akamaihd.net/items/it/img/arrow-10x10.png">
                        <a:hlinkClick r:id="rId112" tooltip="&quot;Click to Continue &gt; by netutils&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hyperlink>
      <w:r>
        <w:t xml:space="preserve"> Objectives , Quality</w:t>
      </w:r>
    </w:p>
    <w:p w14:paraId="0F78D5A3" w14:textId="77777777" w:rsidR="008152BF" w:rsidRDefault="008152BF" w:rsidP="00162E2D">
      <w:pPr>
        <w:numPr>
          <w:ilvl w:val="0"/>
          <w:numId w:val="21"/>
        </w:numPr>
        <w:spacing w:before="100" w:beforeAutospacing="1" w:after="100" w:afterAutospacing="1" w:line="240" w:lineRule="auto"/>
      </w:pPr>
      <w:r>
        <w:t>Prepare test metrics based on the above parameters. </w:t>
      </w:r>
    </w:p>
    <w:p w14:paraId="29A8763A" w14:textId="77777777" w:rsidR="008152BF" w:rsidRDefault="008152BF" w:rsidP="00162E2D">
      <w:pPr>
        <w:numPr>
          <w:ilvl w:val="0"/>
          <w:numId w:val="21"/>
        </w:numPr>
        <w:spacing w:before="100" w:beforeAutospacing="1" w:after="100" w:afterAutospacing="1" w:line="240" w:lineRule="auto"/>
      </w:pPr>
      <w:r>
        <w:t>Document the learning out of the project </w:t>
      </w:r>
    </w:p>
    <w:p w14:paraId="3ECC68C3" w14:textId="77777777" w:rsidR="008152BF" w:rsidRDefault="008152BF" w:rsidP="00162E2D">
      <w:pPr>
        <w:numPr>
          <w:ilvl w:val="0"/>
          <w:numId w:val="21"/>
        </w:numPr>
        <w:spacing w:before="100" w:beforeAutospacing="1" w:after="100" w:afterAutospacing="1" w:line="240" w:lineRule="auto"/>
      </w:pPr>
      <w:r>
        <w:t>Prepare Test closure report </w:t>
      </w:r>
    </w:p>
    <w:p w14:paraId="42DBC493" w14:textId="77777777" w:rsidR="008152BF" w:rsidRDefault="008152BF" w:rsidP="00162E2D">
      <w:pPr>
        <w:numPr>
          <w:ilvl w:val="0"/>
          <w:numId w:val="21"/>
        </w:numPr>
        <w:spacing w:before="100" w:beforeAutospacing="1" w:after="100" w:afterAutospacing="1" w:line="240" w:lineRule="auto"/>
      </w:pPr>
      <w:r>
        <w:t>Qualitative and quantitative reporting of quality of the work</w:t>
      </w:r>
      <w:hyperlink r:id="rId113" w:anchor="64801561" w:tooltip="Click to Continue &gt; by netutils" w:history="1">
        <w:r>
          <w:rPr>
            <w:rStyle w:val="Hyperlink"/>
          </w:rPr>
          <w:t xml:space="preserve"> product</w:t>
        </w:r>
        <w:r>
          <w:rPr>
            <w:noProof/>
            <w:color w:val="0000FF"/>
          </w:rPr>
          <w:drawing>
            <wp:inline distT="0" distB="0" distL="0" distR="0" wp14:anchorId="5F0A32B9" wp14:editId="2548D8FF">
              <wp:extent cx="95250" cy="95250"/>
              <wp:effectExtent l="0" t="0" r="0" b="0"/>
              <wp:docPr id="36" name="Picture 36" descr="http://cdncache-a.akamaihd.net/items/it/img/arrow-10x10.png">
                <a:hlinkClick xmlns:a="http://schemas.openxmlformats.org/drawingml/2006/main" r:id="rId114" tooltip="&quot;Click to Continue &gt; by netutil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cdncache-a.akamaihd.net/items/it/img/arrow-10x10.png">
                        <a:hlinkClick r:id="rId114" tooltip="&quot;Click to Continue &gt; by netutils&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hyperlink>
      <w:r>
        <w:t xml:space="preserve"> to the customer. </w:t>
      </w:r>
    </w:p>
    <w:p w14:paraId="04111D0A" w14:textId="77777777" w:rsidR="008152BF" w:rsidRDefault="008152BF" w:rsidP="00162E2D">
      <w:pPr>
        <w:numPr>
          <w:ilvl w:val="0"/>
          <w:numId w:val="21"/>
        </w:numPr>
        <w:spacing w:before="100" w:beforeAutospacing="1" w:after="100" w:afterAutospacing="1" w:line="240" w:lineRule="auto"/>
      </w:pPr>
      <w:r>
        <w:t>Test result analysis to find out the defect distribution by type and severity.</w:t>
      </w:r>
    </w:p>
    <w:p w14:paraId="1F93AFBF" w14:textId="77777777" w:rsidR="008152BF" w:rsidRDefault="008152BF" w:rsidP="008152BF">
      <w:pPr>
        <w:spacing w:after="0"/>
      </w:pPr>
      <w:r>
        <w:rPr>
          <w:rStyle w:val="Strong"/>
        </w:rPr>
        <w:t>Deliverables </w:t>
      </w:r>
      <w:r>
        <w:t xml:space="preserve"> </w:t>
      </w:r>
    </w:p>
    <w:p w14:paraId="7FCA052E" w14:textId="77777777" w:rsidR="008152BF" w:rsidRDefault="008152BF" w:rsidP="00162E2D">
      <w:pPr>
        <w:numPr>
          <w:ilvl w:val="0"/>
          <w:numId w:val="22"/>
        </w:numPr>
        <w:spacing w:before="100" w:beforeAutospacing="1" w:after="100" w:afterAutospacing="1" w:line="240" w:lineRule="auto"/>
      </w:pPr>
      <w:r>
        <w:t>Test Closure report </w:t>
      </w:r>
    </w:p>
    <w:p w14:paraId="0435AAE7" w14:textId="77777777" w:rsidR="008152BF" w:rsidRDefault="008152BF" w:rsidP="00162E2D">
      <w:pPr>
        <w:numPr>
          <w:ilvl w:val="0"/>
          <w:numId w:val="22"/>
        </w:numPr>
        <w:spacing w:before="100" w:beforeAutospacing="1" w:after="100" w:afterAutospacing="1" w:line="240" w:lineRule="auto"/>
      </w:pPr>
      <w:r>
        <w:t>Test metrics</w:t>
      </w:r>
    </w:p>
    <w:p w14:paraId="19EA16B1" w14:textId="77777777" w:rsidR="008152BF" w:rsidRDefault="00D10EC9" w:rsidP="008152BF">
      <w:pPr>
        <w:pStyle w:val="NormalWeb"/>
      </w:pPr>
      <w:hyperlink r:id="rId115" w:anchor="13968284" w:tooltip="Click to Continue &gt; by netutils" w:history="1">
        <w:r w:rsidR="008152BF">
          <w:rPr>
            <w:rStyle w:val="Hyperlink"/>
          </w:rPr>
          <w:t>Finally</w:t>
        </w:r>
        <w:r w:rsidR="008152BF">
          <w:rPr>
            <w:noProof/>
            <w:color w:val="0000FF"/>
          </w:rPr>
          <w:drawing>
            <wp:inline distT="0" distB="0" distL="0" distR="0" wp14:anchorId="76B976CA" wp14:editId="440F2083">
              <wp:extent cx="95250" cy="95250"/>
              <wp:effectExtent l="0" t="0" r="0" b="0"/>
              <wp:docPr id="35" name="Picture 35" descr="http://cdncache-a.akamaihd.net/items/it/img/arrow-10x10.png">
                <a:hlinkClick xmlns:a="http://schemas.openxmlformats.org/drawingml/2006/main" r:id="rId116" tooltip="&quot;Click to Continue &gt; by netutil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cdncache-a.akamaihd.net/items/it/img/arrow-10x10.png">
                        <a:hlinkClick r:id="rId116" tooltip="&quot;Click to Continue &gt; by netutils&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hyperlink>
      <w:r w:rsidR="008152BF">
        <w:t xml:space="preserve">, </w:t>
      </w:r>
      <w:r w:rsidR="008152BF">
        <w:rPr>
          <w:rStyle w:val="Strong"/>
          <w:rFonts w:eastAsiaTheme="majorEastAsia"/>
          <w:i/>
          <w:iCs/>
        </w:rPr>
        <w:t xml:space="preserve">summary </w:t>
      </w:r>
      <w:r w:rsidR="008152BF">
        <w:t xml:space="preserve">of STLC Phases along with Entry and Exit Criteria </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43"/>
        <w:gridCol w:w="1992"/>
        <w:gridCol w:w="3110"/>
        <w:gridCol w:w="1631"/>
        <w:gridCol w:w="1314"/>
      </w:tblGrid>
      <w:tr w:rsidR="008152BF" w14:paraId="1A7B124B" w14:textId="77777777" w:rsidTr="00751247">
        <w:trPr>
          <w:tblCellSpacing w:w="0" w:type="dxa"/>
        </w:trPr>
        <w:tc>
          <w:tcPr>
            <w:tcW w:w="2449" w:type="dxa"/>
            <w:tcBorders>
              <w:top w:val="outset" w:sz="6" w:space="0" w:color="auto"/>
              <w:left w:val="outset" w:sz="6" w:space="0" w:color="auto"/>
              <w:bottom w:val="outset" w:sz="6" w:space="0" w:color="auto"/>
              <w:right w:val="outset" w:sz="6" w:space="0" w:color="auto"/>
            </w:tcBorders>
            <w:hideMark/>
          </w:tcPr>
          <w:p w14:paraId="447555AC" w14:textId="77777777" w:rsidR="008152BF" w:rsidRDefault="008152BF">
            <w:pPr>
              <w:jc w:val="center"/>
              <w:rPr>
                <w:b/>
                <w:bCs/>
              </w:rPr>
            </w:pPr>
            <w:r>
              <w:rPr>
                <w:rStyle w:val="Strong"/>
              </w:rPr>
              <w:t>STLC Stage</w:t>
            </w:r>
            <w:r>
              <w:rPr>
                <w:b/>
                <w:bCs/>
              </w:rPr>
              <w:t xml:space="preserve"> </w:t>
            </w:r>
          </w:p>
        </w:tc>
        <w:tc>
          <w:tcPr>
            <w:tcW w:w="3042" w:type="dxa"/>
            <w:tcBorders>
              <w:top w:val="outset" w:sz="6" w:space="0" w:color="auto"/>
              <w:left w:val="outset" w:sz="6" w:space="0" w:color="auto"/>
              <w:bottom w:val="outset" w:sz="6" w:space="0" w:color="auto"/>
              <w:right w:val="outset" w:sz="6" w:space="0" w:color="auto"/>
            </w:tcBorders>
            <w:hideMark/>
          </w:tcPr>
          <w:p w14:paraId="64648B5D" w14:textId="77777777" w:rsidR="008152BF" w:rsidRDefault="008152BF">
            <w:pPr>
              <w:jc w:val="center"/>
              <w:rPr>
                <w:b/>
                <w:bCs/>
              </w:rPr>
            </w:pPr>
            <w:r>
              <w:rPr>
                <w:rStyle w:val="Strong"/>
              </w:rPr>
              <w:t>Entry Criteria</w:t>
            </w:r>
            <w:r>
              <w:rPr>
                <w:b/>
                <w:bCs/>
              </w:rPr>
              <w:t xml:space="preserve"> </w:t>
            </w:r>
          </w:p>
        </w:tc>
        <w:tc>
          <w:tcPr>
            <w:tcW w:w="4782" w:type="dxa"/>
            <w:tcBorders>
              <w:top w:val="outset" w:sz="6" w:space="0" w:color="auto"/>
              <w:left w:val="outset" w:sz="6" w:space="0" w:color="auto"/>
              <w:bottom w:val="outset" w:sz="6" w:space="0" w:color="auto"/>
              <w:right w:val="outset" w:sz="6" w:space="0" w:color="auto"/>
            </w:tcBorders>
            <w:hideMark/>
          </w:tcPr>
          <w:p w14:paraId="00434D80" w14:textId="77777777" w:rsidR="008152BF" w:rsidRDefault="008152BF">
            <w:pPr>
              <w:jc w:val="center"/>
              <w:rPr>
                <w:b/>
                <w:bCs/>
              </w:rPr>
            </w:pPr>
            <w:r>
              <w:rPr>
                <w:rStyle w:val="Strong"/>
              </w:rPr>
              <w:t>Activity</w:t>
            </w:r>
            <w:r>
              <w:rPr>
                <w:b/>
                <w:bCs/>
              </w:rPr>
              <w:t xml:space="preserve"> </w:t>
            </w:r>
          </w:p>
        </w:tc>
        <w:tc>
          <w:tcPr>
            <w:tcW w:w="2432" w:type="dxa"/>
            <w:tcBorders>
              <w:top w:val="outset" w:sz="6" w:space="0" w:color="auto"/>
              <w:left w:val="outset" w:sz="6" w:space="0" w:color="auto"/>
              <w:bottom w:val="outset" w:sz="6" w:space="0" w:color="auto"/>
              <w:right w:val="outset" w:sz="6" w:space="0" w:color="auto"/>
            </w:tcBorders>
            <w:hideMark/>
          </w:tcPr>
          <w:p w14:paraId="3100CB64" w14:textId="77777777" w:rsidR="008152BF" w:rsidRDefault="008152BF">
            <w:pPr>
              <w:jc w:val="center"/>
              <w:rPr>
                <w:b/>
                <w:bCs/>
              </w:rPr>
            </w:pPr>
            <w:r>
              <w:rPr>
                <w:rStyle w:val="Strong"/>
              </w:rPr>
              <w:t>Exit Criteria</w:t>
            </w:r>
            <w:r>
              <w:rPr>
                <w:b/>
                <w:bCs/>
              </w:rPr>
              <w:t xml:space="preserve"> </w:t>
            </w:r>
          </w:p>
        </w:tc>
        <w:tc>
          <w:tcPr>
            <w:tcW w:w="2075" w:type="dxa"/>
            <w:tcBorders>
              <w:top w:val="outset" w:sz="6" w:space="0" w:color="auto"/>
              <w:left w:val="outset" w:sz="6" w:space="0" w:color="auto"/>
              <w:bottom w:val="outset" w:sz="6" w:space="0" w:color="auto"/>
              <w:right w:val="outset" w:sz="6" w:space="0" w:color="auto"/>
            </w:tcBorders>
            <w:hideMark/>
          </w:tcPr>
          <w:p w14:paraId="06879566" w14:textId="77777777" w:rsidR="008152BF" w:rsidRDefault="008152BF">
            <w:pPr>
              <w:jc w:val="center"/>
              <w:rPr>
                <w:b/>
                <w:bCs/>
              </w:rPr>
            </w:pPr>
            <w:r>
              <w:rPr>
                <w:rStyle w:val="Strong"/>
              </w:rPr>
              <w:t>Deliverables</w:t>
            </w:r>
            <w:r>
              <w:rPr>
                <w:b/>
                <w:bCs/>
              </w:rPr>
              <w:t xml:space="preserve"> </w:t>
            </w:r>
          </w:p>
        </w:tc>
      </w:tr>
      <w:tr w:rsidR="008152BF" w14:paraId="66A3238F" w14:textId="77777777" w:rsidTr="0075124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E798F79" w14:textId="77777777" w:rsidR="008152BF" w:rsidRDefault="008152BF">
            <w:r>
              <w:t xml:space="preserve">Requirement Analysis </w:t>
            </w:r>
          </w:p>
        </w:tc>
        <w:tc>
          <w:tcPr>
            <w:tcW w:w="0" w:type="auto"/>
            <w:tcBorders>
              <w:top w:val="outset" w:sz="6" w:space="0" w:color="auto"/>
              <w:left w:val="outset" w:sz="6" w:space="0" w:color="auto"/>
              <w:bottom w:val="outset" w:sz="6" w:space="0" w:color="auto"/>
              <w:right w:val="outset" w:sz="6" w:space="0" w:color="auto"/>
            </w:tcBorders>
            <w:hideMark/>
          </w:tcPr>
          <w:p w14:paraId="1882190F" w14:textId="77777777" w:rsidR="008152BF" w:rsidRDefault="00D10EC9">
            <w:hyperlink r:id="rId117" w:anchor="51311579" w:tooltip="Click to Continue &gt; by netutils" w:history="1">
              <w:r w:rsidR="008152BF">
                <w:rPr>
                  <w:rStyle w:val="Hyperlink"/>
                </w:rPr>
                <w:t>Requirements</w:t>
              </w:r>
              <w:r w:rsidR="008152BF">
                <w:rPr>
                  <w:noProof/>
                  <w:color w:val="0000FF"/>
                </w:rPr>
                <w:drawing>
                  <wp:inline distT="0" distB="0" distL="0" distR="0" wp14:anchorId="135F289F" wp14:editId="44A605DF">
                    <wp:extent cx="95250" cy="95250"/>
                    <wp:effectExtent l="0" t="0" r="0" b="0"/>
                    <wp:docPr id="34" name="Picture 34" descr="http://cdncache-a.akamaihd.net/items/it/img/arrow-10x10.png">
                      <a:hlinkClick xmlns:a="http://schemas.openxmlformats.org/drawingml/2006/main" r:id="rId118" tooltip="&quot;Click to Continue &gt; by netutil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cdncache-a.akamaihd.net/items/it/img/arrow-10x10.png">
                              <a:hlinkClick r:id="rId118" tooltip="&quot;Click to Continue &gt; by netutils&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hyperlink>
            <w:r w:rsidR="008152BF">
              <w:t xml:space="preserve"> Document available (both functional and non functional)</w:t>
            </w:r>
            <w:r w:rsidR="008152BF">
              <w:br/>
            </w:r>
            <w:r w:rsidR="008152BF">
              <w:br/>
              <w:t>Acceptance criteria defined.</w:t>
            </w:r>
            <w:r w:rsidR="008152BF">
              <w:br/>
            </w:r>
            <w:r w:rsidR="008152BF">
              <w:br/>
              <w:t xml:space="preserve">Application architectural document available. </w:t>
            </w:r>
          </w:p>
        </w:tc>
        <w:tc>
          <w:tcPr>
            <w:tcW w:w="0" w:type="auto"/>
            <w:tcBorders>
              <w:top w:val="outset" w:sz="6" w:space="0" w:color="auto"/>
              <w:left w:val="outset" w:sz="6" w:space="0" w:color="auto"/>
              <w:bottom w:val="outset" w:sz="6" w:space="0" w:color="auto"/>
              <w:right w:val="outset" w:sz="6" w:space="0" w:color="auto"/>
            </w:tcBorders>
            <w:hideMark/>
          </w:tcPr>
          <w:p w14:paraId="520810EA" w14:textId="77777777" w:rsidR="008152BF" w:rsidRDefault="008152BF">
            <w:r>
              <w:t>Analyse</w:t>
            </w:r>
            <w:hyperlink r:id="rId119" w:anchor="70744701" w:tooltip="Click to Continue &gt; by netutils" w:history="1">
              <w:r>
                <w:rPr>
                  <w:rStyle w:val="Hyperlink"/>
                </w:rPr>
                <w:t xml:space="preserve"> business</w:t>
              </w:r>
              <w:r>
                <w:rPr>
                  <w:noProof/>
                  <w:color w:val="0000FF"/>
                </w:rPr>
                <w:drawing>
                  <wp:inline distT="0" distB="0" distL="0" distR="0" wp14:anchorId="303C1900" wp14:editId="0C97D870">
                    <wp:extent cx="95250" cy="95250"/>
                    <wp:effectExtent l="0" t="0" r="0" b="0"/>
                    <wp:docPr id="33" name="Picture 33" descr="http://cdncache-a.akamaihd.net/items/it/img/arrow-10x10.png">
                      <a:hlinkClick xmlns:a="http://schemas.openxmlformats.org/drawingml/2006/main" r:id="rId120" tooltip="&quot;Click to Continue &gt; by netutil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cdncache-a.akamaihd.net/items/it/img/arrow-10x10.png">
                              <a:hlinkClick r:id="rId120" tooltip="&quot;Click to Continue &gt; by netutils&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hyperlink>
            <w:r>
              <w:t xml:space="preserve"> functionality to know the business modules and module specific functionalities.</w:t>
            </w:r>
            <w:r>
              <w:br/>
            </w:r>
            <w:r>
              <w:br/>
              <w:t>Identify all transactions in the modules.</w:t>
            </w:r>
            <w:r>
              <w:br/>
            </w:r>
            <w:r>
              <w:br/>
              <w:t>Identify all the user profiles.</w:t>
            </w:r>
            <w:r>
              <w:br/>
            </w:r>
            <w:r>
              <w:br/>
              <w:t>Gather user interface/authentication, geographic spread requirements.</w:t>
            </w:r>
            <w:r>
              <w:br/>
            </w:r>
            <w:r>
              <w:br/>
            </w:r>
            <w:hyperlink r:id="rId121" w:anchor="48466740" w:tooltip="Click to Continue &gt; by netutils" w:history="1">
              <w:r>
                <w:rPr>
                  <w:rStyle w:val="Hyperlink"/>
                </w:rPr>
                <w:t>Identify</w:t>
              </w:r>
              <w:r>
                <w:rPr>
                  <w:noProof/>
                  <w:color w:val="0000FF"/>
                </w:rPr>
                <w:drawing>
                  <wp:inline distT="0" distB="0" distL="0" distR="0" wp14:anchorId="38570672" wp14:editId="7D9F215F">
                    <wp:extent cx="95250" cy="95250"/>
                    <wp:effectExtent l="0" t="0" r="0" b="0"/>
                    <wp:docPr id="32" name="Picture 32" descr="http://cdncache-a.akamaihd.net/items/it/img/arrow-10x10.png">
                      <a:hlinkClick xmlns:a="http://schemas.openxmlformats.org/drawingml/2006/main" r:id="rId122" tooltip="&quot;Click to Continue &gt; by netutil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cdncache-a.akamaihd.net/items/it/img/arrow-10x10.png">
                              <a:hlinkClick r:id="rId122" tooltip="&quot;Click to Continue &gt; by netutils&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hyperlink>
            <w:r>
              <w:t xml:space="preserve"> types of tests to be performed.</w:t>
            </w:r>
            <w:r>
              <w:br/>
            </w:r>
            <w:r>
              <w:br/>
              <w:t>Gather details about testing priorities and focus.</w:t>
            </w:r>
            <w:r>
              <w:br/>
            </w:r>
            <w:r>
              <w:br/>
              <w:t>Prepare Requirement Traceability Matrix (RTM).</w:t>
            </w:r>
            <w:r>
              <w:br/>
            </w:r>
            <w:r>
              <w:br/>
              <w:t>Identify test environment details where testing is supposed to be carried out.</w:t>
            </w:r>
            <w:r>
              <w:br/>
            </w:r>
            <w:r>
              <w:br/>
              <w:t>Automation feasibility analysis (if</w:t>
            </w:r>
            <w:hyperlink r:id="rId123" w:anchor="11746372" w:tooltip="Click to Continue &gt; by netutils" w:history="1">
              <w:r>
                <w:rPr>
                  <w:rStyle w:val="Hyperlink"/>
                </w:rPr>
                <w:t xml:space="preserve"> required</w:t>
              </w:r>
              <w:r>
                <w:rPr>
                  <w:noProof/>
                  <w:color w:val="0000FF"/>
                </w:rPr>
                <w:drawing>
                  <wp:inline distT="0" distB="0" distL="0" distR="0" wp14:anchorId="5CD0312C" wp14:editId="39FB41F9">
                    <wp:extent cx="95250" cy="95250"/>
                    <wp:effectExtent l="0" t="0" r="0" b="0"/>
                    <wp:docPr id="31" name="Picture 31" descr="http://cdncache-a.akamaihd.net/items/it/img/arrow-10x10.png">
                      <a:hlinkClick xmlns:a="http://schemas.openxmlformats.org/drawingml/2006/main" r:id="rId124" tooltip="&quot;Click to Continue &gt; by netutil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cdncache-a.akamaihd.net/items/it/img/arrow-10x10.png">
                              <a:hlinkClick r:id="rId124" tooltip="&quot;Click to Continue &gt; by netutils&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hyperlink>
            <w:r>
              <w:t xml:space="preserve">). </w:t>
            </w:r>
          </w:p>
        </w:tc>
        <w:tc>
          <w:tcPr>
            <w:tcW w:w="2432" w:type="dxa"/>
            <w:tcBorders>
              <w:top w:val="outset" w:sz="6" w:space="0" w:color="auto"/>
              <w:left w:val="outset" w:sz="6" w:space="0" w:color="auto"/>
              <w:bottom w:val="outset" w:sz="6" w:space="0" w:color="auto"/>
              <w:right w:val="outset" w:sz="6" w:space="0" w:color="auto"/>
            </w:tcBorders>
            <w:hideMark/>
          </w:tcPr>
          <w:p w14:paraId="1A7DD141" w14:textId="77777777" w:rsidR="008152BF" w:rsidRDefault="008152BF">
            <w:r>
              <w:t>Signed off RTM</w:t>
            </w:r>
            <w:r>
              <w:br/>
            </w:r>
            <w:r>
              <w:br/>
              <w:t>Test automation feasibility report signed off by the client</w:t>
            </w:r>
            <w:r>
              <w:br/>
            </w:r>
            <w:r>
              <w:br/>
              <w:t xml:space="preserve">    </w:t>
            </w:r>
          </w:p>
        </w:tc>
        <w:tc>
          <w:tcPr>
            <w:tcW w:w="2075" w:type="dxa"/>
            <w:tcBorders>
              <w:top w:val="outset" w:sz="6" w:space="0" w:color="auto"/>
              <w:left w:val="outset" w:sz="6" w:space="0" w:color="auto"/>
              <w:bottom w:val="outset" w:sz="6" w:space="0" w:color="auto"/>
              <w:right w:val="outset" w:sz="6" w:space="0" w:color="auto"/>
            </w:tcBorders>
            <w:hideMark/>
          </w:tcPr>
          <w:p w14:paraId="67D161D5" w14:textId="77777777" w:rsidR="008152BF" w:rsidRDefault="008152BF">
            <w:r>
              <w:t>RTM</w:t>
            </w:r>
            <w:r>
              <w:br/>
            </w:r>
            <w:r>
              <w:br/>
              <w:t>Automation feasibility report (if</w:t>
            </w:r>
            <w:hyperlink r:id="rId125" w:anchor="53832807" w:tooltip="Click to Continue &gt; by netutils" w:history="1">
              <w:r>
                <w:rPr>
                  <w:rStyle w:val="Hyperlink"/>
                </w:rPr>
                <w:t xml:space="preserve"> applicable</w:t>
              </w:r>
              <w:r>
                <w:rPr>
                  <w:noProof/>
                  <w:color w:val="0000FF"/>
                </w:rPr>
                <w:drawing>
                  <wp:inline distT="0" distB="0" distL="0" distR="0" wp14:anchorId="771EB0E4" wp14:editId="6F7506F2">
                    <wp:extent cx="95250" cy="95250"/>
                    <wp:effectExtent l="0" t="0" r="0" b="0"/>
                    <wp:docPr id="30" name="Picture 30" descr="http://cdncache-a.akamaihd.net/items/it/img/arrow-10x10.png">
                      <a:hlinkClick xmlns:a="http://schemas.openxmlformats.org/drawingml/2006/main" r:id="rId126" tooltip="&quot;Click to Continue &gt; by netutil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cdncache-a.akamaihd.net/items/it/img/arrow-10x10.png">
                              <a:hlinkClick r:id="rId126" tooltip="&quot;Click to Continue &gt; by netutils&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hyperlink>
            <w:r>
              <w:t>)</w:t>
            </w:r>
            <w:r>
              <w:br/>
            </w:r>
            <w:r>
              <w:br/>
              <w:t xml:space="preserve">    </w:t>
            </w:r>
          </w:p>
        </w:tc>
      </w:tr>
      <w:tr w:rsidR="008152BF" w14:paraId="5DB5C472" w14:textId="77777777" w:rsidTr="0075124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B981678" w14:textId="77777777" w:rsidR="008152BF" w:rsidRDefault="008152BF">
            <w:r>
              <w:lastRenderedPageBreak/>
              <w:t>Test</w:t>
            </w:r>
            <w:hyperlink r:id="rId127" w:anchor="87313525" w:tooltip="Click to Continue &gt; by netutils" w:history="1">
              <w:r>
                <w:rPr>
                  <w:rStyle w:val="Hyperlink"/>
                </w:rPr>
                <w:t xml:space="preserve"> Planning</w:t>
              </w:r>
              <w:r>
                <w:rPr>
                  <w:noProof/>
                  <w:color w:val="0000FF"/>
                </w:rPr>
                <w:drawing>
                  <wp:inline distT="0" distB="0" distL="0" distR="0" wp14:anchorId="7798764F" wp14:editId="2EFFB368">
                    <wp:extent cx="95250" cy="95250"/>
                    <wp:effectExtent l="0" t="0" r="0" b="0"/>
                    <wp:docPr id="29" name="Picture 29" descr="http://cdncache-a.akamaihd.net/items/it/img/arrow-10x10.png">
                      <a:hlinkClick xmlns:a="http://schemas.openxmlformats.org/drawingml/2006/main" r:id="rId128" tooltip="&quot;Click to Continue &gt; by netutil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cdncache-a.akamaihd.net/items/it/img/arrow-10x10.png">
                              <a:hlinkClick r:id="rId128" tooltip="&quot;Click to Continue &gt; by netutils&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hyperlink>
            <w: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4A2B430" w14:textId="77777777" w:rsidR="008152BF" w:rsidRDefault="008152BF">
            <w:r>
              <w:t>Requirements Documents</w:t>
            </w:r>
            <w:r>
              <w:br/>
            </w:r>
            <w:r>
              <w:br/>
              <w:t>Requirement Traceability matrix.</w:t>
            </w:r>
            <w:r>
              <w:br/>
            </w:r>
            <w:r>
              <w:br/>
              <w:t>Test automation feasibility</w:t>
            </w:r>
            <w:hyperlink r:id="rId129" w:anchor="99082202" w:tooltip="Click to Continue &gt; by netutils" w:history="1">
              <w:r>
                <w:rPr>
                  <w:rStyle w:val="Hyperlink"/>
                </w:rPr>
                <w:t xml:space="preserve"> document</w:t>
              </w:r>
              <w:r>
                <w:rPr>
                  <w:noProof/>
                  <w:color w:val="0000FF"/>
                </w:rPr>
                <w:drawing>
                  <wp:inline distT="0" distB="0" distL="0" distR="0" wp14:anchorId="22925641" wp14:editId="6303BB4D">
                    <wp:extent cx="95250" cy="95250"/>
                    <wp:effectExtent l="0" t="0" r="0" b="0"/>
                    <wp:docPr id="28" name="Picture 28" descr="http://cdncache-a.akamaihd.net/items/it/img/arrow-10x10.png">
                      <a:hlinkClick xmlns:a="http://schemas.openxmlformats.org/drawingml/2006/main" r:id="rId130" tooltip="&quot;Click to Continue &gt; by netutil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cdncache-a.akamaihd.net/items/it/img/arrow-10x10.png">
                              <a:hlinkClick r:id="rId130" tooltip="&quot;Click to Continue &gt; by netutils&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hyperlink>
            <w: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0E770EC" w14:textId="77777777" w:rsidR="008152BF" w:rsidRDefault="008152BF">
            <w:r>
              <w:t>Analyze various testing approaches available</w:t>
            </w:r>
            <w:r>
              <w:br/>
            </w:r>
            <w:r>
              <w:br/>
              <w:t>Finalize on the best suited approach</w:t>
            </w:r>
            <w:r>
              <w:br/>
            </w:r>
            <w:r>
              <w:br/>
              <w:t>Preparation of test plan/strategy document for various types of testing</w:t>
            </w:r>
            <w:r>
              <w:br/>
            </w:r>
            <w:r>
              <w:br/>
              <w:t>Test tool selection</w:t>
            </w:r>
            <w:r>
              <w:br/>
            </w:r>
            <w:r>
              <w:br/>
              <w:t>Test effort estimation</w:t>
            </w:r>
            <w:r>
              <w:br/>
            </w:r>
            <w:r>
              <w:br/>
              <w:t xml:space="preserve">Resource planning and determining roles and responsibilities. </w:t>
            </w:r>
          </w:p>
        </w:tc>
        <w:tc>
          <w:tcPr>
            <w:tcW w:w="0" w:type="auto"/>
            <w:tcBorders>
              <w:top w:val="outset" w:sz="6" w:space="0" w:color="auto"/>
              <w:left w:val="outset" w:sz="6" w:space="0" w:color="auto"/>
              <w:bottom w:val="outset" w:sz="6" w:space="0" w:color="auto"/>
              <w:right w:val="outset" w:sz="6" w:space="0" w:color="auto"/>
            </w:tcBorders>
            <w:hideMark/>
          </w:tcPr>
          <w:p w14:paraId="29E4059F" w14:textId="77777777" w:rsidR="008152BF" w:rsidRDefault="008152BF">
            <w:r>
              <w:t>Approved test plan/strategy document.</w:t>
            </w:r>
            <w:r>
              <w:br/>
            </w:r>
            <w:r>
              <w:br/>
              <w:t xml:space="preserve">Effort estimation document signed off.   </w:t>
            </w:r>
          </w:p>
        </w:tc>
        <w:tc>
          <w:tcPr>
            <w:tcW w:w="2075" w:type="dxa"/>
            <w:tcBorders>
              <w:top w:val="outset" w:sz="6" w:space="0" w:color="auto"/>
              <w:left w:val="outset" w:sz="6" w:space="0" w:color="auto"/>
              <w:bottom w:val="outset" w:sz="6" w:space="0" w:color="auto"/>
              <w:right w:val="outset" w:sz="6" w:space="0" w:color="auto"/>
            </w:tcBorders>
            <w:hideMark/>
          </w:tcPr>
          <w:p w14:paraId="2BB87037" w14:textId="77777777" w:rsidR="008152BF" w:rsidRDefault="008152BF">
            <w:r>
              <w:t>Test plan/strategy document.</w:t>
            </w:r>
            <w:r>
              <w:br/>
            </w:r>
            <w:r>
              <w:br/>
              <w:t xml:space="preserve">Effort estimation document.   </w:t>
            </w:r>
          </w:p>
        </w:tc>
      </w:tr>
      <w:tr w:rsidR="008152BF" w14:paraId="78A8CEB1" w14:textId="77777777" w:rsidTr="0075124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13E3AC8" w14:textId="77777777" w:rsidR="008152BF" w:rsidRDefault="008152BF">
            <w:r>
              <w:t xml:space="preserve">Test case development </w:t>
            </w:r>
          </w:p>
        </w:tc>
        <w:tc>
          <w:tcPr>
            <w:tcW w:w="0" w:type="auto"/>
            <w:tcBorders>
              <w:top w:val="outset" w:sz="6" w:space="0" w:color="auto"/>
              <w:left w:val="outset" w:sz="6" w:space="0" w:color="auto"/>
              <w:bottom w:val="outset" w:sz="6" w:space="0" w:color="auto"/>
              <w:right w:val="outset" w:sz="6" w:space="0" w:color="auto"/>
            </w:tcBorders>
            <w:hideMark/>
          </w:tcPr>
          <w:p w14:paraId="6B61DDAD" w14:textId="77777777" w:rsidR="008152BF" w:rsidRDefault="008152BF">
            <w:r>
              <w:t>Requirements Documents</w:t>
            </w:r>
            <w:r>
              <w:br/>
            </w:r>
            <w:r>
              <w:br/>
              <w:t>RTM and test plan</w:t>
            </w:r>
            <w:r>
              <w:br/>
            </w:r>
            <w:r>
              <w:br/>
              <w:t>Automation analysis</w:t>
            </w:r>
            <w:hyperlink r:id="rId131" w:anchor="74366501" w:tooltip="Click to Continue &gt; by netutils" w:history="1">
              <w:r>
                <w:rPr>
                  <w:rStyle w:val="Hyperlink"/>
                </w:rPr>
                <w:t xml:space="preserve"> report</w:t>
              </w:r>
              <w:r>
                <w:rPr>
                  <w:noProof/>
                  <w:color w:val="0000FF"/>
                </w:rPr>
                <w:drawing>
                  <wp:inline distT="0" distB="0" distL="0" distR="0" wp14:anchorId="213561F3" wp14:editId="17FB6D1D">
                    <wp:extent cx="95250" cy="95250"/>
                    <wp:effectExtent l="0" t="0" r="0" b="0"/>
                    <wp:docPr id="27" name="Picture 27" descr="http://cdncache-a.akamaihd.net/items/it/img/arrow-10x10.png">
                      <a:hlinkClick xmlns:a="http://schemas.openxmlformats.org/drawingml/2006/main" r:id="rId132" tooltip="&quot;Click to Continue &gt; by netutil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cdncache-a.akamaihd.net/items/it/img/arrow-10x10.png">
                              <a:hlinkClick r:id="rId132" tooltip="&quot;Click to Continue &gt; by netutils&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hyperlink>
            <w: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4821994" w14:textId="77777777" w:rsidR="008152BF" w:rsidRDefault="008152BF">
            <w:r>
              <w:t>Create test cases, automation scripts (where</w:t>
            </w:r>
            <w:hyperlink r:id="rId133" w:anchor="56740565" w:tooltip="Click to Continue &gt; by netutils" w:history="1">
              <w:r>
                <w:rPr>
                  <w:rStyle w:val="Hyperlink"/>
                </w:rPr>
                <w:t xml:space="preserve"> applicable</w:t>
              </w:r>
              <w:r>
                <w:rPr>
                  <w:noProof/>
                  <w:color w:val="0000FF"/>
                </w:rPr>
                <w:drawing>
                  <wp:inline distT="0" distB="0" distL="0" distR="0" wp14:anchorId="2395B01A" wp14:editId="4091A29F">
                    <wp:extent cx="95250" cy="95250"/>
                    <wp:effectExtent l="0" t="0" r="0" b="0"/>
                    <wp:docPr id="26" name="Picture 26" descr="http://cdncache-a.akamaihd.net/items/it/img/arrow-10x10.png">
                      <a:hlinkClick xmlns:a="http://schemas.openxmlformats.org/drawingml/2006/main" r:id="rId134" tooltip="&quot;Click to Continue &gt; by netutil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cdncache-a.akamaihd.net/items/it/img/arrow-10x10.png">
                              <a:hlinkClick r:id="rId134" tooltip="&quot;Click to Continue &gt; by netutils&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hyperlink>
            <w:r>
              <w:t>)</w:t>
            </w:r>
            <w:r>
              <w:br/>
            </w:r>
            <w:r>
              <w:br/>
              <w:t>Review and baseline test cases and scripts</w:t>
            </w:r>
            <w:r>
              <w:br/>
            </w:r>
            <w:r>
              <w:br/>
              <w:t xml:space="preserve">Create test data </w:t>
            </w:r>
          </w:p>
        </w:tc>
        <w:tc>
          <w:tcPr>
            <w:tcW w:w="0" w:type="auto"/>
            <w:tcBorders>
              <w:top w:val="outset" w:sz="6" w:space="0" w:color="auto"/>
              <w:left w:val="outset" w:sz="6" w:space="0" w:color="auto"/>
              <w:bottom w:val="outset" w:sz="6" w:space="0" w:color="auto"/>
              <w:right w:val="outset" w:sz="6" w:space="0" w:color="auto"/>
            </w:tcBorders>
            <w:hideMark/>
          </w:tcPr>
          <w:p w14:paraId="2E1C139D" w14:textId="77777777" w:rsidR="008152BF" w:rsidRDefault="008152BF">
            <w:r>
              <w:t>Reviewed and signed test Cases/scripts</w:t>
            </w:r>
            <w:r>
              <w:br/>
            </w:r>
            <w:r>
              <w:br/>
              <w:t>Reviewed and signed test</w:t>
            </w:r>
            <w:hyperlink r:id="rId135" w:anchor="58687077" w:tooltip="Click to Continue &gt; by netutils" w:history="1">
              <w:r>
                <w:rPr>
                  <w:rStyle w:val="Hyperlink"/>
                </w:rPr>
                <w:t xml:space="preserve"> data</w:t>
              </w:r>
              <w:r>
                <w:rPr>
                  <w:noProof/>
                  <w:color w:val="0000FF"/>
                </w:rPr>
                <w:drawing>
                  <wp:inline distT="0" distB="0" distL="0" distR="0" wp14:anchorId="2E188B0D" wp14:editId="7E9B2AAA">
                    <wp:extent cx="95250" cy="95250"/>
                    <wp:effectExtent l="0" t="0" r="0" b="0"/>
                    <wp:docPr id="25" name="Picture 25" descr="http://cdncache-a.akamaihd.net/items/it/img/arrow-10x10.png">
                      <a:hlinkClick xmlns:a="http://schemas.openxmlformats.org/drawingml/2006/main" r:id="rId136" tooltip="&quot;Click to Continue &gt; by netutil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cdncache-a.akamaihd.net/items/it/img/arrow-10x10.png">
                              <a:hlinkClick r:id="rId136" tooltip="&quot;Click to Continue &gt; by netutils&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hyperlink>
            <w:r>
              <w:t xml:space="preserve">   </w:t>
            </w:r>
          </w:p>
        </w:tc>
        <w:tc>
          <w:tcPr>
            <w:tcW w:w="2075" w:type="dxa"/>
            <w:tcBorders>
              <w:top w:val="outset" w:sz="6" w:space="0" w:color="auto"/>
              <w:left w:val="outset" w:sz="6" w:space="0" w:color="auto"/>
              <w:bottom w:val="outset" w:sz="6" w:space="0" w:color="auto"/>
              <w:right w:val="outset" w:sz="6" w:space="0" w:color="auto"/>
            </w:tcBorders>
            <w:hideMark/>
          </w:tcPr>
          <w:p w14:paraId="06294781" w14:textId="77777777" w:rsidR="008152BF" w:rsidRDefault="008152BF">
            <w:r>
              <w:t>Test cases/scripts</w:t>
            </w:r>
            <w:r>
              <w:br/>
            </w:r>
            <w:r>
              <w:br/>
              <w:t xml:space="preserve">Test data   </w:t>
            </w:r>
          </w:p>
        </w:tc>
      </w:tr>
      <w:tr w:rsidR="008152BF" w14:paraId="747F225D" w14:textId="77777777" w:rsidTr="0075124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F0E4A4B" w14:textId="77777777" w:rsidR="008152BF" w:rsidRDefault="008152BF">
            <w:r>
              <w:t xml:space="preserve">Test Environment setup </w:t>
            </w:r>
          </w:p>
        </w:tc>
        <w:tc>
          <w:tcPr>
            <w:tcW w:w="0" w:type="auto"/>
            <w:tcBorders>
              <w:top w:val="outset" w:sz="6" w:space="0" w:color="auto"/>
              <w:left w:val="outset" w:sz="6" w:space="0" w:color="auto"/>
              <w:bottom w:val="outset" w:sz="6" w:space="0" w:color="auto"/>
              <w:right w:val="outset" w:sz="6" w:space="0" w:color="auto"/>
            </w:tcBorders>
            <w:hideMark/>
          </w:tcPr>
          <w:p w14:paraId="624511F6" w14:textId="77777777" w:rsidR="008152BF" w:rsidRDefault="008152BF">
            <w:r>
              <w:t>System Design and architecture documents are available</w:t>
            </w:r>
            <w:r>
              <w:br/>
            </w:r>
            <w:r>
              <w:br/>
              <w:t xml:space="preserve">Environment set-up plan is available </w:t>
            </w:r>
          </w:p>
        </w:tc>
        <w:tc>
          <w:tcPr>
            <w:tcW w:w="0" w:type="auto"/>
            <w:tcBorders>
              <w:top w:val="outset" w:sz="6" w:space="0" w:color="auto"/>
              <w:left w:val="outset" w:sz="6" w:space="0" w:color="auto"/>
              <w:bottom w:val="outset" w:sz="6" w:space="0" w:color="auto"/>
              <w:right w:val="outset" w:sz="6" w:space="0" w:color="auto"/>
            </w:tcBorders>
            <w:hideMark/>
          </w:tcPr>
          <w:p w14:paraId="0ECEE7CE" w14:textId="77777777" w:rsidR="008152BF" w:rsidRDefault="008152BF">
            <w:r>
              <w:t>Understand the required architecture, environment set-up</w:t>
            </w:r>
            <w:r>
              <w:br/>
            </w:r>
            <w:r>
              <w:br/>
              <w:t>Prepare hardware and software requirement list</w:t>
            </w:r>
            <w:r>
              <w:br/>
            </w:r>
            <w:r>
              <w:br/>
            </w:r>
            <w:hyperlink r:id="rId137" w:anchor="47850627" w:tooltip="Click to Continue &gt; by netutils" w:history="1">
              <w:r>
                <w:rPr>
                  <w:rStyle w:val="Hyperlink"/>
                </w:rPr>
                <w:t>Finalize</w:t>
              </w:r>
              <w:r>
                <w:rPr>
                  <w:noProof/>
                  <w:color w:val="0000FF"/>
                </w:rPr>
                <w:drawing>
                  <wp:inline distT="0" distB="0" distL="0" distR="0" wp14:anchorId="21C0BDC3" wp14:editId="7A3C9B02">
                    <wp:extent cx="95250" cy="95250"/>
                    <wp:effectExtent l="0" t="0" r="0" b="0"/>
                    <wp:docPr id="24" name="Picture 24" descr="http://cdncache-a.akamaihd.net/items/it/img/arrow-10x10.png">
                      <a:hlinkClick xmlns:a="http://schemas.openxmlformats.org/drawingml/2006/main" r:id="rId138" tooltip="&quot;Click to Continue &gt; by netutil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cdncache-a.akamaihd.net/items/it/img/arrow-10x10.png">
                              <a:hlinkClick r:id="rId138" tooltip="&quot;Click to Continue &gt; by netutils&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hyperlink>
            <w:r>
              <w:t xml:space="preserve"> connectivity requirements</w:t>
            </w:r>
            <w:r>
              <w:br/>
            </w:r>
            <w:r>
              <w:br/>
              <w:t>Prepare environment setup checklist</w:t>
            </w:r>
            <w:r>
              <w:br/>
            </w:r>
            <w:r>
              <w:br/>
              <w:t>Setup test Environment and test data</w:t>
            </w:r>
            <w:r>
              <w:br/>
            </w:r>
            <w:r>
              <w:br/>
              <w:t>Perform smoke test on the build</w:t>
            </w:r>
            <w:r>
              <w:br/>
            </w:r>
            <w:r>
              <w:br/>
              <w:t xml:space="preserve">Accept/reject the build depending </w:t>
            </w:r>
            <w:r>
              <w:lastRenderedPageBreak/>
              <w:t xml:space="preserve">on smoke test result </w:t>
            </w:r>
          </w:p>
        </w:tc>
        <w:tc>
          <w:tcPr>
            <w:tcW w:w="0" w:type="auto"/>
            <w:tcBorders>
              <w:top w:val="outset" w:sz="6" w:space="0" w:color="auto"/>
              <w:left w:val="outset" w:sz="6" w:space="0" w:color="auto"/>
              <w:bottom w:val="outset" w:sz="6" w:space="0" w:color="auto"/>
              <w:right w:val="outset" w:sz="6" w:space="0" w:color="auto"/>
            </w:tcBorders>
            <w:hideMark/>
          </w:tcPr>
          <w:p w14:paraId="329F90B8" w14:textId="77777777" w:rsidR="008152BF" w:rsidRDefault="008152BF">
            <w:r>
              <w:lastRenderedPageBreak/>
              <w:t>Environment setup is working as per the plan and checklist</w:t>
            </w:r>
            <w:r>
              <w:br/>
            </w:r>
            <w:r>
              <w:br/>
              <w:t>Test data setup is complete</w:t>
            </w:r>
            <w:r>
              <w:br/>
            </w:r>
            <w:r>
              <w:br/>
              <w:t xml:space="preserve">Smoke test is successful   </w:t>
            </w:r>
          </w:p>
        </w:tc>
        <w:tc>
          <w:tcPr>
            <w:tcW w:w="2075" w:type="dxa"/>
            <w:tcBorders>
              <w:top w:val="outset" w:sz="6" w:space="0" w:color="auto"/>
              <w:left w:val="outset" w:sz="6" w:space="0" w:color="auto"/>
              <w:bottom w:val="outset" w:sz="6" w:space="0" w:color="auto"/>
              <w:right w:val="outset" w:sz="6" w:space="0" w:color="auto"/>
            </w:tcBorders>
            <w:hideMark/>
          </w:tcPr>
          <w:p w14:paraId="2E7FB63E" w14:textId="77777777" w:rsidR="008152BF" w:rsidRDefault="008152BF">
            <w:r>
              <w:t>Environment ready with test data set up</w:t>
            </w:r>
            <w:r>
              <w:br/>
            </w:r>
            <w:r>
              <w:br/>
              <w:t xml:space="preserve">Smoke Test Results.   </w:t>
            </w:r>
          </w:p>
        </w:tc>
      </w:tr>
      <w:tr w:rsidR="008152BF" w14:paraId="438168BF" w14:textId="77777777" w:rsidTr="0075124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C5652AE" w14:textId="77777777" w:rsidR="008152BF" w:rsidRDefault="008152BF">
            <w:r>
              <w:lastRenderedPageBreak/>
              <w:t xml:space="preserve">Test Execution </w:t>
            </w:r>
          </w:p>
        </w:tc>
        <w:tc>
          <w:tcPr>
            <w:tcW w:w="0" w:type="auto"/>
            <w:tcBorders>
              <w:top w:val="outset" w:sz="6" w:space="0" w:color="auto"/>
              <w:left w:val="outset" w:sz="6" w:space="0" w:color="auto"/>
              <w:bottom w:val="outset" w:sz="6" w:space="0" w:color="auto"/>
              <w:right w:val="outset" w:sz="6" w:space="0" w:color="auto"/>
            </w:tcBorders>
            <w:hideMark/>
          </w:tcPr>
          <w:p w14:paraId="26AEB1A8" w14:textId="77777777" w:rsidR="008152BF" w:rsidRDefault="008152BF">
            <w:r>
              <w:t>Baselined RTM, Test Plan , Test case/scripts are available</w:t>
            </w:r>
            <w:r>
              <w:br/>
            </w:r>
            <w:r>
              <w:br/>
              <w:t>Test</w:t>
            </w:r>
            <w:hyperlink r:id="rId139" w:anchor="88778177" w:tooltip="Click to Continue &gt; by netutils" w:history="1">
              <w:r>
                <w:rPr>
                  <w:rStyle w:val="Hyperlink"/>
                </w:rPr>
                <w:t xml:space="preserve"> environment</w:t>
              </w:r>
              <w:r>
                <w:rPr>
                  <w:noProof/>
                  <w:color w:val="0000FF"/>
                </w:rPr>
                <w:drawing>
                  <wp:inline distT="0" distB="0" distL="0" distR="0" wp14:anchorId="02138C46" wp14:editId="42F90650">
                    <wp:extent cx="95250" cy="95250"/>
                    <wp:effectExtent l="0" t="0" r="0" b="0"/>
                    <wp:docPr id="23" name="Picture 23" descr="http://cdncache-a.akamaihd.net/items/it/img/arrow-10x10.png">
                      <a:hlinkClick xmlns:a="http://schemas.openxmlformats.org/drawingml/2006/main" r:id="rId140" tooltip="&quot;Click to Continue &gt; by netutil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cdncache-a.akamaihd.net/items/it/img/arrow-10x10.png">
                              <a:hlinkClick r:id="rId140" tooltip="&quot;Click to Continue &gt; by netutils&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hyperlink>
            <w:r>
              <w:t xml:space="preserve"> is ready</w:t>
            </w:r>
            <w:r>
              <w:br/>
            </w:r>
            <w:r>
              <w:br/>
              <w:t>Test data set up is done</w:t>
            </w:r>
            <w:r>
              <w:br/>
            </w:r>
            <w:r>
              <w:br/>
              <w:t xml:space="preserve">Unit/Integration test report for the build to be tested is available </w:t>
            </w:r>
          </w:p>
        </w:tc>
        <w:tc>
          <w:tcPr>
            <w:tcW w:w="0" w:type="auto"/>
            <w:tcBorders>
              <w:top w:val="outset" w:sz="6" w:space="0" w:color="auto"/>
              <w:left w:val="outset" w:sz="6" w:space="0" w:color="auto"/>
              <w:bottom w:val="outset" w:sz="6" w:space="0" w:color="auto"/>
              <w:right w:val="outset" w:sz="6" w:space="0" w:color="auto"/>
            </w:tcBorders>
            <w:hideMark/>
          </w:tcPr>
          <w:p w14:paraId="16E248B5" w14:textId="77777777" w:rsidR="008152BF" w:rsidRDefault="008152BF">
            <w:r>
              <w:t>Execute tests as per</w:t>
            </w:r>
            <w:hyperlink r:id="rId141" w:anchor="54604420" w:tooltip="Click to Continue &gt; by netutils" w:history="1">
              <w:r>
                <w:rPr>
                  <w:rStyle w:val="Hyperlink"/>
                </w:rPr>
                <w:t xml:space="preserve"> plan</w:t>
              </w:r>
              <w:r>
                <w:rPr>
                  <w:noProof/>
                  <w:color w:val="0000FF"/>
                </w:rPr>
                <w:drawing>
                  <wp:inline distT="0" distB="0" distL="0" distR="0" wp14:anchorId="6673FD56" wp14:editId="0ACAA7A9">
                    <wp:extent cx="95250" cy="95250"/>
                    <wp:effectExtent l="0" t="0" r="0" b="0"/>
                    <wp:docPr id="22" name="Picture 22" descr="http://cdncache-a.akamaihd.net/items/it/img/arrow-10x10.png">
                      <a:hlinkClick xmlns:a="http://schemas.openxmlformats.org/drawingml/2006/main" r:id="rId142" tooltip="&quot;Click to Continue &gt; by netutil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cdncache-a.akamaihd.net/items/it/img/arrow-10x10.png">
                              <a:hlinkClick r:id="rId142" tooltip="&quot;Click to Continue &gt; by netutils&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hyperlink>
            <w:r>
              <w:br/>
            </w:r>
            <w:r>
              <w:br/>
              <w:t>Document test results, and log defects for failed cases</w:t>
            </w:r>
            <w:r>
              <w:br/>
            </w:r>
            <w:r>
              <w:br/>
              <w:t>Update test plans/test cases, if necessary</w:t>
            </w:r>
            <w:r>
              <w:br/>
            </w:r>
            <w:r>
              <w:br/>
              <w:t>Map defects to test cases in RTM</w:t>
            </w:r>
            <w:r>
              <w:br/>
            </w:r>
            <w:r>
              <w:br/>
              <w:t>Retest the defect fixes</w:t>
            </w:r>
            <w:r>
              <w:br/>
            </w:r>
            <w:r>
              <w:br/>
              <w:t>Regression testing of</w:t>
            </w:r>
            <w:hyperlink r:id="rId143" w:anchor="41064358" w:tooltip="Click to Continue &gt; by netutils" w:history="1">
              <w:r>
                <w:rPr>
                  <w:rStyle w:val="Hyperlink"/>
                </w:rPr>
                <w:t xml:space="preserve"> application</w:t>
              </w:r>
              <w:r>
                <w:rPr>
                  <w:noProof/>
                  <w:color w:val="0000FF"/>
                </w:rPr>
                <w:drawing>
                  <wp:inline distT="0" distB="0" distL="0" distR="0" wp14:anchorId="1B8EA296" wp14:editId="4A002411">
                    <wp:extent cx="95250" cy="95250"/>
                    <wp:effectExtent l="0" t="0" r="0" b="0"/>
                    <wp:docPr id="21" name="Picture 21" descr="http://cdncache-a.akamaihd.net/items/it/img/arrow-10x10.png">
                      <a:hlinkClick xmlns:a="http://schemas.openxmlformats.org/drawingml/2006/main" r:id="rId144" tooltip="&quot;Click to Continue &gt; by netutil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cdncache-a.akamaihd.net/items/it/img/arrow-10x10.png">
                              <a:hlinkClick r:id="rId144" tooltip="&quot;Click to Continue &gt; by netutils&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hyperlink>
            <w:r>
              <w:br/>
            </w:r>
            <w:r>
              <w:br/>
              <w:t xml:space="preserve">Track the defects to closure   </w:t>
            </w:r>
          </w:p>
        </w:tc>
        <w:tc>
          <w:tcPr>
            <w:tcW w:w="0" w:type="auto"/>
            <w:tcBorders>
              <w:top w:val="outset" w:sz="6" w:space="0" w:color="auto"/>
              <w:left w:val="outset" w:sz="6" w:space="0" w:color="auto"/>
              <w:bottom w:val="outset" w:sz="6" w:space="0" w:color="auto"/>
              <w:right w:val="outset" w:sz="6" w:space="0" w:color="auto"/>
            </w:tcBorders>
            <w:hideMark/>
          </w:tcPr>
          <w:p w14:paraId="020C16F5" w14:textId="77777777" w:rsidR="008152BF" w:rsidRDefault="008152BF">
            <w:r>
              <w:t>All tests planned are executed</w:t>
            </w:r>
            <w:r>
              <w:br/>
            </w:r>
            <w:r>
              <w:br/>
              <w:t xml:space="preserve">Defects logged and tracked to closure   </w:t>
            </w:r>
          </w:p>
        </w:tc>
        <w:tc>
          <w:tcPr>
            <w:tcW w:w="2075" w:type="dxa"/>
            <w:tcBorders>
              <w:top w:val="outset" w:sz="6" w:space="0" w:color="auto"/>
              <w:left w:val="outset" w:sz="6" w:space="0" w:color="auto"/>
              <w:bottom w:val="outset" w:sz="6" w:space="0" w:color="auto"/>
              <w:right w:val="outset" w:sz="6" w:space="0" w:color="auto"/>
            </w:tcBorders>
            <w:hideMark/>
          </w:tcPr>
          <w:p w14:paraId="24D96842" w14:textId="77777777" w:rsidR="008152BF" w:rsidRDefault="00D10EC9">
            <w:hyperlink r:id="rId145" w:anchor="67951677" w:tooltip="Click to Continue &gt; by netutils" w:history="1">
              <w:r w:rsidR="008152BF">
                <w:rPr>
                  <w:rStyle w:val="Hyperlink"/>
                </w:rPr>
                <w:t>Completed</w:t>
              </w:r>
              <w:r w:rsidR="008152BF">
                <w:rPr>
                  <w:noProof/>
                  <w:color w:val="0000FF"/>
                </w:rPr>
                <w:drawing>
                  <wp:inline distT="0" distB="0" distL="0" distR="0" wp14:anchorId="02747646" wp14:editId="48EA0397">
                    <wp:extent cx="95250" cy="95250"/>
                    <wp:effectExtent l="0" t="0" r="0" b="0"/>
                    <wp:docPr id="20" name="Picture 20" descr="http://cdncache-a.akamaihd.net/items/it/img/arrow-10x10.png">
                      <a:hlinkClick xmlns:a="http://schemas.openxmlformats.org/drawingml/2006/main" r:id="rId146" tooltip="&quot;Click to Continue &gt; by netutil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cdncache-a.akamaihd.net/items/it/img/arrow-10x10.png">
                              <a:hlinkClick r:id="rId146" tooltip="&quot;Click to Continue &gt; by netutils&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hyperlink>
            <w:r w:rsidR="008152BF">
              <w:t xml:space="preserve"> RTM with execution status</w:t>
            </w:r>
            <w:r w:rsidR="008152BF">
              <w:br/>
            </w:r>
            <w:r w:rsidR="008152BF">
              <w:br/>
              <w:t>Test cases updated with results</w:t>
            </w:r>
            <w:r w:rsidR="008152BF">
              <w:br/>
            </w:r>
            <w:r w:rsidR="008152BF">
              <w:br/>
              <w:t xml:space="preserve">Defect reports </w:t>
            </w:r>
          </w:p>
        </w:tc>
      </w:tr>
      <w:tr w:rsidR="008152BF" w14:paraId="58F6EA14" w14:textId="77777777" w:rsidTr="0075124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69C3DC7" w14:textId="77777777" w:rsidR="008152BF" w:rsidRDefault="008152BF">
            <w:r>
              <w:t xml:space="preserve">Test Cycle closure </w:t>
            </w:r>
          </w:p>
        </w:tc>
        <w:tc>
          <w:tcPr>
            <w:tcW w:w="0" w:type="auto"/>
            <w:tcBorders>
              <w:top w:val="outset" w:sz="6" w:space="0" w:color="auto"/>
              <w:left w:val="outset" w:sz="6" w:space="0" w:color="auto"/>
              <w:bottom w:val="outset" w:sz="6" w:space="0" w:color="auto"/>
              <w:right w:val="outset" w:sz="6" w:space="0" w:color="auto"/>
            </w:tcBorders>
            <w:hideMark/>
          </w:tcPr>
          <w:p w14:paraId="42FAE5B1" w14:textId="77777777" w:rsidR="008152BF" w:rsidRDefault="008152BF">
            <w:r>
              <w:t>Testing has been completed</w:t>
            </w:r>
            <w:r>
              <w:br/>
            </w:r>
            <w:r>
              <w:br/>
              <w:t>Test results are available</w:t>
            </w:r>
            <w:r>
              <w:br/>
            </w:r>
            <w:r>
              <w:br/>
              <w:t xml:space="preserve">Defect logs are available </w:t>
            </w:r>
          </w:p>
        </w:tc>
        <w:tc>
          <w:tcPr>
            <w:tcW w:w="0" w:type="auto"/>
            <w:tcBorders>
              <w:top w:val="outset" w:sz="6" w:space="0" w:color="auto"/>
              <w:left w:val="outset" w:sz="6" w:space="0" w:color="auto"/>
              <w:bottom w:val="outset" w:sz="6" w:space="0" w:color="auto"/>
              <w:right w:val="outset" w:sz="6" w:space="0" w:color="auto"/>
            </w:tcBorders>
            <w:hideMark/>
          </w:tcPr>
          <w:p w14:paraId="2E4A8E72" w14:textId="77777777" w:rsidR="008152BF" w:rsidRDefault="008152BF">
            <w:r>
              <w:t>Evaluate cycle completion criteria based on - Time, Test coverage , Cost , Software Quality , Critical Business Objectives</w:t>
            </w:r>
            <w:r>
              <w:br/>
            </w:r>
            <w:r>
              <w:br/>
              <w:t>Prepare test metrics based on the above parameters.</w:t>
            </w:r>
            <w:r>
              <w:br/>
            </w:r>
            <w:r>
              <w:br/>
            </w:r>
            <w:hyperlink r:id="rId147" w:anchor="35610073" w:tooltip="Click to Continue &gt; by netutils" w:history="1">
              <w:r>
                <w:rPr>
                  <w:rStyle w:val="Hyperlink"/>
                </w:rPr>
                <w:t>Document</w:t>
              </w:r>
              <w:r>
                <w:rPr>
                  <w:noProof/>
                  <w:color w:val="0000FF"/>
                </w:rPr>
                <w:drawing>
                  <wp:inline distT="0" distB="0" distL="0" distR="0" wp14:anchorId="54989F7C" wp14:editId="7E2B2A8A">
                    <wp:extent cx="95250" cy="95250"/>
                    <wp:effectExtent l="0" t="0" r="0" b="0"/>
                    <wp:docPr id="19" name="Picture 19" descr="http://cdncache-a.akamaihd.net/items/it/img/arrow-10x10.png">
                      <a:hlinkClick xmlns:a="http://schemas.openxmlformats.org/drawingml/2006/main" r:id="rId148" tooltip="&quot;Click to Continue &gt; by netutil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cdncache-a.akamaihd.net/items/it/img/arrow-10x10.png">
                              <a:hlinkClick r:id="rId148" tooltip="&quot;Click to Continue &gt; by netutils&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hyperlink>
            <w:r>
              <w:t xml:space="preserve"> the learning out of the project</w:t>
            </w:r>
            <w:r>
              <w:br/>
            </w:r>
            <w:r>
              <w:br/>
              <w:t>Prepare Test closure report</w:t>
            </w:r>
            <w:r>
              <w:br/>
            </w:r>
            <w:r>
              <w:br/>
              <w:t>Qualitative and quantitative reporting of quality of the work product to the customer.</w:t>
            </w:r>
            <w:r>
              <w:br/>
            </w:r>
            <w:r>
              <w:br/>
              <w:t xml:space="preserve">Test result analysis to find out the defect distribution by type and severity </w:t>
            </w:r>
          </w:p>
        </w:tc>
        <w:tc>
          <w:tcPr>
            <w:tcW w:w="0" w:type="auto"/>
            <w:tcBorders>
              <w:top w:val="outset" w:sz="6" w:space="0" w:color="auto"/>
              <w:left w:val="outset" w:sz="6" w:space="0" w:color="auto"/>
              <w:bottom w:val="outset" w:sz="6" w:space="0" w:color="auto"/>
              <w:right w:val="outset" w:sz="6" w:space="0" w:color="auto"/>
            </w:tcBorders>
            <w:hideMark/>
          </w:tcPr>
          <w:p w14:paraId="7D476867" w14:textId="77777777" w:rsidR="008152BF" w:rsidRDefault="008152BF">
            <w:r>
              <w:t>Test Closure</w:t>
            </w:r>
            <w:hyperlink r:id="rId149" w:anchor="63684880" w:tooltip="Click to Continue &gt; by netutils" w:history="1">
              <w:r>
                <w:rPr>
                  <w:rStyle w:val="Hyperlink"/>
                </w:rPr>
                <w:t xml:space="preserve"> report</w:t>
              </w:r>
              <w:r>
                <w:rPr>
                  <w:noProof/>
                  <w:color w:val="0000FF"/>
                </w:rPr>
                <w:drawing>
                  <wp:inline distT="0" distB="0" distL="0" distR="0" wp14:anchorId="590BEFCF" wp14:editId="39FBC5D2">
                    <wp:extent cx="95250" cy="95250"/>
                    <wp:effectExtent l="0" t="0" r="0" b="0"/>
                    <wp:docPr id="18" name="Picture 18" descr="http://cdncache-a.akamaihd.net/items/it/img/arrow-10x10.png">
                      <a:hlinkClick xmlns:a="http://schemas.openxmlformats.org/drawingml/2006/main" r:id="rId150" tooltip="&quot;Click to Continue &gt; by netutil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cdncache-a.akamaihd.net/items/it/img/arrow-10x10.png">
                              <a:hlinkClick r:id="rId150" tooltip="&quot;Click to Continue &gt; by netutils&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hyperlink>
            <w:r>
              <w:t xml:space="preserve"> signed off by client   </w:t>
            </w:r>
          </w:p>
        </w:tc>
        <w:tc>
          <w:tcPr>
            <w:tcW w:w="2075" w:type="dxa"/>
            <w:tcBorders>
              <w:top w:val="outset" w:sz="6" w:space="0" w:color="auto"/>
              <w:left w:val="outset" w:sz="6" w:space="0" w:color="auto"/>
              <w:bottom w:val="outset" w:sz="6" w:space="0" w:color="auto"/>
              <w:right w:val="outset" w:sz="6" w:space="0" w:color="auto"/>
            </w:tcBorders>
            <w:hideMark/>
          </w:tcPr>
          <w:p w14:paraId="377D3214" w14:textId="77777777" w:rsidR="008152BF" w:rsidRDefault="008152BF">
            <w:r>
              <w:t>Test Closure report</w:t>
            </w:r>
            <w:r>
              <w:br/>
            </w:r>
            <w:r>
              <w:br/>
              <w:t xml:space="preserve">Test metrics   </w:t>
            </w:r>
          </w:p>
        </w:tc>
      </w:tr>
    </w:tbl>
    <w:p w14:paraId="137EDFAE" w14:textId="77777777" w:rsidR="008152BF" w:rsidRDefault="008152BF" w:rsidP="008152BF">
      <w:pPr>
        <w:pStyle w:val="NormalWeb"/>
      </w:pPr>
      <w:r>
        <w:t> </w:t>
      </w:r>
    </w:p>
    <w:p w14:paraId="0557C498" w14:textId="77777777" w:rsidR="004935F3" w:rsidRDefault="004935F3" w:rsidP="004935F3">
      <w:pPr>
        <w:pStyle w:val="Heading2"/>
      </w:pPr>
      <w:r>
        <w:t>What is a Test Plan?</w:t>
      </w:r>
    </w:p>
    <w:p w14:paraId="131DBF68" w14:textId="77777777" w:rsidR="004935F3" w:rsidRDefault="004935F3" w:rsidP="004935F3">
      <w:pPr>
        <w:pStyle w:val="NormalWeb"/>
      </w:pPr>
      <w:r>
        <w:lastRenderedPageBreak/>
        <w:t>Test planning, the most important activity to ensure that there is initially a list of tasks and milestones in a baseline plan to track the progress of the project. It also defines the size of the test effort.</w:t>
      </w:r>
    </w:p>
    <w:p w14:paraId="7744B77E" w14:textId="77777777" w:rsidR="004935F3" w:rsidRDefault="004935F3" w:rsidP="004935F3">
      <w:pPr>
        <w:pStyle w:val="NormalWeb"/>
      </w:pPr>
      <w:r>
        <w:t>It is the main document often called as master test plan or a project test plan and usually developed during the early phase of the project.</w:t>
      </w:r>
    </w:p>
    <w:p w14:paraId="22405E40" w14:textId="77777777" w:rsidR="004935F3" w:rsidRDefault="004935F3" w:rsidP="004935F3">
      <w:pPr>
        <w:pStyle w:val="Heading2"/>
      </w:pPr>
      <w:r>
        <w:t>Test Plan Identifiers: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0"/>
        <w:gridCol w:w="4280"/>
        <w:gridCol w:w="4610"/>
      </w:tblGrid>
      <w:tr w:rsidR="00D10EC9" w14:paraId="79371A12" w14:textId="77777777" w:rsidTr="004935F3">
        <w:trPr>
          <w:tblCellSpacing w:w="15" w:type="dxa"/>
        </w:trPr>
        <w:tc>
          <w:tcPr>
            <w:tcW w:w="0" w:type="auto"/>
            <w:vAlign w:val="center"/>
            <w:hideMark/>
          </w:tcPr>
          <w:p w14:paraId="1A6C924C" w14:textId="77777777" w:rsidR="004935F3" w:rsidRDefault="004935F3">
            <w:pPr>
              <w:jc w:val="center"/>
              <w:rPr>
                <w:b/>
                <w:bCs/>
              </w:rPr>
            </w:pPr>
            <w:r>
              <w:rPr>
                <w:b/>
                <w:bCs/>
              </w:rPr>
              <w:t>S.No.</w:t>
            </w:r>
          </w:p>
        </w:tc>
        <w:tc>
          <w:tcPr>
            <w:tcW w:w="0" w:type="auto"/>
            <w:vAlign w:val="center"/>
            <w:hideMark/>
          </w:tcPr>
          <w:p w14:paraId="5235274E" w14:textId="77777777" w:rsidR="004935F3" w:rsidRDefault="004935F3">
            <w:pPr>
              <w:jc w:val="center"/>
              <w:rPr>
                <w:b/>
                <w:bCs/>
              </w:rPr>
            </w:pPr>
            <w:r>
              <w:rPr>
                <w:b/>
                <w:bCs/>
              </w:rPr>
              <w:t>Parameter</w:t>
            </w:r>
          </w:p>
        </w:tc>
        <w:tc>
          <w:tcPr>
            <w:tcW w:w="0" w:type="auto"/>
            <w:vAlign w:val="center"/>
            <w:hideMark/>
          </w:tcPr>
          <w:p w14:paraId="5C31AFEE" w14:textId="77777777" w:rsidR="004935F3" w:rsidRDefault="004935F3">
            <w:pPr>
              <w:jc w:val="center"/>
              <w:rPr>
                <w:b/>
                <w:bCs/>
              </w:rPr>
            </w:pPr>
            <w:r>
              <w:rPr>
                <w:b/>
                <w:bCs/>
              </w:rPr>
              <w:t>Description</w:t>
            </w:r>
          </w:p>
        </w:tc>
      </w:tr>
      <w:tr w:rsidR="00D10EC9" w14:paraId="6C53DA1B" w14:textId="77777777" w:rsidTr="004935F3">
        <w:trPr>
          <w:tblCellSpacing w:w="15" w:type="dxa"/>
        </w:trPr>
        <w:tc>
          <w:tcPr>
            <w:tcW w:w="0" w:type="auto"/>
            <w:vAlign w:val="center"/>
            <w:hideMark/>
          </w:tcPr>
          <w:p w14:paraId="51F011DC" w14:textId="77777777" w:rsidR="004935F3" w:rsidRDefault="004935F3">
            <w:r>
              <w:t>1.</w:t>
            </w:r>
          </w:p>
        </w:tc>
        <w:tc>
          <w:tcPr>
            <w:tcW w:w="0" w:type="auto"/>
            <w:vAlign w:val="center"/>
            <w:hideMark/>
          </w:tcPr>
          <w:p w14:paraId="01E9FF5D" w14:textId="77777777" w:rsidR="004935F3" w:rsidRDefault="004935F3">
            <w:r>
              <w:t>Test plan identifier</w:t>
            </w:r>
          </w:p>
        </w:tc>
        <w:tc>
          <w:tcPr>
            <w:tcW w:w="0" w:type="auto"/>
            <w:vAlign w:val="center"/>
            <w:hideMark/>
          </w:tcPr>
          <w:p w14:paraId="08F64F7B" w14:textId="77777777" w:rsidR="004935F3" w:rsidRDefault="004935F3">
            <w:r>
              <w:t>Unique identifying reference.</w:t>
            </w:r>
          </w:p>
        </w:tc>
      </w:tr>
      <w:tr w:rsidR="00D10EC9" w14:paraId="7BA700ED" w14:textId="77777777" w:rsidTr="004935F3">
        <w:trPr>
          <w:tblCellSpacing w:w="15" w:type="dxa"/>
        </w:trPr>
        <w:tc>
          <w:tcPr>
            <w:tcW w:w="0" w:type="auto"/>
            <w:vAlign w:val="center"/>
            <w:hideMark/>
          </w:tcPr>
          <w:p w14:paraId="67E32606" w14:textId="77777777" w:rsidR="004935F3" w:rsidRDefault="004935F3">
            <w:r>
              <w:t>2.</w:t>
            </w:r>
          </w:p>
        </w:tc>
        <w:tc>
          <w:tcPr>
            <w:tcW w:w="0" w:type="auto"/>
            <w:vAlign w:val="center"/>
            <w:hideMark/>
          </w:tcPr>
          <w:p w14:paraId="10369836" w14:textId="77777777" w:rsidR="004935F3" w:rsidRDefault="004935F3">
            <w:r>
              <w:t>Introduction</w:t>
            </w:r>
          </w:p>
        </w:tc>
        <w:tc>
          <w:tcPr>
            <w:tcW w:w="0" w:type="auto"/>
            <w:vAlign w:val="center"/>
            <w:hideMark/>
          </w:tcPr>
          <w:p w14:paraId="3B4744D1" w14:textId="77777777" w:rsidR="004935F3" w:rsidRDefault="004935F3">
            <w:r>
              <w:t>A brief introduction about the project and to the document.</w:t>
            </w:r>
          </w:p>
          <w:p w14:paraId="197A15E7" w14:textId="3A6EC87F" w:rsidR="00D10EC9" w:rsidRDefault="00D10EC9">
            <w:r>
              <w:t>Amazon is web based application which allows users to buy things online as well to sell the things.User can search the product, buy the product and sell the things</w:t>
            </w:r>
          </w:p>
        </w:tc>
      </w:tr>
      <w:tr w:rsidR="00D10EC9" w14:paraId="3C2A0BBE" w14:textId="77777777" w:rsidTr="004935F3">
        <w:trPr>
          <w:tblCellSpacing w:w="15" w:type="dxa"/>
        </w:trPr>
        <w:tc>
          <w:tcPr>
            <w:tcW w:w="0" w:type="auto"/>
            <w:vAlign w:val="center"/>
            <w:hideMark/>
          </w:tcPr>
          <w:p w14:paraId="50DB8546" w14:textId="77777777" w:rsidR="004935F3" w:rsidRDefault="004935F3">
            <w:r>
              <w:t>3.</w:t>
            </w:r>
          </w:p>
        </w:tc>
        <w:tc>
          <w:tcPr>
            <w:tcW w:w="0" w:type="auto"/>
            <w:vAlign w:val="center"/>
            <w:hideMark/>
          </w:tcPr>
          <w:p w14:paraId="1094ADF7" w14:textId="77777777" w:rsidR="004935F3" w:rsidRDefault="004935F3">
            <w:r>
              <w:t>Test items</w:t>
            </w:r>
          </w:p>
        </w:tc>
        <w:tc>
          <w:tcPr>
            <w:tcW w:w="0" w:type="auto"/>
            <w:vAlign w:val="center"/>
            <w:hideMark/>
          </w:tcPr>
          <w:p w14:paraId="470E8482" w14:textId="77777777" w:rsidR="004935F3" w:rsidRDefault="004935F3">
            <w:r>
              <w:t>A test item is a software item that is the application under test.</w:t>
            </w:r>
          </w:p>
          <w:p w14:paraId="45191FDD" w14:textId="77777777" w:rsidR="00D10EC9" w:rsidRDefault="00D10EC9">
            <w:r>
              <w:t>Following features have to test:</w:t>
            </w:r>
          </w:p>
          <w:p w14:paraId="2E06F369" w14:textId="77777777" w:rsidR="00D10EC9" w:rsidRDefault="00D10EC9">
            <w:r>
              <w:t>Login function</w:t>
            </w:r>
          </w:p>
          <w:p w14:paraId="42CCEF52" w14:textId="77777777" w:rsidR="00D10EC9" w:rsidRDefault="00D10EC9">
            <w:r>
              <w:t>Signup function</w:t>
            </w:r>
          </w:p>
          <w:p w14:paraId="29842013" w14:textId="77777777" w:rsidR="00D10EC9" w:rsidRDefault="00D10EC9">
            <w:r>
              <w:t>Search function</w:t>
            </w:r>
          </w:p>
          <w:p w14:paraId="63D8AE2B" w14:textId="77777777" w:rsidR="00D10EC9" w:rsidRDefault="00D10EC9">
            <w:r>
              <w:t>Add to cart function</w:t>
            </w:r>
          </w:p>
          <w:p w14:paraId="32E2A6E9" w14:textId="2BB3001F" w:rsidR="00D10EC9" w:rsidRDefault="00D10EC9">
            <w:r>
              <w:t>Checkout function</w:t>
            </w:r>
          </w:p>
        </w:tc>
      </w:tr>
      <w:tr w:rsidR="00D10EC9" w14:paraId="051192BA" w14:textId="77777777" w:rsidTr="004935F3">
        <w:trPr>
          <w:tblCellSpacing w:w="15" w:type="dxa"/>
        </w:trPr>
        <w:tc>
          <w:tcPr>
            <w:tcW w:w="0" w:type="auto"/>
            <w:vAlign w:val="center"/>
            <w:hideMark/>
          </w:tcPr>
          <w:p w14:paraId="34113C5C" w14:textId="0A9EA401" w:rsidR="004935F3" w:rsidRDefault="004935F3">
            <w:r>
              <w:t>4.</w:t>
            </w:r>
          </w:p>
        </w:tc>
        <w:tc>
          <w:tcPr>
            <w:tcW w:w="0" w:type="auto"/>
            <w:vAlign w:val="center"/>
            <w:hideMark/>
          </w:tcPr>
          <w:p w14:paraId="14456214" w14:textId="77777777" w:rsidR="004935F3" w:rsidRDefault="004935F3">
            <w:r>
              <w:t>Features to be tested</w:t>
            </w:r>
          </w:p>
        </w:tc>
        <w:tc>
          <w:tcPr>
            <w:tcW w:w="0" w:type="auto"/>
            <w:vAlign w:val="center"/>
            <w:hideMark/>
          </w:tcPr>
          <w:p w14:paraId="44D045C6" w14:textId="77777777" w:rsidR="004935F3" w:rsidRDefault="004935F3">
            <w:r>
              <w:t>A feature that needs to tested on the testware.</w:t>
            </w:r>
          </w:p>
        </w:tc>
      </w:tr>
      <w:tr w:rsidR="00D10EC9" w14:paraId="248C3A9B" w14:textId="77777777" w:rsidTr="004935F3">
        <w:trPr>
          <w:tblCellSpacing w:w="15" w:type="dxa"/>
        </w:trPr>
        <w:tc>
          <w:tcPr>
            <w:tcW w:w="0" w:type="auto"/>
            <w:vAlign w:val="center"/>
            <w:hideMark/>
          </w:tcPr>
          <w:p w14:paraId="0E369C3A" w14:textId="77777777" w:rsidR="004935F3" w:rsidRDefault="004935F3">
            <w:r>
              <w:t>5.</w:t>
            </w:r>
          </w:p>
        </w:tc>
        <w:tc>
          <w:tcPr>
            <w:tcW w:w="0" w:type="auto"/>
            <w:vAlign w:val="center"/>
            <w:hideMark/>
          </w:tcPr>
          <w:p w14:paraId="60140874" w14:textId="77777777" w:rsidR="004935F3" w:rsidRDefault="004935F3">
            <w:r>
              <w:t>Features not to be tested</w:t>
            </w:r>
          </w:p>
        </w:tc>
        <w:tc>
          <w:tcPr>
            <w:tcW w:w="0" w:type="auto"/>
            <w:vAlign w:val="center"/>
            <w:hideMark/>
          </w:tcPr>
          <w:p w14:paraId="0D186063" w14:textId="77777777" w:rsidR="004935F3" w:rsidRDefault="004935F3">
            <w:r>
              <w:t>Identify the features and the reasons for not including as part of testing.</w:t>
            </w:r>
          </w:p>
          <w:p w14:paraId="7B366624" w14:textId="77777777" w:rsidR="00D10EC9" w:rsidRDefault="00D10EC9"/>
          <w:p w14:paraId="5352DDEF" w14:textId="77777777" w:rsidR="00D10EC9" w:rsidRDefault="00D10EC9">
            <w:r>
              <w:t>Following feature are not ready for test in this release:</w:t>
            </w:r>
          </w:p>
          <w:p w14:paraId="7B952A7F" w14:textId="0118ED8A" w:rsidR="00D10EC9" w:rsidRDefault="00D10EC9">
            <w:r>
              <w:t>Checkout function</w:t>
            </w:r>
          </w:p>
        </w:tc>
      </w:tr>
      <w:tr w:rsidR="00D10EC9" w14:paraId="1A81A571" w14:textId="77777777" w:rsidTr="004935F3">
        <w:trPr>
          <w:tblCellSpacing w:w="15" w:type="dxa"/>
        </w:trPr>
        <w:tc>
          <w:tcPr>
            <w:tcW w:w="0" w:type="auto"/>
            <w:vAlign w:val="center"/>
            <w:hideMark/>
          </w:tcPr>
          <w:p w14:paraId="32B11883" w14:textId="77777777" w:rsidR="004935F3" w:rsidRDefault="004935F3">
            <w:r>
              <w:t>6.</w:t>
            </w:r>
          </w:p>
        </w:tc>
        <w:tc>
          <w:tcPr>
            <w:tcW w:w="0" w:type="auto"/>
            <w:vAlign w:val="center"/>
            <w:hideMark/>
          </w:tcPr>
          <w:p w14:paraId="4F062903" w14:textId="77777777" w:rsidR="004935F3" w:rsidRDefault="004935F3">
            <w:r>
              <w:t>Approach</w:t>
            </w:r>
          </w:p>
        </w:tc>
        <w:tc>
          <w:tcPr>
            <w:tcW w:w="0" w:type="auto"/>
            <w:vAlign w:val="center"/>
            <w:hideMark/>
          </w:tcPr>
          <w:p w14:paraId="345D69FA" w14:textId="77777777" w:rsidR="004935F3" w:rsidRDefault="004935F3">
            <w:r>
              <w:t>Details about the overall approach to testing.</w:t>
            </w:r>
          </w:p>
          <w:p w14:paraId="3A60469C" w14:textId="06F6B829" w:rsidR="00D10EC9" w:rsidRDefault="00D10EC9" w:rsidP="00D10EC9">
            <w:r>
              <w:lastRenderedPageBreak/>
              <w:t>First we have to complete manual testing then after that when major issues will fix then we will do automation testing.</w:t>
            </w:r>
          </w:p>
        </w:tc>
      </w:tr>
      <w:tr w:rsidR="00D10EC9" w14:paraId="79191897" w14:textId="77777777" w:rsidTr="004935F3">
        <w:trPr>
          <w:tblCellSpacing w:w="15" w:type="dxa"/>
        </w:trPr>
        <w:tc>
          <w:tcPr>
            <w:tcW w:w="0" w:type="auto"/>
            <w:vAlign w:val="center"/>
            <w:hideMark/>
          </w:tcPr>
          <w:p w14:paraId="7AB4A090" w14:textId="77777777" w:rsidR="004935F3" w:rsidRDefault="004935F3">
            <w:r>
              <w:lastRenderedPageBreak/>
              <w:t>7.</w:t>
            </w:r>
          </w:p>
        </w:tc>
        <w:tc>
          <w:tcPr>
            <w:tcW w:w="0" w:type="auto"/>
            <w:vAlign w:val="center"/>
            <w:hideMark/>
          </w:tcPr>
          <w:p w14:paraId="597FD57C" w14:textId="77777777" w:rsidR="004935F3" w:rsidRDefault="004935F3">
            <w:r>
              <w:t>Item pass/fail criteria</w:t>
            </w:r>
          </w:p>
          <w:p w14:paraId="798E80D0" w14:textId="77777777" w:rsidR="00D10EC9" w:rsidRDefault="00D10EC9">
            <w:r>
              <w:t xml:space="preserve">           Pass criteria:</w:t>
            </w:r>
          </w:p>
          <w:p w14:paraId="2D8694F0" w14:textId="77777777" w:rsidR="00D10EC9" w:rsidRDefault="00D10EC9">
            <w:r>
              <w:t xml:space="preserve">                                      When all the major issues are fixed and all the test cases have been executed then we can say our testing passed successfully</w:t>
            </w:r>
          </w:p>
          <w:p w14:paraId="6D5E2CEB" w14:textId="77777777" w:rsidR="00D10EC9" w:rsidRDefault="00D10EC9">
            <w:r>
              <w:t>Fail criteria:</w:t>
            </w:r>
          </w:p>
          <w:p w14:paraId="7E809D35" w14:textId="6D7699C0" w:rsidR="00D10EC9" w:rsidRDefault="00D10EC9">
            <w:r>
              <w:t xml:space="preserve">              When the major issue is not fixed we will consider our testing is failed.</w:t>
            </w:r>
          </w:p>
        </w:tc>
        <w:tc>
          <w:tcPr>
            <w:tcW w:w="0" w:type="auto"/>
            <w:vAlign w:val="center"/>
            <w:hideMark/>
          </w:tcPr>
          <w:p w14:paraId="4203BAA3" w14:textId="77777777" w:rsidR="004935F3" w:rsidRDefault="004935F3">
            <w:r>
              <w:t>Documented whether a software item has passed or failed its test.</w:t>
            </w:r>
          </w:p>
          <w:p w14:paraId="241BCC78" w14:textId="77777777" w:rsidR="00D10EC9" w:rsidRDefault="00D10EC9"/>
          <w:p w14:paraId="271C05D9" w14:textId="77777777" w:rsidR="00D10EC9" w:rsidRDefault="00D10EC9"/>
        </w:tc>
      </w:tr>
      <w:tr w:rsidR="00D10EC9" w14:paraId="6E9C243F" w14:textId="77777777" w:rsidTr="004935F3">
        <w:trPr>
          <w:tblCellSpacing w:w="15" w:type="dxa"/>
        </w:trPr>
        <w:tc>
          <w:tcPr>
            <w:tcW w:w="0" w:type="auto"/>
            <w:vAlign w:val="center"/>
            <w:hideMark/>
          </w:tcPr>
          <w:p w14:paraId="52D152FD" w14:textId="77777777" w:rsidR="004935F3" w:rsidRDefault="004935F3">
            <w:r>
              <w:t>8.</w:t>
            </w:r>
          </w:p>
        </w:tc>
        <w:tc>
          <w:tcPr>
            <w:tcW w:w="0" w:type="auto"/>
            <w:vAlign w:val="center"/>
            <w:hideMark/>
          </w:tcPr>
          <w:p w14:paraId="436990BF" w14:textId="77777777" w:rsidR="004935F3" w:rsidRDefault="004935F3">
            <w:r>
              <w:t>Test deliverables</w:t>
            </w:r>
          </w:p>
        </w:tc>
        <w:tc>
          <w:tcPr>
            <w:tcW w:w="0" w:type="auto"/>
            <w:vAlign w:val="center"/>
            <w:hideMark/>
          </w:tcPr>
          <w:p w14:paraId="79F549DE" w14:textId="77777777" w:rsidR="004935F3" w:rsidRDefault="004935F3">
            <w:r>
              <w:t>The deliverables that are delivered as part of the testing process,such as test plans, test specifications and test summary reports.</w:t>
            </w:r>
          </w:p>
          <w:p w14:paraId="521FB1DF" w14:textId="77777777" w:rsidR="00D10EC9" w:rsidRDefault="00D10EC9"/>
          <w:p w14:paraId="4C747DE5" w14:textId="77777777" w:rsidR="00D10EC9" w:rsidRDefault="00D10EC9">
            <w:r>
              <w:t>Test plan</w:t>
            </w:r>
          </w:p>
          <w:p w14:paraId="4FFF2122" w14:textId="77777777" w:rsidR="00D10EC9" w:rsidRDefault="00D10EC9">
            <w:r>
              <w:t>Test cases</w:t>
            </w:r>
          </w:p>
          <w:p w14:paraId="43E2CB40" w14:textId="0B638DC4" w:rsidR="00D10EC9" w:rsidRDefault="00D10EC9">
            <w:r>
              <w:t>Test execution Report</w:t>
            </w:r>
          </w:p>
        </w:tc>
      </w:tr>
      <w:tr w:rsidR="00D10EC9" w14:paraId="644EC60B" w14:textId="77777777" w:rsidTr="004935F3">
        <w:trPr>
          <w:tblCellSpacing w:w="15" w:type="dxa"/>
        </w:trPr>
        <w:tc>
          <w:tcPr>
            <w:tcW w:w="0" w:type="auto"/>
            <w:vAlign w:val="center"/>
            <w:hideMark/>
          </w:tcPr>
          <w:p w14:paraId="77278875" w14:textId="09A6F005" w:rsidR="004935F3" w:rsidRDefault="004935F3">
            <w:r>
              <w:t>9.</w:t>
            </w:r>
          </w:p>
        </w:tc>
        <w:tc>
          <w:tcPr>
            <w:tcW w:w="0" w:type="auto"/>
            <w:vAlign w:val="center"/>
            <w:hideMark/>
          </w:tcPr>
          <w:p w14:paraId="42AAEF35" w14:textId="77777777" w:rsidR="004935F3" w:rsidRDefault="004935F3">
            <w:r>
              <w:t>Testing tasks</w:t>
            </w:r>
          </w:p>
        </w:tc>
        <w:tc>
          <w:tcPr>
            <w:tcW w:w="0" w:type="auto"/>
            <w:vAlign w:val="center"/>
            <w:hideMark/>
          </w:tcPr>
          <w:p w14:paraId="05424158" w14:textId="77777777" w:rsidR="004935F3" w:rsidRDefault="004935F3">
            <w:r>
              <w:t>All tasks for planning and executing the testing.</w:t>
            </w:r>
          </w:p>
          <w:p w14:paraId="539E5994" w14:textId="77777777" w:rsidR="00D10EC9" w:rsidRDefault="00D10EC9">
            <w:r>
              <w:t>Manual testing</w:t>
            </w:r>
          </w:p>
          <w:p w14:paraId="0273BC15" w14:textId="77777777" w:rsidR="00D10EC9" w:rsidRDefault="00D10EC9">
            <w:r>
              <w:t>Automation testing</w:t>
            </w:r>
          </w:p>
          <w:p w14:paraId="6F4DB3F5" w14:textId="77777777" w:rsidR="00D10EC9" w:rsidRDefault="00D10EC9">
            <w:r>
              <w:t xml:space="preserve">Bugs report </w:t>
            </w:r>
          </w:p>
          <w:p w14:paraId="32A7A417" w14:textId="6A8E472F" w:rsidR="00D10EC9" w:rsidRDefault="00D10EC9"/>
        </w:tc>
      </w:tr>
      <w:tr w:rsidR="00D10EC9" w14:paraId="06E7D9BE" w14:textId="77777777" w:rsidTr="004935F3">
        <w:trPr>
          <w:tblCellSpacing w:w="15" w:type="dxa"/>
        </w:trPr>
        <w:tc>
          <w:tcPr>
            <w:tcW w:w="0" w:type="auto"/>
            <w:vAlign w:val="center"/>
            <w:hideMark/>
          </w:tcPr>
          <w:p w14:paraId="3D107CF9" w14:textId="12FDAEB3" w:rsidR="004935F3" w:rsidRDefault="004935F3">
            <w:r>
              <w:t>10.</w:t>
            </w:r>
          </w:p>
        </w:tc>
        <w:tc>
          <w:tcPr>
            <w:tcW w:w="0" w:type="auto"/>
            <w:vAlign w:val="center"/>
            <w:hideMark/>
          </w:tcPr>
          <w:p w14:paraId="3C97224A" w14:textId="77777777" w:rsidR="004935F3" w:rsidRDefault="004935F3">
            <w:r>
              <w:t>Environmental needs</w:t>
            </w:r>
          </w:p>
        </w:tc>
        <w:tc>
          <w:tcPr>
            <w:tcW w:w="0" w:type="auto"/>
            <w:vAlign w:val="center"/>
            <w:hideMark/>
          </w:tcPr>
          <w:p w14:paraId="2923C3B3" w14:textId="77777777" w:rsidR="004935F3" w:rsidRDefault="004935F3">
            <w:r>
              <w:t>Defining the environmental requirements such as hardware, software, OS, network configurations, tools required.</w:t>
            </w:r>
          </w:p>
          <w:p w14:paraId="0D0B55D1" w14:textId="08B580AB" w:rsidR="00D10EC9" w:rsidRDefault="00D10EC9">
            <w:r>
              <w:t>For testing purpose we need separate environment.</w:t>
            </w:r>
          </w:p>
        </w:tc>
      </w:tr>
      <w:tr w:rsidR="00D10EC9" w14:paraId="598CAC6D" w14:textId="77777777" w:rsidTr="004935F3">
        <w:trPr>
          <w:tblCellSpacing w:w="15" w:type="dxa"/>
        </w:trPr>
        <w:tc>
          <w:tcPr>
            <w:tcW w:w="0" w:type="auto"/>
            <w:vAlign w:val="center"/>
            <w:hideMark/>
          </w:tcPr>
          <w:p w14:paraId="079904F3" w14:textId="77777777" w:rsidR="004935F3" w:rsidRDefault="004935F3">
            <w:r>
              <w:t>11.</w:t>
            </w:r>
          </w:p>
        </w:tc>
        <w:tc>
          <w:tcPr>
            <w:tcW w:w="0" w:type="auto"/>
            <w:vAlign w:val="center"/>
            <w:hideMark/>
          </w:tcPr>
          <w:p w14:paraId="145F973A" w14:textId="77777777" w:rsidR="004935F3" w:rsidRDefault="004935F3">
            <w:r>
              <w:t>Responsibilities</w:t>
            </w:r>
          </w:p>
        </w:tc>
        <w:tc>
          <w:tcPr>
            <w:tcW w:w="0" w:type="auto"/>
            <w:vAlign w:val="center"/>
            <w:hideMark/>
          </w:tcPr>
          <w:p w14:paraId="32394158" w14:textId="77777777" w:rsidR="004935F3" w:rsidRDefault="004935F3">
            <w:r>
              <w:t>Lists the roles and responsibilities of the team members.</w:t>
            </w:r>
          </w:p>
        </w:tc>
      </w:tr>
      <w:tr w:rsidR="00D10EC9" w14:paraId="6DC4DF5E" w14:textId="77777777" w:rsidTr="004935F3">
        <w:trPr>
          <w:tblCellSpacing w:w="15" w:type="dxa"/>
        </w:trPr>
        <w:tc>
          <w:tcPr>
            <w:tcW w:w="0" w:type="auto"/>
            <w:vAlign w:val="center"/>
            <w:hideMark/>
          </w:tcPr>
          <w:p w14:paraId="04BFBB2D" w14:textId="77777777" w:rsidR="004935F3" w:rsidRDefault="004935F3">
            <w:r>
              <w:t>12.</w:t>
            </w:r>
          </w:p>
        </w:tc>
        <w:tc>
          <w:tcPr>
            <w:tcW w:w="0" w:type="auto"/>
            <w:vAlign w:val="center"/>
            <w:hideMark/>
          </w:tcPr>
          <w:p w14:paraId="4A7C5E33" w14:textId="77777777" w:rsidR="004935F3" w:rsidRDefault="004935F3">
            <w:r>
              <w:t>Staffing and training needs</w:t>
            </w:r>
          </w:p>
        </w:tc>
        <w:tc>
          <w:tcPr>
            <w:tcW w:w="0" w:type="auto"/>
            <w:vAlign w:val="center"/>
            <w:hideMark/>
          </w:tcPr>
          <w:p w14:paraId="38E74B73" w14:textId="77777777" w:rsidR="004935F3" w:rsidRDefault="004935F3">
            <w:r>
              <w:t xml:space="preserve">Captures the actual staffing requirements and any </w:t>
            </w:r>
            <w:r>
              <w:lastRenderedPageBreak/>
              <w:t>specific skills and training requirements.</w:t>
            </w:r>
          </w:p>
          <w:p w14:paraId="2036B4DA" w14:textId="0C551E14" w:rsidR="00157C48" w:rsidRDefault="00157C48">
            <w:r>
              <w:t>Currently we don’t need any training</w:t>
            </w:r>
          </w:p>
        </w:tc>
      </w:tr>
      <w:tr w:rsidR="00D10EC9" w14:paraId="0CB31157" w14:textId="77777777" w:rsidTr="004935F3">
        <w:trPr>
          <w:tblCellSpacing w:w="15" w:type="dxa"/>
        </w:trPr>
        <w:tc>
          <w:tcPr>
            <w:tcW w:w="0" w:type="auto"/>
            <w:vAlign w:val="center"/>
            <w:hideMark/>
          </w:tcPr>
          <w:p w14:paraId="34BA00A0" w14:textId="77777777" w:rsidR="004935F3" w:rsidRDefault="004935F3">
            <w:r>
              <w:lastRenderedPageBreak/>
              <w:t>13.</w:t>
            </w:r>
          </w:p>
        </w:tc>
        <w:tc>
          <w:tcPr>
            <w:tcW w:w="0" w:type="auto"/>
            <w:vAlign w:val="center"/>
            <w:hideMark/>
          </w:tcPr>
          <w:p w14:paraId="5EB6CE1E" w14:textId="77777777" w:rsidR="004935F3" w:rsidRDefault="004935F3">
            <w:r>
              <w:t>Schedule</w:t>
            </w:r>
          </w:p>
        </w:tc>
        <w:tc>
          <w:tcPr>
            <w:tcW w:w="0" w:type="auto"/>
            <w:vAlign w:val="center"/>
            <w:hideMark/>
          </w:tcPr>
          <w:p w14:paraId="260E467E" w14:textId="77777777" w:rsidR="004935F3" w:rsidRDefault="004935F3">
            <w:r>
              <w:t>States the important project delivery dates and key milestones.</w:t>
            </w:r>
          </w:p>
        </w:tc>
      </w:tr>
      <w:tr w:rsidR="00D10EC9" w14:paraId="6AE6DF51" w14:textId="77777777" w:rsidTr="004935F3">
        <w:trPr>
          <w:tblCellSpacing w:w="15" w:type="dxa"/>
        </w:trPr>
        <w:tc>
          <w:tcPr>
            <w:tcW w:w="0" w:type="auto"/>
            <w:vAlign w:val="center"/>
            <w:hideMark/>
          </w:tcPr>
          <w:p w14:paraId="4CACE79C" w14:textId="77777777" w:rsidR="004935F3" w:rsidRDefault="004935F3">
            <w:r>
              <w:t>14.</w:t>
            </w:r>
          </w:p>
        </w:tc>
        <w:tc>
          <w:tcPr>
            <w:tcW w:w="0" w:type="auto"/>
            <w:vAlign w:val="center"/>
            <w:hideMark/>
          </w:tcPr>
          <w:p w14:paraId="203E1D92" w14:textId="77777777" w:rsidR="004935F3" w:rsidRDefault="004935F3">
            <w:r>
              <w:t xml:space="preserve">Risks and Mitigation </w:t>
            </w:r>
          </w:p>
        </w:tc>
        <w:tc>
          <w:tcPr>
            <w:tcW w:w="0" w:type="auto"/>
            <w:vAlign w:val="center"/>
            <w:hideMark/>
          </w:tcPr>
          <w:p w14:paraId="386F9944" w14:textId="77777777" w:rsidR="004935F3" w:rsidRDefault="004935F3">
            <w:r>
              <w:t>High-level project risks and assumptions and a mitigating plan for each identified risk.</w:t>
            </w:r>
          </w:p>
          <w:p w14:paraId="0A0131F9" w14:textId="77777777" w:rsidR="00157C48" w:rsidRDefault="00157C48"/>
        </w:tc>
      </w:tr>
      <w:tr w:rsidR="00D10EC9" w14:paraId="1763659A" w14:textId="77777777" w:rsidTr="004935F3">
        <w:trPr>
          <w:tblCellSpacing w:w="15" w:type="dxa"/>
        </w:trPr>
        <w:tc>
          <w:tcPr>
            <w:tcW w:w="0" w:type="auto"/>
            <w:vAlign w:val="center"/>
            <w:hideMark/>
          </w:tcPr>
          <w:p w14:paraId="361219AB" w14:textId="77777777" w:rsidR="004935F3" w:rsidRDefault="004935F3">
            <w:r>
              <w:t>15.</w:t>
            </w:r>
          </w:p>
        </w:tc>
        <w:tc>
          <w:tcPr>
            <w:tcW w:w="0" w:type="auto"/>
            <w:vAlign w:val="center"/>
            <w:hideMark/>
          </w:tcPr>
          <w:p w14:paraId="6F6F76AE" w14:textId="77777777" w:rsidR="004935F3" w:rsidRDefault="004935F3">
            <w:r>
              <w:t>Approvals</w:t>
            </w:r>
          </w:p>
        </w:tc>
        <w:tc>
          <w:tcPr>
            <w:tcW w:w="0" w:type="auto"/>
            <w:vAlign w:val="center"/>
            <w:hideMark/>
          </w:tcPr>
          <w:p w14:paraId="2228EEF1" w14:textId="77777777" w:rsidR="004935F3" w:rsidRDefault="004935F3">
            <w:r>
              <w:t>Captures all approvers of the document, their titles and the sign off date.</w:t>
            </w:r>
          </w:p>
        </w:tc>
      </w:tr>
    </w:tbl>
    <w:p w14:paraId="5B3D7473" w14:textId="77777777" w:rsidR="008152BF" w:rsidRDefault="008152BF"/>
    <w:p w14:paraId="5FA93FC2" w14:textId="77777777" w:rsidR="00954EF0" w:rsidRDefault="00954EF0"/>
    <w:p w14:paraId="7AFFE976" w14:textId="77777777" w:rsidR="00954EF0" w:rsidRDefault="00954EF0" w:rsidP="00954EF0">
      <w:pPr>
        <w:pStyle w:val="NormalWeb"/>
      </w:pPr>
      <w:r>
        <w:t>A Test Strategy document is a high level document and normally developed by project manager. This document defines “Software Testing Approach” to achieve testing objectives. The Test Strategy is normally derived from the Business Requirement Specification document.</w:t>
      </w:r>
    </w:p>
    <w:p w14:paraId="46AC5AF6" w14:textId="77777777" w:rsidR="00954EF0" w:rsidRDefault="00954EF0" w:rsidP="00954EF0">
      <w:pPr>
        <w:pStyle w:val="NormalWeb"/>
      </w:pPr>
      <w:r>
        <w:t>The Test Strategy document is a static document meaning that it is not updated too often. It sets the standards for testing processes and activities and other documents such as the Test Plan draws its contents from those standards set in the Test Strategy Document.</w:t>
      </w:r>
    </w:p>
    <w:p w14:paraId="5D2A7C63" w14:textId="77777777" w:rsidR="00954EF0" w:rsidRDefault="00954EF0" w:rsidP="00954EF0">
      <w:pPr>
        <w:pStyle w:val="NormalWeb"/>
      </w:pPr>
      <w:r>
        <w:t>Some companies include the “Test Approach” or “Strategy” inside the Test Plan, which is fine and it is usually the case for small projects. However, for larger projects, there is one Test Strategy document and different number of Test Plans for each phase or level of testing.</w:t>
      </w:r>
    </w:p>
    <w:p w14:paraId="41F2C6D2" w14:textId="77777777" w:rsidR="00954EF0" w:rsidRDefault="00954EF0" w:rsidP="00954EF0">
      <w:pPr>
        <w:pStyle w:val="Heading3"/>
      </w:pPr>
      <w:r>
        <w:t>Components of the Test Strategy document</w:t>
      </w:r>
    </w:p>
    <w:p w14:paraId="19C22C80" w14:textId="77777777" w:rsidR="00954EF0" w:rsidRDefault="00954EF0" w:rsidP="00954EF0">
      <w:pPr>
        <w:numPr>
          <w:ilvl w:val="0"/>
          <w:numId w:val="51"/>
        </w:numPr>
        <w:spacing w:before="100" w:beforeAutospacing="1" w:after="100" w:afterAutospacing="1" w:line="240" w:lineRule="auto"/>
      </w:pPr>
      <w:r>
        <w:t>Scope and Objectives</w:t>
      </w:r>
    </w:p>
    <w:p w14:paraId="4931E58B" w14:textId="77777777" w:rsidR="00954EF0" w:rsidRDefault="00954EF0" w:rsidP="00954EF0">
      <w:pPr>
        <w:numPr>
          <w:ilvl w:val="0"/>
          <w:numId w:val="51"/>
        </w:numPr>
        <w:spacing w:before="100" w:beforeAutospacing="1" w:after="100" w:afterAutospacing="1" w:line="240" w:lineRule="auto"/>
      </w:pPr>
      <w:r>
        <w:t>Business issues</w:t>
      </w:r>
    </w:p>
    <w:p w14:paraId="1A3FE46F" w14:textId="77777777" w:rsidR="00954EF0" w:rsidRDefault="00954EF0" w:rsidP="00954EF0">
      <w:pPr>
        <w:numPr>
          <w:ilvl w:val="0"/>
          <w:numId w:val="51"/>
        </w:numPr>
        <w:spacing w:before="100" w:beforeAutospacing="1" w:after="100" w:afterAutospacing="1" w:line="240" w:lineRule="auto"/>
      </w:pPr>
      <w:r>
        <w:t>Roles and responsibilities</w:t>
      </w:r>
    </w:p>
    <w:p w14:paraId="202B2F1F" w14:textId="77777777" w:rsidR="00954EF0" w:rsidRDefault="00954EF0" w:rsidP="00954EF0">
      <w:pPr>
        <w:numPr>
          <w:ilvl w:val="0"/>
          <w:numId w:val="51"/>
        </w:numPr>
        <w:spacing w:before="100" w:beforeAutospacing="1" w:after="100" w:afterAutospacing="1" w:line="240" w:lineRule="auto"/>
      </w:pPr>
      <w:r>
        <w:t>Communication and status reporting</w:t>
      </w:r>
    </w:p>
    <w:p w14:paraId="33BB85F7" w14:textId="77777777" w:rsidR="00954EF0" w:rsidRDefault="00954EF0" w:rsidP="00954EF0">
      <w:pPr>
        <w:numPr>
          <w:ilvl w:val="0"/>
          <w:numId w:val="51"/>
        </w:numPr>
        <w:spacing w:before="100" w:beforeAutospacing="1" w:after="100" w:afterAutospacing="1" w:line="240" w:lineRule="auto"/>
      </w:pPr>
      <w:r>
        <w:t>Test deliverables</w:t>
      </w:r>
    </w:p>
    <w:p w14:paraId="3C0F1612" w14:textId="77777777" w:rsidR="00954EF0" w:rsidRDefault="00954EF0" w:rsidP="00954EF0">
      <w:pPr>
        <w:numPr>
          <w:ilvl w:val="0"/>
          <w:numId w:val="51"/>
        </w:numPr>
        <w:spacing w:before="100" w:beforeAutospacing="1" w:after="100" w:afterAutospacing="1" w:line="240" w:lineRule="auto"/>
      </w:pPr>
      <w:r>
        <w:t>Industry standards to follow</w:t>
      </w:r>
    </w:p>
    <w:p w14:paraId="29CE7301" w14:textId="77777777" w:rsidR="00954EF0" w:rsidRDefault="00954EF0" w:rsidP="00954EF0">
      <w:pPr>
        <w:numPr>
          <w:ilvl w:val="0"/>
          <w:numId w:val="51"/>
        </w:numPr>
        <w:spacing w:before="100" w:beforeAutospacing="1" w:after="100" w:afterAutospacing="1" w:line="240" w:lineRule="auto"/>
      </w:pPr>
      <w:r>
        <w:t>Test automation and tools</w:t>
      </w:r>
    </w:p>
    <w:p w14:paraId="701EA542" w14:textId="77777777" w:rsidR="00954EF0" w:rsidRDefault="00954EF0" w:rsidP="00954EF0">
      <w:pPr>
        <w:numPr>
          <w:ilvl w:val="0"/>
          <w:numId w:val="51"/>
        </w:numPr>
        <w:spacing w:before="100" w:beforeAutospacing="1" w:after="100" w:afterAutospacing="1" w:line="240" w:lineRule="auto"/>
      </w:pPr>
      <w:r>
        <w:t>Testing measurements and metrices</w:t>
      </w:r>
    </w:p>
    <w:p w14:paraId="62B6C225" w14:textId="77777777" w:rsidR="00954EF0" w:rsidRDefault="00954EF0" w:rsidP="00954EF0">
      <w:pPr>
        <w:numPr>
          <w:ilvl w:val="0"/>
          <w:numId w:val="51"/>
        </w:numPr>
        <w:spacing w:before="100" w:beforeAutospacing="1" w:after="100" w:afterAutospacing="1" w:line="240" w:lineRule="auto"/>
      </w:pPr>
      <w:r>
        <w:t>Risks and mitigation</w:t>
      </w:r>
    </w:p>
    <w:p w14:paraId="1842F84F" w14:textId="77777777" w:rsidR="00954EF0" w:rsidRDefault="00954EF0" w:rsidP="00954EF0">
      <w:pPr>
        <w:numPr>
          <w:ilvl w:val="0"/>
          <w:numId w:val="51"/>
        </w:numPr>
        <w:spacing w:before="100" w:beforeAutospacing="1" w:after="100" w:afterAutospacing="1" w:line="240" w:lineRule="auto"/>
      </w:pPr>
      <w:r>
        <w:t>Defect reporting and tracking</w:t>
      </w:r>
    </w:p>
    <w:p w14:paraId="5C3CB3A2" w14:textId="77777777" w:rsidR="00954EF0" w:rsidRDefault="00954EF0" w:rsidP="00954EF0">
      <w:pPr>
        <w:numPr>
          <w:ilvl w:val="0"/>
          <w:numId w:val="51"/>
        </w:numPr>
        <w:spacing w:before="100" w:beforeAutospacing="1" w:after="100" w:afterAutospacing="1" w:line="240" w:lineRule="auto"/>
      </w:pPr>
      <w:r>
        <w:t>Change and configuration management</w:t>
      </w:r>
    </w:p>
    <w:p w14:paraId="1FC42BE4" w14:textId="77777777" w:rsidR="00954EF0" w:rsidRDefault="00954EF0" w:rsidP="00954EF0">
      <w:pPr>
        <w:numPr>
          <w:ilvl w:val="0"/>
          <w:numId w:val="51"/>
        </w:numPr>
        <w:spacing w:before="100" w:beforeAutospacing="1" w:after="100" w:afterAutospacing="1" w:line="240" w:lineRule="auto"/>
      </w:pPr>
      <w:r>
        <w:t>Training plan</w:t>
      </w:r>
    </w:p>
    <w:p w14:paraId="43D47BBB" w14:textId="77777777" w:rsidR="00954EF0" w:rsidRDefault="00954EF0" w:rsidP="00954EF0">
      <w:pPr>
        <w:pStyle w:val="NormalWeb"/>
      </w:pPr>
      <w:r>
        <w:t xml:space="preserve">Here is an example of an </w:t>
      </w:r>
      <w:hyperlink r:id="rId151" w:history="1">
        <w:r>
          <w:rPr>
            <w:rStyle w:val="Hyperlink"/>
            <w:b/>
            <w:bCs/>
          </w:rPr>
          <w:t>Agile Test Strategy Document Template</w:t>
        </w:r>
      </w:hyperlink>
    </w:p>
    <w:p w14:paraId="499B8DB9" w14:textId="77777777" w:rsidR="00954EF0" w:rsidRDefault="00954EF0" w:rsidP="00954EF0">
      <w:pPr>
        <w:pStyle w:val="Heading2"/>
        <w:jc w:val="center"/>
      </w:pPr>
      <w:r>
        <w:lastRenderedPageBreak/>
        <w:t>Test Plan</w:t>
      </w:r>
    </w:p>
    <w:p w14:paraId="6F98D569" w14:textId="77777777" w:rsidR="00954EF0" w:rsidRDefault="00954EF0" w:rsidP="00954EF0">
      <w:pPr>
        <w:pStyle w:val="NormalWeb"/>
      </w:pPr>
      <w:r>
        <w:t>The Test Plan document on the other hand, is derived from the Product Description, Software Requirement Specification SRS, or Use Case Documents.</w:t>
      </w:r>
      <w:r>
        <w:br/>
        <w:t>The Test Plan document is usually prepared by the Test Lead or Test Manager and the focus of the document is to describe what to test, how to test, when to test and who will do what test.</w:t>
      </w:r>
    </w:p>
    <w:p w14:paraId="554009DD" w14:textId="77777777" w:rsidR="00954EF0" w:rsidRDefault="00954EF0" w:rsidP="00954EF0">
      <w:pPr>
        <w:rPr>
          <w:rStyle w:val="Hyperlink"/>
        </w:rPr>
      </w:pPr>
      <w:r>
        <w:fldChar w:fldCharType="begin"/>
      </w:r>
      <w:r>
        <w:instrText xml:space="preserve"> HYPERLINK "http://www.testingexcellence.com/how-to-create-a-powerful-test-strategy/" \t "_self" </w:instrText>
      </w:r>
      <w:r>
        <w:fldChar w:fldCharType="separate"/>
      </w:r>
    </w:p>
    <w:p w14:paraId="14C752B5" w14:textId="77777777" w:rsidR="00954EF0" w:rsidRDefault="00954EF0" w:rsidP="00954EF0">
      <w:r>
        <w:rPr>
          <w:color w:val="0000FF"/>
          <w:u w:val="single"/>
        </w:rPr>
        <w:t xml:space="preserve">  </w:t>
      </w:r>
      <w:r>
        <w:rPr>
          <w:rStyle w:val="posttitle"/>
          <w:color w:val="0000FF"/>
          <w:u w:val="single"/>
        </w:rPr>
        <w:t>How to create a powerful test strategy?</w:t>
      </w:r>
    </w:p>
    <w:p w14:paraId="3DBCA10D" w14:textId="77777777" w:rsidR="00954EF0" w:rsidRDefault="00954EF0" w:rsidP="00954EF0">
      <w:r>
        <w:fldChar w:fldCharType="end"/>
      </w:r>
    </w:p>
    <w:p w14:paraId="087B4B83" w14:textId="77777777" w:rsidR="00954EF0" w:rsidRDefault="00954EF0" w:rsidP="00954EF0">
      <w:pPr>
        <w:pStyle w:val="NormalWeb"/>
      </w:pPr>
      <w:r>
        <w:t>It is not uncommon to have one Master Test Plan which is a common document for the test phases and each test phase have their own Test Plan documents.</w:t>
      </w:r>
    </w:p>
    <w:p w14:paraId="7D0CA79E" w14:textId="77777777" w:rsidR="00954EF0" w:rsidRDefault="00954EF0" w:rsidP="00954EF0">
      <w:pPr>
        <w:pStyle w:val="NormalWeb"/>
      </w:pPr>
      <w:r>
        <w:t>There is much debate, as to whether the Test Plan document should also be a static document like the Test Strategy document mentioned above or should it be updated every often to reflect changes according to the direction of the project and activities.</w:t>
      </w:r>
    </w:p>
    <w:p w14:paraId="69876017" w14:textId="77777777" w:rsidR="00954EF0" w:rsidRDefault="00954EF0" w:rsidP="00954EF0">
      <w:pPr>
        <w:pStyle w:val="NormalWeb"/>
      </w:pPr>
      <w:r>
        <w:t>My own personal view is that when a testing phase starts and the Test Manager is “controlling” the activities, the test plan should be updated to reflect any deviation from the original plan. After all, Planning and Control are continuous activities in the formal test process.</w:t>
      </w:r>
    </w:p>
    <w:p w14:paraId="097E50C3" w14:textId="77777777" w:rsidR="00954EF0" w:rsidRDefault="00954EF0" w:rsidP="00954EF0">
      <w:pPr>
        <w:pStyle w:val="Heading3"/>
      </w:pPr>
      <w:r>
        <w:t>Components of the Test Plan document</w:t>
      </w:r>
    </w:p>
    <w:p w14:paraId="4DED0CB9" w14:textId="77777777" w:rsidR="00954EF0" w:rsidRDefault="00954EF0" w:rsidP="00954EF0">
      <w:pPr>
        <w:numPr>
          <w:ilvl w:val="0"/>
          <w:numId w:val="52"/>
        </w:numPr>
        <w:spacing w:before="100" w:beforeAutospacing="1" w:after="100" w:afterAutospacing="1" w:line="240" w:lineRule="auto"/>
      </w:pPr>
      <w:r>
        <w:t>Test Plan id</w:t>
      </w:r>
    </w:p>
    <w:p w14:paraId="1A0E04C7" w14:textId="77777777" w:rsidR="00954EF0" w:rsidRDefault="00954EF0" w:rsidP="00954EF0">
      <w:pPr>
        <w:numPr>
          <w:ilvl w:val="0"/>
          <w:numId w:val="52"/>
        </w:numPr>
        <w:spacing w:before="100" w:beforeAutospacing="1" w:after="100" w:afterAutospacing="1" w:line="240" w:lineRule="auto"/>
      </w:pPr>
      <w:r>
        <w:t>Introduction</w:t>
      </w:r>
    </w:p>
    <w:p w14:paraId="26DA0B87" w14:textId="77777777" w:rsidR="00954EF0" w:rsidRDefault="00954EF0" w:rsidP="00954EF0">
      <w:pPr>
        <w:numPr>
          <w:ilvl w:val="0"/>
          <w:numId w:val="52"/>
        </w:numPr>
        <w:spacing w:before="100" w:beforeAutospacing="1" w:after="100" w:afterAutospacing="1" w:line="240" w:lineRule="auto"/>
      </w:pPr>
      <w:r>
        <w:t>Test items</w:t>
      </w:r>
    </w:p>
    <w:p w14:paraId="15F90D97" w14:textId="77777777" w:rsidR="00954EF0" w:rsidRDefault="00954EF0" w:rsidP="00954EF0">
      <w:pPr>
        <w:numPr>
          <w:ilvl w:val="0"/>
          <w:numId w:val="52"/>
        </w:numPr>
        <w:spacing w:before="100" w:beforeAutospacing="1" w:after="100" w:afterAutospacing="1" w:line="240" w:lineRule="auto"/>
      </w:pPr>
      <w:r>
        <w:t>Features to be tested</w:t>
      </w:r>
    </w:p>
    <w:p w14:paraId="0E8B21A4" w14:textId="77777777" w:rsidR="00954EF0" w:rsidRDefault="00954EF0" w:rsidP="00954EF0">
      <w:pPr>
        <w:numPr>
          <w:ilvl w:val="0"/>
          <w:numId w:val="52"/>
        </w:numPr>
        <w:spacing w:before="100" w:beforeAutospacing="1" w:after="100" w:afterAutospacing="1" w:line="240" w:lineRule="auto"/>
      </w:pPr>
      <w:r>
        <w:t>Features not to be tested</w:t>
      </w:r>
    </w:p>
    <w:p w14:paraId="0A964482" w14:textId="77777777" w:rsidR="00954EF0" w:rsidRDefault="00954EF0" w:rsidP="00954EF0">
      <w:pPr>
        <w:numPr>
          <w:ilvl w:val="0"/>
          <w:numId w:val="52"/>
        </w:numPr>
        <w:spacing w:before="100" w:beforeAutospacing="1" w:after="100" w:afterAutospacing="1" w:line="240" w:lineRule="auto"/>
      </w:pPr>
      <w:r>
        <w:t>Test techniques</w:t>
      </w:r>
    </w:p>
    <w:p w14:paraId="41CEDDFB" w14:textId="77777777" w:rsidR="00954EF0" w:rsidRDefault="00954EF0" w:rsidP="00954EF0">
      <w:pPr>
        <w:numPr>
          <w:ilvl w:val="0"/>
          <w:numId w:val="52"/>
        </w:numPr>
        <w:spacing w:before="100" w:beforeAutospacing="1" w:after="100" w:afterAutospacing="1" w:line="240" w:lineRule="auto"/>
      </w:pPr>
      <w:r>
        <w:t>Testing tasks</w:t>
      </w:r>
    </w:p>
    <w:p w14:paraId="3826CD36" w14:textId="77777777" w:rsidR="00954EF0" w:rsidRDefault="00954EF0" w:rsidP="00954EF0">
      <w:pPr>
        <w:numPr>
          <w:ilvl w:val="0"/>
          <w:numId w:val="52"/>
        </w:numPr>
        <w:spacing w:before="100" w:beforeAutospacing="1" w:after="100" w:afterAutospacing="1" w:line="240" w:lineRule="auto"/>
      </w:pPr>
      <w:r>
        <w:t>Suspension criteria</w:t>
      </w:r>
    </w:p>
    <w:p w14:paraId="439B6117" w14:textId="77777777" w:rsidR="00954EF0" w:rsidRDefault="00954EF0" w:rsidP="00954EF0">
      <w:pPr>
        <w:numPr>
          <w:ilvl w:val="0"/>
          <w:numId w:val="52"/>
        </w:numPr>
        <w:spacing w:before="100" w:beforeAutospacing="1" w:after="100" w:afterAutospacing="1" w:line="240" w:lineRule="auto"/>
      </w:pPr>
      <w:r>
        <w:t>Features pass or fail criteria</w:t>
      </w:r>
    </w:p>
    <w:p w14:paraId="3AE88C58" w14:textId="77777777" w:rsidR="00954EF0" w:rsidRDefault="00954EF0" w:rsidP="00954EF0">
      <w:pPr>
        <w:numPr>
          <w:ilvl w:val="0"/>
          <w:numId w:val="52"/>
        </w:numPr>
        <w:spacing w:before="100" w:beforeAutospacing="1" w:after="100" w:afterAutospacing="1" w:line="240" w:lineRule="auto"/>
      </w:pPr>
      <w:r>
        <w:t>Test environment (Entry criteria, Exit criteria)</w:t>
      </w:r>
    </w:p>
    <w:p w14:paraId="065CCF68" w14:textId="77777777" w:rsidR="00954EF0" w:rsidRDefault="00954EF0" w:rsidP="00954EF0">
      <w:pPr>
        <w:numPr>
          <w:ilvl w:val="0"/>
          <w:numId w:val="52"/>
        </w:numPr>
        <w:spacing w:before="100" w:beforeAutospacing="1" w:after="100" w:afterAutospacing="1" w:line="240" w:lineRule="auto"/>
      </w:pPr>
      <w:r>
        <w:t>Test deliverables</w:t>
      </w:r>
    </w:p>
    <w:p w14:paraId="318D8E8A" w14:textId="77777777" w:rsidR="00954EF0" w:rsidRDefault="00954EF0" w:rsidP="00954EF0">
      <w:pPr>
        <w:numPr>
          <w:ilvl w:val="0"/>
          <w:numId w:val="52"/>
        </w:numPr>
        <w:spacing w:before="100" w:beforeAutospacing="1" w:after="100" w:afterAutospacing="1" w:line="240" w:lineRule="auto"/>
      </w:pPr>
      <w:r>
        <w:t>Staff and training needs</w:t>
      </w:r>
    </w:p>
    <w:p w14:paraId="1EA22218" w14:textId="77777777" w:rsidR="00954EF0" w:rsidRDefault="00954EF0" w:rsidP="00954EF0">
      <w:pPr>
        <w:numPr>
          <w:ilvl w:val="0"/>
          <w:numId w:val="52"/>
        </w:numPr>
        <w:spacing w:before="100" w:beforeAutospacing="1" w:after="100" w:afterAutospacing="1" w:line="240" w:lineRule="auto"/>
      </w:pPr>
      <w:r>
        <w:t>Responsibilities</w:t>
      </w:r>
    </w:p>
    <w:p w14:paraId="4D02C404" w14:textId="77777777" w:rsidR="00954EF0" w:rsidRDefault="00954EF0" w:rsidP="00954EF0">
      <w:pPr>
        <w:numPr>
          <w:ilvl w:val="0"/>
          <w:numId w:val="52"/>
        </w:numPr>
        <w:spacing w:before="100" w:beforeAutospacing="1" w:after="100" w:afterAutospacing="1" w:line="240" w:lineRule="auto"/>
      </w:pPr>
      <w:r>
        <w:t>Schedule</w:t>
      </w:r>
    </w:p>
    <w:p w14:paraId="7E26AA5C" w14:textId="77777777" w:rsidR="00954EF0" w:rsidRDefault="00954EF0" w:rsidP="00954EF0">
      <w:pPr>
        <w:pStyle w:val="NormalWeb"/>
      </w:pPr>
      <w:r>
        <w:t>This is a standard approach to prepare test plan and test strategy documents, but things can vary company-to-company.</w:t>
      </w:r>
    </w:p>
    <w:p w14:paraId="211BC095" w14:textId="77777777" w:rsidR="00137899" w:rsidRDefault="00137899" w:rsidP="00137899">
      <w:pPr>
        <w:pStyle w:val="Heading3"/>
        <w:spacing w:line="276" w:lineRule="atLeast"/>
        <w:rPr>
          <w:rFonts w:ascii="Calibri" w:eastAsia="Times New Roman" w:hAnsi="Calibri"/>
          <w:color w:val="343434"/>
          <w:sz w:val="33"/>
          <w:szCs w:val="33"/>
        </w:rPr>
      </w:pPr>
      <w:r>
        <w:rPr>
          <w:rFonts w:ascii="Calibri" w:eastAsia="Times New Roman" w:hAnsi="Calibri"/>
          <w:color w:val="343434"/>
          <w:sz w:val="33"/>
          <w:szCs w:val="33"/>
        </w:rPr>
        <w:lastRenderedPageBreak/>
        <w:t>What is a Test Scenario?</w:t>
      </w:r>
    </w:p>
    <w:p w14:paraId="40B7D88A" w14:textId="77777777" w:rsidR="00137899" w:rsidRDefault="00137899" w:rsidP="00137899">
      <w:pPr>
        <w:pStyle w:val="NormalWeb"/>
        <w:rPr>
          <w:rFonts w:ascii="Arial" w:eastAsiaTheme="minorHAnsi" w:hAnsi="Arial" w:cs="Arial"/>
          <w:color w:val="343434"/>
          <w:sz w:val="25"/>
          <w:szCs w:val="25"/>
        </w:rPr>
      </w:pPr>
      <w:r>
        <w:rPr>
          <w:rFonts w:ascii="Arial" w:hAnsi="Arial" w:cs="Arial"/>
          <w:color w:val="343434"/>
          <w:sz w:val="25"/>
          <w:szCs w:val="25"/>
        </w:rPr>
        <w:t>A Test Scenario is any functionality that can be tested. It is also called</w:t>
      </w:r>
      <w:r>
        <w:rPr>
          <w:rStyle w:val="apple-converted-space"/>
          <w:rFonts w:ascii="Arial" w:hAnsi="Arial" w:cs="Arial"/>
          <w:color w:val="343434"/>
          <w:sz w:val="25"/>
          <w:szCs w:val="25"/>
        </w:rPr>
        <w:t> </w:t>
      </w:r>
      <w:r>
        <w:rPr>
          <w:rStyle w:val="Strong"/>
          <w:rFonts w:ascii="Arial" w:hAnsi="Arial" w:cs="Arial"/>
          <w:color w:val="343434"/>
          <w:sz w:val="25"/>
          <w:szCs w:val="25"/>
        </w:rPr>
        <w:t>Test Condition or Test Possibility</w:t>
      </w:r>
      <w:r>
        <w:rPr>
          <w:rFonts w:ascii="Arial" w:hAnsi="Arial" w:cs="Arial"/>
          <w:color w:val="343434"/>
          <w:sz w:val="25"/>
          <w:szCs w:val="25"/>
        </w:rPr>
        <w:t>. As a tester, you may put yourself in the end user’s shoes and figure out the real-world scenarios and use cases of the Application Under Test.</w:t>
      </w:r>
      <w:r>
        <w:rPr>
          <w:rStyle w:val="apple-converted-space"/>
          <w:rFonts w:ascii="Arial" w:hAnsi="Arial" w:cs="Arial"/>
          <w:color w:val="343434"/>
          <w:sz w:val="25"/>
          <w:szCs w:val="25"/>
        </w:rPr>
        <w:t> </w:t>
      </w:r>
    </w:p>
    <w:p w14:paraId="67FAF9C0" w14:textId="77777777" w:rsidR="00137899" w:rsidRDefault="00137899" w:rsidP="00137899">
      <w:pPr>
        <w:pStyle w:val="Heading3"/>
        <w:spacing w:line="276" w:lineRule="atLeast"/>
        <w:rPr>
          <w:rFonts w:ascii="Calibri" w:eastAsia="Times New Roman" w:hAnsi="Calibri" w:cs="Times New Roman"/>
          <w:color w:val="343434"/>
          <w:sz w:val="33"/>
          <w:szCs w:val="33"/>
        </w:rPr>
      </w:pPr>
      <w:r>
        <w:rPr>
          <w:rFonts w:ascii="Calibri" w:eastAsia="Times New Roman" w:hAnsi="Calibri"/>
          <w:color w:val="343434"/>
          <w:sz w:val="33"/>
          <w:szCs w:val="33"/>
        </w:rPr>
        <w:t>What is Scenario Testing?</w:t>
      </w:r>
    </w:p>
    <w:p w14:paraId="224C2FDD" w14:textId="77777777" w:rsidR="00137899" w:rsidRDefault="00137899" w:rsidP="00137899">
      <w:pPr>
        <w:pStyle w:val="NormalWeb"/>
        <w:rPr>
          <w:rFonts w:ascii="Arial" w:hAnsi="Arial" w:cs="Arial"/>
          <w:color w:val="343434"/>
          <w:sz w:val="25"/>
          <w:szCs w:val="25"/>
        </w:rPr>
      </w:pPr>
      <w:r>
        <w:rPr>
          <w:rFonts w:ascii="Arial" w:hAnsi="Arial" w:cs="Arial"/>
          <w:color w:val="343434"/>
          <w:sz w:val="25"/>
          <w:szCs w:val="25"/>
        </w:rPr>
        <w:t>Scenario Testing is a variant of Software Testing where Scenarios are Used for Testing. Scenarios help in an Easier Way of Testing of the more complicated Systems</w:t>
      </w:r>
    </w:p>
    <w:p w14:paraId="2D00623B" w14:textId="77777777" w:rsidR="00665106" w:rsidRDefault="00665106" w:rsidP="00665106">
      <w:pPr>
        <w:pStyle w:val="Heading2"/>
        <w:spacing w:line="372" w:lineRule="atLeast"/>
        <w:rPr>
          <w:rFonts w:ascii="Calibri" w:hAnsi="Calibri"/>
          <w:color w:val="343434"/>
          <w:sz w:val="39"/>
          <w:szCs w:val="39"/>
        </w:rPr>
      </w:pPr>
      <w:r>
        <w:rPr>
          <w:rFonts w:ascii="Calibri" w:hAnsi="Calibri"/>
          <w:color w:val="343434"/>
          <w:sz w:val="39"/>
          <w:szCs w:val="39"/>
        </w:rPr>
        <w:t>Why create Test Scenarios?</w:t>
      </w:r>
    </w:p>
    <w:p w14:paraId="02C5461B" w14:textId="77777777" w:rsidR="00665106" w:rsidRDefault="00665106" w:rsidP="00665106">
      <w:pPr>
        <w:pStyle w:val="NormalWeb"/>
        <w:rPr>
          <w:rFonts w:ascii="Arial" w:eastAsiaTheme="minorHAnsi" w:hAnsi="Arial" w:cs="Arial"/>
          <w:color w:val="343434"/>
          <w:sz w:val="25"/>
          <w:szCs w:val="25"/>
        </w:rPr>
      </w:pPr>
      <w:r>
        <w:rPr>
          <w:rFonts w:ascii="Arial" w:hAnsi="Arial" w:cs="Arial"/>
          <w:color w:val="343434"/>
          <w:sz w:val="25"/>
          <w:szCs w:val="25"/>
        </w:rPr>
        <w:t>Test Scenarios are created for following reasons,</w:t>
      </w:r>
      <w:r>
        <w:rPr>
          <w:rStyle w:val="apple-converted-space"/>
          <w:rFonts w:ascii="Arial" w:hAnsi="Arial" w:cs="Arial"/>
          <w:color w:val="343434"/>
          <w:sz w:val="25"/>
          <w:szCs w:val="25"/>
        </w:rPr>
        <w:t> </w:t>
      </w:r>
    </w:p>
    <w:p w14:paraId="651F3706" w14:textId="77777777" w:rsidR="00665106" w:rsidRDefault="00665106" w:rsidP="00665106">
      <w:pPr>
        <w:numPr>
          <w:ilvl w:val="0"/>
          <w:numId w:val="57"/>
        </w:numPr>
        <w:spacing w:before="100" w:beforeAutospacing="1" w:after="100" w:afterAutospacing="1" w:line="240" w:lineRule="auto"/>
        <w:rPr>
          <w:rFonts w:ascii="Arial" w:eastAsia="Times New Roman" w:hAnsi="Arial" w:cs="Arial"/>
          <w:color w:val="343434"/>
          <w:sz w:val="25"/>
          <w:szCs w:val="25"/>
        </w:rPr>
      </w:pPr>
      <w:r>
        <w:rPr>
          <w:rFonts w:ascii="Arial" w:eastAsia="Times New Roman" w:hAnsi="Arial" w:cs="Arial"/>
          <w:color w:val="343434"/>
          <w:sz w:val="25"/>
          <w:szCs w:val="25"/>
        </w:rPr>
        <w:t>Creating Test Scenarios ensures complete Test Coverage</w:t>
      </w:r>
    </w:p>
    <w:p w14:paraId="798ECA61" w14:textId="77777777" w:rsidR="00665106" w:rsidRDefault="00665106" w:rsidP="00665106">
      <w:pPr>
        <w:numPr>
          <w:ilvl w:val="0"/>
          <w:numId w:val="57"/>
        </w:numPr>
        <w:spacing w:before="100" w:beforeAutospacing="1" w:after="100" w:afterAutospacing="1" w:line="240" w:lineRule="auto"/>
        <w:rPr>
          <w:rFonts w:ascii="Arial" w:eastAsia="Times New Roman" w:hAnsi="Arial" w:cs="Arial"/>
          <w:color w:val="343434"/>
          <w:sz w:val="25"/>
          <w:szCs w:val="25"/>
        </w:rPr>
      </w:pPr>
      <w:r>
        <w:rPr>
          <w:rFonts w:ascii="Arial" w:eastAsia="Times New Roman" w:hAnsi="Arial" w:cs="Arial"/>
          <w:color w:val="343434"/>
          <w:sz w:val="25"/>
          <w:szCs w:val="25"/>
        </w:rPr>
        <w:t>Test Scenarios can be approved by various stakeholders like Business Analyst, Developers, Customers to ensure the Application Under Test is thoroughly tested. It ensures that the software is working for the most common use cases.</w:t>
      </w:r>
    </w:p>
    <w:p w14:paraId="75F6DCFA" w14:textId="77777777" w:rsidR="00665106" w:rsidRDefault="00665106" w:rsidP="00665106">
      <w:pPr>
        <w:numPr>
          <w:ilvl w:val="0"/>
          <w:numId w:val="57"/>
        </w:numPr>
        <w:spacing w:before="100" w:beforeAutospacing="1" w:after="100" w:afterAutospacing="1" w:line="240" w:lineRule="auto"/>
        <w:rPr>
          <w:rFonts w:ascii="Arial" w:eastAsia="Times New Roman" w:hAnsi="Arial" w:cs="Arial"/>
          <w:color w:val="343434"/>
          <w:sz w:val="25"/>
          <w:szCs w:val="25"/>
        </w:rPr>
      </w:pPr>
      <w:r>
        <w:rPr>
          <w:rFonts w:ascii="Arial" w:eastAsia="Times New Roman" w:hAnsi="Arial" w:cs="Arial"/>
          <w:color w:val="343434"/>
          <w:sz w:val="25"/>
          <w:szCs w:val="25"/>
        </w:rPr>
        <w:t>They serve as a quick tool to determine the testing work effort and accordingly create a proposal for the client or organize the workforce.</w:t>
      </w:r>
    </w:p>
    <w:p w14:paraId="1A8858D6" w14:textId="77777777" w:rsidR="00665106" w:rsidRDefault="00665106" w:rsidP="00665106">
      <w:pPr>
        <w:numPr>
          <w:ilvl w:val="0"/>
          <w:numId w:val="57"/>
        </w:numPr>
        <w:spacing w:before="100" w:beforeAutospacing="1" w:after="100" w:afterAutospacing="1" w:line="240" w:lineRule="auto"/>
        <w:rPr>
          <w:rFonts w:ascii="Arial" w:eastAsia="Times New Roman" w:hAnsi="Arial" w:cs="Arial"/>
          <w:color w:val="343434"/>
          <w:sz w:val="25"/>
          <w:szCs w:val="25"/>
        </w:rPr>
      </w:pPr>
      <w:r>
        <w:rPr>
          <w:rFonts w:ascii="Arial" w:eastAsia="Times New Roman" w:hAnsi="Arial" w:cs="Arial"/>
          <w:color w:val="343434"/>
          <w:sz w:val="25"/>
          <w:szCs w:val="25"/>
        </w:rPr>
        <w:t>They help determine the most important end-to-end transactions or the real use of the software applications.</w:t>
      </w:r>
    </w:p>
    <w:p w14:paraId="7BC4C083" w14:textId="77777777" w:rsidR="00665106" w:rsidRDefault="00665106" w:rsidP="00665106">
      <w:pPr>
        <w:numPr>
          <w:ilvl w:val="0"/>
          <w:numId w:val="57"/>
        </w:numPr>
        <w:spacing w:before="100" w:beforeAutospacing="1" w:after="100" w:afterAutospacing="1" w:line="240" w:lineRule="auto"/>
        <w:rPr>
          <w:rFonts w:ascii="Arial" w:eastAsia="Times New Roman" w:hAnsi="Arial" w:cs="Arial"/>
          <w:color w:val="343434"/>
          <w:sz w:val="25"/>
          <w:szCs w:val="25"/>
        </w:rPr>
      </w:pPr>
      <w:r>
        <w:rPr>
          <w:rFonts w:ascii="Arial" w:eastAsia="Times New Roman" w:hAnsi="Arial" w:cs="Arial"/>
          <w:color w:val="343434"/>
          <w:sz w:val="25"/>
          <w:szCs w:val="25"/>
        </w:rPr>
        <w:t>For studying the end-to-end functioning of the program, Test Scenario is critical.</w:t>
      </w:r>
    </w:p>
    <w:p w14:paraId="461A5953" w14:textId="77777777" w:rsidR="00665106" w:rsidRDefault="00665106" w:rsidP="00665106">
      <w:pPr>
        <w:pStyle w:val="Heading2"/>
        <w:spacing w:line="372" w:lineRule="atLeast"/>
        <w:rPr>
          <w:rFonts w:ascii="Calibri" w:hAnsi="Calibri"/>
          <w:color w:val="343434"/>
          <w:sz w:val="39"/>
          <w:szCs w:val="39"/>
        </w:rPr>
      </w:pPr>
      <w:r>
        <w:rPr>
          <w:rFonts w:ascii="Calibri" w:hAnsi="Calibri"/>
          <w:color w:val="343434"/>
          <w:sz w:val="39"/>
          <w:szCs w:val="39"/>
        </w:rPr>
        <w:t>When not create Test Scenario?</w:t>
      </w:r>
    </w:p>
    <w:p w14:paraId="7BE1A92E" w14:textId="77777777" w:rsidR="00665106" w:rsidRDefault="00665106" w:rsidP="00665106">
      <w:pPr>
        <w:pStyle w:val="NormalWeb"/>
        <w:rPr>
          <w:rFonts w:ascii="Arial" w:eastAsiaTheme="minorHAnsi" w:hAnsi="Arial" w:cs="Arial"/>
          <w:color w:val="343434"/>
          <w:sz w:val="25"/>
          <w:szCs w:val="25"/>
        </w:rPr>
      </w:pPr>
      <w:r>
        <w:rPr>
          <w:rFonts w:ascii="Arial" w:hAnsi="Arial" w:cs="Arial"/>
          <w:color w:val="343434"/>
          <w:sz w:val="25"/>
          <w:szCs w:val="25"/>
        </w:rPr>
        <w:t>Test Scenarios may not be created when</w:t>
      </w:r>
      <w:r>
        <w:rPr>
          <w:rStyle w:val="apple-converted-space"/>
          <w:rFonts w:ascii="Arial" w:hAnsi="Arial" w:cs="Arial"/>
          <w:color w:val="343434"/>
          <w:sz w:val="25"/>
          <w:szCs w:val="25"/>
        </w:rPr>
        <w:t> </w:t>
      </w:r>
    </w:p>
    <w:p w14:paraId="1B24365C" w14:textId="77777777" w:rsidR="00665106" w:rsidRDefault="00665106" w:rsidP="00665106">
      <w:pPr>
        <w:numPr>
          <w:ilvl w:val="0"/>
          <w:numId w:val="58"/>
        </w:numPr>
        <w:spacing w:before="100" w:beforeAutospacing="1" w:after="100" w:afterAutospacing="1" w:line="240" w:lineRule="auto"/>
        <w:rPr>
          <w:rFonts w:ascii="Arial" w:eastAsia="Times New Roman" w:hAnsi="Arial" w:cs="Arial"/>
          <w:color w:val="343434"/>
          <w:sz w:val="25"/>
          <w:szCs w:val="25"/>
        </w:rPr>
      </w:pPr>
      <w:r>
        <w:rPr>
          <w:rFonts w:ascii="Arial" w:eastAsia="Times New Roman" w:hAnsi="Arial" w:cs="Arial"/>
          <w:color w:val="343434"/>
          <w:sz w:val="25"/>
          <w:szCs w:val="25"/>
        </w:rPr>
        <w:t>The Application Under Test is complicated, unstable and there is a time crunch in the project.</w:t>
      </w:r>
    </w:p>
    <w:p w14:paraId="57462995" w14:textId="77777777" w:rsidR="00665106" w:rsidRDefault="00665106" w:rsidP="00665106">
      <w:pPr>
        <w:numPr>
          <w:ilvl w:val="0"/>
          <w:numId w:val="58"/>
        </w:numPr>
        <w:spacing w:before="100" w:beforeAutospacing="1" w:after="100" w:afterAutospacing="1" w:line="240" w:lineRule="auto"/>
        <w:rPr>
          <w:rFonts w:ascii="Arial" w:eastAsia="Times New Roman" w:hAnsi="Arial" w:cs="Arial"/>
          <w:color w:val="343434"/>
          <w:sz w:val="25"/>
          <w:szCs w:val="25"/>
        </w:rPr>
      </w:pPr>
      <w:r>
        <w:rPr>
          <w:rFonts w:ascii="Arial" w:eastAsia="Times New Roman" w:hAnsi="Arial" w:cs="Arial"/>
          <w:color w:val="343434"/>
          <w:sz w:val="25"/>
          <w:szCs w:val="25"/>
        </w:rPr>
        <w:t>Projects that follow Agile Methodology like Scrum, Kanban may not create Test Scenarios.</w:t>
      </w:r>
    </w:p>
    <w:p w14:paraId="39B621E1" w14:textId="77777777" w:rsidR="00665106" w:rsidRDefault="00665106" w:rsidP="00665106">
      <w:pPr>
        <w:numPr>
          <w:ilvl w:val="0"/>
          <w:numId w:val="58"/>
        </w:numPr>
        <w:spacing w:before="100" w:beforeAutospacing="1" w:after="100" w:afterAutospacing="1" w:line="240" w:lineRule="auto"/>
        <w:rPr>
          <w:rFonts w:ascii="Arial" w:eastAsia="Times New Roman" w:hAnsi="Arial" w:cs="Arial"/>
          <w:color w:val="343434"/>
          <w:sz w:val="25"/>
          <w:szCs w:val="25"/>
        </w:rPr>
      </w:pPr>
      <w:r>
        <w:rPr>
          <w:rFonts w:ascii="Arial" w:eastAsia="Times New Roman" w:hAnsi="Arial" w:cs="Arial"/>
          <w:color w:val="343434"/>
          <w:sz w:val="25"/>
          <w:szCs w:val="25"/>
        </w:rPr>
        <w:t>Test Scenario may not be created for a new bug fix or</w:t>
      </w:r>
      <w:r>
        <w:rPr>
          <w:rStyle w:val="apple-converted-space"/>
          <w:rFonts w:ascii="Arial" w:eastAsia="Times New Roman" w:hAnsi="Arial" w:cs="Arial"/>
          <w:color w:val="343434"/>
          <w:sz w:val="25"/>
          <w:szCs w:val="25"/>
        </w:rPr>
        <w:t> </w:t>
      </w:r>
      <w:hyperlink r:id="rId152" w:history="1">
        <w:r>
          <w:rPr>
            <w:rStyle w:val="Hyperlink"/>
            <w:rFonts w:ascii="Arial" w:eastAsia="Times New Roman" w:hAnsi="Arial" w:cs="Arial"/>
            <w:color w:val="04B8E6"/>
            <w:sz w:val="25"/>
            <w:szCs w:val="25"/>
            <w:u w:val="none"/>
          </w:rPr>
          <w:t>Regression Testing</w:t>
        </w:r>
      </w:hyperlink>
      <w:r>
        <w:rPr>
          <w:rFonts w:ascii="Arial" w:eastAsia="Times New Roman" w:hAnsi="Arial" w:cs="Arial"/>
          <w:color w:val="343434"/>
          <w:sz w:val="25"/>
          <w:szCs w:val="25"/>
        </w:rPr>
        <w:t>. In such cases, Test Scenarios must be already heavily documented in the previous test cycles. This is especially true for Maintenance projects.</w:t>
      </w:r>
    </w:p>
    <w:p w14:paraId="1B3E8C08" w14:textId="77777777" w:rsidR="00665106" w:rsidRDefault="00665106" w:rsidP="00665106">
      <w:pPr>
        <w:pStyle w:val="Heading2"/>
        <w:spacing w:line="372" w:lineRule="atLeast"/>
        <w:rPr>
          <w:rFonts w:ascii="Calibri" w:hAnsi="Calibri"/>
          <w:color w:val="343434"/>
          <w:sz w:val="39"/>
          <w:szCs w:val="39"/>
        </w:rPr>
      </w:pPr>
      <w:r>
        <w:rPr>
          <w:rFonts w:ascii="Calibri" w:hAnsi="Calibri"/>
          <w:color w:val="343434"/>
          <w:sz w:val="39"/>
          <w:szCs w:val="39"/>
        </w:rPr>
        <w:t>How to create a Test Scenario</w:t>
      </w:r>
    </w:p>
    <w:p w14:paraId="498ED9D6" w14:textId="77777777" w:rsidR="00665106" w:rsidRDefault="00665106" w:rsidP="00665106">
      <w:pPr>
        <w:pStyle w:val="NormalWeb"/>
        <w:rPr>
          <w:rFonts w:ascii="Arial" w:eastAsiaTheme="minorHAnsi" w:hAnsi="Arial" w:cs="Arial"/>
          <w:color w:val="343434"/>
          <w:sz w:val="25"/>
          <w:szCs w:val="25"/>
        </w:rPr>
      </w:pPr>
      <w:r>
        <w:rPr>
          <w:rFonts w:ascii="Arial" w:hAnsi="Arial" w:cs="Arial"/>
          <w:color w:val="343434"/>
          <w:sz w:val="25"/>
          <w:szCs w:val="25"/>
        </w:rPr>
        <w:lastRenderedPageBreak/>
        <w:t>As a tester, you can follow these five steps to create Test Scenarios-</w:t>
      </w:r>
      <w:r>
        <w:rPr>
          <w:rStyle w:val="apple-converted-space"/>
          <w:rFonts w:ascii="Arial" w:hAnsi="Arial" w:cs="Arial"/>
          <w:color w:val="343434"/>
          <w:sz w:val="25"/>
          <w:szCs w:val="25"/>
        </w:rPr>
        <w:t> </w:t>
      </w:r>
    </w:p>
    <w:p w14:paraId="0847B2CC" w14:textId="77777777" w:rsidR="00665106" w:rsidRDefault="00665106" w:rsidP="00665106">
      <w:pPr>
        <w:numPr>
          <w:ilvl w:val="0"/>
          <w:numId w:val="59"/>
        </w:numPr>
        <w:spacing w:before="100" w:beforeAutospacing="1" w:after="100" w:afterAutospacing="1" w:line="240" w:lineRule="auto"/>
        <w:rPr>
          <w:rFonts w:ascii="Arial" w:eastAsia="Times New Roman" w:hAnsi="Arial" w:cs="Arial"/>
          <w:color w:val="343434"/>
          <w:sz w:val="25"/>
          <w:szCs w:val="25"/>
        </w:rPr>
      </w:pPr>
      <w:r>
        <w:rPr>
          <w:rStyle w:val="Strong"/>
          <w:rFonts w:ascii="Arial" w:eastAsia="Times New Roman" w:hAnsi="Arial" w:cs="Arial"/>
          <w:color w:val="343434"/>
          <w:sz w:val="25"/>
          <w:szCs w:val="25"/>
        </w:rPr>
        <w:t>Step 1</w:t>
      </w:r>
      <w:r>
        <w:rPr>
          <w:rFonts w:ascii="Arial" w:eastAsia="Times New Roman" w:hAnsi="Arial" w:cs="Arial"/>
          <w:color w:val="343434"/>
          <w:sz w:val="25"/>
          <w:szCs w:val="25"/>
        </w:rPr>
        <w:t>: Read the Requirement Documents like BRS, SRS, FRS, of the System Under Test (SUT).  You could also refer uses cases, books, manual, etc. of the application to be tested.</w:t>
      </w:r>
    </w:p>
    <w:p w14:paraId="41A2FD99" w14:textId="77777777" w:rsidR="00665106" w:rsidRDefault="00665106" w:rsidP="00665106">
      <w:pPr>
        <w:numPr>
          <w:ilvl w:val="0"/>
          <w:numId w:val="59"/>
        </w:numPr>
        <w:spacing w:before="100" w:beforeAutospacing="1" w:after="100" w:afterAutospacing="1" w:line="240" w:lineRule="auto"/>
        <w:rPr>
          <w:rFonts w:ascii="Arial" w:eastAsia="Times New Roman" w:hAnsi="Arial" w:cs="Arial"/>
          <w:color w:val="343434"/>
          <w:sz w:val="25"/>
          <w:szCs w:val="25"/>
        </w:rPr>
      </w:pPr>
      <w:r>
        <w:rPr>
          <w:rStyle w:val="Strong"/>
          <w:rFonts w:ascii="Arial" w:eastAsia="Times New Roman" w:hAnsi="Arial" w:cs="Arial"/>
          <w:color w:val="343434"/>
          <w:sz w:val="25"/>
          <w:szCs w:val="25"/>
        </w:rPr>
        <w:t>Step 2</w:t>
      </w:r>
      <w:r>
        <w:rPr>
          <w:rFonts w:ascii="Arial" w:eastAsia="Times New Roman" w:hAnsi="Arial" w:cs="Arial"/>
          <w:color w:val="343434"/>
          <w:sz w:val="25"/>
          <w:szCs w:val="25"/>
        </w:rPr>
        <w:t>: For each requirement, figure out possible users actions and objectives. Determine the technical aspects of the requirement. Ascertain possible scenarios of system abuse and evaluate users with hacker's mindset.</w:t>
      </w:r>
    </w:p>
    <w:p w14:paraId="24E7A6FB" w14:textId="77777777" w:rsidR="00665106" w:rsidRDefault="00665106" w:rsidP="00665106">
      <w:pPr>
        <w:numPr>
          <w:ilvl w:val="0"/>
          <w:numId w:val="59"/>
        </w:numPr>
        <w:spacing w:before="100" w:beforeAutospacing="1" w:after="100" w:afterAutospacing="1" w:line="240" w:lineRule="auto"/>
        <w:rPr>
          <w:rFonts w:ascii="Arial" w:eastAsia="Times New Roman" w:hAnsi="Arial" w:cs="Arial"/>
          <w:color w:val="343434"/>
          <w:sz w:val="25"/>
          <w:szCs w:val="25"/>
        </w:rPr>
      </w:pPr>
      <w:r>
        <w:rPr>
          <w:rStyle w:val="Strong"/>
          <w:rFonts w:ascii="Arial" w:eastAsia="Times New Roman" w:hAnsi="Arial" w:cs="Arial"/>
          <w:color w:val="343434"/>
          <w:sz w:val="25"/>
          <w:szCs w:val="25"/>
        </w:rPr>
        <w:t>Step 3:</w:t>
      </w:r>
      <w:r>
        <w:rPr>
          <w:rStyle w:val="apple-converted-space"/>
          <w:rFonts w:ascii="Arial" w:eastAsia="Times New Roman" w:hAnsi="Arial" w:cs="Arial"/>
          <w:color w:val="343434"/>
          <w:sz w:val="25"/>
          <w:szCs w:val="25"/>
        </w:rPr>
        <w:t> </w:t>
      </w:r>
      <w:r>
        <w:rPr>
          <w:rFonts w:ascii="Arial" w:eastAsia="Times New Roman" w:hAnsi="Arial" w:cs="Arial"/>
          <w:color w:val="343434"/>
          <w:sz w:val="25"/>
          <w:szCs w:val="25"/>
        </w:rPr>
        <w:t>After reading the Requirements Document and doing your due Analysis, list out different test scenarios that verify each feature of the software.</w:t>
      </w:r>
    </w:p>
    <w:p w14:paraId="65FDC133" w14:textId="77777777" w:rsidR="00665106" w:rsidRDefault="00665106" w:rsidP="00665106">
      <w:pPr>
        <w:numPr>
          <w:ilvl w:val="0"/>
          <w:numId w:val="59"/>
        </w:numPr>
        <w:spacing w:before="100" w:beforeAutospacing="1" w:after="100" w:afterAutospacing="1" w:line="240" w:lineRule="auto"/>
        <w:rPr>
          <w:rFonts w:ascii="Arial" w:eastAsia="Times New Roman" w:hAnsi="Arial" w:cs="Arial"/>
          <w:color w:val="343434"/>
          <w:sz w:val="25"/>
          <w:szCs w:val="25"/>
        </w:rPr>
      </w:pPr>
      <w:r>
        <w:rPr>
          <w:rStyle w:val="Strong"/>
          <w:rFonts w:ascii="Arial" w:eastAsia="Times New Roman" w:hAnsi="Arial" w:cs="Arial"/>
          <w:color w:val="343434"/>
          <w:sz w:val="25"/>
          <w:szCs w:val="25"/>
        </w:rPr>
        <w:t>Step 4:</w:t>
      </w:r>
      <w:r>
        <w:rPr>
          <w:rStyle w:val="apple-converted-space"/>
          <w:rFonts w:ascii="Arial" w:eastAsia="Times New Roman" w:hAnsi="Arial" w:cs="Arial"/>
          <w:color w:val="343434"/>
          <w:sz w:val="25"/>
          <w:szCs w:val="25"/>
        </w:rPr>
        <w:t> </w:t>
      </w:r>
      <w:r>
        <w:rPr>
          <w:rFonts w:ascii="Arial" w:eastAsia="Times New Roman" w:hAnsi="Arial" w:cs="Arial"/>
          <w:color w:val="343434"/>
          <w:sz w:val="25"/>
          <w:szCs w:val="25"/>
        </w:rPr>
        <w:t>Once you have listed all possible Test Scenarios, a</w:t>
      </w:r>
      <w:hyperlink r:id="rId153" w:history="1">
        <w:r>
          <w:rPr>
            <w:rStyle w:val="apple-converted-space"/>
            <w:rFonts w:ascii="Arial" w:eastAsia="Times New Roman" w:hAnsi="Arial" w:cs="Arial"/>
            <w:color w:val="04B8E6"/>
            <w:sz w:val="25"/>
            <w:szCs w:val="25"/>
          </w:rPr>
          <w:t> </w:t>
        </w:r>
        <w:r>
          <w:rPr>
            <w:rStyle w:val="Hyperlink"/>
            <w:rFonts w:ascii="Arial" w:eastAsia="Times New Roman" w:hAnsi="Arial" w:cs="Arial"/>
            <w:color w:val="04B8E6"/>
            <w:sz w:val="25"/>
            <w:szCs w:val="25"/>
            <w:u w:val="none"/>
          </w:rPr>
          <w:t>Traceability Matrix</w:t>
        </w:r>
        <w:r>
          <w:rPr>
            <w:rStyle w:val="apple-converted-space"/>
            <w:rFonts w:ascii="Arial" w:eastAsia="Times New Roman" w:hAnsi="Arial" w:cs="Arial"/>
            <w:color w:val="04B8E6"/>
            <w:sz w:val="25"/>
            <w:szCs w:val="25"/>
          </w:rPr>
          <w:t> </w:t>
        </w:r>
      </w:hyperlink>
      <w:r>
        <w:rPr>
          <w:rFonts w:ascii="Arial" w:eastAsia="Times New Roman" w:hAnsi="Arial" w:cs="Arial"/>
          <w:color w:val="343434"/>
          <w:sz w:val="25"/>
          <w:szCs w:val="25"/>
        </w:rPr>
        <w:t>is created to verify that each &amp; every requirement has a corresponding Test Scenario</w:t>
      </w:r>
    </w:p>
    <w:p w14:paraId="52E9AF72" w14:textId="77777777" w:rsidR="00665106" w:rsidRDefault="00665106" w:rsidP="00665106">
      <w:pPr>
        <w:numPr>
          <w:ilvl w:val="0"/>
          <w:numId w:val="59"/>
        </w:numPr>
        <w:spacing w:before="100" w:beforeAutospacing="1" w:after="100" w:afterAutospacing="1" w:line="240" w:lineRule="auto"/>
        <w:rPr>
          <w:rFonts w:ascii="Arial" w:eastAsia="Times New Roman" w:hAnsi="Arial" w:cs="Arial"/>
          <w:color w:val="343434"/>
          <w:sz w:val="25"/>
          <w:szCs w:val="25"/>
        </w:rPr>
      </w:pPr>
      <w:r>
        <w:rPr>
          <w:rStyle w:val="Strong"/>
          <w:rFonts w:ascii="Arial" w:eastAsia="Times New Roman" w:hAnsi="Arial" w:cs="Arial"/>
          <w:color w:val="343434"/>
          <w:sz w:val="25"/>
          <w:szCs w:val="25"/>
        </w:rPr>
        <w:t>Step 5:</w:t>
      </w:r>
      <w:r>
        <w:rPr>
          <w:rStyle w:val="apple-converted-space"/>
          <w:rFonts w:ascii="Arial" w:eastAsia="Times New Roman" w:hAnsi="Arial" w:cs="Arial"/>
          <w:b/>
          <w:bCs/>
          <w:color w:val="343434"/>
          <w:sz w:val="25"/>
          <w:szCs w:val="25"/>
        </w:rPr>
        <w:t> </w:t>
      </w:r>
      <w:r>
        <w:rPr>
          <w:rFonts w:ascii="Arial" w:eastAsia="Times New Roman" w:hAnsi="Arial" w:cs="Arial"/>
          <w:color w:val="343434"/>
          <w:sz w:val="25"/>
          <w:szCs w:val="25"/>
        </w:rPr>
        <w:t>The scenarios created are reviewed by your supervisor. Later, they are also reviewed by other Stakeholders in the project.</w:t>
      </w:r>
    </w:p>
    <w:p w14:paraId="69FC9429" w14:textId="77777777" w:rsidR="00665106" w:rsidRDefault="00665106" w:rsidP="00665106">
      <w:pPr>
        <w:pStyle w:val="Heading2"/>
        <w:spacing w:line="372" w:lineRule="atLeast"/>
        <w:rPr>
          <w:rFonts w:ascii="Calibri" w:hAnsi="Calibri"/>
          <w:color w:val="343434"/>
          <w:sz w:val="39"/>
          <w:szCs w:val="39"/>
        </w:rPr>
      </w:pPr>
      <w:r>
        <w:rPr>
          <w:rFonts w:ascii="Calibri" w:hAnsi="Calibri"/>
          <w:color w:val="343434"/>
          <w:sz w:val="39"/>
          <w:szCs w:val="39"/>
        </w:rPr>
        <w:t>Tips to Create Test Scenarios</w:t>
      </w:r>
    </w:p>
    <w:p w14:paraId="19CCCA61" w14:textId="77777777" w:rsidR="00665106" w:rsidRDefault="00665106" w:rsidP="00665106">
      <w:pPr>
        <w:numPr>
          <w:ilvl w:val="0"/>
          <w:numId w:val="60"/>
        </w:numPr>
        <w:spacing w:before="100" w:beforeAutospacing="1" w:after="100" w:afterAutospacing="1" w:line="240" w:lineRule="auto"/>
        <w:rPr>
          <w:rFonts w:ascii="Arial" w:eastAsia="Times New Roman" w:hAnsi="Arial" w:cs="Arial"/>
          <w:color w:val="343434"/>
          <w:sz w:val="25"/>
          <w:szCs w:val="25"/>
        </w:rPr>
      </w:pPr>
      <w:r>
        <w:rPr>
          <w:rFonts w:ascii="Arial" w:eastAsia="Times New Roman" w:hAnsi="Arial" w:cs="Arial"/>
          <w:color w:val="343434"/>
          <w:sz w:val="25"/>
          <w:szCs w:val="25"/>
        </w:rPr>
        <w:t>Each Test Scenario should be tied to a minimum of one Requirement or User Story as per the Project Methodology.</w:t>
      </w:r>
    </w:p>
    <w:p w14:paraId="607CAAC7" w14:textId="77777777" w:rsidR="00665106" w:rsidRDefault="00665106" w:rsidP="00665106">
      <w:pPr>
        <w:numPr>
          <w:ilvl w:val="0"/>
          <w:numId w:val="60"/>
        </w:numPr>
        <w:spacing w:before="100" w:beforeAutospacing="1" w:after="100" w:afterAutospacing="1" w:line="240" w:lineRule="auto"/>
        <w:rPr>
          <w:rFonts w:ascii="Arial" w:eastAsia="Times New Roman" w:hAnsi="Arial" w:cs="Arial"/>
          <w:color w:val="343434"/>
          <w:sz w:val="25"/>
          <w:szCs w:val="25"/>
        </w:rPr>
      </w:pPr>
      <w:r>
        <w:rPr>
          <w:rFonts w:ascii="Arial" w:eastAsia="Times New Roman" w:hAnsi="Arial" w:cs="Arial"/>
          <w:color w:val="343434"/>
          <w:sz w:val="25"/>
          <w:szCs w:val="25"/>
        </w:rPr>
        <w:t>Before creating a Test Scenario that verifies multiple Requirements at once, ensure you have a Test Scenario that checks that requirement in isolation.</w:t>
      </w:r>
    </w:p>
    <w:p w14:paraId="29B06F55" w14:textId="77777777" w:rsidR="00665106" w:rsidRDefault="00665106" w:rsidP="00665106">
      <w:pPr>
        <w:numPr>
          <w:ilvl w:val="0"/>
          <w:numId w:val="60"/>
        </w:numPr>
        <w:spacing w:before="100" w:beforeAutospacing="1" w:after="100" w:afterAutospacing="1" w:line="240" w:lineRule="auto"/>
        <w:rPr>
          <w:rFonts w:ascii="Arial" w:eastAsia="Times New Roman" w:hAnsi="Arial" w:cs="Arial"/>
          <w:color w:val="343434"/>
          <w:sz w:val="25"/>
          <w:szCs w:val="25"/>
        </w:rPr>
      </w:pPr>
      <w:r>
        <w:rPr>
          <w:rFonts w:ascii="Arial" w:eastAsia="Times New Roman" w:hAnsi="Arial" w:cs="Arial"/>
          <w:color w:val="343434"/>
          <w:sz w:val="25"/>
          <w:szCs w:val="25"/>
        </w:rPr>
        <w:t>Avoid creating overly complicated Test Scenarios spanning multiple Requirements.</w:t>
      </w:r>
    </w:p>
    <w:p w14:paraId="70ABDDF4" w14:textId="77777777" w:rsidR="00665106" w:rsidRDefault="00665106" w:rsidP="00665106">
      <w:pPr>
        <w:numPr>
          <w:ilvl w:val="0"/>
          <w:numId w:val="60"/>
        </w:numPr>
        <w:spacing w:before="100" w:beforeAutospacing="1" w:after="100" w:afterAutospacing="1" w:line="240" w:lineRule="auto"/>
        <w:rPr>
          <w:rFonts w:ascii="Arial" w:eastAsia="Times New Roman" w:hAnsi="Arial" w:cs="Arial"/>
          <w:color w:val="343434"/>
          <w:sz w:val="25"/>
          <w:szCs w:val="25"/>
        </w:rPr>
      </w:pPr>
      <w:r>
        <w:rPr>
          <w:rFonts w:ascii="Arial" w:eastAsia="Times New Roman" w:hAnsi="Arial" w:cs="Arial"/>
          <w:color w:val="343434"/>
          <w:sz w:val="25"/>
          <w:szCs w:val="25"/>
        </w:rPr>
        <w:t>The number of scenarios may be large, and it is expensive to run them all. Based on customer priorities only run selected Test Scenarios</w:t>
      </w:r>
    </w:p>
    <w:p w14:paraId="3850A91F" w14:textId="77777777" w:rsidR="004831B2" w:rsidRDefault="004831B2" w:rsidP="004831B2">
      <w:pPr>
        <w:pStyle w:val="Heading3"/>
        <w:spacing w:line="276" w:lineRule="atLeast"/>
        <w:rPr>
          <w:rFonts w:ascii="Calibri" w:eastAsia="Times New Roman" w:hAnsi="Calibri"/>
          <w:color w:val="343434"/>
          <w:sz w:val="33"/>
          <w:szCs w:val="33"/>
        </w:rPr>
      </w:pPr>
      <w:r>
        <w:rPr>
          <w:rFonts w:ascii="Calibri" w:eastAsia="Times New Roman" w:hAnsi="Calibri"/>
          <w:color w:val="343434"/>
          <w:sz w:val="33"/>
          <w:szCs w:val="33"/>
        </w:rPr>
        <w:t>What is Traceability Matrix?(TM)</w:t>
      </w:r>
    </w:p>
    <w:p w14:paraId="0974EEE5" w14:textId="77777777" w:rsidR="004831B2" w:rsidRDefault="004831B2" w:rsidP="004831B2">
      <w:pPr>
        <w:pStyle w:val="NormalWeb"/>
        <w:rPr>
          <w:rFonts w:ascii="Arial" w:eastAsiaTheme="minorHAnsi" w:hAnsi="Arial" w:cs="Arial"/>
          <w:color w:val="343434"/>
          <w:sz w:val="25"/>
          <w:szCs w:val="25"/>
        </w:rPr>
      </w:pPr>
      <w:r>
        <w:rPr>
          <w:rFonts w:ascii="Arial" w:hAnsi="Arial" w:cs="Arial"/>
          <w:color w:val="343434"/>
          <w:sz w:val="25"/>
          <w:szCs w:val="25"/>
        </w:rPr>
        <w:t>A Traceability Matrix is a document that co-relates any two-baseline documents that require a many-to-many relationship to check the completeness of the relationship.</w:t>
      </w:r>
      <w:r>
        <w:rPr>
          <w:rStyle w:val="apple-converted-space"/>
          <w:rFonts w:ascii="Arial" w:hAnsi="Arial" w:cs="Arial"/>
          <w:color w:val="343434"/>
          <w:sz w:val="25"/>
          <w:szCs w:val="25"/>
        </w:rPr>
        <w:t> </w:t>
      </w:r>
    </w:p>
    <w:p w14:paraId="65FD787E" w14:textId="77777777" w:rsidR="004831B2" w:rsidRDefault="004831B2" w:rsidP="004831B2">
      <w:pPr>
        <w:pStyle w:val="NormalWeb"/>
        <w:rPr>
          <w:rFonts w:ascii="Arial" w:hAnsi="Arial" w:cs="Arial"/>
          <w:color w:val="343434"/>
          <w:sz w:val="25"/>
          <w:szCs w:val="25"/>
        </w:rPr>
      </w:pPr>
      <w:r>
        <w:rPr>
          <w:rFonts w:ascii="Arial" w:hAnsi="Arial" w:cs="Arial"/>
          <w:color w:val="343434"/>
          <w:sz w:val="25"/>
          <w:szCs w:val="25"/>
        </w:rPr>
        <w:t>It is used to track the requirements and to check the current project requirements are met.</w:t>
      </w:r>
      <w:r>
        <w:rPr>
          <w:rStyle w:val="apple-converted-space"/>
          <w:rFonts w:ascii="Arial" w:hAnsi="Arial" w:cs="Arial"/>
          <w:color w:val="343434"/>
          <w:sz w:val="25"/>
          <w:szCs w:val="25"/>
        </w:rPr>
        <w:t> </w:t>
      </w:r>
    </w:p>
    <w:p w14:paraId="4804678B" w14:textId="77777777" w:rsidR="004831B2" w:rsidRDefault="004831B2" w:rsidP="004831B2">
      <w:pPr>
        <w:pStyle w:val="Heading3"/>
        <w:spacing w:line="276" w:lineRule="atLeast"/>
        <w:rPr>
          <w:rFonts w:ascii="Calibri" w:eastAsia="Times New Roman" w:hAnsi="Calibri" w:cs="Times New Roman"/>
          <w:color w:val="343434"/>
          <w:sz w:val="33"/>
          <w:szCs w:val="33"/>
        </w:rPr>
      </w:pPr>
      <w:r>
        <w:rPr>
          <w:rFonts w:ascii="Calibri" w:eastAsia="Times New Roman" w:hAnsi="Calibri"/>
          <w:color w:val="343434"/>
          <w:sz w:val="33"/>
          <w:szCs w:val="33"/>
        </w:rPr>
        <w:t>What is RTM (Requirement Traceability Matrix)?</w:t>
      </w:r>
    </w:p>
    <w:p w14:paraId="6C051D4E" w14:textId="77777777" w:rsidR="004831B2" w:rsidRDefault="004831B2" w:rsidP="004831B2">
      <w:pPr>
        <w:pStyle w:val="NormalWeb"/>
        <w:rPr>
          <w:rFonts w:ascii="Arial" w:eastAsiaTheme="minorHAnsi" w:hAnsi="Arial" w:cs="Arial"/>
          <w:color w:val="343434"/>
          <w:sz w:val="25"/>
          <w:szCs w:val="25"/>
        </w:rPr>
      </w:pPr>
      <w:r>
        <w:rPr>
          <w:rFonts w:ascii="Arial" w:hAnsi="Arial" w:cs="Arial"/>
          <w:color w:val="343434"/>
          <w:sz w:val="25"/>
          <w:szCs w:val="25"/>
        </w:rPr>
        <w:t>Requirement Traceability Matrix or RTM captures all requirements proposed by the client or software development team and their traceability in a single document delivered at the conclusion of the life-cycle.</w:t>
      </w:r>
      <w:r>
        <w:rPr>
          <w:rStyle w:val="apple-converted-space"/>
          <w:rFonts w:ascii="Arial" w:hAnsi="Arial" w:cs="Arial"/>
          <w:color w:val="343434"/>
          <w:sz w:val="25"/>
          <w:szCs w:val="25"/>
        </w:rPr>
        <w:t> </w:t>
      </w:r>
    </w:p>
    <w:p w14:paraId="1B422310" w14:textId="77777777" w:rsidR="004831B2" w:rsidRDefault="004831B2" w:rsidP="004831B2">
      <w:pPr>
        <w:pStyle w:val="NormalWeb"/>
        <w:rPr>
          <w:rFonts w:ascii="Arial" w:hAnsi="Arial" w:cs="Arial"/>
          <w:color w:val="343434"/>
          <w:sz w:val="25"/>
          <w:szCs w:val="25"/>
        </w:rPr>
      </w:pPr>
      <w:r>
        <w:rPr>
          <w:rFonts w:ascii="Arial" w:hAnsi="Arial" w:cs="Arial"/>
          <w:color w:val="343434"/>
          <w:sz w:val="25"/>
          <w:szCs w:val="25"/>
        </w:rPr>
        <w:lastRenderedPageBreak/>
        <w:t>In other words, it is a document that maps and traces user requirement with test cases. The main purpose of Requirement Traceability Matrix is to see that all test cases are covered so that no functionality should miss while doing Software testing.</w:t>
      </w:r>
      <w:r>
        <w:rPr>
          <w:rStyle w:val="apple-converted-space"/>
          <w:rFonts w:ascii="Arial" w:hAnsi="Arial" w:cs="Arial"/>
          <w:color w:val="343434"/>
          <w:sz w:val="25"/>
          <w:szCs w:val="25"/>
        </w:rPr>
        <w:t> </w:t>
      </w:r>
    </w:p>
    <w:p w14:paraId="5347DBAD" w14:textId="77777777" w:rsidR="004831B2" w:rsidRDefault="004831B2" w:rsidP="004831B2">
      <w:pPr>
        <w:pStyle w:val="NormalWeb"/>
        <w:rPr>
          <w:rFonts w:ascii="Arial" w:hAnsi="Arial" w:cs="Arial"/>
          <w:color w:val="343434"/>
          <w:sz w:val="25"/>
          <w:szCs w:val="25"/>
        </w:rPr>
      </w:pPr>
      <w:r>
        <w:rPr>
          <w:rStyle w:val="Strong"/>
          <w:rFonts w:ascii="Arial" w:hAnsi="Arial" w:cs="Arial"/>
          <w:color w:val="343434"/>
          <w:sz w:val="25"/>
          <w:szCs w:val="25"/>
        </w:rPr>
        <w:t>Requirement Traceability Matrix – Parameters include</w:t>
      </w:r>
      <w:r>
        <w:rPr>
          <w:rStyle w:val="apple-converted-space"/>
          <w:rFonts w:ascii="Arial" w:hAnsi="Arial" w:cs="Arial"/>
          <w:b/>
          <w:bCs/>
          <w:color w:val="343434"/>
          <w:sz w:val="25"/>
          <w:szCs w:val="25"/>
        </w:rPr>
        <w:t> </w:t>
      </w:r>
    </w:p>
    <w:p w14:paraId="06C364E7" w14:textId="77777777" w:rsidR="004831B2" w:rsidRDefault="004831B2" w:rsidP="004831B2">
      <w:pPr>
        <w:numPr>
          <w:ilvl w:val="0"/>
          <w:numId w:val="61"/>
        </w:numPr>
        <w:spacing w:before="100" w:beforeAutospacing="1" w:after="100" w:afterAutospacing="1" w:line="240" w:lineRule="auto"/>
        <w:rPr>
          <w:rFonts w:ascii="Arial" w:eastAsia="Times New Roman" w:hAnsi="Arial" w:cs="Arial"/>
          <w:color w:val="343434"/>
          <w:sz w:val="25"/>
          <w:szCs w:val="25"/>
        </w:rPr>
      </w:pPr>
      <w:r>
        <w:rPr>
          <w:rFonts w:ascii="Arial" w:eastAsia="Times New Roman" w:hAnsi="Arial" w:cs="Arial"/>
          <w:color w:val="343434"/>
          <w:sz w:val="25"/>
          <w:szCs w:val="25"/>
        </w:rPr>
        <w:t>Requirement ID</w:t>
      </w:r>
    </w:p>
    <w:p w14:paraId="1102985C" w14:textId="77777777" w:rsidR="004831B2" w:rsidRDefault="004831B2" w:rsidP="004831B2">
      <w:pPr>
        <w:numPr>
          <w:ilvl w:val="0"/>
          <w:numId w:val="61"/>
        </w:numPr>
        <w:spacing w:before="100" w:beforeAutospacing="1" w:after="100" w:afterAutospacing="1" w:line="240" w:lineRule="auto"/>
        <w:rPr>
          <w:rFonts w:ascii="Arial" w:eastAsia="Times New Roman" w:hAnsi="Arial" w:cs="Arial"/>
          <w:color w:val="343434"/>
          <w:sz w:val="25"/>
          <w:szCs w:val="25"/>
        </w:rPr>
      </w:pPr>
      <w:r>
        <w:rPr>
          <w:rFonts w:ascii="Arial" w:eastAsia="Times New Roman" w:hAnsi="Arial" w:cs="Arial"/>
          <w:color w:val="343434"/>
          <w:sz w:val="25"/>
          <w:szCs w:val="25"/>
        </w:rPr>
        <w:t>Risks</w:t>
      </w:r>
    </w:p>
    <w:p w14:paraId="2B9BBBDE" w14:textId="77777777" w:rsidR="004831B2" w:rsidRDefault="004831B2" w:rsidP="004831B2">
      <w:pPr>
        <w:numPr>
          <w:ilvl w:val="0"/>
          <w:numId w:val="61"/>
        </w:numPr>
        <w:spacing w:before="100" w:beforeAutospacing="1" w:after="100" w:afterAutospacing="1" w:line="240" w:lineRule="auto"/>
        <w:rPr>
          <w:rFonts w:ascii="Arial" w:eastAsia="Times New Roman" w:hAnsi="Arial" w:cs="Arial"/>
          <w:color w:val="343434"/>
          <w:sz w:val="25"/>
          <w:szCs w:val="25"/>
        </w:rPr>
      </w:pPr>
      <w:r>
        <w:rPr>
          <w:rFonts w:ascii="Arial" w:eastAsia="Times New Roman" w:hAnsi="Arial" w:cs="Arial"/>
          <w:color w:val="343434"/>
          <w:sz w:val="25"/>
          <w:szCs w:val="25"/>
        </w:rPr>
        <w:t>Requirement Type and Description</w:t>
      </w:r>
    </w:p>
    <w:p w14:paraId="10830134" w14:textId="77777777" w:rsidR="004831B2" w:rsidRDefault="004831B2" w:rsidP="004831B2">
      <w:pPr>
        <w:numPr>
          <w:ilvl w:val="0"/>
          <w:numId w:val="61"/>
        </w:numPr>
        <w:spacing w:before="100" w:beforeAutospacing="1" w:after="100" w:afterAutospacing="1" w:line="240" w:lineRule="auto"/>
        <w:rPr>
          <w:rFonts w:ascii="Arial" w:eastAsia="Times New Roman" w:hAnsi="Arial" w:cs="Arial"/>
          <w:color w:val="343434"/>
          <w:sz w:val="25"/>
          <w:szCs w:val="25"/>
        </w:rPr>
      </w:pPr>
      <w:r>
        <w:rPr>
          <w:rFonts w:ascii="Arial" w:eastAsia="Times New Roman" w:hAnsi="Arial" w:cs="Arial"/>
          <w:color w:val="343434"/>
          <w:sz w:val="25"/>
          <w:szCs w:val="25"/>
        </w:rPr>
        <w:t>Trace to design specification</w:t>
      </w:r>
    </w:p>
    <w:p w14:paraId="0CD1DB4B" w14:textId="77777777" w:rsidR="004831B2" w:rsidRDefault="004831B2" w:rsidP="004831B2">
      <w:pPr>
        <w:numPr>
          <w:ilvl w:val="0"/>
          <w:numId w:val="61"/>
        </w:numPr>
        <w:spacing w:before="100" w:beforeAutospacing="1" w:after="100" w:afterAutospacing="1" w:line="240" w:lineRule="auto"/>
        <w:rPr>
          <w:rFonts w:ascii="Arial" w:eastAsia="Times New Roman" w:hAnsi="Arial" w:cs="Arial"/>
          <w:color w:val="343434"/>
          <w:sz w:val="25"/>
          <w:szCs w:val="25"/>
        </w:rPr>
      </w:pPr>
      <w:r>
        <w:rPr>
          <w:rFonts w:ascii="Arial" w:eastAsia="Times New Roman" w:hAnsi="Arial" w:cs="Arial"/>
          <w:color w:val="343434"/>
          <w:sz w:val="25"/>
          <w:szCs w:val="25"/>
        </w:rPr>
        <w:t>Unit test cases</w:t>
      </w:r>
    </w:p>
    <w:p w14:paraId="69D696F3" w14:textId="77777777" w:rsidR="004831B2" w:rsidRDefault="004831B2" w:rsidP="004831B2">
      <w:pPr>
        <w:numPr>
          <w:ilvl w:val="0"/>
          <w:numId w:val="61"/>
        </w:numPr>
        <w:spacing w:before="100" w:beforeAutospacing="1" w:after="100" w:afterAutospacing="1" w:line="240" w:lineRule="auto"/>
        <w:rPr>
          <w:rFonts w:ascii="Arial" w:eastAsia="Times New Roman" w:hAnsi="Arial" w:cs="Arial"/>
          <w:color w:val="343434"/>
          <w:sz w:val="25"/>
          <w:szCs w:val="25"/>
        </w:rPr>
      </w:pPr>
      <w:r>
        <w:rPr>
          <w:rFonts w:ascii="Arial" w:eastAsia="Times New Roman" w:hAnsi="Arial" w:cs="Arial"/>
          <w:color w:val="343434"/>
          <w:sz w:val="25"/>
          <w:szCs w:val="25"/>
        </w:rPr>
        <w:t>Integration test cases</w:t>
      </w:r>
    </w:p>
    <w:p w14:paraId="6869C5C9" w14:textId="77777777" w:rsidR="004831B2" w:rsidRDefault="004831B2" w:rsidP="004831B2">
      <w:pPr>
        <w:numPr>
          <w:ilvl w:val="0"/>
          <w:numId w:val="61"/>
        </w:numPr>
        <w:spacing w:before="100" w:beforeAutospacing="1" w:after="100" w:afterAutospacing="1" w:line="240" w:lineRule="auto"/>
        <w:rPr>
          <w:rFonts w:ascii="Arial" w:eastAsia="Times New Roman" w:hAnsi="Arial" w:cs="Arial"/>
          <w:color w:val="343434"/>
          <w:sz w:val="25"/>
          <w:szCs w:val="25"/>
        </w:rPr>
      </w:pPr>
      <w:r>
        <w:rPr>
          <w:rFonts w:ascii="Arial" w:eastAsia="Times New Roman" w:hAnsi="Arial" w:cs="Arial"/>
          <w:color w:val="343434"/>
          <w:sz w:val="25"/>
          <w:szCs w:val="25"/>
        </w:rPr>
        <w:t>System test cases</w:t>
      </w:r>
    </w:p>
    <w:p w14:paraId="3CD5A43C" w14:textId="77777777" w:rsidR="004831B2" w:rsidRDefault="004831B2" w:rsidP="004831B2">
      <w:pPr>
        <w:numPr>
          <w:ilvl w:val="0"/>
          <w:numId w:val="61"/>
        </w:numPr>
        <w:spacing w:before="100" w:beforeAutospacing="1" w:after="100" w:afterAutospacing="1" w:line="240" w:lineRule="auto"/>
        <w:rPr>
          <w:rFonts w:ascii="Arial" w:eastAsia="Times New Roman" w:hAnsi="Arial" w:cs="Arial"/>
          <w:color w:val="343434"/>
          <w:sz w:val="25"/>
          <w:szCs w:val="25"/>
        </w:rPr>
      </w:pPr>
      <w:r>
        <w:rPr>
          <w:rFonts w:ascii="Arial" w:eastAsia="Times New Roman" w:hAnsi="Arial" w:cs="Arial"/>
          <w:color w:val="343434"/>
          <w:sz w:val="25"/>
          <w:szCs w:val="25"/>
        </w:rPr>
        <w:t>User acceptance test cases</w:t>
      </w:r>
    </w:p>
    <w:p w14:paraId="6B0A6112" w14:textId="77777777" w:rsidR="004831B2" w:rsidRDefault="004831B2" w:rsidP="004831B2">
      <w:pPr>
        <w:numPr>
          <w:ilvl w:val="0"/>
          <w:numId w:val="61"/>
        </w:numPr>
        <w:spacing w:before="100" w:beforeAutospacing="1" w:after="100" w:afterAutospacing="1" w:line="240" w:lineRule="auto"/>
        <w:rPr>
          <w:rFonts w:ascii="Arial" w:eastAsia="Times New Roman" w:hAnsi="Arial" w:cs="Arial"/>
          <w:color w:val="343434"/>
          <w:sz w:val="25"/>
          <w:szCs w:val="25"/>
        </w:rPr>
      </w:pPr>
      <w:r>
        <w:rPr>
          <w:rFonts w:ascii="Arial" w:eastAsia="Times New Roman" w:hAnsi="Arial" w:cs="Arial"/>
          <w:color w:val="343434"/>
          <w:sz w:val="25"/>
          <w:szCs w:val="25"/>
        </w:rPr>
        <w:t>Trace to test script</w:t>
      </w:r>
    </w:p>
    <w:p w14:paraId="083AD020" w14:textId="77777777" w:rsidR="004831B2" w:rsidRDefault="004831B2" w:rsidP="004831B2">
      <w:pPr>
        <w:pStyle w:val="Heading3"/>
        <w:spacing w:line="276" w:lineRule="atLeast"/>
        <w:rPr>
          <w:rFonts w:ascii="Calibri" w:eastAsia="Times New Roman" w:hAnsi="Calibri" w:cs="Times New Roman"/>
          <w:color w:val="343434"/>
          <w:sz w:val="33"/>
          <w:szCs w:val="33"/>
        </w:rPr>
      </w:pPr>
      <w:r>
        <w:rPr>
          <w:rFonts w:ascii="Calibri" w:eastAsia="Times New Roman" w:hAnsi="Calibri"/>
          <w:color w:val="343434"/>
          <w:sz w:val="33"/>
          <w:szCs w:val="33"/>
        </w:rPr>
        <w:t>Types of Traceability Test Matrix</w:t>
      </w:r>
    </w:p>
    <w:p w14:paraId="534F1458" w14:textId="77777777" w:rsidR="004831B2" w:rsidRDefault="004831B2" w:rsidP="004831B2">
      <w:pPr>
        <w:numPr>
          <w:ilvl w:val="0"/>
          <w:numId w:val="62"/>
        </w:numPr>
        <w:spacing w:before="100" w:beforeAutospacing="1" w:after="100" w:afterAutospacing="1" w:line="240" w:lineRule="auto"/>
        <w:rPr>
          <w:rFonts w:ascii="Arial" w:eastAsia="Times New Roman" w:hAnsi="Arial" w:cs="Arial"/>
          <w:color w:val="343434"/>
          <w:sz w:val="25"/>
          <w:szCs w:val="25"/>
        </w:rPr>
      </w:pPr>
      <w:r>
        <w:rPr>
          <w:rStyle w:val="Strong"/>
          <w:rFonts w:ascii="Arial" w:eastAsia="Times New Roman" w:hAnsi="Arial" w:cs="Arial"/>
          <w:color w:val="343434"/>
          <w:sz w:val="25"/>
          <w:szCs w:val="25"/>
        </w:rPr>
        <w:t>Forward traceability</w:t>
      </w:r>
      <w:r>
        <w:rPr>
          <w:rFonts w:ascii="Arial" w:eastAsia="Times New Roman" w:hAnsi="Arial" w:cs="Arial"/>
          <w:color w:val="343434"/>
          <w:sz w:val="25"/>
          <w:szCs w:val="25"/>
        </w:rPr>
        <w:t>: This matrix is used to check whether the project progresses in the desired direction and for the right product. It makes sure that each requirement is applied to the product and that each requirement is tested thoroughly. It maps requirements to test cases.</w:t>
      </w:r>
    </w:p>
    <w:p w14:paraId="1BCC6111" w14:textId="77777777" w:rsidR="004831B2" w:rsidRDefault="004831B2" w:rsidP="004831B2">
      <w:pPr>
        <w:spacing w:after="0"/>
        <w:ind w:left="720"/>
        <w:rPr>
          <w:rFonts w:ascii="Arial" w:eastAsia="Times New Roman" w:hAnsi="Arial" w:cs="Arial"/>
          <w:color w:val="343434"/>
          <w:sz w:val="25"/>
          <w:szCs w:val="25"/>
        </w:rPr>
      </w:pPr>
      <w:r>
        <w:rPr>
          <w:rFonts w:ascii="Arial" w:eastAsia="Times New Roman" w:hAnsi="Arial" w:cs="Arial"/>
          <w:color w:val="343434"/>
          <w:sz w:val="25"/>
          <w:szCs w:val="25"/>
        </w:rPr>
        <w:br/>
      </w:r>
    </w:p>
    <w:p w14:paraId="0AB48EA3" w14:textId="77777777" w:rsidR="004831B2" w:rsidRDefault="004831B2" w:rsidP="004831B2">
      <w:pPr>
        <w:numPr>
          <w:ilvl w:val="0"/>
          <w:numId w:val="62"/>
        </w:numPr>
        <w:spacing w:before="100" w:beforeAutospacing="1" w:after="100" w:afterAutospacing="1" w:line="240" w:lineRule="auto"/>
        <w:rPr>
          <w:rFonts w:ascii="Arial" w:eastAsia="Times New Roman" w:hAnsi="Arial" w:cs="Arial"/>
          <w:color w:val="343434"/>
          <w:sz w:val="25"/>
          <w:szCs w:val="25"/>
        </w:rPr>
      </w:pPr>
      <w:r>
        <w:rPr>
          <w:rStyle w:val="Strong"/>
          <w:rFonts w:ascii="Arial" w:eastAsia="Times New Roman" w:hAnsi="Arial" w:cs="Arial"/>
          <w:color w:val="343434"/>
          <w:sz w:val="25"/>
          <w:szCs w:val="25"/>
        </w:rPr>
        <w:t>Backward or reverse traceability:</w:t>
      </w:r>
      <w:r>
        <w:rPr>
          <w:rStyle w:val="apple-converted-space"/>
          <w:rFonts w:ascii="Arial" w:eastAsia="Times New Roman" w:hAnsi="Arial" w:cs="Arial"/>
          <w:color w:val="343434"/>
          <w:sz w:val="25"/>
          <w:szCs w:val="25"/>
        </w:rPr>
        <w:t> </w:t>
      </w:r>
      <w:r>
        <w:rPr>
          <w:rFonts w:ascii="Arial" w:eastAsia="Times New Roman" w:hAnsi="Arial" w:cs="Arial"/>
          <w:color w:val="343434"/>
          <w:sz w:val="25"/>
          <w:szCs w:val="25"/>
        </w:rPr>
        <w:t>It is used to ensure whether the current product remains on the right track. The purpose behind this type of traceability is to verify that we are not expanding the scope of the project by adding code, design elements, test or other work that is not specified in the requirements. It maps test cases to requirements.</w:t>
      </w:r>
    </w:p>
    <w:p w14:paraId="4BD0C54D" w14:textId="77777777" w:rsidR="004831B2" w:rsidRDefault="004831B2" w:rsidP="004831B2">
      <w:pPr>
        <w:spacing w:after="0"/>
        <w:ind w:left="720"/>
        <w:rPr>
          <w:rFonts w:ascii="Arial" w:eastAsia="Times New Roman" w:hAnsi="Arial" w:cs="Arial"/>
          <w:color w:val="343434"/>
          <w:sz w:val="25"/>
          <w:szCs w:val="25"/>
        </w:rPr>
      </w:pPr>
      <w:r>
        <w:rPr>
          <w:rFonts w:ascii="Arial" w:eastAsia="Times New Roman" w:hAnsi="Arial" w:cs="Arial"/>
          <w:color w:val="343434"/>
          <w:sz w:val="25"/>
          <w:szCs w:val="25"/>
        </w:rPr>
        <w:br/>
      </w:r>
    </w:p>
    <w:p w14:paraId="232DFCC2" w14:textId="77777777" w:rsidR="004831B2" w:rsidRDefault="004831B2" w:rsidP="004831B2">
      <w:pPr>
        <w:numPr>
          <w:ilvl w:val="0"/>
          <w:numId w:val="62"/>
        </w:numPr>
        <w:spacing w:before="100" w:beforeAutospacing="1" w:after="100" w:afterAutospacing="1" w:line="240" w:lineRule="auto"/>
        <w:rPr>
          <w:rFonts w:ascii="Arial" w:eastAsia="Times New Roman" w:hAnsi="Arial" w:cs="Arial"/>
          <w:color w:val="343434"/>
          <w:sz w:val="25"/>
          <w:szCs w:val="25"/>
        </w:rPr>
      </w:pPr>
      <w:r>
        <w:rPr>
          <w:rStyle w:val="Strong"/>
          <w:rFonts w:ascii="Arial" w:eastAsia="Times New Roman" w:hAnsi="Arial" w:cs="Arial"/>
          <w:color w:val="343434"/>
          <w:sz w:val="25"/>
          <w:szCs w:val="25"/>
        </w:rPr>
        <w:t>Bi-directional traceability ( Forward+Backward):</w:t>
      </w:r>
      <w:r>
        <w:rPr>
          <w:rStyle w:val="apple-converted-space"/>
          <w:rFonts w:ascii="Arial" w:eastAsia="Times New Roman" w:hAnsi="Arial" w:cs="Arial"/>
          <w:b/>
          <w:bCs/>
          <w:color w:val="343434"/>
          <w:sz w:val="25"/>
          <w:szCs w:val="25"/>
        </w:rPr>
        <w:t> </w:t>
      </w:r>
      <w:r>
        <w:rPr>
          <w:rFonts w:ascii="Arial" w:eastAsia="Times New Roman" w:hAnsi="Arial" w:cs="Arial"/>
          <w:color w:val="343434"/>
          <w:sz w:val="25"/>
          <w:szCs w:val="25"/>
        </w:rPr>
        <w:t>This traceability metrics ensures that all requirements are covered by test cases. It analyzes the impact of a change in requirements affected by the</w:t>
      </w:r>
      <w:hyperlink r:id="rId154" w:history="1">
        <w:r>
          <w:rPr>
            <w:rStyle w:val="apple-converted-space"/>
            <w:rFonts w:ascii="Arial" w:eastAsia="Times New Roman" w:hAnsi="Arial" w:cs="Arial"/>
            <w:color w:val="04B8E6"/>
            <w:sz w:val="25"/>
            <w:szCs w:val="25"/>
          </w:rPr>
          <w:t> </w:t>
        </w:r>
        <w:r>
          <w:rPr>
            <w:rStyle w:val="Hyperlink"/>
            <w:rFonts w:ascii="Arial" w:eastAsia="Times New Roman" w:hAnsi="Arial" w:cs="Arial"/>
            <w:color w:val="04B8E6"/>
            <w:sz w:val="25"/>
            <w:szCs w:val="25"/>
          </w:rPr>
          <w:t>Defect</w:t>
        </w:r>
        <w:r>
          <w:rPr>
            <w:rStyle w:val="apple-converted-space"/>
            <w:rFonts w:ascii="Arial" w:eastAsia="Times New Roman" w:hAnsi="Arial" w:cs="Arial"/>
            <w:color w:val="04B8E6"/>
            <w:sz w:val="25"/>
            <w:szCs w:val="25"/>
          </w:rPr>
          <w:t> </w:t>
        </w:r>
      </w:hyperlink>
      <w:r>
        <w:rPr>
          <w:rFonts w:ascii="Arial" w:eastAsia="Times New Roman" w:hAnsi="Arial" w:cs="Arial"/>
          <w:color w:val="343434"/>
          <w:sz w:val="25"/>
          <w:szCs w:val="25"/>
        </w:rPr>
        <w:t>in a work product and vice versa.  </w:t>
      </w:r>
    </w:p>
    <w:p w14:paraId="25606F9F" w14:textId="425F21AE" w:rsidR="00705D1F" w:rsidRDefault="00705D1F" w:rsidP="00705D1F">
      <w:pPr>
        <w:spacing w:before="100" w:beforeAutospacing="1" w:after="100" w:afterAutospacing="1" w:line="240" w:lineRule="auto"/>
        <w:rPr>
          <w:rFonts w:ascii="Arial" w:eastAsia="Times New Roman" w:hAnsi="Arial" w:cs="Arial"/>
          <w:color w:val="343434"/>
          <w:sz w:val="25"/>
          <w:szCs w:val="25"/>
        </w:rPr>
      </w:pPr>
      <w:r>
        <w:rPr>
          <w:rFonts w:ascii="Arial" w:eastAsia="Times New Roman" w:hAnsi="Arial" w:cs="Arial"/>
          <w:color w:val="343434"/>
          <w:sz w:val="25"/>
          <w:szCs w:val="25"/>
        </w:rPr>
        <w:t>How to report defects?</w:t>
      </w:r>
    </w:p>
    <w:p w14:paraId="7FA6F056" w14:textId="4E740B4D" w:rsidR="00705D1F" w:rsidRDefault="009B3829" w:rsidP="00705D1F">
      <w:pPr>
        <w:spacing w:before="100" w:beforeAutospacing="1" w:after="100" w:afterAutospacing="1" w:line="240" w:lineRule="auto"/>
        <w:rPr>
          <w:rFonts w:ascii="Arial" w:eastAsia="Times New Roman" w:hAnsi="Arial" w:cs="Arial"/>
          <w:color w:val="343434"/>
          <w:sz w:val="25"/>
          <w:szCs w:val="25"/>
        </w:rPr>
      </w:pPr>
      <w:r>
        <w:rPr>
          <w:rFonts w:ascii="Arial" w:eastAsia="Times New Roman" w:hAnsi="Arial" w:cs="Arial"/>
          <w:color w:val="343434"/>
          <w:sz w:val="25"/>
          <w:szCs w:val="25"/>
        </w:rPr>
        <w:t>ALM. Bugzilla, jira,rally</w:t>
      </w:r>
    </w:p>
    <w:p w14:paraId="7AEF6EA1" w14:textId="0CFE0B57" w:rsidR="009B3829" w:rsidRDefault="009B3829" w:rsidP="00705D1F">
      <w:pPr>
        <w:spacing w:before="100" w:beforeAutospacing="1" w:after="100" w:afterAutospacing="1" w:line="240" w:lineRule="auto"/>
        <w:rPr>
          <w:rFonts w:ascii="Arial" w:eastAsia="Times New Roman" w:hAnsi="Arial" w:cs="Arial"/>
          <w:color w:val="343434"/>
          <w:sz w:val="25"/>
          <w:szCs w:val="25"/>
        </w:rPr>
      </w:pPr>
      <w:r>
        <w:rPr>
          <w:rFonts w:ascii="Arial" w:eastAsia="Times New Roman" w:hAnsi="Arial" w:cs="Arial"/>
          <w:color w:val="343434"/>
          <w:sz w:val="25"/>
          <w:szCs w:val="25"/>
        </w:rPr>
        <w:lastRenderedPageBreak/>
        <w:t>What kind information you have to put while reporting defect?</w:t>
      </w:r>
    </w:p>
    <w:p w14:paraId="54E269B4" w14:textId="19418FFB" w:rsidR="009B3829" w:rsidRDefault="009B3829" w:rsidP="009B3829">
      <w:pPr>
        <w:pStyle w:val="ListParagraph"/>
        <w:numPr>
          <w:ilvl w:val="1"/>
          <w:numId w:val="52"/>
        </w:numPr>
        <w:spacing w:before="100" w:beforeAutospacing="1" w:after="100" w:afterAutospacing="1" w:line="240" w:lineRule="auto"/>
        <w:rPr>
          <w:rFonts w:ascii="Arial" w:eastAsia="Times New Roman" w:hAnsi="Arial" w:cs="Arial"/>
          <w:color w:val="343434"/>
          <w:sz w:val="25"/>
          <w:szCs w:val="25"/>
        </w:rPr>
      </w:pPr>
      <w:r>
        <w:rPr>
          <w:rFonts w:ascii="Arial" w:eastAsia="Times New Roman" w:hAnsi="Arial" w:cs="Arial"/>
          <w:color w:val="343434"/>
          <w:sz w:val="25"/>
          <w:szCs w:val="25"/>
        </w:rPr>
        <w:t>Description of the bug.</w:t>
      </w:r>
    </w:p>
    <w:p w14:paraId="067E9C60" w14:textId="4241D289" w:rsidR="000E7840" w:rsidRDefault="000E7840" w:rsidP="009B3829">
      <w:pPr>
        <w:pStyle w:val="ListParagraph"/>
        <w:numPr>
          <w:ilvl w:val="1"/>
          <w:numId w:val="52"/>
        </w:numPr>
        <w:spacing w:before="100" w:beforeAutospacing="1" w:after="100" w:afterAutospacing="1" w:line="240" w:lineRule="auto"/>
        <w:rPr>
          <w:rFonts w:ascii="Arial" w:eastAsia="Times New Roman" w:hAnsi="Arial" w:cs="Arial"/>
          <w:color w:val="343434"/>
          <w:sz w:val="25"/>
          <w:szCs w:val="25"/>
        </w:rPr>
      </w:pPr>
      <w:r>
        <w:rPr>
          <w:rFonts w:ascii="Arial" w:eastAsia="Times New Roman" w:hAnsi="Arial" w:cs="Arial"/>
          <w:color w:val="343434"/>
          <w:sz w:val="25"/>
          <w:szCs w:val="25"/>
        </w:rPr>
        <w:t xml:space="preserve">Steps to reproduce: </w:t>
      </w:r>
    </w:p>
    <w:p w14:paraId="55025271" w14:textId="06A228C2" w:rsidR="00355EEC" w:rsidRDefault="00355EEC" w:rsidP="009B3829">
      <w:pPr>
        <w:pStyle w:val="ListParagraph"/>
        <w:numPr>
          <w:ilvl w:val="1"/>
          <w:numId w:val="52"/>
        </w:numPr>
        <w:spacing w:before="100" w:beforeAutospacing="1" w:after="100" w:afterAutospacing="1" w:line="240" w:lineRule="auto"/>
        <w:rPr>
          <w:rFonts w:ascii="Arial" w:eastAsia="Times New Roman" w:hAnsi="Arial" w:cs="Arial"/>
          <w:color w:val="343434"/>
          <w:sz w:val="25"/>
          <w:szCs w:val="25"/>
        </w:rPr>
      </w:pPr>
      <w:r>
        <w:rPr>
          <w:rFonts w:ascii="Arial" w:eastAsia="Times New Roman" w:hAnsi="Arial" w:cs="Arial"/>
          <w:color w:val="343434"/>
          <w:sz w:val="25"/>
          <w:szCs w:val="25"/>
        </w:rPr>
        <w:t>Expected Result</w:t>
      </w:r>
    </w:p>
    <w:p w14:paraId="5521A41F" w14:textId="160258BF" w:rsidR="00355EEC" w:rsidRDefault="00355EEC" w:rsidP="009B3829">
      <w:pPr>
        <w:pStyle w:val="ListParagraph"/>
        <w:numPr>
          <w:ilvl w:val="1"/>
          <w:numId w:val="52"/>
        </w:numPr>
        <w:spacing w:before="100" w:beforeAutospacing="1" w:after="100" w:afterAutospacing="1" w:line="240" w:lineRule="auto"/>
        <w:rPr>
          <w:rFonts w:ascii="Arial" w:eastAsia="Times New Roman" w:hAnsi="Arial" w:cs="Arial"/>
          <w:color w:val="343434"/>
          <w:sz w:val="25"/>
          <w:szCs w:val="25"/>
        </w:rPr>
      </w:pPr>
      <w:r>
        <w:rPr>
          <w:rFonts w:ascii="Arial" w:eastAsia="Times New Roman" w:hAnsi="Arial" w:cs="Arial"/>
          <w:color w:val="343434"/>
          <w:sz w:val="25"/>
          <w:szCs w:val="25"/>
        </w:rPr>
        <w:t>Actual Result</w:t>
      </w:r>
    </w:p>
    <w:p w14:paraId="731348B0" w14:textId="588F23E8" w:rsidR="00355EEC" w:rsidRDefault="00355EEC" w:rsidP="009B3829">
      <w:pPr>
        <w:pStyle w:val="ListParagraph"/>
        <w:numPr>
          <w:ilvl w:val="1"/>
          <w:numId w:val="52"/>
        </w:numPr>
        <w:spacing w:before="100" w:beforeAutospacing="1" w:after="100" w:afterAutospacing="1" w:line="240" w:lineRule="auto"/>
        <w:rPr>
          <w:rFonts w:ascii="Arial" w:eastAsia="Times New Roman" w:hAnsi="Arial" w:cs="Arial"/>
          <w:color w:val="343434"/>
          <w:sz w:val="25"/>
          <w:szCs w:val="25"/>
        </w:rPr>
      </w:pPr>
      <w:r>
        <w:rPr>
          <w:rFonts w:ascii="Arial" w:eastAsia="Times New Roman" w:hAnsi="Arial" w:cs="Arial"/>
          <w:color w:val="343434"/>
          <w:sz w:val="25"/>
          <w:szCs w:val="25"/>
        </w:rPr>
        <w:t>We have to attach screen shot</w:t>
      </w:r>
    </w:p>
    <w:p w14:paraId="0C6BC688" w14:textId="178AAAEA" w:rsidR="003F32FB" w:rsidRDefault="003F32FB" w:rsidP="009B3829">
      <w:pPr>
        <w:pStyle w:val="ListParagraph"/>
        <w:numPr>
          <w:ilvl w:val="1"/>
          <w:numId w:val="52"/>
        </w:numPr>
        <w:spacing w:before="100" w:beforeAutospacing="1" w:after="100" w:afterAutospacing="1" w:line="240" w:lineRule="auto"/>
        <w:rPr>
          <w:rFonts w:ascii="Arial" w:eastAsia="Times New Roman" w:hAnsi="Arial" w:cs="Arial"/>
          <w:color w:val="343434"/>
          <w:sz w:val="25"/>
          <w:szCs w:val="25"/>
        </w:rPr>
      </w:pPr>
      <w:r>
        <w:rPr>
          <w:rFonts w:ascii="Arial" w:eastAsia="Times New Roman" w:hAnsi="Arial" w:cs="Arial"/>
          <w:color w:val="343434"/>
          <w:sz w:val="25"/>
          <w:szCs w:val="25"/>
        </w:rPr>
        <w:t>Special test data you used .</w:t>
      </w:r>
    </w:p>
    <w:p w14:paraId="2A6CDEB7" w14:textId="77777777" w:rsidR="00C63C79" w:rsidRPr="00C63C79" w:rsidRDefault="00C63C79" w:rsidP="00C63C79">
      <w:pPr>
        <w:spacing w:before="100" w:beforeAutospacing="1" w:after="100" w:afterAutospacing="1" w:line="240" w:lineRule="auto"/>
        <w:rPr>
          <w:rFonts w:ascii="Arial" w:eastAsia="Times New Roman" w:hAnsi="Arial" w:cs="Arial"/>
          <w:color w:val="343434"/>
          <w:sz w:val="25"/>
          <w:szCs w:val="25"/>
        </w:rPr>
      </w:pPr>
    </w:p>
    <w:p w14:paraId="294DBA38" w14:textId="77777777" w:rsidR="00665106" w:rsidRDefault="00665106" w:rsidP="00137899">
      <w:pPr>
        <w:pStyle w:val="NormalWeb"/>
        <w:rPr>
          <w:rFonts w:ascii="Arial" w:eastAsiaTheme="minorHAnsi" w:hAnsi="Arial" w:cs="Arial"/>
          <w:color w:val="343434"/>
          <w:sz w:val="25"/>
          <w:szCs w:val="25"/>
        </w:rPr>
      </w:pPr>
    </w:p>
    <w:p w14:paraId="5EF9AD90" w14:textId="6A11CD20" w:rsidR="00137899" w:rsidRDefault="009D3C6B" w:rsidP="00954EF0">
      <w:pPr>
        <w:pStyle w:val="NormalWeb"/>
      </w:pPr>
      <w:r>
        <w:t>W</w:t>
      </w:r>
      <w:r w:rsidR="00753E2D">
        <w:t>hat</w:t>
      </w:r>
      <w:r>
        <w:t xml:space="preserve"> is priority and severity?</w:t>
      </w:r>
    </w:p>
    <w:p w14:paraId="03A68E7B" w14:textId="7E3737E2" w:rsidR="00DF3709" w:rsidRDefault="00DF3709" w:rsidP="00954EF0">
      <w:pPr>
        <w:pStyle w:val="NormalWeb"/>
      </w:pPr>
      <w:r>
        <w:t xml:space="preserve">  Priority </w:t>
      </w:r>
      <w:r>
        <w:tab/>
      </w:r>
      <w:r>
        <w:tab/>
      </w:r>
      <w:r>
        <w:tab/>
        <w:t>severity</w:t>
      </w:r>
    </w:p>
    <w:p w14:paraId="27B4B29E" w14:textId="0782C8BC" w:rsidR="00DF3709" w:rsidRDefault="00DF3709" w:rsidP="00954EF0">
      <w:pPr>
        <w:pStyle w:val="NormalWeb"/>
      </w:pPr>
      <w:r>
        <w:t>H</w:t>
      </w:r>
      <w:r>
        <w:tab/>
      </w:r>
      <w:r>
        <w:tab/>
      </w:r>
      <w:r>
        <w:tab/>
      </w:r>
      <w:r>
        <w:tab/>
        <w:t>H               login functionality not working</w:t>
      </w:r>
    </w:p>
    <w:p w14:paraId="2767C8D2" w14:textId="3F5B79C3" w:rsidR="00DF3709" w:rsidRDefault="00DF3709" w:rsidP="00954EF0">
      <w:pPr>
        <w:pStyle w:val="NormalWeb"/>
      </w:pPr>
      <w:r>
        <w:t>L</w:t>
      </w:r>
      <w:r>
        <w:tab/>
      </w:r>
      <w:r>
        <w:tab/>
      </w:r>
      <w:r>
        <w:tab/>
      </w:r>
      <w:r>
        <w:tab/>
        <w:t xml:space="preserve">H               </w:t>
      </w:r>
    </w:p>
    <w:p w14:paraId="547EA10A" w14:textId="6BD8C22A" w:rsidR="00DF3709" w:rsidRDefault="00DF3709" w:rsidP="00954EF0">
      <w:pPr>
        <w:pStyle w:val="NormalWeb"/>
      </w:pPr>
      <w:r>
        <w:t>L</w:t>
      </w:r>
      <w:r>
        <w:tab/>
      </w:r>
      <w:r>
        <w:tab/>
      </w:r>
      <w:r>
        <w:tab/>
      </w:r>
      <w:r>
        <w:tab/>
        <w:t>L</w:t>
      </w:r>
    </w:p>
    <w:p w14:paraId="065E5468" w14:textId="759DC1C9" w:rsidR="00DF3709" w:rsidRDefault="00DF3709" w:rsidP="00954EF0">
      <w:pPr>
        <w:pStyle w:val="NormalWeb"/>
      </w:pPr>
      <w:r>
        <w:t>H</w:t>
      </w:r>
      <w:r>
        <w:tab/>
      </w:r>
      <w:r>
        <w:tab/>
      </w:r>
      <w:r>
        <w:tab/>
      </w:r>
      <w:r>
        <w:tab/>
        <w:t>L</w:t>
      </w:r>
    </w:p>
    <w:p w14:paraId="5A351823" w14:textId="77777777" w:rsidR="00DF3709" w:rsidRDefault="00DF3709" w:rsidP="00954EF0">
      <w:pPr>
        <w:pStyle w:val="NormalWeb"/>
      </w:pPr>
    </w:p>
    <w:p w14:paraId="52DF6EF5" w14:textId="0BEE540D" w:rsidR="00BF47F2" w:rsidRDefault="00BF47F2" w:rsidP="00954EF0">
      <w:pPr>
        <w:pStyle w:val="NormalWeb"/>
      </w:pPr>
      <w:r>
        <w:t>Defect life cycle :</w:t>
      </w:r>
    </w:p>
    <w:p w14:paraId="17394A91" w14:textId="32E4B1CD" w:rsidR="00BF47F2" w:rsidRDefault="00BF47F2" w:rsidP="00954EF0">
      <w:pPr>
        <w:pStyle w:val="NormalWeb"/>
      </w:pPr>
      <w:r>
        <w:t xml:space="preserve">  </w:t>
      </w:r>
      <w:r w:rsidR="001B3D0C">
        <w:t xml:space="preserve">New </w:t>
      </w:r>
    </w:p>
    <w:p w14:paraId="44E1003D" w14:textId="674A58F7" w:rsidR="0010180C" w:rsidRDefault="0010180C" w:rsidP="00954EF0">
      <w:pPr>
        <w:pStyle w:val="NormalWeb"/>
      </w:pPr>
      <w:r>
        <w:t>Open</w:t>
      </w:r>
    </w:p>
    <w:p w14:paraId="06D2FD41" w14:textId="2A43D7F8" w:rsidR="0010180C" w:rsidRDefault="0010180C" w:rsidP="00954EF0">
      <w:pPr>
        <w:pStyle w:val="NormalWeb"/>
      </w:pPr>
      <w:r>
        <w:t xml:space="preserve">Assigned </w:t>
      </w:r>
    </w:p>
    <w:p w14:paraId="7056F286" w14:textId="51EAF7EB" w:rsidR="005B2025" w:rsidRDefault="005B2025" w:rsidP="00954EF0">
      <w:pPr>
        <w:pStyle w:val="NormalWeb"/>
      </w:pPr>
      <w:r>
        <w:t>Question</w:t>
      </w:r>
    </w:p>
    <w:p w14:paraId="52A2FDAF" w14:textId="30442CA9" w:rsidR="005B2025" w:rsidRDefault="005B2025" w:rsidP="00954EF0">
      <w:pPr>
        <w:pStyle w:val="NormalWeb"/>
      </w:pPr>
      <w:r>
        <w:t>Replied</w:t>
      </w:r>
    </w:p>
    <w:p w14:paraId="3E35C7F1" w14:textId="42722D81" w:rsidR="005B2025" w:rsidRDefault="005B2025" w:rsidP="00954EF0">
      <w:pPr>
        <w:pStyle w:val="NormalWeb"/>
      </w:pPr>
      <w:r>
        <w:t>Re-assign</w:t>
      </w:r>
    </w:p>
    <w:p w14:paraId="577958D2" w14:textId="65515E35" w:rsidR="00327B7E" w:rsidRDefault="00327B7E" w:rsidP="00954EF0">
      <w:pPr>
        <w:pStyle w:val="NormalWeb"/>
      </w:pPr>
      <w:r>
        <w:t>Fix</w:t>
      </w:r>
    </w:p>
    <w:p w14:paraId="23E8389A" w14:textId="51877F01" w:rsidR="001B3D0C" w:rsidRDefault="00607AA3" w:rsidP="00954EF0">
      <w:pPr>
        <w:pStyle w:val="NormalWeb"/>
      </w:pPr>
      <w:r>
        <w:t>Ready for test</w:t>
      </w:r>
    </w:p>
    <w:p w14:paraId="13482386" w14:textId="6F7B57A4" w:rsidR="00607AA3" w:rsidRDefault="005370A9" w:rsidP="00954EF0">
      <w:pPr>
        <w:pStyle w:val="NormalWeb"/>
      </w:pPr>
      <w:r>
        <w:t>Re-open</w:t>
      </w:r>
    </w:p>
    <w:p w14:paraId="4A3BB429" w14:textId="69DE2B1B" w:rsidR="005370A9" w:rsidRDefault="005370A9" w:rsidP="00954EF0">
      <w:pPr>
        <w:pStyle w:val="NormalWeb"/>
      </w:pPr>
      <w:r>
        <w:lastRenderedPageBreak/>
        <w:t>close</w:t>
      </w:r>
    </w:p>
    <w:p w14:paraId="60B09DEB" w14:textId="77777777" w:rsidR="00BF47F2" w:rsidRDefault="00BF47F2" w:rsidP="00954EF0">
      <w:pPr>
        <w:pStyle w:val="NormalWeb"/>
      </w:pPr>
    </w:p>
    <w:p w14:paraId="79514A5C" w14:textId="77777777" w:rsidR="00136E8B" w:rsidRPr="00136E8B" w:rsidRDefault="00136E8B" w:rsidP="00136E8B">
      <w:pPr>
        <w:spacing w:after="150" w:line="240" w:lineRule="auto"/>
        <w:rPr>
          <w:rFonts w:ascii="Helvetica" w:hAnsi="Helvetica" w:cs="Times New Roman"/>
          <w:color w:val="333333"/>
          <w:sz w:val="27"/>
          <w:szCs w:val="27"/>
        </w:rPr>
      </w:pPr>
      <w:r w:rsidRPr="00136E8B">
        <w:rPr>
          <w:rFonts w:ascii="Helvetica" w:hAnsi="Helvetica" w:cs="Times New Roman"/>
          <w:b/>
          <w:bCs/>
          <w:color w:val="F26722"/>
          <w:sz w:val="32"/>
          <w:szCs w:val="32"/>
        </w:rPr>
        <w:t>What is a System Requirements Specification (SRS)?</w:t>
      </w:r>
    </w:p>
    <w:p w14:paraId="3E9EA70E" w14:textId="77777777" w:rsidR="00136E8B" w:rsidRDefault="00136E8B" w:rsidP="00136E8B">
      <w:pPr>
        <w:spacing w:after="150" w:line="240" w:lineRule="auto"/>
        <w:rPr>
          <w:rFonts w:ascii="Helvetica" w:hAnsi="Helvetica" w:cs="Times New Roman"/>
          <w:color w:val="000000"/>
          <w:sz w:val="27"/>
          <w:szCs w:val="27"/>
        </w:rPr>
      </w:pPr>
      <w:r w:rsidRPr="00136E8B">
        <w:rPr>
          <w:rFonts w:ascii="Helvetica" w:hAnsi="Helvetica" w:cs="Times New Roman"/>
          <w:color w:val="000000"/>
          <w:sz w:val="27"/>
          <w:szCs w:val="27"/>
        </w:rPr>
        <w:t>A </w:t>
      </w:r>
      <w:r w:rsidRPr="00136E8B">
        <w:rPr>
          <w:rFonts w:ascii="Helvetica" w:hAnsi="Helvetica" w:cs="Times New Roman"/>
          <w:b/>
          <w:bCs/>
          <w:color w:val="000000"/>
          <w:sz w:val="27"/>
          <w:szCs w:val="27"/>
        </w:rPr>
        <w:t>System Requirements Specification (SRS)</w:t>
      </w:r>
      <w:r w:rsidRPr="00136E8B">
        <w:rPr>
          <w:rFonts w:ascii="Helvetica" w:hAnsi="Helvetica" w:cs="Times New Roman"/>
          <w:color w:val="000000"/>
          <w:sz w:val="27"/>
          <w:szCs w:val="27"/>
        </w:rPr>
        <w:t> (also known as a Software Requirements Specification) is a document or set of documentation that describes the features and behavior of a system or software application. It includes a variety of elements (see below) that attempts to define the intended functionality required by the customer to satisfy their different users. In addition to specifying how the system should behave, the specification also defines at a high-level the main business processes that will be supported, what simplifying assumptions have been made and what </w:t>
      </w:r>
      <w:r w:rsidRPr="00136E8B">
        <w:rPr>
          <w:rFonts w:ascii="Helvetica" w:hAnsi="Helvetica" w:cs="Times New Roman"/>
          <w:b/>
          <w:bCs/>
          <w:color w:val="000000"/>
          <w:sz w:val="27"/>
          <w:szCs w:val="27"/>
        </w:rPr>
        <w:t>key performance parameters</w:t>
      </w:r>
      <w:r w:rsidRPr="00136E8B">
        <w:rPr>
          <w:rFonts w:ascii="Helvetica" w:hAnsi="Helvetica" w:cs="Times New Roman"/>
          <w:color w:val="000000"/>
          <w:sz w:val="27"/>
          <w:szCs w:val="27"/>
        </w:rPr>
        <w:t> will need to be met by the system.</w:t>
      </w:r>
    </w:p>
    <w:p w14:paraId="169312F6" w14:textId="77777777" w:rsidR="00BC73D4" w:rsidRDefault="00BC73D4" w:rsidP="00136E8B">
      <w:pPr>
        <w:spacing w:after="150" w:line="240" w:lineRule="auto"/>
        <w:rPr>
          <w:rFonts w:ascii="Helvetica" w:hAnsi="Helvetica" w:cs="Times New Roman"/>
          <w:color w:val="000000"/>
          <w:sz w:val="27"/>
          <w:szCs w:val="27"/>
        </w:rPr>
      </w:pPr>
    </w:p>
    <w:p w14:paraId="234B1A65" w14:textId="77777777" w:rsidR="00BC73D4" w:rsidRDefault="00BC73D4" w:rsidP="00136E8B">
      <w:pPr>
        <w:spacing w:after="150" w:line="240" w:lineRule="auto"/>
        <w:rPr>
          <w:rFonts w:ascii="Helvetica" w:hAnsi="Helvetica" w:cs="Times New Roman"/>
          <w:color w:val="000000"/>
          <w:sz w:val="27"/>
          <w:szCs w:val="27"/>
        </w:rPr>
      </w:pPr>
    </w:p>
    <w:p w14:paraId="134062EB" w14:textId="77777777" w:rsidR="00BC73D4" w:rsidRDefault="00BC73D4" w:rsidP="00136E8B">
      <w:pPr>
        <w:spacing w:after="150" w:line="240" w:lineRule="auto"/>
        <w:rPr>
          <w:rFonts w:ascii="Helvetica" w:hAnsi="Helvetica" w:cs="Times New Roman"/>
          <w:color w:val="000000"/>
          <w:sz w:val="27"/>
          <w:szCs w:val="27"/>
        </w:rPr>
      </w:pPr>
    </w:p>
    <w:p w14:paraId="281F9D20" w14:textId="69D7837B" w:rsidR="00BC73D4" w:rsidRDefault="00BC73D4" w:rsidP="00136E8B">
      <w:pPr>
        <w:spacing w:after="150" w:line="240" w:lineRule="auto"/>
        <w:rPr>
          <w:rFonts w:ascii="Helvetica" w:hAnsi="Helvetica" w:cs="Times New Roman"/>
          <w:color w:val="000000"/>
          <w:sz w:val="27"/>
          <w:szCs w:val="27"/>
        </w:rPr>
      </w:pPr>
      <w:r>
        <w:rPr>
          <w:rFonts w:ascii="Helvetica" w:hAnsi="Helvetica" w:cs="Times New Roman"/>
          <w:color w:val="000000"/>
          <w:sz w:val="27"/>
          <w:szCs w:val="27"/>
        </w:rPr>
        <w:t>Types of testing:</w:t>
      </w:r>
    </w:p>
    <w:p w14:paraId="2E03FB96" w14:textId="77777777" w:rsidR="00BC73D4" w:rsidRDefault="00BC73D4" w:rsidP="00136E8B">
      <w:pPr>
        <w:spacing w:after="150" w:line="240" w:lineRule="auto"/>
        <w:rPr>
          <w:rFonts w:ascii="Helvetica" w:hAnsi="Helvetica" w:cs="Times New Roman"/>
          <w:color w:val="000000"/>
          <w:sz w:val="27"/>
          <w:szCs w:val="27"/>
        </w:rPr>
      </w:pPr>
    </w:p>
    <w:p w14:paraId="0BDBE54C" w14:textId="07A4D4AB" w:rsidR="00BC73D4" w:rsidRDefault="00BC73D4" w:rsidP="00136E8B">
      <w:pPr>
        <w:spacing w:after="150" w:line="240" w:lineRule="auto"/>
        <w:rPr>
          <w:rFonts w:ascii="Helvetica" w:hAnsi="Helvetica" w:cs="Times New Roman"/>
          <w:color w:val="000000"/>
          <w:sz w:val="27"/>
          <w:szCs w:val="27"/>
        </w:rPr>
      </w:pPr>
      <w:r>
        <w:rPr>
          <w:rFonts w:ascii="Helvetica" w:hAnsi="Helvetica" w:cs="Times New Roman"/>
          <w:color w:val="000000"/>
          <w:sz w:val="27"/>
          <w:szCs w:val="27"/>
        </w:rPr>
        <w:t xml:space="preserve">Functional Testing </w:t>
      </w:r>
      <w:r>
        <w:rPr>
          <w:rFonts w:ascii="Helvetica" w:hAnsi="Helvetica" w:cs="Times New Roman"/>
          <w:color w:val="000000"/>
          <w:sz w:val="27"/>
          <w:szCs w:val="27"/>
        </w:rPr>
        <w:tab/>
      </w:r>
      <w:r>
        <w:rPr>
          <w:rFonts w:ascii="Helvetica" w:hAnsi="Helvetica" w:cs="Times New Roman"/>
          <w:color w:val="000000"/>
          <w:sz w:val="27"/>
          <w:szCs w:val="27"/>
        </w:rPr>
        <w:tab/>
      </w:r>
      <w:r>
        <w:rPr>
          <w:rFonts w:ascii="Helvetica" w:hAnsi="Helvetica" w:cs="Times New Roman"/>
          <w:color w:val="000000"/>
          <w:sz w:val="27"/>
          <w:szCs w:val="27"/>
        </w:rPr>
        <w:tab/>
        <w:t>Non-functional testing</w:t>
      </w:r>
    </w:p>
    <w:p w14:paraId="0DF83F66" w14:textId="77777777" w:rsidR="00BC73D4" w:rsidRDefault="00BC73D4" w:rsidP="00136E8B">
      <w:pPr>
        <w:spacing w:after="150" w:line="240" w:lineRule="auto"/>
        <w:rPr>
          <w:rFonts w:ascii="Helvetica" w:hAnsi="Helvetica" w:cs="Times New Roman"/>
          <w:color w:val="000000"/>
          <w:sz w:val="27"/>
          <w:szCs w:val="27"/>
        </w:rPr>
      </w:pPr>
    </w:p>
    <w:p w14:paraId="597F68D4" w14:textId="09E66BDC" w:rsidR="00BC73D4" w:rsidRDefault="00BC73D4" w:rsidP="00136E8B">
      <w:pPr>
        <w:spacing w:after="150" w:line="240" w:lineRule="auto"/>
        <w:rPr>
          <w:rFonts w:ascii="Helvetica" w:hAnsi="Helvetica" w:cs="Times New Roman"/>
          <w:color w:val="000000"/>
          <w:sz w:val="27"/>
          <w:szCs w:val="27"/>
        </w:rPr>
      </w:pPr>
      <w:r>
        <w:rPr>
          <w:rFonts w:ascii="Helvetica" w:hAnsi="Helvetica" w:cs="Times New Roman"/>
          <w:color w:val="000000"/>
          <w:sz w:val="27"/>
          <w:szCs w:val="27"/>
        </w:rPr>
        <w:t xml:space="preserve">Smoke testing </w:t>
      </w:r>
      <w:r>
        <w:rPr>
          <w:rFonts w:ascii="Helvetica" w:hAnsi="Helvetica" w:cs="Times New Roman"/>
          <w:color w:val="000000"/>
          <w:sz w:val="27"/>
          <w:szCs w:val="27"/>
        </w:rPr>
        <w:tab/>
      </w:r>
      <w:r>
        <w:rPr>
          <w:rFonts w:ascii="Helvetica" w:hAnsi="Helvetica" w:cs="Times New Roman"/>
          <w:color w:val="000000"/>
          <w:sz w:val="27"/>
          <w:szCs w:val="27"/>
        </w:rPr>
        <w:tab/>
      </w:r>
      <w:r>
        <w:rPr>
          <w:rFonts w:ascii="Helvetica" w:hAnsi="Helvetica" w:cs="Times New Roman"/>
          <w:color w:val="000000"/>
          <w:sz w:val="27"/>
          <w:szCs w:val="27"/>
        </w:rPr>
        <w:tab/>
      </w:r>
      <w:r>
        <w:rPr>
          <w:rFonts w:ascii="Helvetica" w:hAnsi="Helvetica" w:cs="Times New Roman"/>
          <w:color w:val="000000"/>
          <w:sz w:val="27"/>
          <w:szCs w:val="27"/>
        </w:rPr>
        <w:tab/>
        <w:t>Performance testing</w:t>
      </w:r>
    </w:p>
    <w:p w14:paraId="2B728622" w14:textId="639089B6" w:rsidR="00BC73D4" w:rsidRDefault="00BC73D4" w:rsidP="00136E8B">
      <w:pPr>
        <w:spacing w:after="150" w:line="240" w:lineRule="auto"/>
        <w:rPr>
          <w:rFonts w:ascii="Helvetica" w:hAnsi="Helvetica" w:cs="Times New Roman"/>
          <w:color w:val="000000"/>
          <w:sz w:val="27"/>
          <w:szCs w:val="27"/>
        </w:rPr>
      </w:pPr>
      <w:r>
        <w:rPr>
          <w:rFonts w:ascii="Helvetica" w:hAnsi="Helvetica" w:cs="Times New Roman"/>
          <w:color w:val="000000"/>
          <w:sz w:val="27"/>
          <w:szCs w:val="27"/>
        </w:rPr>
        <w:t>Sanity testing</w:t>
      </w:r>
      <w:r>
        <w:rPr>
          <w:rFonts w:ascii="Helvetica" w:hAnsi="Helvetica" w:cs="Times New Roman"/>
          <w:color w:val="000000"/>
          <w:sz w:val="27"/>
          <w:szCs w:val="27"/>
        </w:rPr>
        <w:tab/>
      </w:r>
      <w:r>
        <w:rPr>
          <w:rFonts w:ascii="Helvetica" w:hAnsi="Helvetica" w:cs="Times New Roman"/>
          <w:color w:val="000000"/>
          <w:sz w:val="27"/>
          <w:szCs w:val="27"/>
        </w:rPr>
        <w:tab/>
      </w:r>
      <w:r>
        <w:rPr>
          <w:rFonts w:ascii="Helvetica" w:hAnsi="Helvetica" w:cs="Times New Roman"/>
          <w:color w:val="000000"/>
          <w:sz w:val="27"/>
          <w:szCs w:val="27"/>
        </w:rPr>
        <w:tab/>
      </w:r>
      <w:r>
        <w:rPr>
          <w:rFonts w:ascii="Helvetica" w:hAnsi="Helvetica" w:cs="Times New Roman"/>
          <w:color w:val="000000"/>
          <w:sz w:val="27"/>
          <w:szCs w:val="27"/>
        </w:rPr>
        <w:tab/>
        <w:t>Stress testing</w:t>
      </w:r>
    </w:p>
    <w:p w14:paraId="07E57C83" w14:textId="79AAE079" w:rsidR="00BC73D4" w:rsidRDefault="00BC73D4" w:rsidP="00136E8B">
      <w:pPr>
        <w:spacing w:after="150" w:line="240" w:lineRule="auto"/>
        <w:rPr>
          <w:rFonts w:ascii="Helvetica" w:hAnsi="Helvetica" w:cs="Times New Roman"/>
          <w:color w:val="000000"/>
          <w:sz w:val="27"/>
          <w:szCs w:val="27"/>
        </w:rPr>
      </w:pPr>
      <w:r>
        <w:rPr>
          <w:rFonts w:ascii="Helvetica" w:hAnsi="Helvetica" w:cs="Times New Roman"/>
          <w:color w:val="000000"/>
          <w:sz w:val="27"/>
          <w:szCs w:val="27"/>
        </w:rPr>
        <w:t xml:space="preserve">Regression testing </w:t>
      </w:r>
      <w:r>
        <w:rPr>
          <w:rFonts w:ascii="Helvetica" w:hAnsi="Helvetica" w:cs="Times New Roman"/>
          <w:color w:val="000000"/>
          <w:sz w:val="27"/>
          <w:szCs w:val="27"/>
        </w:rPr>
        <w:tab/>
      </w:r>
      <w:r>
        <w:rPr>
          <w:rFonts w:ascii="Helvetica" w:hAnsi="Helvetica" w:cs="Times New Roman"/>
          <w:color w:val="000000"/>
          <w:sz w:val="27"/>
          <w:szCs w:val="27"/>
        </w:rPr>
        <w:tab/>
      </w:r>
      <w:r>
        <w:rPr>
          <w:rFonts w:ascii="Helvetica" w:hAnsi="Helvetica" w:cs="Times New Roman"/>
          <w:color w:val="000000"/>
          <w:sz w:val="27"/>
          <w:szCs w:val="27"/>
        </w:rPr>
        <w:tab/>
        <w:t>Load test</w:t>
      </w:r>
    </w:p>
    <w:p w14:paraId="67C48839" w14:textId="3A5BD670" w:rsidR="00BC73D4" w:rsidRDefault="00BC73D4" w:rsidP="00136E8B">
      <w:pPr>
        <w:spacing w:after="150" w:line="240" w:lineRule="auto"/>
        <w:rPr>
          <w:rFonts w:ascii="Helvetica" w:hAnsi="Helvetica" w:cs="Times New Roman"/>
          <w:color w:val="000000"/>
          <w:sz w:val="27"/>
          <w:szCs w:val="27"/>
        </w:rPr>
      </w:pPr>
      <w:r>
        <w:rPr>
          <w:rFonts w:ascii="Helvetica" w:hAnsi="Helvetica" w:cs="Times New Roman"/>
          <w:color w:val="000000"/>
          <w:sz w:val="27"/>
          <w:szCs w:val="27"/>
        </w:rPr>
        <w:t>Adhoc testing</w:t>
      </w:r>
      <w:r>
        <w:rPr>
          <w:rFonts w:ascii="Helvetica" w:hAnsi="Helvetica" w:cs="Times New Roman"/>
          <w:color w:val="000000"/>
          <w:sz w:val="27"/>
          <w:szCs w:val="27"/>
        </w:rPr>
        <w:tab/>
      </w:r>
      <w:r w:rsidR="00B13C1B">
        <w:rPr>
          <w:rFonts w:ascii="Helvetica" w:hAnsi="Helvetica" w:cs="Times New Roman"/>
          <w:color w:val="000000"/>
          <w:sz w:val="27"/>
          <w:szCs w:val="27"/>
        </w:rPr>
        <w:tab/>
      </w:r>
      <w:r w:rsidR="00B13C1B">
        <w:rPr>
          <w:rFonts w:ascii="Helvetica" w:hAnsi="Helvetica" w:cs="Times New Roman"/>
          <w:color w:val="000000"/>
          <w:sz w:val="27"/>
          <w:szCs w:val="27"/>
        </w:rPr>
        <w:tab/>
      </w:r>
      <w:r w:rsidR="00B13C1B">
        <w:rPr>
          <w:rFonts w:ascii="Helvetica" w:hAnsi="Helvetica" w:cs="Times New Roman"/>
          <w:color w:val="000000"/>
          <w:sz w:val="27"/>
          <w:szCs w:val="27"/>
        </w:rPr>
        <w:tab/>
        <w:t>Endurance test</w:t>
      </w:r>
    </w:p>
    <w:p w14:paraId="3A3A498C" w14:textId="77777777" w:rsidR="00D272C8" w:rsidRDefault="00D272C8" w:rsidP="00136E8B">
      <w:pPr>
        <w:spacing w:after="150" w:line="240" w:lineRule="auto"/>
        <w:rPr>
          <w:rFonts w:ascii="Helvetica" w:hAnsi="Helvetica" w:cs="Times New Roman"/>
          <w:color w:val="000000"/>
          <w:sz w:val="27"/>
          <w:szCs w:val="27"/>
        </w:rPr>
      </w:pPr>
    </w:p>
    <w:p w14:paraId="6924459E" w14:textId="77777777" w:rsidR="00D272C8" w:rsidRDefault="00D272C8" w:rsidP="00136E8B">
      <w:pPr>
        <w:spacing w:after="150" w:line="240" w:lineRule="auto"/>
        <w:rPr>
          <w:rFonts w:ascii="Helvetica" w:hAnsi="Helvetica" w:cs="Times New Roman"/>
          <w:color w:val="000000"/>
          <w:sz w:val="27"/>
          <w:szCs w:val="27"/>
        </w:rPr>
      </w:pPr>
    </w:p>
    <w:p w14:paraId="2F8F9C5C" w14:textId="42A13AAC" w:rsidR="00D272C8" w:rsidRDefault="00904723" w:rsidP="00136E8B">
      <w:pPr>
        <w:spacing w:after="150" w:line="240" w:lineRule="auto"/>
        <w:rPr>
          <w:rFonts w:ascii="Helvetica" w:hAnsi="Helvetica" w:cs="Times New Roman"/>
          <w:color w:val="000000"/>
          <w:sz w:val="27"/>
          <w:szCs w:val="27"/>
        </w:rPr>
      </w:pPr>
      <w:r>
        <w:rPr>
          <w:rFonts w:ascii="Helvetica" w:hAnsi="Helvetica" w:cs="Times New Roman"/>
          <w:color w:val="000000"/>
          <w:sz w:val="27"/>
          <w:szCs w:val="27"/>
        </w:rPr>
        <w:t xml:space="preserve"> </w:t>
      </w:r>
    </w:p>
    <w:p w14:paraId="336E46B8" w14:textId="77777777" w:rsidR="00D272C8" w:rsidRDefault="00D272C8" w:rsidP="00136E8B">
      <w:pPr>
        <w:spacing w:after="150" w:line="240" w:lineRule="auto"/>
        <w:rPr>
          <w:rFonts w:ascii="Helvetica" w:hAnsi="Helvetica" w:cs="Times New Roman"/>
          <w:color w:val="000000"/>
          <w:sz w:val="27"/>
          <w:szCs w:val="27"/>
        </w:rPr>
      </w:pPr>
    </w:p>
    <w:p w14:paraId="289BDDC2" w14:textId="77777777" w:rsidR="00D272C8" w:rsidRDefault="00D272C8" w:rsidP="00136E8B">
      <w:pPr>
        <w:spacing w:after="150" w:line="240" w:lineRule="auto"/>
        <w:rPr>
          <w:rFonts w:ascii="Helvetica" w:hAnsi="Helvetica" w:cs="Times New Roman"/>
          <w:color w:val="000000"/>
          <w:sz w:val="27"/>
          <w:szCs w:val="27"/>
        </w:rPr>
      </w:pPr>
    </w:p>
    <w:p w14:paraId="6AED872A" w14:textId="77777777" w:rsidR="00637F25" w:rsidRDefault="00637F25" w:rsidP="00637F25">
      <w:pPr>
        <w:widowControl w:val="0"/>
        <w:autoSpaceDE w:val="0"/>
        <w:autoSpaceDN w:val="0"/>
        <w:adjustRightInd w:val="0"/>
        <w:spacing w:after="0" w:line="240" w:lineRule="auto"/>
        <w:rPr>
          <w:rFonts w:ascii="Arial" w:hAnsi="Arial" w:cs="Arial"/>
          <w:b/>
          <w:bCs/>
          <w:color w:val="272727"/>
          <w:sz w:val="43"/>
          <w:szCs w:val="43"/>
        </w:rPr>
      </w:pPr>
      <w:r>
        <w:rPr>
          <w:rFonts w:ascii="Arial" w:hAnsi="Arial" w:cs="Arial"/>
          <w:b/>
          <w:bCs/>
          <w:color w:val="272727"/>
          <w:sz w:val="43"/>
          <w:szCs w:val="43"/>
        </w:rPr>
        <w:t>What is Functional Testing?</w:t>
      </w:r>
    </w:p>
    <w:p w14:paraId="35673BA3" w14:textId="77777777" w:rsidR="00637F25" w:rsidRDefault="00637F25" w:rsidP="00637F25">
      <w:pPr>
        <w:widowControl w:val="0"/>
        <w:autoSpaceDE w:val="0"/>
        <w:autoSpaceDN w:val="0"/>
        <w:adjustRightInd w:val="0"/>
        <w:spacing w:after="0" w:line="240" w:lineRule="auto"/>
        <w:rPr>
          <w:rFonts w:ascii="Arial" w:hAnsi="Arial" w:cs="Arial"/>
          <w:color w:val="272727"/>
          <w:sz w:val="33"/>
          <w:szCs w:val="33"/>
        </w:rPr>
      </w:pPr>
      <w:r>
        <w:rPr>
          <w:rFonts w:ascii="Arial" w:hAnsi="Arial" w:cs="Arial"/>
          <w:color w:val="272727"/>
          <w:sz w:val="33"/>
          <w:szCs w:val="33"/>
        </w:rPr>
        <w:t xml:space="preserve">Functional testing is a type of testing which verifies that </w:t>
      </w:r>
      <w:r>
        <w:rPr>
          <w:rFonts w:ascii="Arial" w:hAnsi="Arial" w:cs="Arial"/>
          <w:color w:val="272727"/>
          <w:sz w:val="33"/>
          <w:szCs w:val="33"/>
        </w:rPr>
        <w:lastRenderedPageBreak/>
        <w:t>each </w:t>
      </w:r>
      <w:r>
        <w:rPr>
          <w:rFonts w:ascii="Arial" w:hAnsi="Arial" w:cs="Arial"/>
          <w:b/>
          <w:bCs/>
          <w:color w:val="272727"/>
          <w:sz w:val="33"/>
          <w:szCs w:val="33"/>
        </w:rPr>
        <w:t>function</w:t>
      </w:r>
      <w:r>
        <w:rPr>
          <w:rFonts w:ascii="Arial" w:hAnsi="Arial" w:cs="Arial"/>
          <w:color w:val="272727"/>
          <w:sz w:val="33"/>
          <w:szCs w:val="33"/>
        </w:rPr>
        <w:t> of the software application operates in conformance with the requirement specification. This testing mainly involves black box testing and it is not concerned about the source code of the application.</w:t>
      </w:r>
    </w:p>
    <w:p w14:paraId="5467ACE9" w14:textId="77777777" w:rsidR="00637F25" w:rsidRDefault="00637F25" w:rsidP="00637F25">
      <w:pPr>
        <w:widowControl w:val="0"/>
        <w:autoSpaceDE w:val="0"/>
        <w:autoSpaceDN w:val="0"/>
        <w:adjustRightInd w:val="0"/>
        <w:spacing w:after="0" w:line="240" w:lineRule="auto"/>
        <w:rPr>
          <w:rFonts w:ascii="Arial" w:hAnsi="Arial" w:cs="Arial"/>
          <w:color w:val="272727"/>
          <w:sz w:val="33"/>
          <w:szCs w:val="33"/>
        </w:rPr>
      </w:pPr>
      <w:r>
        <w:rPr>
          <w:rFonts w:ascii="Arial" w:hAnsi="Arial" w:cs="Arial"/>
          <w:color w:val="272727"/>
          <w:sz w:val="33"/>
          <w:szCs w:val="33"/>
        </w:rPr>
        <w:t>Each and every functionality of the system is tested by providing appropriate input, verifying the output and comparing the actual results with the expected results. This testing involves checking of User Interface, APIs, Database, security, client/ server applications and functionality of the Application Under Test. The testing can be done either manually or using automation</w:t>
      </w:r>
    </w:p>
    <w:p w14:paraId="2861588A" w14:textId="77777777" w:rsidR="00637F25" w:rsidRDefault="00637F25" w:rsidP="00637F25">
      <w:pPr>
        <w:widowControl w:val="0"/>
        <w:autoSpaceDE w:val="0"/>
        <w:autoSpaceDN w:val="0"/>
        <w:adjustRightInd w:val="0"/>
        <w:spacing w:after="0" w:line="240" w:lineRule="auto"/>
        <w:rPr>
          <w:rFonts w:ascii="Arial" w:hAnsi="Arial" w:cs="Arial"/>
          <w:b/>
          <w:bCs/>
          <w:color w:val="272727"/>
          <w:sz w:val="52"/>
          <w:szCs w:val="52"/>
        </w:rPr>
      </w:pPr>
      <w:r>
        <w:rPr>
          <w:rFonts w:ascii="Arial" w:hAnsi="Arial" w:cs="Arial"/>
          <w:b/>
          <w:bCs/>
          <w:color w:val="272727"/>
          <w:sz w:val="52"/>
          <w:szCs w:val="52"/>
        </w:rPr>
        <w:t>What do you test in Functional Testing?</w:t>
      </w:r>
    </w:p>
    <w:p w14:paraId="398E5D35" w14:textId="77777777" w:rsidR="00637F25" w:rsidRDefault="00637F25" w:rsidP="00637F25">
      <w:pPr>
        <w:widowControl w:val="0"/>
        <w:autoSpaceDE w:val="0"/>
        <w:autoSpaceDN w:val="0"/>
        <w:adjustRightInd w:val="0"/>
        <w:spacing w:after="0" w:line="240" w:lineRule="auto"/>
        <w:rPr>
          <w:rFonts w:ascii="Arial" w:hAnsi="Arial" w:cs="Arial"/>
          <w:color w:val="272727"/>
          <w:sz w:val="33"/>
          <w:szCs w:val="33"/>
        </w:rPr>
      </w:pPr>
      <w:r>
        <w:rPr>
          <w:rFonts w:ascii="Arial" w:hAnsi="Arial" w:cs="Arial"/>
          <w:color w:val="272727"/>
          <w:sz w:val="33"/>
          <w:szCs w:val="33"/>
        </w:rPr>
        <w:t>The prime objective of Functional testing is   checking the functionalities of the software system. It mainly concentrates on -</w:t>
      </w:r>
    </w:p>
    <w:p w14:paraId="259A8123" w14:textId="77777777" w:rsidR="00637F25" w:rsidRDefault="00637F25" w:rsidP="00637F25">
      <w:pPr>
        <w:widowControl w:val="0"/>
        <w:numPr>
          <w:ilvl w:val="0"/>
          <w:numId w:val="63"/>
        </w:numPr>
        <w:tabs>
          <w:tab w:val="left" w:pos="220"/>
          <w:tab w:val="left" w:pos="720"/>
        </w:tabs>
        <w:autoSpaceDE w:val="0"/>
        <w:autoSpaceDN w:val="0"/>
        <w:adjustRightInd w:val="0"/>
        <w:spacing w:after="0" w:line="240" w:lineRule="auto"/>
        <w:ind w:hanging="720"/>
        <w:rPr>
          <w:rFonts w:ascii="Arial" w:hAnsi="Arial" w:cs="Arial"/>
          <w:color w:val="272727"/>
          <w:sz w:val="33"/>
          <w:szCs w:val="33"/>
        </w:rPr>
      </w:pPr>
      <w:r>
        <w:rPr>
          <w:rFonts w:ascii="Arial" w:hAnsi="Arial" w:cs="Arial"/>
          <w:b/>
          <w:bCs/>
          <w:color w:val="272727"/>
          <w:sz w:val="33"/>
          <w:szCs w:val="33"/>
        </w:rPr>
        <w:t>Mainline functions</w:t>
      </w:r>
      <w:r>
        <w:rPr>
          <w:rFonts w:ascii="Arial" w:hAnsi="Arial" w:cs="Arial"/>
          <w:color w:val="272727"/>
          <w:sz w:val="33"/>
          <w:szCs w:val="33"/>
        </w:rPr>
        <w:t>:  Testing the main functions of an application</w:t>
      </w:r>
    </w:p>
    <w:p w14:paraId="3358EF1C" w14:textId="77777777" w:rsidR="00637F25" w:rsidRDefault="00637F25" w:rsidP="00637F25">
      <w:pPr>
        <w:widowControl w:val="0"/>
        <w:numPr>
          <w:ilvl w:val="0"/>
          <w:numId w:val="63"/>
        </w:numPr>
        <w:tabs>
          <w:tab w:val="left" w:pos="220"/>
          <w:tab w:val="left" w:pos="720"/>
        </w:tabs>
        <w:autoSpaceDE w:val="0"/>
        <w:autoSpaceDN w:val="0"/>
        <w:adjustRightInd w:val="0"/>
        <w:spacing w:after="0" w:line="240" w:lineRule="auto"/>
        <w:ind w:hanging="720"/>
        <w:rPr>
          <w:rFonts w:ascii="Arial" w:hAnsi="Arial" w:cs="Arial"/>
          <w:color w:val="272727"/>
          <w:sz w:val="33"/>
          <w:szCs w:val="33"/>
        </w:rPr>
      </w:pPr>
      <w:r>
        <w:rPr>
          <w:rFonts w:ascii="Arial" w:hAnsi="Arial" w:cs="Arial"/>
          <w:b/>
          <w:bCs/>
          <w:color w:val="272727"/>
          <w:sz w:val="33"/>
          <w:szCs w:val="33"/>
        </w:rPr>
        <w:t>Basic Usability</w:t>
      </w:r>
      <w:r>
        <w:rPr>
          <w:rFonts w:ascii="Arial" w:hAnsi="Arial" w:cs="Arial"/>
          <w:color w:val="272727"/>
          <w:sz w:val="33"/>
          <w:szCs w:val="33"/>
        </w:rPr>
        <w:t>: It involves basic usability testing of the system. It checks whether an user can freely navigate through the screens without any difficulties.</w:t>
      </w:r>
    </w:p>
    <w:p w14:paraId="75D9E560" w14:textId="77777777" w:rsidR="00637F25" w:rsidRDefault="00637F25" w:rsidP="00637F25">
      <w:pPr>
        <w:widowControl w:val="0"/>
        <w:numPr>
          <w:ilvl w:val="0"/>
          <w:numId w:val="63"/>
        </w:numPr>
        <w:tabs>
          <w:tab w:val="left" w:pos="220"/>
          <w:tab w:val="left" w:pos="720"/>
        </w:tabs>
        <w:autoSpaceDE w:val="0"/>
        <w:autoSpaceDN w:val="0"/>
        <w:adjustRightInd w:val="0"/>
        <w:spacing w:after="0" w:line="240" w:lineRule="auto"/>
        <w:ind w:hanging="720"/>
        <w:rPr>
          <w:rFonts w:ascii="Arial" w:hAnsi="Arial" w:cs="Arial"/>
          <w:color w:val="272727"/>
          <w:sz w:val="33"/>
          <w:szCs w:val="33"/>
        </w:rPr>
      </w:pPr>
      <w:r>
        <w:rPr>
          <w:rFonts w:ascii="Arial" w:hAnsi="Arial" w:cs="Arial"/>
          <w:b/>
          <w:bCs/>
          <w:color w:val="272727"/>
          <w:sz w:val="33"/>
          <w:szCs w:val="33"/>
        </w:rPr>
        <w:t>Accessibility</w:t>
      </w:r>
      <w:r>
        <w:rPr>
          <w:rFonts w:ascii="Arial" w:hAnsi="Arial" w:cs="Arial"/>
          <w:color w:val="272727"/>
          <w:sz w:val="33"/>
          <w:szCs w:val="33"/>
        </w:rPr>
        <w:t>:  Checks the accessibility of the system for the user</w:t>
      </w:r>
    </w:p>
    <w:p w14:paraId="43419CC5" w14:textId="77777777" w:rsidR="00637F25" w:rsidRDefault="00637F25" w:rsidP="00637F25">
      <w:pPr>
        <w:widowControl w:val="0"/>
        <w:numPr>
          <w:ilvl w:val="0"/>
          <w:numId w:val="63"/>
        </w:numPr>
        <w:tabs>
          <w:tab w:val="left" w:pos="220"/>
          <w:tab w:val="left" w:pos="720"/>
        </w:tabs>
        <w:autoSpaceDE w:val="0"/>
        <w:autoSpaceDN w:val="0"/>
        <w:adjustRightInd w:val="0"/>
        <w:spacing w:after="0" w:line="240" w:lineRule="auto"/>
        <w:ind w:hanging="720"/>
        <w:rPr>
          <w:rFonts w:ascii="Arial" w:hAnsi="Arial" w:cs="Arial"/>
          <w:color w:val="272727"/>
          <w:sz w:val="33"/>
          <w:szCs w:val="33"/>
        </w:rPr>
      </w:pPr>
      <w:r>
        <w:rPr>
          <w:rFonts w:ascii="Arial" w:hAnsi="Arial" w:cs="Arial"/>
          <w:b/>
          <w:bCs/>
          <w:color w:val="272727"/>
          <w:sz w:val="33"/>
          <w:szCs w:val="33"/>
        </w:rPr>
        <w:t>Error Conditions</w:t>
      </w:r>
      <w:r>
        <w:rPr>
          <w:rFonts w:ascii="Arial" w:hAnsi="Arial" w:cs="Arial"/>
          <w:color w:val="272727"/>
          <w:sz w:val="33"/>
          <w:szCs w:val="33"/>
        </w:rPr>
        <w:t>: Usage of testing techniques to check for error conditions.  It checks whether suitable error messages are displayed.</w:t>
      </w:r>
    </w:p>
    <w:p w14:paraId="47280603" w14:textId="77777777" w:rsidR="00637F25" w:rsidRDefault="00637F25" w:rsidP="00637F25">
      <w:pPr>
        <w:widowControl w:val="0"/>
        <w:autoSpaceDE w:val="0"/>
        <w:autoSpaceDN w:val="0"/>
        <w:adjustRightInd w:val="0"/>
        <w:spacing w:after="0" w:line="240" w:lineRule="auto"/>
        <w:rPr>
          <w:rFonts w:ascii="Arial" w:hAnsi="Arial" w:cs="Arial"/>
          <w:b/>
          <w:bCs/>
          <w:color w:val="272727"/>
          <w:sz w:val="52"/>
          <w:szCs w:val="52"/>
        </w:rPr>
      </w:pPr>
      <w:r>
        <w:rPr>
          <w:rFonts w:ascii="Arial" w:hAnsi="Arial" w:cs="Arial"/>
          <w:b/>
          <w:bCs/>
          <w:color w:val="272727"/>
          <w:sz w:val="52"/>
          <w:szCs w:val="52"/>
        </w:rPr>
        <w:t>Functional Testing Process:</w:t>
      </w:r>
    </w:p>
    <w:p w14:paraId="657B6FC3" w14:textId="77777777" w:rsidR="00637F25" w:rsidRDefault="00637F25" w:rsidP="00637F25">
      <w:pPr>
        <w:widowControl w:val="0"/>
        <w:autoSpaceDE w:val="0"/>
        <w:autoSpaceDN w:val="0"/>
        <w:adjustRightInd w:val="0"/>
        <w:spacing w:after="0" w:line="240" w:lineRule="auto"/>
        <w:rPr>
          <w:rFonts w:ascii="Arial" w:hAnsi="Arial" w:cs="Arial"/>
          <w:color w:val="272727"/>
          <w:sz w:val="33"/>
          <w:szCs w:val="33"/>
        </w:rPr>
      </w:pPr>
      <w:r>
        <w:rPr>
          <w:rFonts w:ascii="Arial" w:hAnsi="Arial" w:cs="Arial"/>
          <w:color w:val="272727"/>
          <w:sz w:val="33"/>
          <w:szCs w:val="33"/>
        </w:rPr>
        <w:t>In order to functionally test an application, following steps must be observed.</w:t>
      </w:r>
    </w:p>
    <w:p w14:paraId="4B7B8167" w14:textId="2A19A09E" w:rsidR="00637F25" w:rsidRDefault="00637F25" w:rsidP="00637F25">
      <w:pPr>
        <w:widowControl w:val="0"/>
        <w:autoSpaceDE w:val="0"/>
        <w:autoSpaceDN w:val="0"/>
        <w:adjustRightInd w:val="0"/>
        <w:spacing w:after="0" w:line="240" w:lineRule="auto"/>
        <w:rPr>
          <w:rFonts w:ascii="Arial" w:hAnsi="Arial" w:cs="Arial"/>
          <w:color w:val="272727"/>
          <w:sz w:val="33"/>
          <w:szCs w:val="33"/>
        </w:rPr>
      </w:pPr>
      <w:r>
        <w:rPr>
          <w:rFonts w:ascii="Arial" w:hAnsi="Arial" w:cs="Arial"/>
          <w:noProof/>
          <w:color w:val="16A9E0"/>
          <w:sz w:val="33"/>
          <w:szCs w:val="33"/>
        </w:rPr>
        <w:lastRenderedPageBreak/>
        <w:drawing>
          <wp:inline distT="0" distB="0" distL="0" distR="0" wp14:anchorId="0386B0C6" wp14:editId="19749F8D">
            <wp:extent cx="8255000" cy="4610100"/>
            <wp:effectExtent l="0" t="0" r="0" b="12700"/>
            <wp:docPr id="73" name="Picture 73">
              <a:hlinkClick xmlns:a="http://schemas.openxmlformats.org/drawingml/2006/main" r:id="rId1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6">
                      <a:extLst>
                        <a:ext uri="{28A0092B-C50C-407E-A947-70E740481C1C}">
                          <a14:useLocalDpi xmlns:a14="http://schemas.microsoft.com/office/drawing/2010/main" val="0"/>
                        </a:ext>
                      </a:extLst>
                    </a:blip>
                    <a:srcRect/>
                    <a:stretch>
                      <a:fillRect/>
                    </a:stretch>
                  </pic:blipFill>
                  <pic:spPr bwMode="auto">
                    <a:xfrm>
                      <a:off x="0" y="0"/>
                      <a:ext cx="8255000" cy="4610100"/>
                    </a:xfrm>
                    <a:prstGeom prst="rect">
                      <a:avLst/>
                    </a:prstGeom>
                    <a:noFill/>
                    <a:ln>
                      <a:noFill/>
                    </a:ln>
                  </pic:spPr>
                </pic:pic>
              </a:graphicData>
            </a:graphic>
          </wp:inline>
        </w:drawing>
      </w:r>
    </w:p>
    <w:p w14:paraId="5C202608" w14:textId="77777777" w:rsidR="00637F25" w:rsidRDefault="00637F25" w:rsidP="00637F25">
      <w:pPr>
        <w:widowControl w:val="0"/>
        <w:autoSpaceDE w:val="0"/>
        <w:autoSpaceDN w:val="0"/>
        <w:adjustRightInd w:val="0"/>
        <w:spacing w:after="0" w:line="240" w:lineRule="auto"/>
        <w:rPr>
          <w:rFonts w:ascii="Arial" w:hAnsi="Arial" w:cs="Arial"/>
          <w:color w:val="272727"/>
          <w:sz w:val="33"/>
          <w:szCs w:val="33"/>
        </w:rPr>
      </w:pPr>
      <w:r>
        <w:rPr>
          <w:rFonts w:ascii="Arial" w:hAnsi="Arial" w:cs="Arial"/>
          <w:color w:val="272727"/>
          <w:sz w:val="33"/>
          <w:szCs w:val="33"/>
        </w:rPr>
        <w:t>Understand the Requirements</w:t>
      </w:r>
    </w:p>
    <w:p w14:paraId="585FE409" w14:textId="77777777" w:rsidR="00637F25" w:rsidRDefault="00637F25" w:rsidP="00637F25">
      <w:pPr>
        <w:widowControl w:val="0"/>
        <w:autoSpaceDE w:val="0"/>
        <w:autoSpaceDN w:val="0"/>
        <w:adjustRightInd w:val="0"/>
        <w:spacing w:after="0" w:line="240" w:lineRule="auto"/>
        <w:rPr>
          <w:rFonts w:ascii="Arial" w:hAnsi="Arial" w:cs="Arial"/>
          <w:color w:val="272727"/>
          <w:sz w:val="33"/>
          <w:szCs w:val="33"/>
        </w:rPr>
      </w:pPr>
      <w:r>
        <w:rPr>
          <w:rFonts w:ascii="Arial" w:hAnsi="Arial" w:cs="Arial"/>
          <w:color w:val="272727"/>
          <w:sz w:val="33"/>
          <w:szCs w:val="33"/>
        </w:rPr>
        <w:t>Identify test input (test data)</w:t>
      </w:r>
    </w:p>
    <w:p w14:paraId="71BC1305" w14:textId="77777777" w:rsidR="00637F25" w:rsidRDefault="00637F25" w:rsidP="00637F25">
      <w:pPr>
        <w:widowControl w:val="0"/>
        <w:autoSpaceDE w:val="0"/>
        <w:autoSpaceDN w:val="0"/>
        <w:adjustRightInd w:val="0"/>
        <w:spacing w:after="0" w:line="240" w:lineRule="auto"/>
        <w:rPr>
          <w:rFonts w:ascii="Times" w:hAnsi="Times" w:cs="Times"/>
          <w:sz w:val="32"/>
          <w:szCs w:val="32"/>
        </w:rPr>
      </w:pPr>
    </w:p>
    <w:p w14:paraId="57329A48" w14:textId="77777777" w:rsidR="00637F25" w:rsidRDefault="00637F25" w:rsidP="00637F25">
      <w:pPr>
        <w:widowControl w:val="0"/>
        <w:autoSpaceDE w:val="0"/>
        <w:autoSpaceDN w:val="0"/>
        <w:adjustRightInd w:val="0"/>
        <w:spacing w:after="0" w:line="240" w:lineRule="auto"/>
        <w:rPr>
          <w:rFonts w:ascii="Times" w:hAnsi="Times" w:cs="Times"/>
          <w:sz w:val="32"/>
          <w:szCs w:val="32"/>
        </w:rPr>
      </w:pPr>
    </w:p>
    <w:p w14:paraId="4B55928C" w14:textId="77777777" w:rsidR="00637F25" w:rsidRDefault="00637F25" w:rsidP="00637F25">
      <w:pPr>
        <w:widowControl w:val="0"/>
        <w:autoSpaceDE w:val="0"/>
        <w:autoSpaceDN w:val="0"/>
        <w:adjustRightInd w:val="0"/>
        <w:spacing w:after="0" w:line="240" w:lineRule="auto"/>
        <w:rPr>
          <w:rFonts w:ascii="Times" w:hAnsi="Times" w:cs="Times"/>
          <w:sz w:val="32"/>
          <w:szCs w:val="32"/>
        </w:rPr>
      </w:pPr>
    </w:p>
    <w:p w14:paraId="2CE3EF42" w14:textId="77777777" w:rsidR="00637F25" w:rsidRDefault="00637F25" w:rsidP="00637F25">
      <w:pPr>
        <w:widowControl w:val="0"/>
        <w:autoSpaceDE w:val="0"/>
        <w:autoSpaceDN w:val="0"/>
        <w:adjustRightInd w:val="0"/>
        <w:spacing w:after="0" w:line="240" w:lineRule="auto"/>
        <w:rPr>
          <w:rFonts w:ascii="Times" w:hAnsi="Times" w:cs="Times"/>
          <w:sz w:val="32"/>
          <w:szCs w:val="32"/>
        </w:rPr>
      </w:pPr>
    </w:p>
    <w:p w14:paraId="3F5E8E1E" w14:textId="110CD8FA" w:rsidR="00637F25" w:rsidRDefault="00637F25" w:rsidP="00637F25">
      <w:pPr>
        <w:widowControl w:val="0"/>
        <w:autoSpaceDE w:val="0"/>
        <w:autoSpaceDN w:val="0"/>
        <w:adjustRightInd w:val="0"/>
        <w:spacing w:after="0" w:line="240" w:lineRule="auto"/>
        <w:rPr>
          <w:rFonts w:ascii="Helvetica" w:hAnsi="Helvetica" w:cs="Helvetica"/>
          <w:color w:val="262626"/>
          <w:sz w:val="32"/>
          <w:szCs w:val="32"/>
        </w:rPr>
      </w:pPr>
      <w:r>
        <w:rPr>
          <w:rFonts w:ascii="Helvetica" w:hAnsi="Helvetica" w:cs="Helvetica"/>
          <w:noProof/>
          <w:color w:val="262626"/>
          <w:sz w:val="32"/>
          <w:szCs w:val="32"/>
        </w:rPr>
        <w:lastRenderedPageBreak/>
        <w:drawing>
          <wp:inline distT="0" distB="0" distL="0" distR="0" wp14:anchorId="613844B0" wp14:editId="4AB4B191">
            <wp:extent cx="18491200" cy="2286000"/>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7">
                      <a:extLst>
                        <a:ext uri="{28A0092B-C50C-407E-A947-70E740481C1C}">
                          <a14:useLocalDpi xmlns:a14="http://schemas.microsoft.com/office/drawing/2010/main" val="0"/>
                        </a:ext>
                      </a:extLst>
                    </a:blip>
                    <a:srcRect/>
                    <a:stretch>
                      <a:fillRect/>
                    </a:stretch>
                  </pic:blipFill>
                  <pic:spPr bwMode="auto">
                    <a:xfrm>
                      <a:off x="0" y="0"/>
                      <a:ext cx="18491200" cy="2286000"/>
                    </a:xfrm>
                    <a:prstGeom prst="rect">
                      <a:avLst/>
                    </a:prstGeom>
                    <a:noFill/>
                    <a:ln>
                      <a:noFill/>
                    </a:ln>
                  </pic:spPr>
                </pic:pic>
              </a:graphicData>
            </a:graphic>
          </wp:inline>
        </w:drawing>
      </w:r>
    </w:p>
    <w:p w14:paraId="297EF841" w14:textId="77777777" w:rsidR="00637F25" w:rsidRDefault="00637F25" w:rsidP="00637F25">
      <w:pPr>
        <w:widowControl w:val="0"/>
        <w:autoSpaceDE w:val="0"/>
        <w:autoSpaceDN w:val="0"/>
        <w:adjustRightInd w:val="0"/>
        <w:spacing w:after="0" w:line="240" w:lineRule="auto"/>
        <w:rPr>
          <w:rFonts w:ascii="Helvetica" w:hAnsi="Helvetica" w:cs="Helvetica"/>
          <w:color w:val="262626"/>
          <w:sz w:val="32"/>
          <w:szCs w:val="32"/>
        </w:rPr>
      </w:pPr>
    </w:p>
    <w:p w14:paraId="0706A9E9" w14:textId="77777777" w:rsidR="00637F25" w:rsidRDefault="00637F25" w:rsidP="00637F25">
      <w:pPr>
        <w:widowControl w:val="0"/>
        <w:autoSpaceDE w:val="0"/>
        <w:autoSpaceDN w:val="0"/>
        <w:adjustRightInd w:val="0"/>
        <w:spacing w:after="0" w:line="240" w:lineRule="auto"/>
        <w:rPr>
          <w:rFonts w:ascii="Helvetica" w:hAnsi="Helvetica" w:cs="Helvetica"/>
          <w:color w:val="FFFFFF"/>
          <w:sz w:val="24"/>
          <w:szCs w:val="24"/>
        </w:rPr>
      </w:pPr>
      <w:r>
        <w:rPr>
          <w:rFonts w:ascii="Helvetica" w:hAnsi="Helvetica" w:cs="Helvetica"/>
          <w:color w:val="FFFFFF"/>
          <w:sz w:val="24"/>
          <w:szCs w:val="24"/>
        </w:rPr>
        <w:t>Buy now</w:t>
      </w:r>
    </w:p>
    <w:p w14:paraId="25B11062" w14:textId="77777777" w:rsidR="00637F25" w:rsidRDefault="00637F25" w:rsidP="00637F25">
      <w:pPr>
        <w:widowControl w:val="0"/>
        <w:autoSpaceDE w:val="0"/>
        <w:autoSpaceDN w:val="0"/>
        <w:adjustRightInd w:val="0"/>
        <w:spacing w:after="0" w:line="240" w:lineRule="auto"/>
        <w:rPr>
          <w:rFonts w:ascii="Helvetica" w:hAnsi="Helvetica" w:cs="Helvetica"/>
          <w:color w:val="626262"/>
          <w:sz w:val="40"/>
          <w:szCs w:val="40"/>
        </w:rPr>
      </w:pPr>
      <w:r>
        <w:rPr>
          <w:rFonts w:ascii="Helvetica" w:hAnsi="Helvetica" w:cs="Helvetica"/>
          <w:color w:val="626262"/>
          <w:sz w:val="40"/>
          <w:szCs w:val="40"/>
        </w:rPr>
        <w:t>A versatile 4-in-1 design.</w:t>
      </w:r>
    </w:p>
    <w:p w14:paraId="14CE570C" w14:textId="39F92040" w:rsidR="00637F25" w:rsidRDefault="00637F25" w:rsidP="00637F25">
      <w:pPr>
        <w:widowControl w:val="0"/>
        <w:autoSpaceDE w:val="0"/>
        <w:autoSpaceDN w:val="0"/>
        <w:adjustRightInd w:val="0"/>
        <w:spacing w:after="0" w:line="240" w:lineRule="auto"/>
        <w:rPr>
          <w:rFonts w:ascii="Times" w:hAnsi="Times" w:cs="Times"/>
          <w:sz w:val="32"/>
          <w:szCs w:val="32"/>
        </w:rPr>
      </w:pPr>
      <w:r>
        <w:rPr>
          <w:rFonts w:ascii="Helvetica" w:hAnsi="Helvetica" w:cs="Helvetica"/>
          <w:noProof/>
          <w:color w:val="262626"/>
          <w:sz w:val="32"/>
          <w:szCs w:val="32"/>
        </w:rPr>
        <w:drawing>
          <wp:inline distT="0" distB="0" distL="0" distR="0" wp14:anchorId="46B00CF2" wp14:editId="3BEE2473">
            <wp:extent cx="12700" cy="1270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p>
    <w:p w14:paraId="4AEE19DC" w14:textId="77777777" w:rsidR="00637F25" w:rsidRDefault="00637F25" w:rsidP="00637F25">
      <w:pPr>
        <w:widowControl w:val="0"/>
        <w:autoSpaceDE w:val="0"/>
        <w:autoSpaceDN w:val="0"/>
        <w:adjustRightInd w:val="0"/>
        <w:spacing w:after="0" w:line="240" w:lineRule="auto"/>
        <w:rPr>
          <w:rFonts w:ascii="Times" w:hAnsi="Times" w:cs="Times"/>
          <w:sz w:val="32"/>
          <w:szCs w:val="32"/>
        </w:rPr>
      </w:pPr>
    </w:p>
    <w:p w14:paraId="2B62F719" w14:textId="77777777" w:rsidR="00637F25" w:rsidRDefault="00637F25" w:rsidP="00637F25">
      <w:pPr>
        <w:widowControl w:val="0"/>
        <w:autoSpaceDE w:val="0"/>
        <w:autoSpaceDN w:val="0"/>
        <w:adjustRightInd w:val="0"/>
        <w:spacing w:after="0" w:line="240" w:lineRule="auto"/>
        <w:rPr>
          <w:rFonts w:ascii="Times" w:hAnsi="Times" w:cs="Times"/>
          <w:sz w:val="32"/>
          <w:szCs w:val="32"/>
        </w:rPr>
      </w:pPr>
    </w:p>
    <w:p w14:paraId="0EAE3C52" w14:textId="77777777" w:rsidR="00637F25" w:rsidRDefault="00637F25" w:rsidP="00637F25">
      <w:pPr>
        <w:widowControl w:val="0"/>
        <w:autoSpaceDE w:val="0"/>
        <w:autoSpaceDN w:val="0"/>
        <w:adjustRightInd w:val="0"/>
        <w:spacing w:after="0" w:line="240" w:lineRule="auto"/>
        <w:rPr>
          <w:rFonts w:ascii="Arial" w:hAnsi="Arial" w:cs="Arial"/>
          <w:color w:val="272727"/>
          <w:sz w:val="33"/>
          <w:szCs w:val="33"/>
        </w:rPr>
      </w:pPr>
      <w:r>
        <w:rPr>
          <w:rFonts w:ascii="Arial" w:hAnsi="Arial" w:cs="Arial"/>
          <w:color w:val="272727"/>
          <w:sz w:val="33"/>
          <w:szCs w:val="33"/>
        </w:rPr>
        <w:t>Compute the expected outcomes with the selected test input values</w:t>
      </w:r>
    </w:p>
    <w:p w14:paraId="4D4CDF25" w14:textId="77777777" w:rsidR="00637F25" w:rsidRDefault="00637F25" w:rsidP="00637F25">
      <w:pPr>
        <w:widowControl w:val="0"/>
        <w:autoSpaceDE w:val="0"/>
        <w:autoSpaceDN w:val="0"/>
        <w:adjustRightInd w:val="0"/>
        <w:spacing w:after="0" w:line="240" w:lineRule="auto"/>
        <w:rPr>
          <w:rFonts w:ascii="Arial" w:hAnsi="Arial" w:cs="Arial"/>
          <w:color w:val="272727"/>
          <w:sz w:val="33"/>
          <w:szCs w:val="33"/>
        </w:rPr>
      </w:pPr>
      <w:r>
        <w:rPr>
          <w:rFonts w:ascii="Arial" w:hAnsi="Arial" w:cs="Arial"/>
          <w:color w:val="272727"/>
          <w:sz w:val="33"/>
          <w:szCs w:val="33"/>
        </w:rPr>
        <w:t>Execute test cases </w:t>
      </w:r>
    </w:p>
    <w:p w14:paraId="1919619D" w14:textId="77777777" w:rsidR="00637F25" w:rsidRDefault="00637F25" w:rsidP="00637F25">
      <w:pPr>
        <w:widowControl w:val="0"/>
        <w:autoSpaceDE w:val="0"/>
        <w:autoSpaceDN w:val="0"/>
        <w:adjustRightInd w:val="0"/>
        <w:spacing w:after="0" w:line="240" w:lineRule="auto"/>
        <w:rPr>
          <w:rFonts w:ascii="Arial" w:hAnsi="Arial" w:cs="Arial"/>
          <w:color w:val="272727"/>
          <w:sz w:val="33"/>
          <w:szCs w:val="33"/>
        </w:rPr>
      </w:pPr>
      <w:r>
        <w:rPr>
          <w:rFonts w:ascii="Arial" w:hAnsi="Arial" w:cs="Arial"/>
          <w:color w:val="272727"/>
          <w:sz w:val="33"/>
          <w:szCs w:val="33"/>
        </w:rPr>
        <w:t>Comparison of actual and computed expected result</w:t>
      </w:r>
    </w:p>
    <w:p w14:paraId="7DC28F56" w14:textId="77777777" w:rsidR="00637F25" w:rsidRDefault="00637F25" w:rsidP="00637F25">
      <w:pPr>
        <w:widowControl w:val="0"/>
        <w:autoSpaceDE w:val="0"/>
        <w:autoSpaceDN w:val="0"/>
        <w:adjustRightInd w:val="0"/>
        <w:spacing w:after="0" w:line="240" w:lineRule="auto"/>
        <w:rPr>
          <w:rFonts w:ascii="Arial" w:hAnsi="Arial" w:cs="Arial"/>
          <w:color w:val="272727"/>
          <w:sz w:val="33"/>
          <w:szCs w:val="33"/>
        </w:rPr>
      </w:pPr>
      <w:r>
        <w:rPr>
          <w:rFonts w:ascii="Arial" w:hAnsi="Arial" w:cs="Arial"/>
          <w:color w:val="272727"/>
          <w:sz w:val="33"/>
          <w:szCs w:val="33"/>
        </w:rPr>
        <w:t> </w:t>
      </w:r>
    </w:p>
    <w:p w14:paraId="2C01C523" w14:textId="77777777" w:rsidR="00637F25" w:rsidRDefault="00637F25" w:rsidP="00637F25">
      <w:pPr>
        <w:widowControl w:val="0"/>
        <w:autoSpaceDE w:val="0"/>
        <w:autoSpaceDN w:val="0"/>
        <w:adjustRightInd w:val="0"/>
        <w:spacing w:after="0" w:line="240" w:lineRule="auto"/>
        <w:rPr>
          <w:rFonts w:ascii="Arial" w:hAnsi="Arial" w:cs="Arial"/>
          <w:b/>
          <w:bCs/>
          <w:color w:val="272727"/>
          <w:sz w:val="52"/>
          <w:szCs w:val="52"/>
        </w:rPr>
      </w:pPr>
      <w:r>
        <w:rPr>
          <w:rFonts w:ascii="Arial" w:hAnsi="Arial" w:cs="Arial"/>
          <w:b/>
          <w:bCs/>
          <w:color w:val="272727"/>
          <w:sz w:val="52"/>
          <w:szCs w:val="52"/>
        </w:rPr>
        <w:t>Functional Vs Non-Functional Testing:</w:t>
      </w:r>
    </w:p>
    <w:tbl>
      <w:tblPr>
        <w:tblW w:w="0" w:type="auto"/>
        <w:tblInd w:w="-118" w:type="dxa"/>
        <w:tblBorders>
          <w:top w:val="nil"/>
          <w:left w:val="nil"/>
          <w:right w:val="nil"/>
        </w:tblBorders>
        <w:tblLayout w:type="fixed"/>
        <w:tblLook w:val="0000" w:firstRow="0" w:lastRow="0" w:firstColumn="0" w:lastColumn="0" w:noHBand="0" w:noVBand="0"/>
      </w:tblPr>
      <w:tblGrid>
        <w:gridCol w:w="7216"/>
        <w:gridCol w:w="6293"/>
      </w:tblGrid>
      <w:tr w:rsidR="00637F25" w14:paraId="3FD91CFD" w14:textId="77777777">
        <w:tc>
          <w:tcPr>
            <w:tcW w:w="7216" w:type="dxa"/>
            <w:tcBorders>
              <w:top w:val="single" w:sz="8" w:space="0" w:color="D5D5D5"/>
              <w:left w:val="single" w:sz="8" w:space="0" w:color="E1E2E5"/>
            </w:tcBorders>
            <w:shd w:val="clear" w:color="auto" w:fill="EFEFEF"/>
            <w:tcMar>
              <w:top w:w="160" w:type="nil"/>
              <w:left w:w="160" w:type="nil"/>
              <w:bottom w:w="160" w:type="nil"/>
              <w:right w:w="160" w:type="nil"/>
            </w:tcMar>
          </w:tcPr>
          <w:p w14:paraId="5AF4A2F5" w14:textId="77777777" w:rsidR="00637F25" w:rsidRDefault="00637F25">
            <w:pPr>
              <w:widowControl w:val="0"/>
              <w:autoSpaceDE w:val="0"/>
              <w:autoSpaceDN w:val="0"/>
              <w:adjustRightInd w:val="0"/>
              <w:spacing w:after="0" w:line="240" w:lineRule="auto"/>
              <w:rPr>
                <w:rFonts w:ascii="Arial" w:hAnsi="Arial" w:cs="Arial"/>
                <w:b/>
                <w:bCs/>
                <w:color w:val="272727"/>
                <w:sz w:val="33"/>
                <w:szCs w:val="33"/>
              </w:rPr>
            </w:pPr>
            <w:r>
              <w:rPr>
                <w:rFonts w:ascii="Arial" w:hAnsi="Arial" w:cs="Arial"/>
                <w:b/>
                <w:bCs/>
                <w:color w:val="272727"/>
                <w:sz w:val="33"/>
                <w:szCs w:val="33"/>
              </w:rPr>
              <w:t>Functional Testing</w:t>
            </w:r>
          </w:p>
        </w:tc>
        <w:tc>
          <w:tcPr>
            <w:tcW w:w="6293" w:type="dxa"/>
            <w:tcBorders>
              <w:top w:val="single" w:sz="8" w:space="0" w:color="D5D5D5"/>
              <w:left w:val="single" w:sz="8" w:space="0" w:color="E1E2E5"/>
            </w:tcBorders>
            <w:shd w:val="clear" w:color="auto" w:fill="EFEFEF"/>
            <w:tcMar>
              <w:top w:w="160" w:type="nil"/>
              <w:left w:w="160" w:type="nil"/>
              <w:bottom w:w="160" w:type="nil"/>
              <w:right w:w="160" w:type="nil"/>
            </w:tcMar>
          </w:tcPr>
          <w:p w14:paraId="761C89A3" w14:textId="77777777" w:rsidR="00637F25" w:rsidRDefault="00637F25">
            <w:pPr>
              <w:widowControl w:val="0"/>
              <w:autoSpaceDE w:val="0"/>
              <w:autoSpaceDN w:val="0"/>
              <w:adjustRightInd w:val="0"/>
              <w:spacing w:after="0" w:line="240" w:lineRule="auto"/>
              <w:rPr>
                <w:rFonts w:ascii="Arial" w:hAnsi="Arial" w:cs="Arial"/>
                <w:b/>
                <w:bCs/>
                <w:color w:val="272727"/>
                <w:sz w:val="33"/>
                <w:szCs w:val="33"/>
              </w:rPr>
            </w:pPr>
            <w:r>
              <w:rPr>
                <w:rFonts w:ascii="Arial" w:hAnsi="Arial" w:cs="Arial"/>
                <w:b/>
                <w:bCs/>
                <w:color w:val="272727"/>
                <w:sz w:val="33"/>
                <w:szCs w:val="33"/>
              </w:rPr>
              <w:t>Non-Functional Testing</w:t>
            </w:r>
          </w:p>
        </w:tc>
      </w:tr>
      <w:tr w:rsidR="00637F25" w14:paraId="16049F98" w14:textId="77777777">
        <w:tblPrEx>
          <w:tblBorders>
            <w:top w:val="none" w:sz="0" w:space="0" w:color="auto"/>
          </w:tblBorders>
        </w:tblPrEx>
        <w:tc>
          <w:tcPr>
            <w:tcW w:w="7216" w:type="dxa"/>
            <w:tcBorders>
              <w:top w:val="single" w:sz="8" w:space="0" w:color="D5D5D5"/>
            </w:tcBorders>
            <w:tcMar>
              <w:top w:w="160" w:type="nil"/>
              <w:left w:w="160" w:type="nil"/>
              <w:bottom w:w="160" w:type="nil"/>
              <w:right w:w="160" w:type="nil"/>
            </w:tcMar>
          </w:tcPr>
          <w:p w14:paraId="0739E99C" w14:textId="77777777" w:rsidR="00637F25" w:rsidRDefault="00637F25">
            <w:pPr>
              <w:widowControl w:val="0"/>
              <w:autoSpaceDE w:val="0"/>
              <w:autoSpaceDN w:val="0"/>
              <w:adjustRightInd w:val="0"/>
              <w:spacing w:after="0" w:line="240" w:lineRule="auto"/>
              <w:rPr>
                <w:rFonts w:ascii="Arial" w:hAnsi="Arial" w:cs="Arial"/>
                <w:color w:val="272727"/>
                <w:sz w:val="33"/>
                <w:szCs w:val="33"/>
              </w:rPr>
            </w:pPr>
            <w:r>
              <w:rPr>
                <w:rFonts w:ascii="Arial" w:hAnsi="Arial" w:cs="Arial"/>
                <w:color w:val="272727"/>
                <w:sz w:val="33"/>
                <w:szCs w:val="33"/>
              </w:rPr>
              <w:t>Functional testing is performed using the functional specification provided by the client and verifies the system against the functional requirements.</w:t>
            </w:r>
          </w:p>
        </w:tc>
        <w:tc>
          <w:tcPr>
            <w:tcW w:w="6293" w:type="dxa"/>
            <w:tcBorders>
              <w:top w:val="single" w:sz="8" w:space="0" w:color="D5D5D5"/>
            </w:tcBorders>
            <w:tcMar>
              <w:top w:w="160" w:type="nil"/>
              <w:left w:w="160" w:type="nil"/>
              <w:bottom w:w="160" w:type="nil"/>
              <w:right w:w="160" w:type="nil"/>
            </w:tcMar>
          </w:tcPr>
          <w:p w14:paraId="53C3B507" w14:textId="77777777" w:rsidR="00637F25" w:rsidRDefault="00637F25">
            <w:pPr>
              <w:widowControl w:val="0"/>
              <w:autoSpaceDE w:val="0"/>
              <w:autoSpaceDN w:val="0"/>
              <w:adjustRightInd w:val="0"/>
              <w:spacing w:after="0" w:line="240" w:lineRule="auto"/>
              <w:rPr>
                <w:rFonts w:ascii="Arial" w:hAnsi="Arial" w:cs="Arial"/>
                <w:color w:val="272727"/>
                <w:sz w:val="33"/>
                <w:szCs w:val="33"/>
              </w:rPr>
            </w:pPr>
            <w:r>
              <w:rPr>
                <w:rFonts w:ascii="Arial" w:hAnsi="Arial" w:cs="Arial"/>
                <w:color w:val="272727"/>
                <w:sz w:val="33"/>
                <w:szCs w:val="33"/>
              </w:rPr>
              <w:t>Non-Functional testing  checks the  Performance, reliability, scalability and other non-functional aspects of the software system.</w:t>
            </w:r>
          </w:p>
        </w:tc>
      </w:tr>
      <w:tr w:rsidR="00637F25" w14:paraId="1DCE7B6E" w14:textId="77777777">
        <w:tblPrEx>
          <w:tblBorders>
            <w:top w:val="none" w:sz="0" w:space="0" w:color="auto"/>
          </w:tblBorders>
        </w:tblPrEx>
        <w:tc>
          <w:tcPr>
            <w:tcW w:w="7216" w:type="dxa"/>
            <w:tcBorders>
              <w:top w:val="single" w:sz="8" w:space="0" w:color="D5D5D5"/>
            </w:tcBorders>
            <w:shd w:val="clear" w:color="auto" w:fill="F7F7F7"/>
            <w:tcMar>
              <w:top w:w="160" w:type="nil"/>
              <w:left w:w="160" w:type="nil"/>
              <w:bottom w:w="160" w:type="nil"/>
              <w:right w:w="160" w:type="nil"/>
            </w:tcMar>
          </w:tcPr>
          <w:p w14:paraId="4A6B39B9" w14:textId="77777777" w:rsidR="00637F25" w:rsidRDefault="00637F25">
            <w:pPr>
              <w:widowControl w:val="0"/>
              <w:autoSpaceDE w:val="0"/>
              <w:autoSpaceDN w:val="0"/>
              <w:adjustRightInd w:val="0"/>
              <w:spacing w:after="0" w:line="240" w:lineRule="auto"/>
              <w:rPr>
                <w:rFonts w:ascii="Arial" w:hAnsi="Arial" w:cs="Arial"/>
                <w:color w:val="272727"/>
                <w:sz w:val="33"/>
                <w:szCs w:val="33"/>
              </w:rPr>
            </w:pPr>
            <w:r>
              <w:rPr>
                <w:rFonts w:ascii="Arial" w:hAnsi="Arial" w:cs="Arial"/>
                <w:color w:val="272727"/>
                <w:sz w:val="33"/>
                <w:szCs w:val="33"/>
              </w:rPr>
              <w:t>Functional testing is executed first</w:t>
            </w:r>
          </w:p>
        </w:tc>
        <w:tc>
          <w:tcPr>
            <w:tcW w:w="6293" w:type="dxa"/>
            <w:tcBorders>
              <w:top w:val="single" w:sz="8" w:space="0" w:color="D5D5D5"/>
            </w:tcBorders>
            <w:shd w:val="clear" w:color="auto" w:fill="F7F7F7"/>
            <w:tcMar>
              <w:top w:w="160" w:type="nil"/>
              <w:left w:w="160" w:type="nil"/>
              <w:bottom w:w="160" w:type="nil"/>
              <w:right w:w="160" w:type="nil"/>
            </w:tcMar>
          </w:tcPr>
          <w:p w14:paraId="0E924E32" w14:textId="77777777" w:rsidR="00637F25" w:rsidRDefault="00637F25">
            <w:pPr>
              <w:widowControl w:val="0"/>
              <w:autoSpaceDE w:val="0"/>
              <w:autoSpaceDN w:val="0"/>
              <w:adjustRightInd w:val="0"/>
              <w:spacing w:after="0" w:line="240" w:lineRule="auto"/>
              <w:rPr>
                <w:rFonts w:ascii="Arial" w:hAnsi="Arial" w:cs="Arial"/>
                <w:color w:val="272727"/>
                <w:sz w:val="33"/>
                <w:szCs w:val="33"/>
              </w:rPr>
            </w:pPr>
            <w:r>
              <w:rPr>
                <w:rFonts w:ascii="Arial" w:hAnsi="Arial" w:cs="Arial"/>
                <w:color w:val="272727"/>
                <w:sz w:val="33"/>
                <w:szCs w:val="33"/>
              </w:rPr>
              <w:t>Non functional testing should be performed after functional testing</w:t>
            </w:r>
          </w:p>
        </w:tc>
      </w:tr>
      <w:tr w:rsidR="00637F25" w14:paraId="27C2F0C1" w14:textId="77777777">
        <w:tblPrEx>
          <w:tblBorders>
            <w:top w:val="none" w:sz="0" w:space="0" w:color="auto"/>
          </w:tblBorders>
        </w:tblPrEx>
        <w:tc>
          <w:tcPr>
            <w:tcW w:w="7216" w:type="dxa"/>
            <w:tcBorders>
              <w:top w:val="single" w:sz="8" w:space="0" w:color="D5D5D5"/>
            </w:tcBorders>
            <w:tcMar>
              <w:top w:w="160" w:type="nil"/>
              <w:left w:w="160" w:type="nil"/>
              <w:bottom w:w="160" w:type="nil"/>
              <w:right w:w="160" w:type="nil"/>
            </w:tcMar>
          </w:tcPr>
          <w:p w14:paraId="1561E555" w14:textId="77777777" w:rsidR="00637F25" w:rsidRDefault="00D10EC9">
            <w:pPr>
              <w:widowControl w:val="0"/>
              <w:autoSpaceDE w:val="0"/>
              <w:autoSpaceDN w:val="0"/>
              <w:adjustRightInd w:val="0"/>
              <w:spacing w:after="0" w:line="240" w:lineRule="auto"/>
              <w:rPr>
                <w:rFonts w:ascii="Arial" w:hAnsi="Arial" w:cs="Arial"/>
                <w:color w:val="272727"/>
                <w:sz w:val="33"/>
                <w:szCs w:val="33"/>
              </w:rPr>
            </w:pPr>
            <w:hyperlink r:id="rId159" w:history="1">
              <w:r w:rsidR="00637F25">
                <w:rPr>
                  <w:rFonts w:ascii="Arial" w:hAnsi="Arial" w:cs="Arial"/>
                  <w:color w:val="16A9E0"/>
                  <w:sz w:val="33"/>
                  <w:szCs w:val="33"/>
                </w:rPr>
                <w:t>Manual Testing</w:t>
              </w:r>
            </w:hyperlink>
            <w:r w:rsidR="00637F25">
              <w:rPr>
                <w:rFonts w:ascii="Arial" w:hAnsi="Arial" w:cs="Arial"/>
                <w:color w:val="272727"/>
                <w:sz w:val="33"/>
                <w:szCs w:val="33"/>
              </w:rPr>
              <w:t xml:space="preserve"> or automation tools can be used for functional testing</w:t>
            </w:r>
          </w:p>
        </w:tc>
        <w:tc>
          <w:tcPr>
            <w:tcW w:w="6293" w:type="dxa"/>
            <w:tcBorders>
              <w:top w:val="single" w:sz="8" w:space="0" w:color="D5D5D5"/>
            </w:tcBorders>
            <w:tcMar>
              <w:top w:w="160" w:type="nil"/>
              <w:left w:w="160" w:type="nil"/>
              <w:bottom w:w="160" w:type="nil"/>
              <w:right w:w="160" w:type="nil"/>
            </w:tcMar>
          </w:tcPr>
          <w:p w14:paraId="67A7B476" w14:textId="77777777" w:rsidR="00637F25" w:rsidRDefault="00637F25">
            <w:pPr>
              <w:widowControl w:val="0"/>
              <w:autoSpaceDE w:val="0"/>
              <w:autoSpaceDN w:val="0"/>
              <w:adjustRightInd w:val="0"/>
              <w:spacing w:after="0" w:line="240" w:lineRule="auto"/>
              <w:rPr>
                <w:rFonts w:ascii="Arial" w:hAnsi="Arial" w:cs="Arial"/>
                <w:color w:val="272727"/>
                <w:sz w:val="33"/>
                <w:szCs w:val="33"/>
              </w:rPr>
            </w:pPr>
            <w:r>
              <w:rPr>
                <w:rFonts w:ascii="Arial" w:hAnsi="Arial" w:cs="Arial"/>
                <w:color w:val="272727"/>
                <w:sz w:val="33"/>
                <w:szCs w:val="33"/>
              </w:rPr>
              <w:t>Using tools will be effective for this testing</w:t>
            </w:r>
          </w:p>
        </w:tc>
      </w:tr>
      <w:tr w:rsidR="00637F25" w14:paraId="2D312E29" w14:textId="77777777">
        <w:tblPrEx>
          <w:tblBorders>
            <w:top w:val="none" w:sz="0" w:space="0" w:color="auto"/>
          </w:tblBorders>
        </w:tblPrEx>
        <w:tc>
          <w:tcPr>
            <w:tcW w:w="7216" w:type="dxa"/>
            <w:tcBorders>
              <w:top w:val="single" w:sz="8" w:space="0" w:color="D5D5D5"/>
            </w:tcBorders>
            <w:shd w:val="clear" w:color="auto" w:fill="F7F7F7"/>
            <w:tcMar>
              <w:top w:w="160" w:type="nil"/>
              <w:left w:w="160" w:type="nil"/>
              <w:bottom w:w="160" w:type="nil"/>
              <w:right w:w="160" w:type="nil"/>
            </w:tcMar>
          </w:tcPr>
          <w:p w14:paraId="7C9AE670" w14:textId="77777777" w:rsidR="00637F25" w:rsidRDefault="00637F25">
            <w:pPr>
              <w:widowControl w:val="0"/>
              <w:autoSpaceDE w:val="0"/>
              <w:autoSpaceDN w:val="0"/>
              <w:adjustRightInd w:val="0"/>
              <w:spacing w:after="0" w:line="240" w:lineRule="auto"/>
              <w:rPr>
                <w:rFonts w:ascii="Arial" w:hAnsi="Arial" w:cs="Arial"/>
                <w:color w:val="272727"/>
                <w:sz w:val="33"/>
                <w:szCs w:val="33"/>
              </w:rPr>
            </w:pPr>
            <w:r>
              <w:rPr>
                <w:rFonts w:ascii="Arial" w:hAnsi="Arial" w:cs="Arial"/>
                <w:color w:val="272727"/>
                <w:sz w:val="33"/>
                <w:szCs w:val="33"/>
              </w:rPr>
              <w:t xml:space="preserve">Business requirements are the inputs to </w:t>
            </w:r>
            <w:r>
              <w:rPr>
                <w:rFonts w:ascii="Arial" w:hAnsi="Arial" w:cs="Arial"/>
                <w:color w:val="272727"/>
                <w:sz w:val="33"/>
                <w:szCs w:val="33"/>
              </w:rPr>
              <w:lastRenderedPageBreak/>
              <w:t>functional testing</w:t>
            </w:r>
          </w:p>
        </w:tc>
        <w:tc>
          <w:tcPr>
            <w:tcW w:w="6293" w:type="dxa"/>
            <w:tcBorders>
              <w:top w:val="single" w:sz="8" w:space="0" w:color="D5D5D5"/>
            </w:tcBorders>
            <w:shd w:val="clear" w:color="auto" w:fill="F7F7F7"/>
            <w:tcMar>
              <w:top w:w="160" w:type="nil"/>
              <w:left w:w="160" w:type="nil"/>
              <w:bottom w:w="160" w:type="nil"/>
              <w:right w:w="160" w:type="nil"/>
            </w:tcMar>
          </w:tcPr>
          <w:p w14:paraId="5D875E15" w14:textId="77777777" w:rsidR="00637F25" w:rsidRDefault="00637F25">
            <w:pPr>
              <w:widowControl w:val="0"/>
              <w:autoSpaceDE w:val="0"/>
              <w:autoSpaceDN w:val="0"/>
              <w:adjustRightInd w:val="0"/>
              <w:spacing w:after="0" w:line="240" w:lineRule="auto"/>
              <w:rPr>
                <w:rFonts w:ascii="Arial" w:hAnsi="Arial" w:cs="Arial"/>
                <w:color w:val="272727"/>
                <w:sz w:val="33"/>
                <w:szCs w:val="33"/>
              </w:rPr>
            </w:pPr>
            <w:r>
              <w:rPr>
                <w:rFonts w:ascii="Arial" w:hAnsi="Arial" w:cs="Arial"/>
                <w:color w:val="272727"/>
                <w:sz w:val="33"/>
                <w:szCs w:val="33"/>
              </w:rPr>
              <w:lastRenderedPageBreak/>
              <w:t xml:space="preserve">Performance parameters like speed , </w:t>
            </w:r>
            <w:r>
              <w:rPr>
                <w:rFonts w:ascii="Arial" w:hAnsi="Arial" w:cs="Arial"/>
                <w:color w:val="272727"/>
                <w:sz w:val="33"/>
                <w:szCs w:val="33"/>
              </w:rPr>
              <w:lastRenderedPageBreak/>
              <w:t>scalability are inputs to non-functional testing.</w:t>
            </w:r>
          </w:p>
        </w:tc>
      </w:tr>
      <w:tr w:rsidR="00637F25" w14:paraId="1DE50E78" w14:textId="77777777">
        <w:tblPrEx>
          <w:tblBorders>
            <w:top w:val="none" w:sz="0" w:space="0" w:color="auto"/>
          </w:tblBorders>
        </w:tblPrEx>
        <w:tc>
          <w:tcPr>
            <w:tcW w:w="7216" w:type="dxa"/>
            <w:tcBorders>
              <w:top w:val="single" w:sz="8" w:space="0" w:color="D5D5D5"/>
            </w:tcBorders>
            <w:tcMar>
              <w:top w:w="160" w:type="nil"/>
              <w:left w:w="160" w:type="nil"/>
              <w:bottom w:w="160" w:type="nil"/>
              <w:right w:w="160" w:type="nil"/>
            </w:tcMar>
          </w:tcPr>
          <w:p w14:paraId="52C4AF43" w14:textId="77777777" w:rsidR="00637F25" w:rsidRDefault="00637F25">
            <w:pPr>
              <w:widowControl w:val="0"/>
              <w:autoSpaceDE w:val="0"/>
              <w:autoSpaceDN w:val="0"/>
              <w:adjustRightInd w:val="0"/>
              <w:spacing w:after="0" w:line="240" w:lineRule="auto"/>
              <w:rPr>
                <w:rFonts w:ascii="Arial" w:hAnsi="Arial" w:cs="Arial"/>
                <w:color w:val="272727"/>
                <w:sz w:val="33"/>
                <w:szCs w:val="33"/>
              </w:rPr>
            </w:pPr>
            <w:r>
              <w:rPr>
                <w:rFonts w:ascii="Arial" w:hAnsi="Arial" w:cs="Arial"/>
                <w:color w:val="272727"/>
                <w:sz w:val="33"/>
                <w:szCs w:val="33"/>
              </w:rPr>
              <w:lastRenderedPageBreak/>
              <w:t>Functional testing describes what the product does</w:t>
            </w:r>
          </w:p>
        </w:tc>
        <w:tc>
          <w:tcPr>
            <w:tcW w:w="6293" w:type="dxa"/>
            <w:tcBorders>
              <w:top w:val="single" w:sz="8" w:space="0" w:color="D5D5D5"/>
            </w:tcBorders>
            <w:tcMar>
              <w:top w:w="160" w:type="nil"/>
              <w:left w:w="160" w:type="nil"/>
              <w:bottom w:w="160" w:type="nil"/>
              <w:right w:w="160" w:type="nil"/>
            </w:tcMar>
          </w:tcPr>
          <w:p w14:paraId="5E848B68" w14:textId="77777777" w:rsidR="00637F25" w:rsidRDefault="00637F25">
            <w:pPr>
              <w:widowControl w:val="0"/>
              <w:autoSpaceDE w:val="0"/>
              <w:autoSpaceDN w:val="0"/>
              <w:adjustRightInd w:val="0"/>
              <w:spacing w:after="0" w:line="240" w:lineRule="auto"/>
              <w:rPr>
                <w:rFonts w:ascii="Arial" w:hAnsi="Arial" w:cs="Arial"/>
                <w:color w:val="272727"/>
                <w:sz w:val="33"/>
                <w:szCs w:val="33"/>
              </w:rPr>
            </w:pPr>
            <w:r>
              <w:rPr>
                <w:rFonts w:ascii="Arial" w:hAnsi="Arial" w:cs="Arial"/>
                <w:color w:val="272727"/>
                <w:sz w:val="33"/>
                <w:szCs w:val="33"/>
              </w:rPr>
              <w:t>Nonfunctional testing describes how good the product works</w:t>
            </w:r>
          </w:p>
        </w:tc>
      </w:tr>
      <w:tr w:rsidR="00637F25" w14:paraId="60D04308" w14:textId="77777777">
        <w:tblPrEx>
          <w:tblBorders>
            <w:top w:val="none" w:sz="0" w:space="0" w:color="auto"/>
          </w:tblBorders>
        </w:tblPrEx>
        <w:tc>
          <w:tcPr>
            <w:tcW w:w="7216" w:type="dxa"/>
            <w:tcBorders>
              <w:top w:val="single" w:sz="8" w:space="0" w:color="D5D5D5"/>
            </w:tcBorders>
            <w:shd w:val="clear" w:color="auto" w:fill="F7F7F7"/>
            <w:tcMar>
              <w:top w:w="160" w:type="nil"/>
              <w:left w:w="160" w:type="nil"/>
              <w:bottom w:w="160" w:type="nil"/>
              <w:right w:w="160" w:type="nil"/>
            </w:tcMar>
          </w:tcPr>
          <w:p w14:paraId="7768C478" w14:textId="77777777" w:rsidR="00637F25" w:rsidRDefault="00637F25">
            <w:pPr>
              <w:widowControl w:val="0"/>
              <w:autoSpaceDE w:val="0"/>
              <w:autoSpaceDN w:val="0"/>
              <w:adjustRightInd w:val="0"/>
              <w:spacing w:after="0" w:line="240" w:lineRule="auto"/>
              <w:rPr>
                <w:rFonts w:ascii="Arial" w:hAnsi="Arial" w:cs="Arial"/>
                <w:color w:val="272727"/>
                <w:sz w:val="33"/>
                <w:szCs w:val="33"/>
              </w:rPr>
            </w:pPr>
            <w:r>
              <w:rPr>
                <w:rFonts w:ascii="Arial" w:hAnsi="Arial" w:cs="Arial"/>
                <w:color w:val="272727"/>
                <w:sz w:val="33"/>
                <w:szCs w:val="33"/>
              </w:rPr>
              <w:t>Easy to do Manual Testing</w:t>
            </w:r>
          </w:p>
        </w:tc>
        <w:tc>
          <w:tcPr>
            <w:tcW w:w="6293" w:type="dxa"/>
            <w:tcBorders>
              <w:top w:val="single" w:sz="8" w:space="0" w:color="D5D5D5"/>
            </w:tcBorders>
            <w:shd w:val="clear" w:color="auto" w:fill="F7F7F7"/>
            <w:tcMar>
              <w:top w:w="160" w:type="nil"/>
              <w:left w:w="160" w:type="nil"/>
              <w:bottom w:w="160" w:type="nil"/>
              <w:right w:w="160" w:type="nil"/>
            </w:tcMar>
          </w:tcPr>
          <w:p w14:paraId="09461640" w14:textId="77777777" w:rsidR="00637F25" w:rsidRDefault="00637F25">
            <w:pPr>
              <w:widowControl w:val="0"/>
              <w:autoSpaceDE w:val="0"/>
              <w:autoSpaceDN w:val="0"/>
              <w:adjustRightInd w:val="0"/>
              <w:spacing w:after="0" w:line="240" w:lineRule="auto"/>
              <w:rPr>
                <w:rFonts w:ascii="Arial" w:hAnsi="Arial" w:cs="Arial"/>
                <w:color w:val="272727"/>
                <w:sz w:val="33"/>
                <w:szCs w:val="33"/>
              </w:rPr>
            </w:pPr>
            <w:r>
              <w:rPr>
                <w:rFonts w:ascii="Arial" w:hAnsi="Arial" w:cs="Arial"/>
                <w:color w:val="272727"/>
                <w:sz w:val="33"/>
                <w:szCs w:val="33"/>
              </w:rPr>
              <w:t>Tough to do Manual Testing</w:t>
            </w:r>
          </w:p>
        </w:tc>
      </w:tr>
      <w:tr w:rsidR="00637F25" w14:paraId="24720D44" w14:textId="77777777">
        <w:tc>
          <w:tcPr>
            <w:tcW w:w="7216" w:type="dxa"/>
            <w:tcBorders>
              <w:top w:val="single" w:sz="8" w:space="0" w:color="D5D5D5"/>
            </w:tcBorders>
            <w:tcMar>
              <w:top w:w="160" w:type="nil"/>
              <w:left w:w="160" w:type="nil"/>
              <w:bottom w:w="160" w:type="nil"/>
              <w:right w:w="160" w:type="nil"/>
            </w:tcMar>
          </w:tcPr>
          <w:p w14:paraId="30A86312" w14:textId="77777777" w:rsidR="00637F25" w:rsidRDefault="00637F25">
            <w:pPr>
              <w:widowControl w:val="0"/>
              <w:autoSpaceDE w:val="0"/>
              <w:autoSpaceDN w:val="0"/>
              <w:adjustRightInd w:val="0"/>
              <w:spacing w:after="0" w:line="240" w:lineRule="auto"/>
              <w:rPr>
                <w:rFonts w:ascii="Arial" w:hAnsi="Arial" w:cs="Arial"/>
                <w:color w:val="272727"/>
                <w:sz w:val="33"/>
                <w:szCs w:val="33"/>
              </w:rPr>
            </w:pPr>
            <w:r>
              <w:rPr>
                <w:rFonts w:ascii="Arial" w:hAnsi="Arial" w:cs="Arial"/>
                <w:color w:val="272727"/>
                <w:sz w:val="33"/>
                <w:szCs w:val="33"/>
              </w:rPr>
              <w:t>Types of Functional testing are</w:t>
            </w:r>
          </w:p>
          <w:p w14:paraId="46ED8939" w14:textId="77777777" w:rsidR="00637F25" w:rsidRDefault="00D10EC9" w:rsidP="00637F25">
            <w:pPr>
              <w:widowControl w:val="0"/>
              <w:numPr>
                <w:ilvl w:val="0"/>
                <w:numId w:val="64"/>
              </w:numPr>
              <w:tabs>
                <w:tab w:val="left" w:pos="220"/>
                <w:tab w:val="left" w:pos="720"/>
              </w:tabs>
              <w:autoSpaceDE w:val="0"/>
              <w:autoSpaceDN w:val="0"/>
              <w:adjustRightInd w:val="0"/>
              <w:spacing w:after="0" w:line="240" w:lineRule="auto"/>
              <w:ind w:hanging="720"/>
              <w:rPr>
                <w:rFonts w:ascii="Arial" w:hAnsi="Arial" w:cs="Arial"/>
                <w:color w:val="272727"/>
                <w:sz w:val="33"/>
                <w:szCs w:val="33"/>
              </w:rPr>
            </w:pPr>
            <w:hyperlink r:id="rId160" w:history="1">
              <w:r w:rsidR="00637F25">
                <w:rPr>
                  <w:rFonts w:ascii="Arial" w:hAnsi="Arial" w:cs="Arial"/>
                  <w:color w:val="16A9E0"/>
                  <w:sz w:val="33"/>
                  <w:szCs w:val="33"/>
                </w:rPr>
                <w:t>Unit Testing</w:t>
              </w:r>
            </w:hyperlink>
          </w:p>
          <w:p w14:paraId="21B627D3" w14:textId="77777777" w:rsidR="00637F25" w:rsidRDefault="00637F25" w:rsidP="00637F25">
            <w:pPr>
              <w:widowControl w:val="0"/>
              <w:numPr>
                <w:ilvl w:val="0"/>
                <w:numId w:val="64"/>
              </w:numPr>
              <w:tabs>
                <w:tab w:val="left" w:pos="220"/>
                <w:tab w:val="left" w:pos="720"/>
              </w:tabs>
              <w:autoSpaceDE w:val="0"/>
              <w:autoSpaceDN w:val="0"/>
              <w:adjustRightInd w:val="0"/>
              <w:spacing w:after="0" w:line="240" w:lineRule="auto"/>
              <w:ind w:hanging="720"/>
              <w:rPr>
                <w:rFonts w:ascii="Arial" w:hAnsi="Arial" w:cs="Arial"/>
                <w:color w:val="272727"/>
                <w:sz w:val="33"/>
                <w:szCs w:val="33"/>
              </w:rPr>
            </w:pPr>
            <w:r>
              <w:rPr>
                <w:rFonts w:ascii="Arial" w:hAnsi="Arial" w:cs="Arial"/>
                <w:color w:val="272727"/>
                <w:sz w:val="33"/>
                <w:szCs w:val="33"/>
              </w:rPr>
              <w:t>Smoke Testing</w:t>
            </w:r>
          </w:p>
          <w:p w14:paraId="64229481" w14:textId="77777777" w:rsidR="00637F25" w:rsidRDefault="00637F25" w:rsidP="00637F25">
            <w:pPr>
              <w:widowControl w:val="0"/>
              <w:numPr>
                <w:ilvl w:val="0"/>
                <w:numId w:val="64"/>
              </w:numPr>
              <w:tabs>
                <w:tab w:val="left" w:pos="220"/>
                <w:tab w:val="left" w:pos="720"/>
              </w:tabs>
              <w:autoSpaceDE w:val="0"/>
              <w:autoSpaceDN w:val="0"/>
              <w:adjustRightInd w:val="0"/>
              <w:spacing w:after="0" w:line="240" w:lineRule="auto"/>
              <w:ind w:hanging="720"/>
              <w:rPr>
                <w:rFonts w:ascii="Arial" w:hAnsi="Arial" w:cs="Arial"/>
                <w:color w:val="272727"/>
                <w:sz w:val="33"/>
                <w:szCs w:val="33"/>
              </w:rPr>
            </w:pPr>
            <w:r>
              <w:rPr>
                <w:rFonts w:ascii="Arial" w:hAnsi="Arial" w:cs="Arial"/>
                <w:color w:val="272727"/>
                <w:sz w:val="33"/>
                <w:szCs w:val="33"/>
              </w:rPr>
              <w:t>Sanity Testing</w:t>
            </w:r>
          </w:p>
          <w:p w14:paraId="1DA80450" w14:textId="77777777" w:rsidR="00637F25" w:rsidRDefault="00D10EC9" w:rsidP="00637F25">
            <w:pPr>
              <w:widowControl w:val="0"/>
              <w:numPr>
                <w:ilvl w:val="0"/>
                <w:numId w:val="64"/>
              </w:numPr>
              <w:tabs>
                <w:tab w:val="left" w:pos="220"/>
                <w:tab w:val="left" w:pos="720"/>
              </w:tabs>
              <w:autoSpaceDE w:val="0"/>
              <w:autoSpaceDN w:val="0"/>
              <w:adjustRightInd w:val="0"/>
              <w:spacing w:after="0" w:line="240" w:lineRule="auto"/>
              <w:ind w:hanging="720"/>
              <w:rPr>
                <w:rFonts w:ascii="Arial" w:hAnsi="Arial" w:cs="Arial"/>
                <w:color w:val="272727"/>
                <w:sz w:val="33"/>
                <w:szCs w:val="33"/>
              </w:rPr>
            </w:pPr>
            <w:hyperlink r:id="rId161" w:history="1">
              <w:r w:rsidR="00637F25">
                <w:rPr>
                  <w:rFonts w:ascii="Arial" w:hAnsi="Arial" w:cs="Arial"/>
                  <w:color w:val="16A9E0"/>
                  <w:sz w:val="33"/>
                  <w:szCs w:val="33"/>
                </w:rPr>
                <w:t>Integration Testing</w:t>
              </w:r>
            </w:hyperlink>
          </w:p>
          <w:p w14:paraId="51BA36AC" w14:textId="77777777" w:rsidR="00637F25" w:rsidRDefault="00637F25" w:rsidP="00637F25">
            <w:pPr>
              <w:widowControl w:val="0"/>
              <w:numPr>
                <w:ilvl w:val="0"/>
                <w:numId w:val="64"/>
              </w:numPr>
              <w:tabs>
                <w:tab w:val="left" w:pos="220"/>
                <w:tab w:val="left" w:pos="720"/>
              </w:tabs>
              <w:autoSpaceDE w:val="0"/>
              <w:autoSpaceDN w:val="0"/>
              <w:adjustRightInd w:val="0"/>
              <w:spacing w:after="0" w:line="240" w:lineRule="auto"/>
              <w:ind w:hanging="720"/>
              <w:rPr>
                <w:rFonts w:ascii="Arial" w:hAnsi="Arial" w:cs="Arial"/>
                <w:color w:val="272727"/>
                <w:sz w:val="33"/>
                <w:szCs w:val="33"/>
              </w:rPr>
            </w:pPr>
            <w:r>
              <w:rPr>
                <w:rFonts w:ascii="Arial" w:hAnsi="Arial" w:cs="Arial"/>
                <w:color w:val="272727"/>
                <w:sz w:val="33"/>
                <w:szCs w:val="33"/>
              </w:rPr>
              <w:t>White box testing</w:t>
            </w:r>
          </w:p>
          <w:p w14:paraId="6FD03481" w14:textId="77777777" w:rsidR="00637F25" w:rsidRDefault="00637F25" w:rsidP="00637F25">
            <w:pPr>
              <w:widowControl w:val="0"/>
              <w:numPr>
                <w:ilvl w:val="0"/>
                <w:numId w:val="64"/>
              </w:numPr>
              <w:tabs>
                <w:tab w:val="left" w:pos="220"/>
                <w:tab w:val="left" w:pos="720"/>
              </w:tabs>
              <w:autoSpaceDE w:val="0"/>
              <w:autoSpaceDN w:val="0"/>
              <w:adjustRightInd w:val="0"/>
              <w:spacing w:after="0" w:line="240" w:lineRule="auto"/>
              <w:ind w:hanging="720"/>
              <w:rPr>
                <w:rFonts w:ascii="Arial" w:hAnsi="Arial" w:cs="Arial"/>
                <w:color w:val="272727"/>
                <w:sz w:val="33"/>
                <w:szCs w:val="33"/>
              </w:rPr>
            </w:pPr>
            <w:r>
              <w:rPr>
                <w:rFonts w:ascii="Arial" w:hAnsi="Arial" w:cs="Arial"/>
                <w:color w:val="272727"/>
                <w:sz w:val="33"/>
                <w:szCs w:val="33"/>
              </w:rPr>
              <w:t>Black Box testing</w:t>
            </w:r>
          </w:p>
          <w:p w14:paraId="217B38C5" w14:textId="77777777" w:rsidR="00637F25" w:rsidRDefault="00637F25" w:rsidP="00637F25">
            <w:pPr>
              <w:widowControl w:val="0"/>
              <w:numPr>
                <w:ilvl w:val="0"/>
                <w:numId w:val="64"/>
              </w:numPr>
              <w:tabs>
                <w:tab w:val="left" w:pos="220"/>
                <w:tab w:val="left" w:pos="720"/>
              </w:tabs>
              <w:autoSpaceDE w:val="0"/>
              <w:autoSpaceDN w:val="0"/>
              <w:adjustRightInd w:val="0"/>
              <w:spacing w:after="0" w:line="240" w:lineRule="auto"/>
              <w:ind w:hanging="720"/>
              <w:rPr>
                <w:rFonts w:ascii="Arial" w:hAnsi="Arial" w:cs="Arial"/>
                <w:color w:val="272727"/>
                <w:sz w:val="33"/>
                <w:szCs w:val="33"/>
              </w:rPr>
            </w:pPr>
            <w:r>
              <w:rPr>
                <w:rFonts w:ascii="Arial" w:hAnsi="Arial" w:cs="Arial"/>
                <w:color w:val="272727"/>
                <w:sz w:val="33"/>
                <w:szCs w:val="33"/>
              </w:rPr>
              <w:t>User Acceptance testing</w:t>
            </w:r>
          </w:p>
          <w:p w14:paraId="0F3D9371" w14:textId="77777777" w:rsidR="00637F25" w:rsidRDefault="00D10EC9" w:rsidP="00637F25">
            <w:pPr>
              <w:widowControl w:val="0"/>
              <w:numPr>
                <w:ilvl w:val="0"/>
                <w:numId w:val="64"/>
              </w:numPr>
              <w:tabs>
                <w:tab w:val="left" w:pos="220"/>
                <w:tab w:val="left" w:pos="720"/>
              </w:tabs>
              <w:autoSpaceDE w:val="0"/>
              <w:autoSpaceDN w:val="0"/>
              <w:adjustRightInd w:val="0"/>
              <w:spacing w:after="0" w:line="240" w:lineRule="auto"/>
              <w:ind w:hanging="720"/>
              <w:rPr>
                <w:rFonts w:ascii="Arial" w:hAnsi="Arial" w:cs="Arial"/>
                <w:color w:val="272727"/>
                <w:sz w:val="33"/>
                <w:szCs w:val="33"/>
              </w:rPr>
            </w:pPr>
            <w:hyperlink r:id="rId162" w:history="1">
              <w:r w:rsidR="00637F25">
                <w:rPr>
                  <w:rFonts w:ascii="Arial" w:hAnsi="Arial" w:cs="Arial"/>
                  <w:color w:val="16A9E0"/>
                  <w:sz w:val="33"/>
                  <w:szCs w:val="33"/>
                </w:rPr>
                <w:t>Regression Testing</w:t>
              </w:r>
            </w:hyperlink>
          </w:p>
          <w:p w14:paraId="484E2088" w14:textId="77777777" w:rsidR="00637F25" w:rsidRDefault="00637F25">
            <w:pPr>
              <w:widowControl w:val="0"/>
              <w:autoSpaceDE w:val="0"/>
              <w:autoSpaceDN w:val="0"/>
              <w:adjustRightInd w:val="0"/>
              <w:spacing w:after="0" w:line="240" w:lineRule="auto"/>
              <w:rPr>
                <w:rFonts w:ascii="Arial" w:hAnsi="Arial" w:cs="Arial"/>
                <w:color w:val="272727"/>
                <w:sz w:val="33"/>
                <w:szCs w:val="33"/>
              </w:rPr>
            </w:pPr>
            <w:r>
              <w:rPr>
                <w:rFonts w:ascii="Arial" w:hAnsi="Arial" w:cs="Arial"/>
                <w:color w:val="272727"/>
                <w:sz w:val="33"/>
                <w:szCs w:val="33"/>
              </w:rPr>
              <w:t> </w:t>
            </w:r>
          </w:p>
        </w:tc>
        <w:tc>
          <w:tcPr>
            <w:tcW w:w="6293" w:type="dxa"/>
            <w:tcBorders>
              <w:top w:val="single" w:sz="8" w:space="0" w:color="D5D5D5"/>
            </w:tcBorders>
            <w:tcMar>
              <w:top w:w="160" w:type="nil"/>
              <w:left w:w="160" w:type="nil"/>
              <w:bottom w:w="160" w:type="nil"/>
              <w:right w:w="160" w:type="nil"/>
            </w:tcMar>
          </w:tcPr>
          <w:p w14:paraId="7842CA02" w14:textId="77777777" w:rsidR="00637F25" w:rsidRDefault="00637F25">
            <w:pPr>
              <w:widowControl w:val="0"/>
              <w:autoSpaceDE w:val="0"/>
              <w:autoSpaceDN w:val="0"/>
              <w:adjustRightInd w:val="0"/>
              <w:spacing w:after="0" w:line="240" w:lineRule="auto"/>
              <w:rPr>
                <w:rFonts w:ascii="Arial" w:hAnsi="Arial" w:cs="Arial"/>
                <w:color w:val="272727"/>
                <w:sz w:val="33"/>
                <w:szCs w:val="33"/>
              </w:rPr>
            </w:pPr>
            <w:r>
              <w:rPr>
                <w:rFonts w:ascii="Arial" w:hAnsi="Arial" w:cs="Arial"/>
                <w:color w:val="272727"/>
                <w:sz w:val="33"/>
                <w:szCs w:val="33"/>
              </w:rPr>
              <w:t>Types of Non functional testing are</w:t>
            </w:r>
          </w:p>
          <w:p w14:paraId="354CAF4E" w14:textId="77777777" w:rsidR="00637F25" w:rsidRDefault="00D10EC9" w:rsidP="00637F25">
            <w:pPr>
              <w:widowControl w:val="0"/>
              <w:numPr>
                <w:ilvl w:val="0"/>
                <w:numId w:val="65"/>
              </w:numPr>
              <w:tabs>
                <w:tab w:val="left" w:pos="220"/>
                <w:tab w:val="left" w:pos="720"/>
              </w:tabs>
              <w:autoSpaceDE w:val="0"/>
              <w:autoSpaceDN w:val="0"/>
              <w:adjustRightInd w:val="0"/>
              <w:spacing w:after="0" w:line="240" w:lineRule="auto"/>
              <w:ind w:hanging="720"/>
              <w:rPr>
                <w:rFonts w:ascii="Arial" w:hAnsi="Arial" w:cs="Arial"/>
                <w:color w:val="272727"/>
                <w:sz w:val="33"/>
                <w:szCs w:val="33"/>
              </w:rPr>
            </w:pPr>
            <w:hyperlink r:id="rId163" w:history="1">
              <w:r w:rsidR="00637F25">
                <w:rPr>
                  <w:rFonts w:ascii="Arial" w:hAnsi="Arial" w:cs="Arial"/>
                  <w:color w:val="16A9E0"/>
                  <w:sz w:val="33"/>
                  <w:szCs w:val="33"/>
                </w:rPr>
                <w:t>Performance Testing</w:t>
              </w:r>
            </w:hyperlink>
          </w:p>
          <w:p w14:paraId="59EE117C" w14:textId="77777777" w:rsidR="00637F25" w:rsidRDefault="00637F25" w:rsidP="00637F25">
            <w:pPr>
              <w:widowControl w:val="0"/>
              <w:numPr>
                <w:ilvl w:val="0"/>
                <w:numId w:val="65"/>
              </w:numPr>
              <w:tabs>
                <w:tab w:val="left" w:pos="220"/>
                <w:tab w:val="left" w:pos="720"/>
              </w:tabs>
              <w:autoSpaceDE w:val="0"/>
              <w:autoSpaceDN w:val="0"/>
              <w:adjustRightInd w:val="0"/>
              <w:spacing w:after="0" w:line="240" w:lineRule="auto"/>
              <w:ind w:hanging="720"/>
              <w:rPr>
                <w:rFonts w:ascii="Arial" w:hAnsi="Arial" w:cs="Arial"/>
                <w:color w:val="272727"/>
                <w:sz w:val="33"/>
                <w:szCs w:val="33"/>
              </w:rPr>
            </w:pPr>
            <w:r>
              <w:rPr>
                <w:rFonts w:ascii="Arial" w:hAnsi="Arial" w:cs="Arial"/>
                <w:color w:val="272727"/>
                <w:sz w:val="33"/>
                <w:szCs w:val="33"/>
              </w:rPr>
              <w:t>Load Testing</w:t>
            </w:r>
          </w:p>
          <w:p w14:paraId="1D21AD32" w14:textId="77777777" w:rsidR="00637F25" w:rsidRDefault="00637F25" w:rsidP="00637F25">
            <w:pPr>
              <w:widowControl w:val="0"/>
              <w:numPr>
                <w:ilvl w:val="0"/>
                <w:numId w:val="65"/>
              </w:numPr>
              <w:tabs>
                <w:tab w:val="left" w:pos="220"/>
                <w:tab w:val="left" w:pos="720"/>
              </w:tabs>
              <w:autoSpaceDE w:val="0"/>
              <w:autoSpaceDN w:val="0"/>
              <w:adjustRightInd w:val="0"/>
              <w:spacing w:after="0" w:line="240" w:lineRule="auto"/>
              <w:ind w:hanging="720"/>
              <w:rPr>
                <w:rFonts w:ascii="Arial" w:hAnsi="Arial" w:cs="Arial"/>
                <w:color w:val="272727"/>
                <w:sz w:val="33"/>
                <w:szCs w:val="33"/>
              </w:rPr>
            </w:pPr>
            <w:r>
              <w:rPr>
                <w:rFonts w:ascii="Arial" w:hAnsi="Arial" w:cs="Arial"/>
                <w:color w:val="272727"/>
                <w:sz w:val="33"/>
                <w:szCs w:val="33"/>
              </w:rPr>
              <w:t>Volume Testing</w:t>
            </w:r>
          </w:p>
          <w:p w14:paraId="2FFE2744" w14:textId="77777777" w:rsidR="00637F25" w:rsidRDefault="00637F25" w:rsidP="00637F25">
            <w:pPr>
              <w:widowControl w:val="0"/>
              <w:numPr>
                <w:ilvl w:val="0"/>
                <w:numId w:val="65"/>
              </w:numPr>
              <w:tabs>
                <w:tab w:val="left" w:pos="220"/>
                <w:tab w:val="left" w:pos="720"/>
              </w:tabs>
              <w:autoSpaceDE w:val="0"/>
              <w:autoSpaceDN w:val="0"/>
              <w:adjustRightInd w:val="0"/>
              <w:spacing w:after="0" w:line="240" w:lineRule="auto"/>
              <w:ind w:hanging="720"/>
              <w:rPr>
                <w:rFonts w:ascii="Arial" w:hAnsi="Arial" w:cs="Arial"/>
                <w:color w:val="272727"/>
                <w:sz w:val="33"/>
                <w:szCs w:val="33"/>
              </w:rPr>
            </w:pPr>
            <w:r>
              <w:rPr>
                <w:rFonts w:ascii="Arial" w:hAnsi="Arial" w:cs="Arial"/>
                <w:color w:val="272727"/>
                <w:sz w:val="33"/>
                <w:szCs w:val="33"/>
              </w:rPr>
              <w:t>Stress Testing</w:t>
            </w:r>
          </w:p>
          <w:p w14:paraId="443515D9" w14:textId="77777777" w:rsidR="00637F25" w:rsidRDefault="00637F25" w:rsidP="00637F25">
            <w:pPr>
              <w:widowControl w:val="0"/>
              <w:numPr>
                <w:ilvl w:val="0"/>
                <w:numId w:val="65"/>
              </w:numPr>
              <w:tabs>
                <w:tab w:val="left" w:pos="220"/>
                <w:tab w:val="left" w:pos="720"/>
              </w:tabs>
              <w:autoSpaceDE w:val="0"/>
              <w:autoSpaceDN w:val="0"/>
              <w:adjustRightInd w:val="0"/>
              <w:spacing w:after="0" w:line="240" w:lineRule="auto"/>
              <w:ind w:hanging="720"/>
              <w:rPr>
                <w:rFonts w:ascii="Arial" w:hAnsi="Arial" w:cs="Arial"/>
                <w:color w:val="272727"/>
                <w:sz w:val="33"/>
                <w:szCs w:val="33"/>
              </w:rPr>
            </w:pPr>
            <w:r>
              <w:rPr>
                <w:rFonts w:ascii="Arial" w:hAnsi="Arial" w:cs="Arial"/>
                <w:color w:val="272727"/>
                <w:sz w:val="33"/>
                <w:szCs w:val="33"/>
              </w:rPr>
              <w:t>Security Testing</w:t>
            </w:r>
          </w:p>
          <w:p w14:paraId="4393FDDF" w14:textId="77777777" w:rsidR="00637F25" w:rsidRDefault="00637F25" w:rsidP="00637F25">
            <w:pPr>
              <w:widowControl w:val="0"/>
              <w:numPr>
                <w:ilvl w:val="0"/>
                <w:numId w:val="65"/>
              </w:numPr>
              <w:tabs>
                <w:tab w:val="left" w:pos="220"/>
                <w:tab w:val="left" w:pos="720"/>
              </w:tabs>
              <w:autoSpaceDE w:val="0"/>
              <w:autoSpaceDN w:val="0"/>
              <w:adjustRightInd w:val="0"/>
              <w:spacing w:after="0" w:line="240" w:lineRule="auto"/>
              <w:ind w:hanging="720"/>
              <w:rPr>
                <w:rFonts w:ascii="Arial" w:hAnsi="Arial" w:cs="Arial"/>
                <w:color w:val="272727"/>
                <w:sz w:val="33"/>
                <w:szCs w:val="33"/>
              </w:rPr>
            </w:pPr>
            <w:r>
              <w:rPr>
                <w:rFonts w:ascii="Arial" w:hAnsi="Arial" w:cs="Arial"/>
                <w:color w:val="272727"/>
                <w:sz w:val="33"/>
                <w:szCs w:val="33"/>
              </w:rPr>
              <w:t>Installation Testing</w:t>
            </w:r>
          </w:p>
          <w:p w14:paraId="1F7F3E43" w14:textId="77777777" w:rsidR="00637F25" w:rsidRDefault="00637F25" w:rsidP="00637F25">
            <w:pPr>
              <w:widowControl w:val="0"/>
              <w:numPr>
                <w:ilvl w:val="0"/>
                <w:numId w:val="65"/>
              </w:numPr>
              <w:tabs>
                <w:tab w:val="left" w:pos="220"/>
                <w:tab w:val="left" w:pos="720"/>
              </w:tabs>
              <w:autoSpaceDE w:val="0"/>
              <w:autoSpaceDN w:val="0"/>
              <w:adjustRightInd w:val="0"/>
              <w:spacing w:after="0" w:line="240" w:lineRule="auto"/>
              <w:ind w:hanging="720"/>
              <w:rPr>
                <w:rFonts w:ascii="Arial" w:hAnsi="Arial" w:cs="Arial"/>
                <w:color w:val="272727"/>
                <w:sz w:val="33"/>
                <w:szCs w:val="33"/>
              </w:rPr>
            </w:pPr>
            <w:r>
              <w:rPr>
                <w:rFonts w:ascii="Arial" w:hAnsi="Arial" w:cs="Arial"/>
                <w:color w:val="272727"/>
                <w:sz w:val="33"/>
                <w:szCs w:val="33"/>
              </w:rPr>
              <w:t>Penetration Testing</w:t>
            </w:r>
          </w:p>
          <w:p w14:paraId="6F84598B" w14:textId="77777777" w:rsidR="00637F25" w:rsidRDefault="00637F25" w:rsidP="00637F25">
            <w:pPr>
              <w:widowControl w:val="0"/>
              <w:numPr>
                <w:ilvl w:val="0"/>
                <w:numId w:val="65"/>
              </w:numPr>
              <w:tabs>
                <w:tab w:val="left" w:pos="220"/>
                <w:tab w:val="left" w:pos="720"/>
              </w:tabs>
              <w:autoSpaceDE w:val="0"/>
              <w:autoSpaceDN w:val="0"/>
              <w:adjustRightInd w:val="0"/>
              <w:spacing w:after="0" w:line="240" w:lineRule="auto"/>
              <w:ind w:hanging="720"/>
              <w:rPr>
                <w:rFonts w:ascii="Arial" w:hAnsi="Arial" w:cs="Arial"/>
                <w:color w:val="272727"/>
                <w:sz w:val="33"/>
                <w:szCs w:val="33"/>
              </w:rPr>
            </w:pPr>
            <w:r>
              <w:rPr>
                <w:rFonts w:ascii="Arial" w:hAnsi="Arial" w:cs="Arial"/>
                <w:color w:val="272727"/>
                <w:sz w:val="33"/>
                <w:szCs w:val="33"/>
              </w:rPr>
              <w:t>Compatibility Testing</w:t>
            </w:r>
          </w:p>
          <w:p w14:paraId="436C1518" w14:textId="77777777" w:rsidR="00637F25" w:rsidRDefault="00637F25" w:rsidP="00637F25">
            <w:pPr>
              <w:widowControl w:val="0"/>
              <w:numPr>
                <w:ilvl w:val="0"/>
                <w:numId w:val="65"/>
              </w:numPr>
              <w:tabs>
                <w:tab w:val="left" w:pos="220"/>
                <w:tab w:val="left" w:pos="720"/>
              </w:tabs>
              <w:autoSpaceDE w:val="0"/>
              <w:autoSpaceDN w:val="0"/>
              <w:adjustRightInd w:val="0"/>
              <w:spacing w:after="0" w:line="240" w:lineRule="auto"/>
              <w:ind w:hanging="720"/>
              <w:rPr>
                <w:rFonts w:ascii="Arial" w:hAnsi="Arial" w:cs="Arial"/>
                <w:color w:val="272727"/>
                <w:sz w:val="33"/>
                <w:szCs w:val="33"/>
              </w:rPr>
            </w:pPr>
            <w:r>
              <w:rPr>
                <w:rFonts w:ascii="Arial" w:hAnsi="Arial" w:cs="Arial"/>
                <w:color w:val="272727"/>
                <w:sz w:val="33"/>
                <w:szCs w:val="33"/>
              </w:rPr>
              <w:t>Migration Testing</w:t>
            </w:r>
          </w:p>
        </w:tc>
      </w:tr>
    </w:tbl>
    <w:p w14:paraId="7E9717F1" w14:textId="77777777" w:rsidR="00D272C8" w:rsidRDefault="00D272C8" w:rsidP="00136E8B">
      <w:pPr>
        <w:spacing w:after="150" w:line="240" w:lineRule="auto"/>
        <w:rPr>
          <w:rFonts w:ascii="Helvetica" w:hAnsi="Helvetica" w:cs="Times New Roman"/>
          <w:color w:val="000000"/>
          <w:sz w:val="27"/>
          <w:szCs w:val="27"/>
        </w:rPr>
      </w:pPr>
    </w:p>
    <w:p w14:paraId="057E68CC" w14:textId="77777777" w:rsidR="00D272C8" w:rsidRDefault="00D272C8" w:rsidP="00136E8B">
      <w:pPr>
        <w:spacing w:after="150" w:line="240" w:lineRule="auto"/>
        <w:rPr>
          <w:rFonts w:ascii="Helvetica" w:hAnsi="Helvetica" w:cs="Times New Roman"/>
          <w:color w:val="000000"/>
          <w:sz w:val="27"/>
          <w:szCs w:val="27"/>
        </w:rPr>
      </w:pPr>
    </w:p>
    <w:p w14:paraId="1B654C91" w14:textId="77777777" w:rsidR="00C56BAB" w:rsidRDefault="00C56BAB" w:rsidP="00C56BAB">
      <w:pPr>
        <w:widowControl w:val="0"/>
        <w:autoSpaceDE w:val="0"/>
        <w:autoSpaceDN w:val="0"/>
        <w:adjustRightInd w:val="0"/>
        <w:spacing w:after="0" w:line="240" w:lineRule="auto"/>
        <w:rPr>
          <w:rFonts w:ascii="Arial" w:hAnsi="Arial" w:cs="Arial"/>
          <w:color w:val="272727"/>
          <w:sz w:val="33"/>
          <w:szCs w:val="33"/>
        </w:rPr>
      </w:pPr>
      <w:r>
        <w:rPr>
          <w:rFonts w:ascii="Arial" w:hAnsi="Arial" w:cs="Arial"/>
          <w:color w:val="272727"/>
          <w:sz w:val="33"/>
          <w:szCs w:val="33"/>
        </w:rPr>
        <w:t>Non-functional testing is a type of testing to check non-functional aspects (performance, usability, reliability, etc) of a software application. It is designed to test the readiness of a system as per nonfunctional parameters which are never addressed by functional testing.</w:t>
      </w:r>
    </w:p>
    <w:p w14:paraId="183715EB" w14:textId="77777777" w:rsidR="00C56BAB" w:rsidRDefault="00C56BAB" w:rsidP="00C56BAB">
      <w:pPr>
        <w:widowControl w:val="0"/>
        <w:autoSpaceDE w:val="0"/>
        <w:autoSpaceDN w:val="0"/>
        <w:adjustRightInd w:val="0"/>
        <w:spacing w:after="0" w:line="240" w:lineRule="auto"/>
        <w:rPr>
          <w:rFonts w:ascii="Arial" w:hAnsi="Arial" w:cs="Arial"/>
          <w:color w:val="272727"/>
          <w:sz w:val="33"/>
          <w:szCs w:val="33"/>
        </w:rPr>
      </w:pPr>
      <w:r>
        <w:rPr>
          <w:rFonts w:ascii="Arial" w:hAnsi="Arial" w:cs="Arial"/>
          <w:color w:val="272727"/>
          <w:sz w:val="33"/>
          <w:szCs w:val="33"/>
        </w:rPr>
        <w:t>An excellent example of non-functional test would be to check how many people can simultaneously login into a software.</w:t>
      </w:r>
    </w:p>
    <w:p w14:paraId="1450978A" w14:textId="77777777" w:rsidR="00C56BAB" w:rsidRDefault="00C56BAB" w:rsidP="00C56BAB">
      <w:pPr>
        <w:widowControl w:val="0"/>
        <w:autoSpaceDE w:val="0"/>
        <w:autoSpaceDN w:val="0"/>
        <w:adjustRightInd w:val="0"/>
        <w:spacing w:after="0" w:line="240" w:lineRule="auto"/>
        <w:rPr>
          <w:rFonts w:ascii="Arial" w:hAnsi="Arial" w:cs="Arial"/>
          <w:color w:val="272727"/>
          <w:sz w:val="33"/>
          <w:szCs w:val="33"/>
        </w:rPr>
      </w:pPr>
      <w:r>
        <w:rPr>
          <w:rFonts w:ascii="Arial" w:hAnsi="Arial" w:cs="Arial"/>
          <w:color w:val="272727"/>
          <w:sz w:val="33"/>
          <w:szCs w:val="33"/>
        </w:rPr>
        <w:t>Non-functional testing is equally important as functional testing and affects client satisfaction.</w:t>
      </w:r>
    </w:p>
    <w:p w14:paraId="72D24154" w14:textId="77777777" w:rsidR="00C56BAB" w:rsidRDefault="00C56BAB" w:rsidP="00C56BAB">
      <w:pPr>
        <w:widowControl w:val="0"/>
        <w:autoSpaceDE w:val="0"/>
        <w:autoSpaceDN w:val="0"/>
        <w:adjustRightInd w:val="0"/>
        <w:spacing w:after="0" w:line="240" w:lineRule="auto"/>
        <w:rPr>
          <w:rFonts w:ascii="Arial" w:hAnsi="Arial" w:cs="Arial"/>
          <w:color w:val="272727"/>
          <w:sz w:val="33"/>
          <w:szCs w:val="33"/>
        </w:rPr>
      </w:pPr>
      <w:r>
        <w:rPr>
          <w:rFonts w:ascii="Arial" w:hAnsi="Arial" w:cs="Arial"/>
          <w:color w:val="272727"/>
          <w:sz w:val="33"/>
          <w:szCs w:val="33"/>
        </w:rPr>
        <w:t>In this tutorial, we will learn</w:t>
      </w:r>
    </w:p>
    <w:p w14:paraId="07211633" w14:textId="77777777" w:rsidR="00C56BAB" w:rsidRDefault="00C56BAB" w:rsidP="00C56BAB">
      <w:pPr>
        <w:widowControl w:val="0"/>
        <w:numPr>
          <w:ilvl w:val="0"/>
          <w:numId w:val="63"/>
        </w:numPr>
        <w:tabs>
          <w:tab w:val="left" w:pos="220"/>
          <w:tab w:val="left" w:pos="720"/>
        </w:tabs>
        <w:autoSpaceDE w:val="0"/>
        <w:autoSpaceDN w:val="0"/>
        <w:adjustRightInd w:val="0"/>
        <w:spacing w:after="0" w:line="240" w:lineRule="auto"/>
        <w:ind w:hanging="720"/>
        <w:rPr>
          <w:rFonts w:ascii="Arial" w:hAnsi="Arial" w:cs="Arial"/>
          <w:color w:val="272727"/>
          <w:sz w:val="33"/>
          <w:szCs w:val="33"/>
        </w:rPr>
      </w:pPr>
      <w:r>
        <w:rPr>
          <w:rFonts w:ascii="Arial" w:hAnsi="Arial" w:cs="Arial"/>
          <w:color w:val="16A9E0"/>
          <w:sz w:val="33"/>
          <w:szCs w:val="33"/>
        </w:rPr>
        <w:t>Objectives of Non-functional testing</w:t>
      </w:r>
    </w:p>
    <w:p w14:paraId="1B5D5E8C" w14:textId="77777777" w:rsidR="00C56BAB" w:rsidRDefault="00C56BAB" w:rsidP="00C56BAB">
      <w:pPr>
        <w:widowControl w:val="0"/>
        <w:numPr>
          <w:ilvl w:val="0"/>
          <w:numId w:val="63"/>
        </w:numPr>
        <w:tabs>
          <w:tab w:val="left" w:pos="220"/>
          <w:tab w:val="left" w:pos="720"/>
        </w:tabs>
        <w:autoSpaceDE w:val="0"/>
        <w:autoSpaceDN w:val="0"/>
        <w:adjustRightInd w:val="0"/>
        <w:spacing w:after="0" w:line="240" w:lineRule="auto"/>
        <w:ind w:hanging="720"/>
        <w:rPr>
          <w:rFonts w:ascii="Arial" w:hAnsi="Arial" w:cs="Arial"/>
          <w:color w:val="272727"/>
          <w:sz w:val="33"/>
          <w:szCs w:val="33"/>
        </w:rPr>
      </w:pPr>
      <w:r>
        <w:rPr>
          <w:rFonts w:ascii="Arial" w:hAnsi="Arial" w:cs="Arial"/>
          <w:color w:val="16A9E0"/>
          <w:sz w:val="33"/>
          <w:szCs w:val="33"/>
        </w:rPr>
        <w:t>Characteristics of Non-functional testing</w:t>
      </w:r>
    </w:p>
    <w:p w14:paraId="6800E74A" w14:textId="77777777" w:rsidR="00C56BAB" w:rsidRDefault="00C56BAB" w:rsidP="00C56BAB">
      <w:pPr>
        <w:widowControl w:val="0"/>
        <w:numPr>
          <w:ilvl w:val="0"/>
          <w:numId w:val="63"/>
        </w:numPr>
        <w:tabs>
          <w:tab w:val="left" w:pos="220"/>
          <w:tab w:val="left" w:pos="720"/>
        </w:tabs>
        <w:autoSpaceDE w:val="0"/>
        <w:autoSpaceDN w:val="0"/>
        <w:adjustRightInd w:val="0"/>
        <w:spacing w:after="0" w:line="240" w:lineRule="auto"/>
        <w:ind w:hanging="720"/>
        <w:rPr>
          <w:rFonts w:ascii="Arial" w:hAnsi="Arial" w:cs="Arial"/>
          <w:color w:val="272727"/>
          <w:sz w:val="33"/>
          <w:szCs w:val="33"/>
        </w:rPr>
      </w:pPr>
      <w:r>
        <w:rPr>
          <w:rFonts w:ascii="Arial" w:hAnsi="Arial" w:cs="Arial"/>
          <w:color w:val="16A9E0"/>
          <w:sz w:val="33"/>
          <w:szCs w:val="33"/>
        </w:rPr>
        <w:t>Non-functional testing Parameters</w:t>
      </w:r>
    </w:p>
    <w:p w14:paraId="05B5F833" w14:textId="77777777" w:rsidR="00C56BAB" w:rsidRDefault="00C56BAB" w:rsidP="00C56BAB">
      <w:pPr>
        <w:widowControl w:val="0"/>
        <w:numPr>
          <w:ilvl w:val="0"/>
          <w:numId w:val="63"/>
        </w:numPr>
        <w:tabs>
          <w:tab w:val="left" w:pos="220"/>
          <w:tab w:val="left" w:pos="720"/>
        </w:tabs>
        <w:autoSpaceDE w:val="0"/>
        <w:autoSpaceDN w:val="0"/>
        <w:adjustRightInd w:val="0"/>
        <w:spacing w:after="0" w:line="240" w:lineRule="auto"/>
        <w:ind w:hanging="720"/>
        <w:rPr>
          <w:rFonts w:ascii="Arial" w:hAnsi="Arial" w:cs="Arial"/>
          <w:color w:val="272727"/>
          <w:sz w:val="33"/>
          <w:szCs w:val="33"/>
        </w:rPr>
      </w:pPr>
      <w:r>
        <w:rPr>
          <w:rFonts w:ascii="Arial" w:hAnsi="Arial" w:cs="Arial"/>
          <w:color w:val="16A9E0"/>
          <w:sz w:val="33"/>
          <w:szCs w:val="33"/>
        </w:rPr>
        <w:t>Type of Testing</w:t>
      </w:r>
    </w:p>
    <w:p w14:paraId="30FF68BC" w14:textId="77777777" w:rsidR="00C56BAB" w:rsidRDefault="00C56BAB" w:rsidP="00C56BAB">
      <w:pPr>
        <w:widowControl w:val="0"/>
        <w:numPr>
          <w:ilvl w:val="0"/>
          <w:numId w:val="63"/>
        </w:numPr>
        <w:tabs>
          <w:tab w:val="left" w:pos="220"/>
          <w:tab w:val="left" w:pos="720"/>
        </w:tabs>
        <w:autoSpaceDE w:val="0"/>
        <w:autoSpaceDN w:val="0"/>
        <w:adjustRightInd w:val="0"/>
        <w:spacing w:after="0" w:line="240" w:lineRule="auto"/>
        <w:ind w:hanging="720"/>
        <w:rPr>
          <w:rFonts w:ascii="Arial" w:hAnsi="Arial" w:cs="Arial"/>
          <w:color w:val="272727"/>
          <w:sz w:val="33"/>
          <w:szCs w:val="33"/>
        </w:rPr>
      </w:pPr>
      <w:r>
        <w:rPr>
          <w:rFonts w:ascii="Arial" w:hAnsi="Arial" w:cs="Arial"/>
          <w:color w:val="16A9E0"/>
          <w:sz w:val="33"/>
          <w:szCs w:val="33"/>
        </w:rPr>
        <w:t>Non-functional Testing Types</w:t>
      </w:r>
    </w:p>
    <w:p w14:paraId="5161D494" w14:textId="77777777" w:rsidR="00C56BAB" w:rsidRDefault="00C56BAB" w:rsidP="00C56BAB">
      <w:pPr>
        <w:widowControl w:val="0"/>
        <w:autoSpaceDE w:val="0"/>
        <w:autoSpaceDN w:val="0"/>
        <w:adjustRightInd w:val="0"/>
        <w:spacing w:after="0" w:line="240" w:lineRule="auto"/>
        <w:rPr>
          <w:rFonts w:ascii="Arial" w:hAnsi="Arial" w:cs="Arial"/>
          <w:b/>
          <w:bCs/>
          <w:color w:val="272727"/>
          <w:sz w:val="52"/>
          <w:szCs w:val="52"/>
        </w:rPr>
      </w:pPr>
      <w:r>
        <w:rPr>
          <w:rFonts w:ascii="Arial" w:hAnsi="Arial" w:cs="Arial"/>
          <w:b/>
          <w:bCs/>
          <w:color w:val="272727"/>
          <w:sz w:val="52"/>
          <w:szCs w:val="52"/>
        </w:rPr>
        <w:lastRenderedPageBreak/>
        <w:t>Objectives of Non-functional testing</w:t>
      </w:r>
    </w:p>
    <w:p w14:paraId="31251B44" w14:textId="77777777" w:rsidR="00C56BAB" w:rsidRDefault="00C56BAB" w:rsidP="00C56BAB">
      <w:pPr>
        <w:widowControl w:val="0"/>
        <w:numPr>
          <w:ilvl w:val="0"/>
          <w:numId w:val="64"/>
        </w:numPr>
        <w:tabs>
          <w:tab w:val="left" w:pos="220"/>
          <w:tab w:val="left" w:pos="720"/>
        </w:tabs>
        <w:autoSpaceDE w:val="0"/>
        <w:autoSpaceDN w:val="0"/>
        <w:adjustRightInd w:val="0"/>
        <w:spacing w:after="0" w:line="240" w:lineRule="auto"/>
        <w:ind w:hanging="720"/>
        <w:rPr>
          <w:rFonts w:ascii="Arial" w:hAnsi="Arial" w:cs="Arial"/>
          <w:color w:val="272727"/>
          <w:sz w:val="33"/>
          <w:szCs w:val="33"/>
        </w:rPr>
      </w:pPr>
      <w:r>
        <w:rPr>
          <w:rFonts w:ascii="Arial" w:hAnsi="Arial" w:cs="Arial"/>
          <w:color w:val="272727"/>
          <w:sz w:val="33"/>
          <w:szCs w:val="33"/>
        </w:rPr>
        <w:t>Non-functional testing should increase usability, efficiency, maintainability, and portability of the product.</w:t>
      </w:r>
    </w:p>
    <w:p w14:paraId="7793CFF3" w14:textId="77777777" w:rsidR="00C56BAB" w:rsidRDefault="00C56BAB" w:rsidP="00C56BAB">
      <w:pPr>
        <w:widowControl w:val="0"/>
        <w:numPr>
          <w:ilvl w:val="0"/>
          <w:numId w:val="64"/>
        </w:numPr>
        <w:tabs>
          <w:tab w:val="left" w:pos="220"/>
          <w:tab w:val="left" w:pos="720"/>
        </w:tabs>
        <w:autoSpaceDE w:val="0"/>
        <w:autoSpaceDN w:val="0"/>
        <w:adjustRightInd w:val="0"/>
        <w:spacing w:after="0" w:line="240" w:lineRule="auto"/>
        <w:ind w:hanging="720"/>
        <w:rPr>
          <w:rFonts w:ascii="Arial" w:hAnsi="Arial" w:cs="Arial"/>
          <w:color w:val="272727"/>
          <w:sz w:val="33"/>
          <w:szCs w:val="33"/>
        </w:rPr>
      </w:pPr>
      <w:r>
        <w:rPr>
          <w:rFonts w:ascii="Arial" w:hAnsi="Arial" w:cs="Arial"/>
          <w:color w:val="272727"/>
          <w:sz w:val="33"/>
          <w:szCs w:val="33"/>
        </w:rPr>
        <w:t>Helps to reduce production risk and cost associated with non-functional aspects of the product.</w:t>
      </w:r>
    </w:p>
    <w:p w14:paraId="7C9D8BB8" w14:textId="77777777" w:rsidR="00C56BAB" w:rsidRDefault="00C56BAB" w:rsidP="00C56BAB">
      <w:pPr>
        <w:widowControl w:val="0"/>
        <w:numPr>
          <w:ilvl w:val="0"/>
          <w:numId w:val="64"/>
        </w:numPr>
        <w:tabs>
          <w:tab w:val="left" w:pos="220"/>
          <w:tab w:val="left" w:pos="720"/>
        </w:tabs>
        <w:autoSpaceDE w:val="0"/>
        <w:autoSpaceDN w:val="0"/>
        <w:adjustRightInd w:val="0"/>
        <w:spacing w:after="0" w:line="240" w:lineRule="auto"/>
        <w:ind w:hanging="720"/>
        <w:rPr>
          <w:rFonts w:ascii="Arial" w:hAnsi="Arial" w:cs="Arial"/>
          <w:color w:val="272727"/>
          <w:sz w:val="33"/>
          <w:szCs w:val="33"/>
        </w:rPr>
      </w:pPr>
      <w:r>
        <w:rPr>
          <w:rFonts w:ascii="Arial" w:hAnsi="Arial" w:cs="Arial"/>
          <w:color w:val="272727"/>
          <w:sz w:val="33"/>
          <w:szCs w:val="33"/>
        </w:rPr>
        <w:t>Optimize the way product is installed, setup, executes, managed and monitored.</w:t>
      </w:r>
    </w:p>
    <w:p w14:paraId="43060828" w14:textId="77777777" w:rsidR="00C56BAB" w:rsidRDefault="00C56BAB" w:rsidP="00C56BAB">
      <w:pPr>
        <w:widowControl w:val="0"/>
        <w:numPr>
          <w:ilvl w:val="0"/>
          <w:numId w:val="64"/>
        </w:numPr>
        <w:tabs>
          <w:tab w:val="left" w:pos="220"/>
          <w:tab w:val="left" w:pos="720"/>
        </w:tabs>
        <w:autoSpaceDE w:val="0"/>
        <w:autoSpaceDN w:val="0"/>
        <w:adjustRightInd w:val="0"/>
        <w:spacing w:after="0" w:line="240" w:lineRule="auto"/>
        <w:ind w:hanging="720"/>
        <w:rPr>
          <w:rFonts w:ascii="Arial" w:hAnsi="Arial" w:cs="Arial"/>
          <w:color w:val="272727"/>
          <w:sz w:val="33"/>
          <w:szCs w:val="33"/>
        </w:rPr>
      </w:pPr>
      <w:r>
        <w:rPr>
          <w:rFonts w:ascii="Arial" w:hAnsi="Arial" w:cs="Arial"/>
          <w:color w:val="272727"/>
          <w:sz w:val="33"/>
          <w:szCs w:val="33"/>
        </w:rPr>
        <w:t>Collect and produce measurements, and metrics for internal research and development.</w:t>
      </w:r>
    </w:p>
    <w:p w14:paraId="5973B92D" w14:textId="77777777" w:rsidR="00C56BAB" w:rsidRDefault="00C56BAB" w:rsidP="00C56BAB">
      <w:pPr>
        <w:widowControl w:val="0"/>
        <w:numPr>
          <w:ilvl w:val="0"/>
          <w:numId w:val="64"/>
        </w:numPr>
        <w:tabs>
          <w:tab w:val="left" w:pos="220"/>
          <w:tab w:val="left" w:pos="720"/>
        </w:tabs>
        <w:autoSpaceDE w:val="0"/>
        <w:autoSpaceDN w:val="0"/>
        <w:adjustRightInd w:val="0"/>
        <w:spacing w:after="0" w:line="240" w:lineRule="auto"/>
        <w:ind w:hanging="720"/>
        <w:rPr>
          <w:rFonts w:ascii="Arial" w:hAnsi="Arial" w:cs="Arial"/>
          <w:color w:val="272727"/>
          <w:sz w:val="33"/>
          <w:szCs w:val="33"/>
        </w:rPr>
      </w:pPr>
      <w:r>
        <w:rPr>
          <w:rFonts w:ascii="Arial" w:hAnsi="Arial" w:cs="Arial"/>
          <w:color w:val="272727"/>
          <w:sz w:val="33"/>
          <w:szCs w:val="33"/>
        </w:rPr>
        <w:t>Improve and enhance knowledge of the product behavior and technologies in use.</w:t>
      </w:r>
    </w:p>
    <w:p w14:paraId="4793DA99" w14:textId="77777777" w:rsidR="00C56BAB" w:rsidRDefault="00C56BAB" w:rsidP="00C56BAB">
      <w:pPr>
        <w:widowControl w:val="0"/>
        <w:autoSpaceDE w:val="0"/>
        <w:autoSpaceDN w:val="0"/>
        <w:adjustRightInd w:val="0"/>
        <w:spacing w:after="0" w:line="240" w:lineRule="auto"/>
        <w:rPr>
          <w:rFonts w:ascii="Arial" w:hAnsi="Arial" w:cs="Arial"/>
          <w:b/>
          <w:bCs/>
          <w:color w:val="272727"/>
          <w:sz w:val="52"/>
          <w:szCs w:val="52"/>
        </w:rPr>
      </w:pPr>
      <w:r>
        <w:rPr>
          <w:rFonts w:ascii="Arial" w:hAnsi="Arial" w:cs="Arial"/>
          <w:b/>
          <w:bCs/>
          <w:color w:val="272727"/>
          <w:sz w:val="52"/>
          <w:szCs w:val="52"/>
        </w:rPr>
        <w:t>Characteristics of Non-functional testing</w:t>
      </w:r>
    </w:p>
    <w:p w14:paraId="0E3604F7" w14:textId="77777777" w:rsidR="00C56BAB" w:rsidRDefault="00C56BAB" w:rsidP="00C56BAB">
      <w:pPr>
        <w:widowControl w:val="0"/>
        <w:numPr>
          <w:ilvl w:val="0"/>
          <w:numId w:val="65"/>
        </w:numPr>
        <w:tabs>
          <w:tab w:val="left" w:pos="220"/>
          <w:tab w:val="left" w:pos="720"/>
        </w:tabs>
        <w:autoSpaceDE w:val="0"/>
        <w:autoSpaceDN w:val="0"/>
        <w:adjustRightInd w:val="0"/>
        <w:spacing w:after="0" w:line="240" w:lineRule="auto"/>
        <w:ind w:hanging="720"/>
        <w:rPr>
          <w:rFonts w:ascii="Arial" w:hAnsi="Arial" w:cs="Arial"/>
          <w:color w:val="272727"/>
          <w:sz w:val="33"/>
          <w:szCs w:val="33"/>
        </w:rPr>
      </w:pPr>
      <w:r>
        <w:rPr>
          <w:rFonts w:ascii="Arial" w:hAnsi="Arial" w:cs="Arial"/>
          <w:color w:val="272727"/>
          <w:sz w:val="33"/>
          <w:szCs w:val="33"/>
        </w:rPr>
        <w:t>Non-functional testing should be measurable, so there is no place for subjective characterization like good, better, best, etc.</w:t>
      </w:r>
    </w:p>
    <w:p w14:paraId="496921FD" w14:textId="77777777" w:rsidR="00C56BAB" w:rsidRDefault="00C56BAB" w:rsidP="00C56BAB">
      <w:pPr>
        <w:widowControl w:val="0"/>
        <w:numPr>
          <w:ilvl w:val="0"/>
          <w:numId w:val="65"/>
        </w:numPr>
        <w:tabs>
          <w:tab w:val="left" w:pos="220"/>
          <w:tab w:val="left" w:pos="720"/>
        </w:tabs>
        <w:autoSpaceDE w:val="0"/>
        <w:autoSpaceDN w:val="0"/>
        <w:adjustRightInd w:val="0"/>
        <w:spacing w:after="0" w:line="240" w:lineRule="auto"/>
        <w:ind w:hanging="720"/>
        <w:rPr>
          <w:rFonts w:ascii="Arial" w:hAnsi="Arial" w:cs="Arial"/>
          <w:color w:val="272727"/>
          <w:sz w:val="33"/>
          <w:szCs w:val="33"/>
        </w:rPr>
      </w:pPr>
      <w:r>
        <w:rPr>
          <w:rFonts w:ascii="Arial" w:hAnsi="Arial" w:cs="Arial"/>
          <w:color w:val="272727"/>
          <w:sz w:val="33"/>
          <w:szCs w:val="33"/>
        </w:rPr>
        <w:t>Exact numbers are unlikely to be known at the start of the requirement process</w:t>
      </w:r>
    </w:p>
    <w:p w14:paraId="6149D1D5" w14:textId="77777777" w:rsidR="00C56BAB" w:rsidRDefault="00C56BAB" w:rsidP="00C56BAB">
      <w:pPr>
        <w:widowControl w:val="0"/>
        <w:numPr>
          <w:ilvl w:val="0"/>
          <w:numId w:val="65"/>
        </w:numPr>
        <w:tabs>
          <w:tab w:val="left" w:pos="220"/>
          <w:tab w:val="left" w:pos="720"/>
        </w:tabs>
        <w:autoSpaceDE w:val="0"/>
        <w:autoSpaceDN w:val="0"/>
        <w:adjustRightInd w:val="0"/>
        <w:spacing w:after="0" w:line="240" w:lineRule="auto"/>
        <w:ind w:hanging="720"/>
        <w:rPr>
          <w:rFonts w:ascii="Arial" w:hAnsi="Arial" w:cs="Arial"/>
          <w:color w:val="272727"/>
          <w:sz w:val="33"/>
          <w:szCs w:val="33"/>
        </w:rPr>
      </w:pPr>
      <w:r>
        <w:rPr>
          <w:rFonts w:ascii="Arial" w:hAnsi="Arial" w:cs="Arial"/>
          <w:color w:val="272727"/>
          <w:sz w:val="33"/>
          <w:szCs w:val="33"/>
        </w:rPr>
        <w:t>Important to prioritize the requirements</w:t>
      </w:r>
    </w:p>
    <w:p w14:paraId="6803B9EF" w14:textId="77777777" w:rsidR="00C56BAB" w:rsidRDefault="00C56BAB" w:rsidP="00C56BAB">
      <w:pPr>
        <w:widowControl w:val="0"/>
        <w:numPr>
          <w:ilvl w:val="0"/>
          <w:numId w:val="65"/>
        </w:numPr>
        <w:tabs>
          <w:tab w:val="left" w:pos="220"/>
          <w:tab w:val="left" w:pos="720"/>
        </w:tabs>
        <w:autoSpaceDE w:val="0"/>
        <w:autoSpaceDN w:val="0"/>
        <w:adjustRightInd w:val="0"/>
        <w:spacing w:after="0" w:line="240" w:lineRule="auto"/>
        <w:ind w:hanging="720"/>
        <w:rPr>
          <w:rFonts w:ascii="Arial" w:hAnsi="Arial" w:cs="Arial"/>
          <w:color w:val="272727"/>
          <w:sz w:val="33"/>
          <w:szCs w:val="33"/>
        </w:rPr>
      </w:pPr>
      <w:r>
        <w:rPr>
          <w:rFonts w:ascii="Arial" w:hAnsi="Arial" w:cs="Arial"/>
          <w:color w:val="272727"/>
          <w:sz w:val="33"/>
          <w:szCs w:val="33"/>
        </w:rPr>
        <w:t>Ensure that quality attributes are identified correctly</w:t>
      </w:r>
    </w:p>
    <w:p w14:paraId="7200F2B1" w14:textId="77777777" w:rsidR="00C56BAB" w:rsidRDefault="00C56BAB" w:rsidP="00C56BAB">
      <w:pPr>
        <w:widowControl w:val="0"/>
        <w:autoSpaceDE w:val="0"/>
        <w:autoSpaceDN w:val="0"/>
        <w:adjustRightInd w:val="0"/>
        <w:spacing w:after="0" w:line="240" w:lineRule="auto"/>
        <w:rPr>
          <w:rFonts w:ascii="Arial" w:hAnsi="Arial" w:cs="Arial"/>
          <w:b/>
          <w:bCs/>
          <w:color w:val="272727"/>
          <w:sz w:val="52"/>
          <w:szCs w:val="52"/>
        </w:rPr>
      </w:pPr>
      <w:r>
        <w:rPr>
          <w:rFonts w:ascii="Arial" w:hAnsi="Arial" w:cs="Arial"/>
          <w:b/>
          <w:bCs/>
          <w:color w:val="272727"/>
          <w:sz w:val="52"/>
          <w:szCs w:val="52"/>
        </w:rPr>
        <w:t>Non-functional testing Parameters</w:t>
      </w:r>
    </w:p>
    <w:p w14:paraId="296B6D95" w14:textId="0424F60C" w:rsidR="00C56BAB" w:rsidRDefault="00C56BAB" w:rsidP="00C56BAB">
      <w:pPr>
        <w:widowControl w:val="0"/>
        <w:autoSpaceDE w:val="0"/>
        <w:autoSpaceDN w:val="0"/>
        <w:adjustRightInd w:val="0"/>
        <w:spacing w:after="0" w:line="240" w:lineRule="auto"/>
        <w:rPr>
          <w:rFonts w:ascii="Arial" w:hAnsi="Arial" w:cs="Arial"/>
          <w:color w:val="272727"/>
          <w:sz w:val="33"/>
          <w:szCs w:val="33"/>
        </w:rPr>
      </w:pPr>
      <w:r>
        <w:rPr>
          <w:rFonts w:ascii="Arial" w:hAnsi="Arial" w:cs="Arial"/>
          <w:noProof/>
          <w:color w:val="16A9E0"/>
          <w:sz w:val="33"/>
          <w:szCs w:val="33"/>
        </w:rPr>
        <w:lastRenderedPageBreak/>
        <w:drawing>
          <wp:inline distT="0" distB="0" distL="0" distR="0" wp14:anchorId="08DCD85E" wp14:editId="1C4AFEFD">
            <wp:extent cx="7645400" cy="4025900"/>
            <wp:effectExtent l="0" t="0" r="0" b="12700"/>
            <wp:docPr id="74" name="Picture 74">
              <a:hlinkClick xmlns:a="http://schemas.openxmlformats.org/drawingml/2006/main" r:id="rId1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5">
                      <a:extLst>
                        <a:ext uri="{28A0092B-C50C-407E-A947-70E740481C1C}">
                          <a14:useLocalDpi xmlns:a14="http://schemas.microsoft.com/office/drawing/2010/main" val="0"/>
                        </a:ext>
                      </a:extLst>
                    </a:blip>
                    <a:srcRect/>
                    <a:stretch>
                      <a:fillRect/>
                    </a:stretch>
                  </pic:blipFill>
                  <pic:spPr bwMode="auto">
                    <a:xfrm>
                      <a:off x="0" y="0"/>
                      <a:ext cx="7645400" cy="4025900"/>
                    </a:xfrm>
                    <a:prstGeom prst="rect">
                      <a:avLst/>
                    </a:prstGeom>
                    <a:noFill/>
                    <a:ln>
                      <a:noFill/>
                    </a:ln>
                  </pic:spPr>
                </pic:pic>
              </a:graphicData>
            </a:graphic>
          </wp:inline>
        </w:drawing>
      </w:r>
    </w:p>
    <w:p w14:paraId="1957BB95" w14:textId="77777777" w:rsidR="00C56BAB" w:rsidRDefault="00C56BAB" w:rsidP="00C56BAB">
      <w:pPr>
        <w:widowControl w:val="0"/>
        <w:numPr>
          <w:ilvl w:val="0"/>
          <w:numId w:val="66"/>
        </w:numPr>
        <w:tabs>
          <w:tab w:val="left" w:pos="220"/>
          <w:tab w:val="left" w:pos="720"/>
        </w:tabs>
        <w:autoSpaceDE w:val="0"/>
        <w:autoSpaceDN w:val="0"/>
        <w:adjustRightInd w:val="0"/>
        <w:spacing w:after="0" w:line="240" w:lineRule="auto"/>
        <w:ind w:hanging="720"/>
        <w:rPr>
          <w:rFonts w:ascii="Arial" w:hAnsi="Arial" w:cs="Arial"/>
          <w:color w:val="272727"/>
          <w:sz w:val="33"/>
          <w:szCs w:val="33"/>
        </w:rPr>
      </w:pPr>
      <w:r>
        <w:rPr>
          <w:rFonts w:ascii="Arial" w:hAnsi="Arial" w:cs="Arial"/>
          <w:b/>
          <w:bCs/>
          <w:color w:val="272727"/>
          <w:sz w:val="33"/>
          <w:szCs w:val="33"/>
        </w:rPr>
        <w:t>Security:</w:t>
      </w:r>
    </w:p>
    <w:p w14:paraId="55C3FD6C" w14:textId="77777777" w:rsidR="00C56BAB" w:rsidRDefault="00C56BAB" w:rsidP="00C56BAB">
      <w:pPr>
        <w:widowControl w:val="0"/>
        <w:autoSpaceDE w:val="0"/>
        <w:autoSpaceDN w:val="0"/>
        <w:adjustRightInd w:val="0"/>
        <w:spacing w:after="0" w:line="240" w:lineRule="auto"/>
        <w:rPr>
          <w:rFonts w:ascii="Arial" w:hAnsi="Arial" w:cs="Arial"/>
          <w:color w:val="272727"/>
          <w:sz w:val="33"/>
          <w:szCs w:val="33"/>
        </w:rPr>
      </w:pPr>
      <w:r>
        <w:rPr>
          <w:rFonts w:ascii="Arial" w:hAnsi="Arial" w:cs="Arial"/>
          <w:color w:val="272727"/>
          <w:sz w:val="33"/>
          <w:szCs w:val="33"/>
        </w:rPr>
        <w:t xml:space="preserve">The parameter defines how system is safeguarded against deliberate and sudden attacks from internal and external sources. This is tested via </w:t>
      </w:r>
      <w:hyperlink r:id="rId166" w:history="1">
        <w:r>
          <w:rPr>
            <w:rFonts w:ascii="Arial" w:hAnsi="Arial" w:cs="Arial"/>
            <w:color w:val="272727"/>
            <w:sz w:val="33"/>
            <w:szCs w:val="33"/>
          </w:rPr>
          <w:t>Security Testing</w:t>
        </w:r>
      </w:hyperlink>
      <w:r>
        <w:rPr>
          <w:rFonts w:ascii="Arial" w:hAnsi="Arial" w:cs="Arial"/>
          <w:color w:val="272727"/>
          <w:sz w:val="33"/>
          <w:szCs w:val="33"/>
        </w:rPr>
        <w:t>.</w:t>
      </w:r>
    </w:p>
    <w:p w14:paraId="5ADDFE36" w14:textId="77777777" w:rsidR="00C56BAB" w:rsidRDefault="00C56BAB" w:rsidP="00C56BAB">
      <w:pPr>
        <w:widowControl w:val="0"/>
        <w:numPr>
          <w:ilvl w:val="0"/>
          <w:numId w:val="67"/>
        </w:numPr>
        <w:tabs>
          <w:tab w:val="left" w:pos="220"/>
          <w:tab w:val="left" w:pos="720"/>
        </w:tabs>
        <w:autoSpaceDE w:val="0"/>
        <w:autoSpaceDN w:val="0"/>
        <w:adjustRightInd w:val="0"/>
        <w:spacing w:after="0" w:line="240" w:lineRule="auto"/>
        <w:ind w:hanging="720"/>
        <w:rPr>
          <w:rFonts w:ascii="Arial" w:hAnsi="Arial" w:cs="Arial"/>
          <w:color w:val="272727"/>
          <w:sz w:val="33"/>
          <w:szCs w:val="33"/>
        </w:rPr>
      </w:pPr>
      <w:r>
        <w:rPr>
          <w:rFonts w:ascii="Arial" w:hAnsi="Arial" w:cs="Arial"/>
          <w:b/>
          <w:bCs/>
          <w:color w:val="272727"/>
          <w:sz w:val="33"/>
          <w:szCs w:val="33"/>
        </w:rPr>
        <w:t>Reliability:</w:t>
      </w:r>
    </w:p>
    <w:p w14:paraId="116E3FA0" w14:textId="77777777" w:rsidR="00C56BAB" w:rsidRDefault="00C56BAB" w:rsidP="00C56BAB">
      <w:pPr>
        <w:widowControl w:val="0"/>
        <w:autoSpaceDE w:val="0"/>
        <w:autoSpaceDN w:val="0"/>
        <w:adjustRightInd w:val="0"/>
        <w:spacing w:after="0" w:line="240" w:lineRule="auto"/>
        <w:rPr>
          <w:rFonts w:ascii="Arial" w:hAnsi="Arial" w:cs="Arial"/>
          <w:color w:val="272727"/>
          <w:sz w:val="33"/>
          <w:szCs w:val="33"/>
        </w:rPr>
      </w:pPr>
      <w:r>
        <w:rPr>
          <w:rFonts w:ascii="Arial" w:hAnsi="Arial" w:cs="Arial"/>
          <w:color w:val="272727"/>
          <w:sz w:val="33"/>
          <w:szCs w:val="33"/>
        </w:rPr>
        <w:t xml:space="preserve">The extent to which any software system continuously performs the specified functions without failure. This is tested by </w:t>
      </w:r>
      <w:hyperlink r:id="rId167" w:history="1">
        <w:r>
          <w:rPr>
            <w:rFonts w:ascii="Arial" w:hAnsi="Arial" w:cs="Arial"/>
            <w:color w:val="16A9E0"/>
            <w:sz w:val="33"/>
            <w:szCs w:val="33"/>
          </w:rPr>
          <w:t>Reliability Testing</w:t>
        </w:r>
      </w:hyperlink>
    </w:p>
    <w:p w14:paraId="4D8BA714" w14:textId="77777777" w:rsidR="00C56BAB" w:rsidRDefault="00C56BAB" w:rsidP="00C56BAB">
      <w:pPr>
        <w:widowControl w:val="0"/>
        <w:numPr>
          <w:ilvl w:val="0"/>
          <w:numId w:val="68"/>
        </w:numPr>
        <w:tabs>
          <w:tab w:val="left" w:pos="220"/>
          <w:tab w:val="left" w:pos="720"/>
        </w:tabs>
        <w:autoSpaceDE w:val="0"/>
        <w:autoSpaceDN w:val="0"/>
        <w:adjustRightInd w:val="0"/>
        <w:spacing w:after="0" w:line="240" w:lineRule="auto"/>
        <w:ind w:hanging="720"/>
        <w:rPr>
          <w:rFonts w:ascii="Arial" w:hAnsi="Arial" w:cs="Arial"/>
          <w:color w:val="272727"/>
          <w:sz w:val="33"/>
          <w:szCs w:val="33"/>
        </w:rPr>
      </w:pPr>
      <w:r>
        <w:rPr>
          <w:rFonts w:ascii="Arial" w:hAnsi="Arial" w:cs="Arial"/>
          <w:b/>
          <w:bCs/>
          <w:color w:val="272727"/>
          <w:sz w:val="33"/>
          <w:szCs w:val="33"/>
        </w:rPr>
        <w:t>Survivability:</w:t>
      </w:r>
    </w:p>
    <w:p w14:paraId="01958ED3" w14:textId="77777777" w:rsidR="00C56BAB" w:rsidRDefault="00C56BAB" w:rsidP="00C56BAB">
      <w:pPr>
        <w:widowControl w:val="0"/>
        <w:autoSpaceDE w:val="0"/>
        <w:autoSpaceDN w:val="0"/>
        <w:adjustRightInd w:val="0"/>
        <w:spacing w:after="0" w:line="240" w:lineRule="auto"/>
        <w:rPr>
          <w:rFonts w:ascii="Arial" w:hAnsi="Arial" w:cs="Arial"/>
          <w:color w:val="272727"/>
          <w:sz w:val="33"/>
          <w:szCs w:val="33"/>
        </w:rPr>
      </w:pPr>
      <w:r>
        <w:rPr>
          <w:rFonts w:ascii="Arial" w:hAnsi="Arial" w:cs="Arial"/>
          <w:color w:val="272727"/>
          <w:sz w:val="33"/>
          <w:szCs w:val="33"/>
        </w:rPr>
        <w:t xml:space="preserve">The parameter checks that the software system continues to function and recovers itself in case of system failure. This is checked by </w:t>
      </w:r>
      <w:hyperlink r:id="rId168" w:history="1">
        <w:r>
          <w:rPr>
            <w:rFonts w:ascii="Arial" w:hAnsi="Arial" w:cs="Arial"/>
            <w:color w:val="16A9E0"/>
            <w:sz w:val="33"/>
            <w:szCs w:val="33"/>
          </w:rPr>
          <w:t>Recovery Testing</w:t>
        </w:r>
      </w:hyperlink>
    </w:p>
    <w:p w14:paraId="6194DEFC" w14:textId="77777777" w:rsidR="00C56BAB" w:rsidRDefault="00C56BAB" w:rsidP="00C56BAB">
      <w:pPr>
        <w:widowControl w:val="0"/>
        <w:numPr>
          <w:ilvl w:val="0"/>
          <w:numId w:val="69"/>
        </w:numPr>
        <w:tabs>
          <w:tab w:val="left" w:pos="220"/>
          <w:tab w:val="left" w:pos="720"/>
        </w:tabs>
        <w:autoSpaceDE w:val="0"/>
        <w:autoSpaceDN w:val="0"/>
        <w:adjustRightInd w:val="0"/>
        <w:spacing w:after="0" w:line="240" w:lineRule="auto"/>
        <w:ind w:hanging="720"/>
        <w:rPr>
          <w:rFonts w:ascii="Arial" w:hAnsi="Arial" w:cs="Arial"/>
          <w:color w:val="272727"/>
          <w:sz w:val="33"/>
          <w:szCs w:val="33"/>
        </w:rPr>
      </w:pPr>
      <w:r>
        <w:rPr>
          <w:rFonts w:ascii="Arial" w:hAnsi="Arial" w:cs="Arial"/>
          <w:b/>
          <w:bCs/>
          <w:color w:val="272727"/>
          <w:sz w:val="33"/>
          <w:szCs w:val="33"/>
        </w:rPr>
        <w:t>Availability:</w:t>
      </w:r>
    </w:p>
    <w:p w14:paraId="273B5B71" w14:textId="77777777" w:rsidR="00C56BAB" w:rsidRDefault="00C56BAB" w:rsidP="00C56BAB">
      <w:pPr>
        <w:widowControl w:val="0"/>
        <w:autoSpaceDE w:val="0"/>
        <w:autoSpaceDN w:val="0"/>
        <w:adjustRightInd w:val="0"/>
        <w:spacing w:after="0" w:line="240" w:lineRule="auto"/>
        <w:rPr>
          <w:rFonts w:ascii="Arial" w:hAnsi="Arial" w:cs="Arial"/>
          <w:color w:val="272727"/>
          <w:sz w:val="33"/>
          <w:szCs w:val="33"/>
        </w:rPr>
      </w:pPr>
      <w:r>
        <w:rPr>
          <w:rFonts w:ascii="Arial" w:hAnsi="Arial" w:cs="Arial"/>
          <w:color w:val="272727"/>
          <w:sz w:val="33"/>
          <w:szCs w:val="33"/>
        </w:rPr>
        <w:t xml:space="preserve">The parameter determines the degree to which user can depend on the system during its operation. This is checked by </w:t>
      </w:r>
      <w:hyperlink r:id="rId169" w:history="1">
        <w:r>
          <w:rPr>
            <w:rFonts w:ascii="Arial" w:hAnsi="Arial" w:cs="Arial"/>
            <w:color w:val="16A9E0"/>
            <w:sz w:val="33"/>
            <w:szCs w:val="33"/>
          </w:rPr>
          <w:t>Stability Testing.</w:t>
        </w:r>
      </w:hyperlink>
    </w:p>
    <w:p w14:paraId="2B2FC097" w14:textId="77777777" w:rsidR="00C56BAB" w:rsidRDefault="00C56BAB" w:rsidP="00C56BAB">
      <w:pPr>
        <w:widowControl w:val="0"/>
        <w:numPr>
          <w:ilvl w:val="0"/>
          <w:numId w:val="70"/>
        </w:numPr>
        <w:tabs>
          <w:tab w:val="left" w:pos="220"/>
          <w:tab w:val="left" w:pos="720"/>
        </w:tabs>
        <w:autoSpaceDE w:val="0"/>
        <w:autoSpaceDN w:val="0"/>
        <w:adjustRightInd w:val="0"/>
        <w:spacing w:after="0" w:line="240" w:lineRule="auto"/>
        <w:ind w:hanging="720"/>
        <w:rPr>
          <w:rFonts w:ascii="Arial" w:hAnsi="Arial" w:cs="Arial"/>
          <w:color w:val="272727"/>
          <w:sz w:val="33"/>
          <w:szCs w:val="33"/>
        </w:rPr>
      </w:pPr>
      <w:r>
        <w:rPr>
          <w:rFonts w:ascii="Arial" w:hAnsi="Arial" w:cs="Arial"/>
          <w:b/>
          <w:bCs/>
          <w:color w:val="272727"/>
          <w:sz w:val="33"/>
          <w:szCs w:val="33"/>
        </w:rPr>
        <w:t>Usability:</w:t>
      </w:r>
    </w:p>
    <w:p w14:paraId="61FC1FB8" w14:textId="77777777" w:rsidR="00C56BAB" w:rsidRDefault="00C56BAB" w:rsidP="00C56BAB">
      <w:pPr>
        <w:widowControl w:val="0"/>
        <w:autoSpaceDE w:val="0"/>
        <w:autoSpaceDN w:val="0"/>
        <w:adjustRightInd w:val="0"/>
        <w:spacing w:after="0" w:line="240" w:lineRule="auto"/>
        <w:rPr>
          <w:rFonts w:ascii="Arial" w:hAnsi="Arial" w:cs="Arial"/>
          <w:color w:val="272727"/>
          <w:sz w:val="33"/>
          <w:szCs w:val="33"/>
        </w:rPr>
      </w:pPr>
      <w:r>
        <w:rPr>
          <w:rFonts w:ascii="Arial" w:hAnsi="Arial" w:cs="Arial"/>
          <w:color w:val="272727"/>
          <w:sz w:val="33"/>
          <w:szCs w:val="33"/>
        </w:rPr>
        <w:lastRenderedPageBreak/>
        <w:t xml:space="preserve">The ease with which the user can learn, operate, prepare inputs and outputs through interaction with a system. This is checked by </w:t>
      </w:r>
      <w:hyperlink r:id="rId170" w:history="1">
        <w:r>
          <w:rPr>
            <w:rFonts w:ascii="Arial" w:hAnsi="Arial" w:cs="Arial"/>
            <w:color w:val="16A9E0"/>
            <w:sz w:val="33"/>
            <w:szCs w:val="33"/>
          </w:rPr>
          <w:t>Usability Testing</w:t>
        </w:r>
      </w:hyperlink>
    </w:p>
    <w:p w14:paraId="2059BEE5" w14:textId="77777777" w:rsidR="00C56BAB" w:rsidRDefault="00C56BAB" w:rsidP="00C56BAB">
      <w:pPr>
        <w:widowControl w:val="0"/>
        <w:numPr>
          <w:ilvl w:val="0"/>
          <w:numId w:val="71"/>
        </w:numPr>
        <w:tabs>
          <w:tab w:val="left" w:pos="220"/>
          <w:tab w:val="left" w:pos="720"/>
        </w:tabs>
        <w:autoSpaceDE w:val="0"/>
        <w:autoSpaceDN w:val="0"/>
        <w:adjustRightInd w:val="0"/>
        <w:spacing w:after="0" w:line="240" w:lineRule="auto"/>
        <w:ind w:hanging="720"/>
        <w:rPr>
          <w:rFonts w:ascii="Arial" w:hAnsi="Arial" w:cs="Arial"/>
          <w:color w:val="272727"/>
          <w:sz w:val="33"/>
          <w:szCs w:val="33"/>
        </w:rPr>
      </w:pPr>
      <w:r>
        <w:rPr>
          <w:rFonts w:ascii="Arial" w:hAnsi="Arial" w:cs="Arial"/>
          <w:b/>
          <w:bCs/>
          <w:color w:val="272727"/>
          <w:sz w:val="33"/>
          <w:szCs w:val="33"/>
        </w:rPr>
        <w:t>Scalability:</w:t>
      </w:r>
    </w:p>
    <w:p w14:paraId="2DFD23FF" w14:textId="77777777" w:rsidR="00C56BAB" w:rsidRDefault="00C56BAB" w:rsidP="00C56BAB">
      <w:pPr>
        <w:widowControl w:val="0"/>
        <w:autoSpaceDE w:val="0"/>
        <w:autoSpaceDN w:val="0"/>
        <w:adjustRightInd w:val="0"/>
        <w:spacing w:after="0" w:line="240" w:lineRule="auto"/>
        <w:rPr>
          <w:rFonts w:ascii="Arial" w:hAnsi="Arial" w:cs="Arial"/>
          <w:color w:val="272727"/>
          <w:sz w:val="33"/>
          <w:szCs w:val="33"/>
        </w:rPr>
      </w:pPr>
      <w:r>
        <w:rPr>
          <w:rFonts w:ascii="Arial" w:hAnsi="Arial" w:cs="Arial"/>
          <w:color w:val="272727"/>
          <w:sz w:val="33"/>
          <w:szCs w:val="33"/>
        </w:rPr>
        <w:t xml:space="preserve">The term refers to the degree in which any software application can expand its processing capacity to meet an increase in demand. This is tested by </w:t>
      </w:r>
      <w:hyperlink r:id="rId171" w:history="1">
        <w:r>
          <w:rPr>
            <w:rFonts w:ascii="Arial" w:hAnsi="Arial" w:cs="Arial"/>
            <w:color w:val="16A9E0"/>
            <w:sz w:val="33"/>
            <w:szCs w:val="33"/>
          </w:rPr>
          <w:t>Scalability Testing</w:t>
        </w:r>
      </w:hyperlink>
    </w:p>
    <w:p w14:paraId="159C37AA" w14:textId="77777777" w:rsidR="00C56BAB" w:rsidRDefault="00C56BAB" w:rsidP="00C56BAB">
      <w:pPr>
        <w:widowControl w:val="0"/>
        <w:autoSpaceDE w:val="0"/>
        <w:autoSpaceDN w:val="0"/>
        <w:adjustRightInd w:val="0"/>
        <w:spacing w:after="0" w:line="240" w:lineRule="auto"/>
        <w:rPr>
          <w:rFonts w:ascii="Times" w:hAnsi="Times" w:cs="Times"/>
          <w:sz w:val="32"/>
          <w:szCs w:val="32"/>
        </w:rPr>
      </w:pPr>
    </w:p>
    <w:p w14:paraId="25103E6A" w14:textId="77777777" w:rsidR="00C56BAB" w:rsidRDefault="00C56BAB" w:rsidP="00C56BAB">
      <w:pPr>
        <w:widowControl w:val="0"/>
        <w:numPr>
          <w:ilvl w:val="0"/>
          <w:numId w:val="72"/>
        </w:numPr>
        <w:tabs>
          <w:tab w:val="left" w:pos="220"/>
          <w:tab w:val="left" w:pos="720"/>
        </w:tabs>
        <w:autoSpaceDE w:val="0"/>
        <w:autoSpaceDN w:val="0"/>
        <w:adjustRightInd w:val="0"/>
        <w:spacing w:after="0" w:line="240" w:lineRule="auto"/>
        <w:ind w:hanging="720"/>
        <w:rPr>
          <w:rFonts w:ascii="Arial" w:hAnsi="Arial" w:cs="Arial"/>
          <w:color w:val="272727"/>
          <w:sz w:val="33"/>
          <w:szCs w:val="33"/>
        </w:rPr>
      </w:pPr>
      <w:r>
        <w:rPr>
          <w:rFonts w:ascii="Arial" w:hAnsi="Arial" w:cs="Arial"/>
          <w:b/>
          <w:bCs/>
          <w:color w:val="272727"/>
          <w:sz w:val="33"/>
          <w:szCs w:val="33"/>
        </w:rPr>
        <w:t>Interoperability:</w:t>
      </w:r>
    </w:p>
    <w:p w14:paraId="7B37312F" w14:textId="77777777" w:rsidR="00C56BAB" w:rsidRDefault="00C56BAB" w:rsidP="00C56BAB">
      <w:pPr>
        <w:widowControl w:val="0"/>
        <w:autoSpaceDE w:val="0"/>
        <w:autoSpaceDN w:val="0"/>
        <w:adjustRightInd w:val="0"/>
        <w:spacing w:after="0" w:line="240" w:lineRule="auto"/>
        <w:rPr>
          <w:rFonts w:ascii="Arial" w:hAnsi="Arial" w:cs="Arial"/>
          <w:color w:val="272727"/>
          <w:sz w:val="33"/>
          <w:szCs w:val="33"/>
        </w:rPr>
      </w:pPr>
      <w:r>
        <w:rPr>
          <w:rFonts w:ascii="Arial" w:hAnsi="Arial" w:cs="Arial"/>
          <w:color w:val="272727"/>
          <w:sz w:val="33"/>
          <w:szCs w:val="33"/>
        </w:rPr>
        <w:t xml:space="preserve">This non-functional parameter checks a software system interfaces with other software systems. This is checked by </w:t>
      </w:r>
      <w:hyperlink r:id="rId172" w:history="1">
        <w:r>
          <w:rPr>
            <w:rFonts w:ascii="Arial" w:hAnsi="Arial" w:cs="Arial"/>
            <w:color w:val="16A9E0"/>
            <w:sz w:val="33"/>
            <w:szCs w:val="33"/>
          </w:rPr>
          <w:t>Interoperability Testing</w:t>
        </w:r>
      </w:hyperlink>
    </w:p>
    <w:p w14:paraId="0F66DF9F" w14:textId="77777777" w:rsidR="00C56BAB" w:rsidRDefault="00C56BAB" w:rsidP="00C56BAB">
      <w:pPr>
        <w:widowControl w:val="0"/>
        <w:numPr>
          <w:ilvl w:val="0"/>
          <w:numId w:val="73"/>
        </w:numPr>
        <w:tabs>
          <w:tab w:val="left" w:pos="220"/>
          <w:tab w:val="left" w:pos="720"/>
        </w:tabs>
        <w:autoSpaceDE w:val="0"/>
        <w:autoSpaceDN w:val="0"/>
        <w:adjustRightInd w:val="0"/>
        <w:spacing w:after="0" w:line="240" w:lineRule="auto"/>
        <w:ind w:hanging="720"/>
        <w:rPr>
          <w:rFonts w:ascii="Arial" w:hAnsi="Arial" w:cs="Arial"/>
          <w:color w:val="272727"/>
          <w:sz w:val="33"/>
          <w:szCs w:val="33"/>
        </w:rPr>
      </w:pPr>
      <w:r>
        <w:rPr>
          <w:rFonts w:ascii="Arial" w:hAnsi="Arial" w:cs="Arial"/>
          <w:b/>
          <w:bCs/>
          <w:color w:val="272727"/>
          <w:sz w:val="33"/>
          <w:szCs w:val="33"/>
        </w:rPr>
        <w:t>Efficiency:</w:t>
      </w:r>
    </w:p>
    <w:p w14:paraId="789DA0DD" w14:textId="77777777" w:rsidR="00C56BAB" w:rsidRDefault="00C56BAB" w:rsidP="00C56BAB">
      <w:pPr>
        <w:widowControl w:val="0"/>
        <w:autoSpaceDE w:val="0"/>
        <w:autoSpaceDN w:val="0"/>
        <w:adjustRightInd w:val="0"/>
        <w:spacing w:after="0" w:line="240" w:lineRule="auto"/>
        <w:rPr>
          <w:rFonts w:ascii="Arial" w:hAnsi="Arial" w:cs="Arial"/>
          <w:color w:val="272727"/>
          <w:sz w:val="33"/>
          <w:szCs w:val="33"/>
        </w:rPr>
      </w:pPr>
      <w:r>
        <w:rPr>
          <w:rFonts w:ascii="Arial" w:hAnsi="Arial" w:cs="Arial"/>
          <w:color w:val="272727"/>
          <w:sz w:val="33"/>
          <w:szCs w:val="33"/>
        </w:rPr>
        <w:t>The extent to which any software system can handles capacity, quantity and response time.</w:t>
      </w:r>
    </w:p>
    <w:p w14:paraId="523130C6" w14:textId="77777777" w:rsidR="00C56BAB" w:rsidRDefault="00C56BAB" w:rsidP="00C56BAB">
      <w:pPr>
        <w:widowControl w:val="0"/>
        <w:numPr>
          <w:ilvl w:val="0"/>
          <w:numId w:val="74"/>
        </w:numPr>
        <w:tabs>
          <w:tab w:val="left" w:pos="220"/>
          <w:tab w:val="left" w:pos="720"/>
        </w:tabs>
        <w:autoSpaceDE w:val="0"/>
        <w:autoSpaceDN w:val="0"/>
        <w:adjustRightInd w:val="0"/>
        <w:spacing w:after="0" w:line="240" w:lineRule="auto"/>
        <w:ind w:hanging="720"/>
        <w:rPr>
          <w:rFonts w:ascii="Arial" w:hAnsi="Arial" w:cs="Arial"/>
          <w:color w:val="272727"/>
          <w:sz w:val="33"/>
          <w:szCs w:val="33"/>
        </w:rPr>
      </w:pPr>
      <w:r>
        <w:rPr>
          <w:rFonts w:ascii="Arial" w:hAnsi="Arial" w:cs="Arial"/>
          <w:b/>
          <w:bCs/>
          <w:color w:val="272727"/>
          <w:sz w:val="33"/>
          <w:szCs w:val="33"/>
        </w:rPr>
        <w:t>Flexibility:</w:t>
      </w:r>
    </w:p>
    <w:p w14:paraId="44290AC0" w14:textId="77777777" w:rsidR="00C56BAB" w:rsidRDefault="00C56BAB" w:rsidP="00C56BAB">
      <w:pPr>
        <w:widowControl w:val="0"/>
        <w:autoSpaceDE w:val="0"/>
        <w:autoSpaceDN w:val="0"/>
        <w:adjustRightInd w:val="0"/>
        <w:spacing w:after="0" w:line="240" w:lineRule="auto"/>
        <w:rPr>
          <w:rFonts w:ascii="Arial" w:hAnsi="Arial" w:cs="Arial"/>
          <w:color w:val="272727"/>
          <w:sz w:val="33"/>
          <w:szCs w:val="33"/>
        </w:rPr>
      </w:pPr>
      <w:r>
        <w:rPr>
          <w:rFonts w:ascii="Arial" w:hAnsi="Arial" w:cs="Arial"/>
          <w:color w:val="272727"/>
          <w:sz w:val="33"/>
          <w:szCs w:val="33"/>
        </w:rPr>
        <w:t>The term refers to the ease with which the application can work in different hardware and software configurations. Like minimum RAM, CPU requirements.</w:t>
      </w:r>
    </w:p>
    <w:p w14:paraId="758E3406" w14:textId="77777777" w:rsidR="00C56BAB" w:rsidRDefault="00C56BAB" w:rsidP="00C56BAB">
      <w:pPr>
        <w:widowControl w:val="0"/>
        <w:numPr>
          <w:ilvl w:val="0"/>
          <w:numId w:val="75"/>
        </w:numPr>
        <w:tabs>
          <w:tab w:val="left" w:pos="220"/>
          <w:tab w:val="left" w:pos="720"/>
        </w:tabs>
        <w:autoSpaceDE w:val="0"/>
        <w:autoSpaceDN w:val="0"/>
        <w:adjustRightInd w:val="0"/>
        <w:spacing w:after="0" w:line="240" w:lineRule="auto"/>
        <w:ind w:hanging="720"/>
        <w:rPr>
          <w:rFonts w:ascii="Arial" w:hAnsi="Arial" w:cs="Arial"/>
          <w:color w:val="272727"/>
          <w:sz w:val="33"/>
          <w:szCs w:val="33"/>
        </w:rPr>
      </w:pPr>
      <w:r>
        <w:rPr>
          <w:rFonts w:ascii="Arial" w:hAnsi="Arial" w:cs="Arial"/>
          <w:b/>
          <w:bCs/>
          <w:color w:val="272727"/>
          <w:sz w:val="33"/>
          <w:szCs w:val="33"/>
        </w:rPr>
        <w:t>Portability:</w:t>
      </w:r>
    </w:p>
    <w:p w14:paraId="6B6EC6EF" w14:textId="77777777" w:rsidR="00C56BAB" w:rsidRDefault="00C56BAB" w:rsidP="00C56BAB">
      <w:pPr>
        <w:widowControl w:val="0"/>
        <w:autoSpaceDE w:val="0"/>
        <w:autoSpaceDN w:val="0"/>
        <w:adjustRightInd w:val="0"/>
        <w:spacing w:after="0" w:line="240" w:lineRule="auto"/>
        <w:rPr>
          <w:rFonts w:ascii="Arial" w:hAnsi="Arial" w:cs="Arial"/>
          <w:color w:val="272727"/>
          <w:sz w:val="33"/>
          <w:szCs w:val="33"/>
        </w:rPr>
      </w:pPr>
      <w:r>
        <w:rPr>
          <w:rFonts w:ascii="Arial" w:hAnsi="Arial" w:cs="Arial"/>
          <w:color w:val="272727"/>
          <w:sz w:val="33"/>
          <w:szCs w:val="33"/>
        </w:rPr>
        <w:t>The flexibility of software to transfer from its current hardware or software environment.</w:t>
      </w:r>
    </w:p>
    <w:p w14:paraId="13D2A94D" w14:textId="77777777" w:rsidR="00C56BAB" w:rsidRDefault="00C56BAB" w:rsidP="00C56BAB">
      <w:pPr>
        <w:widowControl w:val="0"/>
        <w:numPr>
          <w:ilvl w:val="0"/>
          <w:numId w:val="76"/>
        </w:numPr>
        <w:tabs>
          <w:tab w:val="left" w:pos="220"/>
          <w:tab w:val="left" w:pos="720"/>
        </w:tabs>
        <w:autoSpaceDE w:val="0"/>
        <w:autoSpaceDN w:val="0"/>
        <w:adjustRightInd w:val="0"/>
        <w:spacing w:after="0" w:line="240" w:lineRule="auto"/>
        <w:ind w:hanging="720"/>
        <w:rPr>
          <w:rFonts w:ascii="Arial" w:hAnsi="Arial" w:cs="Arial"/>
          <w:color w:val="272727"/>
          <w:sz w:val="33"/>
          <w:szCs w:val="33"/>
        </w:rPr>
      </w:pPr>
      <w:r>
        <w:rPr>
          <w:rFonts w:ascii="Arial" w:hAnsi="Arial" w:cs="Arial"/>
          <w:b/>
          <w:bCs/>
          <w:color w:val="272727"/>
          <w:sz w:val="33"/>
          <w:szCs w:val="33"/>
        </w:rPr>
        <w:t>Reusability:</w:t>
      </w:r>
    </w:p>
    <w:p w14:paraId="13B5A6CC" w14:textId="77777777" w:rsidR="00C56BAB" w:rsidRDefault="00C56BAB" w:rsidP="00C56BAB">
      <w:pPr>
        <w:widowControl w:val="0"/>
        <w:autoSpaceDE w:val="0"/>
        <w:autoSpaceDN w:val="0"/>
        <w:adjustRightInd w:val="0"/>
        <w:spacing w:after="0" w:line="240" w:lineRule="auto"/>
        <w:rPr>
          <w:rFonts w:ascii="Arial" w:hAnsi="Arial" w:cs="Arial"/>
          <w:color w:val="272727"/>
          <w:sz w:val="33"/>
          <w:szCs w:val="33"/>
        </w:rPr>
      </w:pPr>
      <w:r>
        <w:rPr>
          <w:rFonts w:ascii="Arial" w:hAnsi="Arial" w:cs="Arial"/>
          <w:color w:val="272727"/>
          <w:sz w:val="33"/>
          <w:szCs w:val="33"/>
        </w:rPr>
        <w:t>It refers to a portion of the software system that can be converted for use in another application.</w:t>
      </w:r>
    </w:p>
    <w:p w14:paraId="79CBB543" w14:textId="77777777" w:rsidR="003474AE" w:rsidRDefault="003474AE" w:rsidP="00C56BAB">
      <w:pPr>
        <w:widowControl w:val="0"/>
        <w:autoSpaceDE w:val="0"/>
        <w:autoSpaceDN w:val="0"/>
        <w:adjustRightInd w:val="0"/>
        <w:spacing w:after="0" w:line="240" w:lineRule="auto"/>
        <w:rPr>
          <w:rFonts w:ascii="Arial" w:hAnsi="Arial" w:cs="Arial"/>
          <w:color w:val="272727"/>
          <w:sz w:val="33"/>
          <w:szCs w:val="33"/>
        </w:rPr>
      </w:pPr>
    </w:p>
    <w:p w14:paraId="03BE5BA7" w14:textId="77777777" w:rsidR="006577BD" w:rsidRDefault="006577BD" w:rsidP="006577BD">
      <w:pPr>
        <w:widowControl w:val="0"/>
        <w:autoSpaceDE w:val="0"/>
        <w:autoSpaceDN w:val="0"/>
        <w:adjustRightInd w:val="0"/>
        <w:spacing w:after="0" w:line="240" w:lineRule="auto"/>
        <w:rPr>
          <w:rFonts w:ascii="Arial" w:hAnsi="Arial" w:cs="Arial"/>
          <w:color w:val="272727"/>
          <w:sz w:val="33"/>
          <w:szCs w:val="33"/>
        </w:rPr>
      </w:pPr>
    </w:p>
    <w:p w14:paraId="38CECAF1" w14:textId="77777777" w:rsidR="006577BD" w:rsidRDefault="006577BD" w:rsidP="006577BD">
      <w:pPr>
        <w:widowControl w:val="0"/>
        <w:autoSpaceDE w:val="0"/>
        <w:autoSpaceDN w:val="0"/>
        <w:adjustRightInd w:val="0"/>
        <w:spacing w:after="0" w:line="240" w:lineRule="auto"/>
        <w:rPr>
          <w:rFonts w:ascii="Arial" w:hAnsi="Arial" w:cs="Arial"/>
          <w:color w:val="272727"/>
          <w:sz w:val="33"/>
          <w:szCs w:val="33"/>
        </w:rPr>
      </w:pPr>
    </w:p>
    <w:p w14:paraId="19EE79AB" w14:textId="77777777" w:rsidR="006577BD" w:rsidRDefault="006577BD" w:rsidP="006577BD">
      <w:pPr>
        <w:widowControl w:val="0"/>
        <w:autoSpaceDE w:val="0"/>
        <w:autoSpaceDN w:val="0"/>
        <w:adjustRightInd w:val="0"/>
        <w:spacing w:after="0" w:line="240" w:lineRule="auto"/>
        <w:rPr>
          <w:rFonts w:ascii="Arial" w:hAnsi="Arial" w:cs="Arial"/>
          <w:color w:val="272727"/>
          <w:sz w:val="33"/>
          <w:szCs w:val="33"/>
        </w:rPr>
      </w:pPr>
      <w:r>
        <w:rPr>
          <w:rFonts w:ascii="Arial" w:hAnsi="Arial" w:cs="Arial"/>
          <w:color w:val="272727"/>
          <w:sz w:val="33"/>
          <w:szCs w:val="33"/>
        </w:rPr>
        <w:t>Smoke and Sanity testing are the most misunderstood topics in Software Testing. There is enormous amount of literature on the subject, but most of them are confusing. The following article makes an attempt to address the confusion.</w:t>
      </w:r>
    </w:p>
    <w:p w14:paraId="6CBE59E7" w14:textId="77777777" w:rsidR="006577BD" w:rsidRDefault="006577BD" w:rsidP="006577BD">
      <w:pPr>
        <w:widowControl w:val="0"/>
        <w:autoSpaceDE w:val="0"/>
        <w:autoSpaceDN w:val="0"/>
        <w:adjustRightInd w:val="0"/>
        <w:spacing w:after="0" w:line="240" w:lineRule="auto"/>
        <w:rPr>
          <w:rFonts w:ascii="Arial" w:hAnsi="Arial" w:cs="Arial"/>
          <w:color w:val="272727"/>
          <w:sz w:val="33"/>
          <w:szCs w:val="33"/>
        </w:rPr>
      </w:pPr>
      <w:r>
        <w:rPr>
          <w:rFonts w:ascii="Arial" w:hAnsi="Arial" w:cs="Arial"/>
          <w:color w:val="272727"/>
          <w:sz w:val="33"/>
          <w:szCs w:val="33"/>
        </w:rPr>
        <w:t>The key differences between Smoke and Sanity Testing can be learned with the help of following diagram -</w:t>
      </w:r>
    </w:p>
    <w:p w14:paraId="5D8BE961" w14:textId="77777777" w:rsidR="006577BD" w:rsidRDefault="006577BD" w:rsidP="006577BD">
      <w:pPr>
        <w:widowControl w:val="0"/>
        <w:autoSpaceDE w:val="0"/>
        <w:autoSpaceDN w:val="0"/>
        <w:adjustRightInd w:val="0"/>
        <w:spacing w:after="0" w:line="240" w:lineRule="auto"/>
        <w:rPr>
          <w:rFonts w:ascii="Arial" w:hAnsi="Arial" w:cs="Arial"/>
          <w:color w:val="272727"/>
          <w:sz w:val="33"/>
          <w:szCs w:val="33"/>
        </w:rPr>
      </w:pPr>
      <w:r>
        <w:rPr>
          <w:rFonts w:ascii="Arial" w:hAnsi="Arial" w:cs="Arial"/>
          <w:color w:val="272727"/>
          <w:sz w:val="33"/>
          <w:szCs w:val="33"/>
        </w:rPr>
        <w:lastRenderedPageBreak/>
        <w:t> </w:t>
      </w:r>
    </w:p>
    <w:p w14:paraId="5B850ED2" w14:textId="67AA1A43" w:rsidR="006577BD" w:rsidRDefault="006577BD" w:rsidP="006577BD">
      <w:pPr>
        <w:widowControl w:val="0"/>
        <w:autoSpaceDE w:val="0"/>
        <w:autoSpaceDN w:val="0"/>
        <w:adjustRightInd w:val="0"/>
        <w:spacing w:after="0" w:line="240" w:lineRule="auto"/>
        <w:rPr>
          <w:rFonts w:ascii="Arial" w:hAnsi="Arial" w:cs="Arial"/>
          <w:color w:val="272727"/>
          <w:sz w:val="33"/>
          <w:szCs w:val="33"/>
        </w:rPr>
      </w:pPr>
      <w:r>
        <w:rPr>
          <w:rFonts w:ascii="Arial" w:hAnsi="Arial" w:cs="Arial"/>
          <w:noProof/>
          <w:color w:val="16A9E0"/>
          <w:sz w:val="33"/>
          <w:szCs w:val="33"/>
        </w:rPr>
        <w:drawing>
          <wp:inline distT="0" distB="0" distL="0" distR="0" wp14:anchorId="4A0E1954" wp14:editId="35D92D42">
            <wp:extent cx="8128000" cy="4978400"/>
            <wp:effectExtent l="0" t="0" r="0" b="0"/>
            <wp:docPr id="75" name="Picture 75">
              <a:hlinkClick xmlns:a="http://schemas.openxmlformats.org/drawingml/2006/main" r:id="rId17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4">
                      <a:extLst>
                        <a:ext uri="{28A0092B-C50C-407E-A947-70E740481C1C}">
                          <a14:useLocalDpi xmlns:a14="http://schemas.microsoft.com/office/drawing/2010/main" val="0"/>
                        </a:ext>
                      </a:extLst>
                    </a:blip>
                    <a:srcRect/>
                    <a:stretch>
                      <a:fillRect/>
                    </a:stretch>
                  </pic:blipFill>
                  <pic:spPr bwMode="auto">
                    <a:xfrm>
                      <a:off x="0" y="0"/>
                      <a:ext cx="8128000" cy="4978400"/>
                    </a:xfrm>
                    <a:prstGeom prst="rect">
                      <a:avLst/>
                    </a:prstGeom>
                    <a:noFill/>
                    <a:ln>
                      <a:noFill/>
                    </a:ln>
                  </pic:spPr>
                </pic:pic>
              </a:graphicData>
            </a:graphic>
          </wp:inline>
        </w:drawing>
      </w:r>
    </w:p>
    <w:p w14:paraId="1A966D4D" w14:textId="77777777" w:rsidR="006577BD" w:rsidRDefault="006577BD" w:rsidP="006577BD">
      <w:pPr>
        <w:widowControl w:val="0"/>
        <w:autoSpaceDE w:val="0"/>
        <w:autoSpaceDN w:val="0"/>
        <w:adjustRightInd w:val="0"/>
        <w:spacing w:after="0" w:line="240" w:lineRule="auto"/>
        <w:rPr>
          <w:rFonts w:ascii="Arial" w:hAnsi="Arial" w:cs="Arial"/>
          <w:color w:val="272727"/>
          <w:sz w:val="33"/>
          <w:szCs w:val="33"/>
        </w:rPr>
      </w:pPr>
      <w:r>
        <w:rPr>
          <w:rFonts w:ascii="Arial" w:hAnsi="Arial" w:cs="Arial"/>
          <w:color w:val="272727"/>
          <w:sz w:val="33"/>
          <w:szCs w:val="33"/>
        </w:rPr>
        <w:t> </w:t>
      </w:r>
    </w:p>
    <w:p w14:paraId="17EBE2BD" w14:textId="77777777" w:rsidR="006577BD" w:rsidRDefault="006577BD" w:rsidP="006577BD">
      <w:pPr>
        <w:widowControl w:val="0"/>
        <w:autoSpaceDE w:val="0"/>
        <w:autoSpaceDN w:val="0"/>
        <w:adjustRightInd w:val="0"/>
        <w:spacing w:after="0" w:line="240" w:lineRule="auto"/>
        <w:rPr>
          <w:rFonts w:ascii="Arial" w:hAnsi="Arial" w:cs="Arial"/>
          <w:color w:val="272727"/>
          <w:sz w:val="33"/>
          <w:szCs w:val="33"/>
        </w:rPr>
      </w:pPr>
      <w:r>
        <w:rPr>
          <w:rFonts w:ascii="Arial" w:hAnsi="Arial" w:cs="Arial"/>
          <w:color w:val="272727"/>
          <w:sz w:val="33"/>
          <w:szCs w:val="33"/>
        </w:rPr>
        <w:t> </w:t>
      </w:r>
    </w:p>
    <w:p w14:paraId="4F66363D" w14:textId="77777777" w:rsidR="006577BD" w:rsidRDefault="006577BD" w:rsidP="006577BD">
      <w:pPr>
        <w:widowControl w:val="0"/>
        <w:autoSpaceDE w:val="0"/>
        <w:autoSpaceDN w:val="0"/>
        <w:adjustRightInd w:val="0"/>
        <w:spacing w:after="0" w:line="240" w:lineRule="auto"/>
        <w:rPr>
          <w:rFonts w:ascii="Arial" w:hAnsi="Arial" w:cs="Arial"/>
          <w:color w:val="272727"/>
          <w:sz w:val="33"/>
          <w:szCs w:val="33"/>
        </w:rPr>
      </w:pPr>
      <w:r>
        <w:rPr>
          <w:rFonts w:ascii="Arial" w:hAnsi="Arial" w:cs="Arial"/>
          <w:color w:val="272727"/>
          <w:sz w:val="33"/>
          <w:szCs w:val="33"/>
        </w:rPr>
        <w:t>To appreciate the above diagram, lets first understand -</w:t>
      </w:r>
    </w:p>
    <w:p w14:paraId="1F3BAA3D" w14:textId="77777777" w:rsidR="006577BD" w:rsidRDefault="006577BD" w:rsidP="006577BD">
      <w:pPr>
        <w:widowControl w:val="0"/>
        <w:autoSpaceDE w:val="0"/>
        <w:autoSpaceDN w:val="0"/>
        <w:adjustRightInd w:val="0"/>
        <w:spacing w:after="0" w:line="240" w:lineRule="auto"/>
        <w:rPr>
          <w:rFonts w:ascii="Times" w:hAnsi="Times" w:cs="Times"/>
          <w:sz w:val="32"/>
          <w:szCs w:val="32"/>
        </w:rPr>
      </w:pPr>
    </w:p>
    <w:p w14:paraId="4EFEA519" w14:textId="77777777" w:rsidR="006577BD" w:rsidRDefault="006577BD" w:rsidP="006577BD">
      <w:pPr>
        <w:widowControl w:val="0"/>
        <w:autoSpaceDE w:val="0"/>
        <w:autoSpaceDN w:val="0"/>
        <w:adjustRightInd w:val="0"/>
        <w:spacing w:after="0" w:line="240" w:lineRule="auto"/>
        <w:rPr>
          <w:rFonts w:ascii="Times" w:hAnsi="Times" w:cs="Times"/>
          <w:sz w:val="32"/>
          <w:szCs w:val="32"/>
        </w:rPr>
      </w:pPr>
    </w:p>
    <w:p w14:paraId="1A10A01A" w14:textId="77777777" w:rsidR="006577BD" w:rsidRDefault="006577BD" w:rsidP="006577BD">
      <w:pPr>
        <w:widowControl w:val="0"/>
        <w:autoSpaceDE w:val="0"/>
        <w:autoSpaceDN w:val="0"/>
        <w:adjustRightInd w:val="0"/>
        <w:spacing w:after="0" w:line="240" w:lineRule="auto"/>
        <w:rPr>
          <w:rFonts w:ascii="Times" w:hAnsi="Times" w:cs="Times"/>
          <w:sz w:val="32"/>
          <w:szCs w:val="32"/>
        </w:rPr>
      </w:pPr>
    </w:p>
    <w:p w14:paraId="0ADACE21" w14:textId="77777777" w:rsidR="006577BD" w:rsidRDefault="006577BD" w:rsidP="006577BD">
      <w:pPr>
        <w:widowControl w:val="0"/>
        <w:autoSpaceDE w:val="0"/>
        <w:autoSpaceDN w:val="0"/>
        <w:adjustRightInd w:val="0"/>
        <w:spacing w:after="0" w:line="240" w:lineRule="auto"/>
        <w:rPr>
          <w:rFonts w:ascii="Times" w:hAnsi="Times" w:cs="Times"/>
          <w:sz w:val="32"/>
          <w:szCs w:val="32"/>
        </w:rPr>
      </w:pPr>
    </w:p>
    <w:p w14:paraId="072282D0" w14:textId="77777777" w:rsidR="006577BD" w:rsidRDefault="006577BD" w:rsidP="006577BD">
      <w:pPr>
        <w:widowControl w:val="0"/>
        <w:autoSpaceDE w:val="0"/>
        <w:autoSpaceDN w:val="0"/>
        <w:adjustRightInd w:val="0"/>
        <w:spacing w:after="0" w:line="240" w:lineRule="auto"/>
        <w:rPr>
          <w:rFonts w:ascii="Times" w:hAnsi="Times" w:cs="Times"/>
          <w:sz w:val="32"/>
          <w:szCs w:val="32"/>
        </w:rPr>
      </w:pPr>
    </w:p>
    <w:p w14:paraId="5201093A" w14:textId="77777777" w:rsidR="006577BD" w:rsidRDefault="006577BD" w:rsidP="006577BD">
      <w:pPr>
        <w:widowControl w:val="0"/>
        <w:autoSpaceDE w:val="0"/>
        <w:autoSpaceDN w:val="0"/>
        <w:adjustRightInd w:val="0"/>
        <w:spacing w:after="0" w:line="240" w:lineRule="auto"/>
        <w:rPr>
          <w:rFonts w:ascii="Times" w:hAnsi="Times" w:cs="Times"/>
          <w:sz w:val="32"/>
          <w:szCs w:val="32"/>
        </w:rPr>
      </w:pPr>
    </w:p>
    <w:p w14:paraId="0CCBE199" w14:textId="77777777" w:rsidR="006577BD" w:rsidRDefault="006577BD" w:rsidP="006577BD">
      <w:pPr>
        <w:widowControl w:val="0"/>
        <w:autoSpaceDE w:val="0"/>
        <w:autoSpaceDN w:val="0"/>
        <w:adjustRightInd w:val="0"/>
        <w:spacing w:after="0" w:line="240" w:lineRule="auto"/>
        <w:rPr>
          <w:rFonts w:ascii="Times" w:hAnsi="Times" w:cs="Times"/>
          <w:sz w:val="32"/>
          <w:szCs w:val="32"/>
        </w:rPr>
      </w:pPr>
    </w:p>
    <w:p w14:paraId="049A50CD" w14:textId="77777777" w:rsidR="006577BD" w:rsidRDefault="006577BD" w:rsidP="006577BD">
      <w:pPr>
        <w:widowControl w:val="0"/>
        <w:autoSpaceDE w:val="0"/>
        <w:autoSpaceDN w:val="0"/>
        <w:adjustRightInd w:val="0"/>
        <w:spacing w:after="0" w:line="240" w:lineRule="auto"/>
        <w:rPr>
          <w:rFonts w:ascii="Times" w:hAnsi="Times" w:cs="Times"/>
          <w:sz w:val="32"/>
          <w:szCs w:val="32"/>
        </w:rPr>
      </w:pPr>
      <w:r>
        <w:rPr>
          <w:rFonts w:ascii="Times" w:hAnsi="Times" w:cs="Times"/>
          <w:sz w:val="32"/>
          <w:szCs w:val="32"/>
        </w:rPr>
        <w:t>.projectFill{fill:#26BFD4;} .copy02MaskFill{fill:#ffffff;} .copyPath01{fill:none;stroke:#ffffff;stroke-width:6;stroke-</w:t>
      </w:r>
      <w:r>
        <w:rPr>
          <w:rFonts w:ascii="Times" w:hAnsi="Times" w:cs="Times"/>
          <w:sz w:val="32"/>
          <w:szCs w:val="32"/>
        </w:rPr>
        <w:lastRenderedPageBreak/>
        <w:t>miterlimit:10;} .copyPath02{fill:none;stroke:#ffffff;stroke-width:7;stroke-miterlimit:10;} .copyPath03{fill:none;stroke:#ffffff;stroke-width:4;stroke-miterlimit:10;} .copyPath04{fill:none;stroke:#ffffff;stroke-width:5;stroke-miterlimit:10;}</w:t>
      </w:r>
    </w:p>
    <w:p w14:paraId="2F1A6E03" w14:textId="77777777" w:rsidR="006577BD" w:rsidRDefault="006577BD" w:rsidP="006577BD">
      <w:pPr>
        <w:widowControl w:val="0"/>
        <w:autoSpaceDE w:val="0"/>
        <w:autoSpaceDN w:val="0"/>
        <w:adjustRightInd w:val="0"/>
        <w:spacing w:after="0" w:line="240" w:lineRule="auto"/>
        <w:rPr>
          <w:rFonts w:ascii="Times" w:hAnsi="Times" w:cs="Times"/>
          <w:sz w:val="32"/>
          <w:szCs w:val="32"/>
        </w:rPr>
      </w:pPr>
    </w:p>
    <w:p w14:paraId="23FB4301" w14:textId="77777777" w:rsidR="006577BD" w:rsidRDefault="006577BD" w:rsidP="006577BD">
      <w:pPr>
        <w:widowControl w:val="0"/>
        <w:autoSpaceDE w:val="0"/>
        <w:autoSpaceDN w:val="0"/>
        <w:adjustRightInd w:val="0"/>
        <w:spacing w:after="0" w:line="240" w:lineRule="auto"/>
        <w:rPr>
          <w:rFonts w:ascii="Times" w:hAnsi="Times" w:cs="Times"/>
          <w:sz w:val="32"/>
          <w:szCs w:val="32"/>
        </w:rPr>
      </w:pPr>
    </w:p>
    <w:p w14:paraId="79465600" w14:textId="77777777" w:rsidR="006577BD" w:rsidRDefault="006577BD" w:rsidP="006577BD">
      <w:pPr>
        <w:widowControl w:val="0"/>
        <w:autoSpaceDE w:val="0"/>
        <w:autoSpaceDN w:val="0"/>
        <w:adjustRightInd w:val="0"/>
        <w:spacing w:after="0" w:line="240" w:lineRule="auto"/>
        <w:rPr>
          <w:rFonts w:ascii="Times" w:hAnsi="Times" w:cs="Times"/>
          <w:sz w:val="32"/>
          <w:szCs w:val="32"/>
        </w:rPr>
      </w:pPr>
    </w:p>
    <w:p w14:paraId="1A5E39A2" w14:textId="77777777" w:rsidR="006577BD" w:rsidRDefault="006577BD" w:rsidP="006577BD">
      <w:pPr>
        <w:widowControl w:val="0"/>
        <w:autoSpaceDE w:val="0"/>
        <w:autoSpaceDN w:val="0"/>
        <w:adjustRightInd w:val="0"/>
        <w:spacing w:after="0" w:line="240" w:lineRule="auto"/>
        <w:rPr>
          <w:rFonts w:ascii="Times" w:hAnsi="Times" w:cs="Times"/>
          <w:sz w:val="32"/>
          <w:szCs w:val="32"/>
        </w:rPr>
      </w:pPr>
    </w:p>
    <w:p w14:paraId="2BD5CA9A" w14:textId="77777777" w:rsidR="006577BD" w:rsidRDefault="006577BD" w:rsidP="006577BD">
      <w:pPr>
        <w:widowControl w:val="0"/>
        <w:autoSpaceDE w:val="0"/>
        <w:autoSpaceDN w:val="0"/>
        <w:adjustRightInd w:val="0"/>
        <w:spacing w:after="0" w:line="240" w:lineRule="auto"/>
        <w:rPr>
          <w:rFonts w:ascii="Times" w:hAnsi="Times" w:cs="Times"/>
          <w:sz w:val="32"/>
          <w:szCs w:val="32"/>
        </w:rPr>
      </w:pPr>
    </w:p>
    <w:p w14:paraId="43CA4C1D" w14:textId="77777777" w:rsidR="006577BD" w:rsidRDefault="006577BD" w:rsidP="006577BD">
      <w:pPr>
        <w:widowControl w:val="0"/>
        <w:autoSpaceDE w:val="0"/>
        <w:autoSpaceDN w:val="0"/>
        <w:adjustRightInd w:val="0"/>
        <w:spacing w:after="0" w:line="240" w:lineRule="auto"/>
        <w:rPr>
          <w:rFonts w:ascii="Times" w:hAnsi="Times" w:cs="Times"/>
          <w:sz w:val="32"/>
          <w:szCs w:val="32"/>
        </w:rPr>
      </w:pPr>
    </w:p>
    <w:p w14:paraId="42D6CA07" w14:textId="77777777" w:rsidR="006577BD" w:rsidRDefault="006577BD" w:rsidP="006577BD">
      <w:pPr>
        <w:widowControl w:val="0"/>
        <w:autoSpaceDE w:val="0"/>
        <w:autoSpaceDN w:val="0"/>
        <w:adjustRightInd w:val="0"/>
        <w:spacing w:after="0" w:line="240" w:lineRule="auto"/>
        <w:rPr>
          <w:rFonts w:ascii="Times" w:hAnsi="Times" w:cs="Times"/>
          <w:sz w:val="32"/>
          <w:szCs w:val="32"/>
        </w:rPr>
      </w:pPr>
    </w:p>
    <w:p w14:paraId="4511520C" w14:textId="77777777" w:rsidR="006577BD" w:rsidRDefault="006577BD" w:rsidP="006577BD">
      <w:pPr>
        <w:widowControl w:val="0"/>
        <w:autoSpaceDE w:val="0"/>
        <w:autoSpaceDN w:val="0"/>
        <w:adjustRightInd w:val="0"/>
        <w:spacing w:after="0" w:line="240" w:lineRule="auto"/>
        <w:rPr>
          <w:rFonts w:ascii="Times" w:hAnsi="Times" w:cs="Times"/>
          <w:sz w:val="32"/>
          <w:szCs w:val="32"/>
        </w:rPr>
      </w:pPr>
    </w:p>
    <w:p w14:paraId="44857897" w14:textId="77777777" w:rsidR="006577BD" w:rsidRDefault="006577BD" w:rsidP="006577BD">
      <w:pPr>
        <w:widowControl w:val="0"/>
        <w:autoSpaceDE w:val="0"/>
        <w:autoSpaceDN w:val="0"/>
        <w:adjustRightInd w:val="0"/>
        <w:spacing w:after="0" w:line="240" w:lineRule="auto"/>
        <w:rPr>
          <w:rFonts w:ascii="Times" w:hAnsi="Times" w:cs="Times"/>
          <w:sz w:val="32"/>
          <w:szCs w:val="32"/>
        </w:rPr>
      </w:pPr>
    </w:p>
    <w:p w14:paraId="4F7017B7" w14:textId="77777777" w:rsidR="006577BD" w:rsidRDefault="006577BD" w:rsidP="006577BD">
      <w:pPr>
        <w:widowControl w:val="0"/>
        <w:autoSpaceDE w:val="0"/>
        <w:autoSpaceDN w:val="0"/>
        <w:adjustRightInd w:val="0"/>
        <w:spacing w:after="0" w:line="240" w:lineRule="auto"/>
        <w:rPr>
          <w:rFonts w:ascii="Times" w:hAnsi="Times" w:cs="Times"/>
          <w:sz w:val="32"/>
          <w:szCs w:val="32"/>
        </w:rPr>
      </w:pPr>
    </w:p>
    <w:p w14:paraId="1A4A9FAC" w14:textId="77777777" w:rsidR="006577BD" w:rsidRDefault="006577BD" w:rsidP="006577BD">
      <w:pPr>
        <w:widowControl w:val="0"/>
        <w:autoSpaceDE w:val="0"/>
        <w:autoSpaceDN w:val="0"/>
        <w:adjustRightInd w:val="0"/>
        <w:spacing w:after="0" w:line="240" w:lineRule="auto"/>
        <w:rPr>
          <w:rFonts w:ascii="Times" w:hAnsi="Times" w:cs="Times"/>
          <w:sz w:val="32"/>
          <w:szCs w:val="32"/>
        </w:rPr>
      </w:pPr>
    </w:p>
    <w:p w14:paraId="3BDC5B4F" w14:textId="77777777" w:rsidR="006577BD" w:rsidRDefault="006577BD" w:rsidP="006577BD">
      <w:pPr>
        <w:widowControl w:val="0"/>
        <w:autoSpaceDE w:val="0"/>
        <w:autoSpaceDN w:val="0"/>
        <w:adjustRightInd w:val="0"/>
        <w:spacing w:after="0" w:line="240" w:lineRule="auto"/>
        <w:rPr>
          <w:rFonts w:ascii="Arial" w:hAnsi="Arial" w:cs="Arial"/>
          <w:b/>
          <w:bCs/>
          <w:color w:val="272727"/>
          <w:sz w:val="52"/>
          <w:szCs w:val="52"/>
        </w:rPr>
      </w:pPr>
    </w:p>
    <w:p w14:paraId="0FA7A6AA" w14:textId="77777777" w:rsidR="006577BD" w:rsidRDefault="006577BD" w:rsidP="006577BD">
      <w:pPr>
        <w:widowControl w:val="0"/>
        <w:autoSpaceDE w:val="0"/>
        <w:autoSpaceDN w:val="0"/>
        <w:adjustRightInd w:val="0"/>
        <w:spacing w:after="0" w:line="240" w:lineRule="auto"/>
        <w:rPr>
          <w:rFonts w:ascii="Arial" w:hAnsi="Arial" w:cs="Arial"/>
          <w:b/>
          <w:bCs/>
          <w:color w:val="272727"/>
          <w:sz w:val="52"/>
          <w:szCs w:val="52"/>
        </w:rPr>
      </w:pPr>
      <w:r>
        <w:rPr>
          <w:rFonts w:ascii="Arial" w:hAnsi="Arial" w:cs="Arial"/>
          <w:b/>
          <w:bCs/>
          <w:color w:val="272727"/>
          <w:sz w:val="52"/>
          <w:szCs w:val="52"/>
        </w:rPr>
        <w:t>What is a Software Build?</w:t>
      </w:r>
    </w:p>
    <w:p w14:paraId="2DB18DBE" w14:textId="77777777" w:rsidR="006577BD" w:rsidRDefault="006577BD" w:rsidP="006577BD">
      <w:pPr>
        <w:widowControl w:val="0"/>
        <w:autoSpaceDE w:val="0"/>
        <w:autoSpaceDN w:val="0"/>
        <w:adjustRightInd w:val="0"/>
        <w:spacing w:after="0" w:line="240" w:lineRule="auto"/>
        <w:rPr>
          <w:rFonts w:ascii="Arial" w:hAnsi="Arial" w:cs="Arial"/>
          <w:color w:val="272727"/>
          <w:sz w:val="33"/>
          <w:szCs w:val="33"/>
        </w:rPr>
      </w:pPr>
      <w:r>
        <w:rPr>
          <w:rFonts w:ascii="Arial" w:hAnsi="Arial" w:cs="Arial"/>
          <w:color w:val="272727"/>
          <w:sz w:val="33"/>
          <w:szCs w:val="33"/>
        </w:rPr>
        <w:t>If you are developing a simple computer program which consists of only one source code file, you merely need to compile and link this one file, to produce an executable file. This process is very simple.</w:t>
      </w:r>
    </w:p>
    <w:p w14:paraId="0F977E87" w14:textId="77777777" w:rsidR="006577BD" w:rsidRDefault="006577BD" w:rsidP="006577BD">
      <w:pPr>
        <w:widowControl w:val="0"/>
        <w:autoSpaceDE w:val="0"/>
        <w:autoSpaceDN w:val="0"/>
        <w:adjustRightInd w:val="0"/>
        <w:spacing w:after="0" w:line="240" w:lineRule="auto"/>
        <w:rPr>
          <w:rFonts w:ascii="Arial" w:hAnsi="Arial" w:cs="Arial"/>
          <w:color w:val="272727"/>
          <w:sz w:val="33"/>
          <w:szCs w:val="33"/>
        </w:rPr>
      </w:pPr>
      <w:r>
        <w:rPr>
          <w:rFonts w:ascii="Arial" w:hAnsi="Arial" w:cs="Arial"/>
          <w:color w:val="272727"/>
          <w:sz w:val="33"/>
          <w:szCs w:val="33"/>
        </w:rPr>
        <w:t>Usually this is not the case. A typical Software Project consists of hundreds or even thousands of source code files. Creating an executable program from these source files is a complicated and time-consuming task.</w:t>
      </w:r>
    </w:p>
    <w:p w14:paraId="41DDC5FA" w14:textId="77777777" w:rsidR="006577BD" w:rsidRDefault="006577BD" w:rsidP="006577BD">
      <w:pPr>
        <w:widowControl w:val="0"/>
        <w:autoSpaceDE w:val="0"/>
        <w:autoSpaceDN w:val="0"/>
        <w:adjustRightInd w:val="0"/>
        <w:spacing w:after="0" w:line="240" w:lineRule="auto"/>
        <w:rPr>
          <w:rFonts w:ascii="Arial" w:hAnsi="Arial" w:cs="Arial"/>
          <w:color w:val="272727"/>
          <w:sz w:val="33"/>
          <w:szCs w:val="33"/>
        </w:rPr>
      </w:pPr>
      <w:r>
        <w:rPr>
          <w:rFonts w:ascii="Arial" w:hAnsi="Arial" w:cs="Arial"/>
          <w:color w:val="272727"/>
          <w:sz w:val="33"/>
          <w:szCs w:val="33"/>
        </w:rPr>
        <w:t xml:space="preserve">You need to use "build" software to create an executable program and the process is called " </w:t>
      </w:r>
      <w:r>
        <w:rPr>
          <w:rFonts w:ascii="Arial" w:hAnsi="Arial" w:cs="Arial"/>
          <w:i/>
          <w:iCs/>
          <w:color w:val="272727"/>
          <w:sz w:val="33"/>
          <w:szCs w:val="33"/>
        </w:rPr>
        <w:t>Software Build</w:t>
      </w:r>
      <w:r>
        <w:rPr>
          <w:rFonts w:ascii="Arial" w:hAnsi="Arial" w:cs="Arial"/>
          <w:color w:val="272727"/>
          <w:sz w:val="33"/>
          <w:szCs w:val="33"/>
        </w:rPr>
        <w:t>"</w:t>
      </w:r>
    </w:p>
    <w:p w14:paraId="7400E5DA" w14:textId="77777777" w:rsidR="006577BD" w:rsidRDefault="006577BD" w:rsidP="006577BD">
      <w:pPr>
        <w:widowControl w:val="0"/>
        <w:autoSpaceDE w:val="0"/>
        <w:autoSpaceDN w:val="0"/>
        <w:adjustRightInd w:val="0"/>
        <w:spacing w:after="0" w:line="240" w:lineRule="auto"/>
        <w:rPr>
          <w:rFonts w:ascii="Arial" w:hAnsi="Arial" w:cs="Arial"/>
          <w:b/>
          <w:bCs/>
          <w:color w:val="272727"/>
          <w:sz w:val="52"/>
          <w:szCs w:val="52"/>
        </w:rPr>
      </w:pPr>
      <w:r>
        <w:rPr>
          <w:rFonts w:ascii="Arial" w:hAnsi="Arial" w:cs="Arial"/>
          <w:b/>
          <w:bCs/>
          <w:color w:val="272727"/>
          <w:sz w:val="52"/>
          <w:szCs w:val="52"/>
        </w:rPr>
        <w:t>What is Smoke Testing?</w:t>
      </w:r>
    </w:p>
    <w:p w14:paraId="617EDAD3" w14:textId="77777777" w:rsidR="006577BD" w:rsidRDefault="00D10EC9" w:rsidP="006577BD">
      <w:pPr>
        <w:widowControl w:val="0"/>
        <w:autoSpaceDE w:val="0"/>
        <w:autoSpaceDN w:val="0"/>
        <w:adjustRightInd w:val="0"/>
        <w:spacing w:after="0" w:line="240" w:lineRule="auto"/>
        <w:rPr>
          <w:rFonts w:ascii="Arial" w:hAnsi="Arial" w:cs="Arial"/>
          <w:color w:val="272727"/>
          <w:sz w:val="33"/>
          <w:szCs w:val="33"/>
        </w:rPr>
      </w:pPr>
      <w:hyperlink r:id="rId175" w:history="1">
        <w:r w:rsidR="006577BD">
          <w:rPr>
            <w:rFonts w:ascii="Arial" w:hAnsi="Arial" w:cs="Arial"/>
            <w:color w:val="16A9E0"/>
            <w:sz w:val="33"/>
            <w:szCs w:val="33"/>
          </w:rPr>
          <w:t>Smoke Testing</w:t>
        </w:r>
      </w:hyperlink>
      <w:r w:rsidR="006577BD">
        <w:rPr>
          <w:rFonts w:ascii="Arial" w:hAnsi="Arial" w:cs="Arial"/>
          <w:color w:val="272727"/>
          <w:sz w:val="33"/>
          <w:szCs w:val="33"/>
        </w:rPr>
        <w:t xml:space="preserve"> is a kind of Software Testing performed after software build to ascertain that the critical functionalities of the program is working fine. It is executed "before" any detailed </w:t>
      </w:r>
      <w:r w:rsidR="006577BD">
        <w:rPr>
          <w:rFonts w:ascii="Arial" w:hAnsi="Arial" w:cs="Arial"/>
          <w:color w:val="272727"/>
          <w:sz w:val="33"/>
          <w:szCs w:val="33"/>
        </w:rPr>
        <w:lastRenderedPageBreak/>
        <w:t>functional or regression tests are executed on the software build. The purpose is to reject a badly broken application, so that the QA team does not waste time installing and testing the software application.</w:t>
      </w:r>
    </w:p>
    <w:p w14:paraId="5A9DA997" w14:textId="77777777" w:rsidR="006577BD" w:rsidRDefault="006577BD" w:rsidP="006577BD">
      <w:pPr>
        <w:widowControl w:val="0"/>
        <w:autoSpaceDE w:val="0"/>
        <w:autoSpaceDN w:val="0"/>
        <w:adjustRightInd w:val="0"/>
        <w:spacing w:after="0" w:line="240" w:lineRule="auto"/>
        <w:rPr>
          <w:rFonts w:ascii="Arial" w:hAnsi="Arial" w:cs="Arial"/>
          <w:color w:val="272727"/>
          <w:sz w:val="33"/>
          <w:szCs w:val="33"/>
        </w:rPr>
      </w:pPr>
      <w:r>
        <w:rPr>
          <w:rFonts w:ascii="Arial" w:hAnsi="Arial" w:cs="Arial"/>
          <w:color w:val="272727"/>
          <w:sz w:val="33"/>
          <w:szCs w:val="33"/>
        </w:rPr>
        <w:t>In Smoke Testing, the test cases chosen cover the most important functionality or component of the system. The objective is not to perform exhaustive testing, but to verify that the critical functionalities of the system is working fine.</w:t>
      </w:r>
    </w:p>
    <w:p w14:paraId="6D7FF6FF" w14:textId="77777777" w:rsidR="006577BD" w:rsidRDefault="006577BD" w:rsidP="006577BD">
      <w:pPr>
        <w:widowControl w:val="0"/>
        <w:autoSpaceDE w:val="0"/>
        <w:autoSpaceDN w:val="0"/>
        <w:adjustRightInd w:val="0"/>
        <w:spacing w:after="0" w:line="240" w:lineRule="auto"/>
        <w:rPr>
          <w:rFonts w:ascii="Arial" w:hAnsi="Arial" w:cs="Arial"/>
          <w:color w:val="272727"/>
          <w:sz w:val="33"/>
          <w:szCs w:val="33"/>
        </w:rPr>
      </w:pPr>
      <w:r>
        <w:rPr>
          <w:rFonts w:ascii="Arial" w:hAnsi="Arial" w:cs="Arial"/>
          <w:color w:val="272727"/>
          <w:sz w:val="33"/>
          <w:szCs w:val="33"/>
        </w:rPr>
        <w:t>For Example a typical smoke test would be - Verify that the application launches successfully, Check that the GUI is responsive ... etc.</w:t>
      </w:r>
    </w:p>
    <w:p w14:paraId="6133791D" w14:textId="77777777" w:rsidR="006577BD" w:rsidRDefault="006577BD" w:rsidP="006577BD">
      <w:pPr>
        <w:widowControl w:val="0"/>
        <w:autoSpaceDE w:val="0"/>
        <w:autoSpaceDN w:val="0"/>
        <w:adjustRightInd w:val="0"/>
        <w:spacing w:after="0" w:line="240" w:lineRule="auto"/>
        <w:rPr>
          <w:rFonts w:ascii="Arial" w:hAnsi="Arial" w:cs="Arial"/>
          <w:b/>
          <w:bCs/>
          <w:color w:val="272727"/>
          <w:sz w:val="52"/>
          <w:szCs w:val="52"/>
        </w:rPr>
      </w:pPr>
      <w:r>
        <w:rPr>
          <w:rFonts w:ascii="Arial" w:hAnsi="Arial" w:cs="Arial"/>
          <w:b/>
          <w:bCs/>
          <w:color w:val="272727"/>
          <w:sz w:val="52"/>
          <w:szCs w:val="52"/>
        </w:rPr>
        <w:t>What is Sanity Testing?</w:t>
      </w:r>
    </w:p>
    <w:p w14:paraId="0EBA3DB5" w14:textId="77777777" w:rsidR="006577BD" w:rsidRDefault="006577BD" w:rsidP="006577BD">
      <w:pPr>
        <w:widowControl w:val="0"/>
        <w:autoSpaceDE w:val="0"/>
        <w:autoSpaceDN w:val="0"/>
        <w:adjustRightInd w:val="0"/>
        <w:spacing w:after="0" w:line="240" w:lineRule="auto"/>
        <w:rPr>
          <w:rFonts w:ascii="Arial" w:hAnsi="Arial" w:cs="Arial"/>
          <w:color w:val="272727"/>
          <w:sz w:val="33"/>
          <w:szCs w:val="33"/>
        </w:rPr>
      </w:pPr>
      <w:r>
        <w:rPr>
          <w:rFonts w:ascii="Arial" w:hAnsi="Arial" w:cs="Arial"/>
          <w:color w:val="272727"/>
          <w:sz w:val="33"/>
          <w:szCs w:val="33"/>
        </w:rPr>
        <w:t>Sanity testing is a kind of Software Testing performed after receiving a software build, with minor changes in code, or functionality, to ascertain that the bugs have been fixed and no further issues are introduced due to these changes. The goal is to determine that the proposed functionality works roughly as expected. If sanity test fails, the build is rejected to save the time and costs involved in a more rigorous testing.</w:t>
      </w:r>
    </w:p>
    <w:p w14:paraId="19DDF903" w14:textId="52EE831C" w:rsidR="006577BD" w:rsidRDefault="00177AF3" w:rsidP="006577BD">
      <w:pPr>
        <w:widowControl w:val="0"/>
        <w:autoSpaceDE w:val="0"/>
        <w:autoSpaceDN w:val="0"/>
        <w:adjustRightInd w:val="0"/>
        <w:spacing w:after="0" w:line="240" w:lineRule="auto"/>
        <w:rPr>
          <w:rFonts w:ascii="Helvetica" w:hAnsi="Helvetica" w:cs="Helvetica"/>
          <w:color w:val="535353"/>
          <w:sz w:val="36"/>
          <w:szCs w:val="36"/>
        </w:rPr>
      </w:pPr>
      <w:r>
        <w:rPr>
          <w:rFonts w:ascii="Helvetica" w:hAnsi="Helvetica" w:cs="Helvetica"/>
          <w:color w:val="535353"/>
          <w:sz w:val="36"/>
          <w:szCs w:val="36"/>
        </w:rPr>
        <w:t>Today's Mortgage Rate</w:t>
      </w:r>
    </w:p>
    <w:p w14:paraId="2B342144" w14:textId="77777777" w:rsidR="002A1163" w:rsidRDefault="002A1163" w:rsidP="006577BD">
      <w:pPr>
        <w:widowControl w:val="0"/>
        <w:autoSpaceDE w:val="0"/>
        <w:autoSpaceDN w:val="0"/>
        <w:adjustRightInd w:val="0"/>
        <w:spacing w:after="0" w:line="240" w:lineRule="auto"/>
        <w:rPr>
          <w:rFonts w:ascii="Helvetica" w:hAnsi="Helvetica" w:cs="Helvetica"/>
          <w:color w:val="535353"/>
          <w:sz w:val="36"/>
          <w:szCs w:val="36"/>
        </w:rPr>
      </w:pPr>
    </w:p>
    <w:p w14:paraId="09ED067F" w14:textId="6F5C4D8A" w:rsidR="002A1163" w:rsidRDefault="002A1163" w:rsidP="006577BD">
      <w:pPr>
        <w:widowControl w:val="0"/>
        <w:autoSpaceDE w:val="0"/>
        <w:autoSpaceDN w:val="0"/>
        <w:adjustRightInd w:val="0"/>
        <w:spacing w:after="0" w:line="240" w:lineRule="auto"/>
        <w:rPr>
          <w:rFonts w:ascii="Helvetica" w:hAnsi="Helvetica" w:cs="Helvetica"/>
          <w:color w:val="535353"/>
          <w:sz w:val="36"/>
          <w:szCs w:val="36"/>
        </w:rPr>
      </w:pPr>
      <w:r>
        <w:rPr>
          <w:rFonts w:ascii="Helvetica" w:hAnsi="Helvetica" w:cs="Helvetica"/>
          <w:color w:val="535353"/>
          <w:sz w:val="36"/>
          <w:szCs w:val="36"/>
        </w:rPr>
        <w:t>Reasons:</w:t>
      </w:r>
    </w:p>
    <w:p w14:paraId="651EF2FA" w14:textId="0ABB0698" w:rsidR="002A1163" w:rsidRDefault="00177AF3" w:rsidP="006577BD">
      <w:pPr>
        <w:widowControl w:val="0"/>
        <w:autoSpaceDE w:val="0"/>
        <w:autoSpaceDN w:val="0"/>
        <w:adjustRightInd w:val="0"/>
        <w:spacing w:after="0" w:line="240" w:lineRule="auto"/>
        <w:rPr>
          <w:rFonts w:ascii="Helvetica" w:hAnsi="Helvetica" w:cs="Helvetica"/>
          <w:color w:val="535353"/>
          <w:sz w:val="36"/>
          <w:szCs w:val="36"/>
        </w:rPr>
      </w:pPr>
      <w:r>
        <w:rPr>
          <w:rFonts w:ascii="Helvetica" w:hAnsi="Helvetica" w:cs="Helvetica"/>
          <w:color w:val="535353"/>
          <w:sz w:val="36"/>
          <w:szCs w:val="36"/>
        </w:rPr>
        <w:t>Minor changes have done by developers</w:t>
      </w:r>
    </w:p>
    <w:p w14:paraId="153E1BBE" w14:textId="2328A4D0" w:rsidR="00177AF3" w:rsidRDefault="00177AF3" w:rsidP="006577BD">
      <w:pPr>
        <w:widowControl w:val="0"/>
        <w:autoSpaceDE w:val="0"/>
        <w:autoSpaceDN w:val="0"/>
        <w:adjustRightInd w:val="0"/>
        <w:spacing w:after="0" w:line="240" w:lineRule="auto"/>
        <w:rPr>
          <w:rFonts w:ascii="Helvetica" w:hAnsi="Helvetica" w:cs="Helvetica"/>
          <w:color w:val="535353"/>
          <w:sz w:val="36"/>
          <w:szCs w:val="36"/>
        </w:rPr>
      </w:pPr>
      <w:r>
        <w:rPr>
          <w:rFonts w:ascii="Helvetica" w:hAnsi="Helvetica" w:cs="Helvetica"/>
          <w:color w:val="535353"/>
          <w:sz w:val="36"/>
          <w:szCs w:val="36"/>
        </w:rPr>
        <w:t xml:space="preserve">Tester found defects and developers fixed that defect by changing code </w:t>
      </w:r>
    </w:p>
    <w:p w14:paraId="7393626D" w14:textId="77777777" w:rsidR="006577BD" w:rsidRDefault="006577BD" w:rsidP="006577BD">
      <w:pPr>
        <w:widowControl w:val="0"/>
        <w:autoSpaceDE w:val="0"/>
        <w:autoSpaceDN w:val="0"/>
        <w:adjustRightInd w:val="0"/>
        <w:spacing w:after="0" w:line="240" w:lineRule="auto"/>
        <w:rPr>
          <w:rFonts w:ascii="Helvetica" w:hAnsi="Helvetica" w:cs="Helvetica"/>
          <w:sz w:val="32"/>
          <w:szCs w:val="32"/>
        </w:rPr>
      </w:pPr>
    </w:p>
    <w:p w14:paraId="7833F3C5" w14:textId="77777777" w:rsidR="006577BD" w:rsidRDefault="006577BD" w:rsidP="006577BD">
      <w:pPr>
        <w:widowControl w:val="0"/>
        <w:autoSpaceDE w:val="0"/>
        <w:autoSpaceDN w:val="0"/>
        <w:adjustRightInd w:val="0"/>
        <w:spacing w:after="0" w:line="240" w:lineRule="auto"/>
        <w:rPr>
          <w:rFonts w:ascii="Helvetica" w:hAnsi="Helvetica" w:cs="Helvetica"/>
          <w:sz w:val="32"/>
          <w:szCs w:val="32"/>
        </w:rPr>
      </w:pPr>
    </w:p>
    <w:p w14:paraId="7C1BB649" w14:textId="77777777" w:rsidR="006577BD" w:rsidRDefault="006577BD" w:rsidP="006577BD">
      <w:pPr>
        <w:widowControl w:val="0"/>
        <w:autoSpaceDE w:val="0"/>
        <w:autoSpaceDN w:val="0"/>
        <w:adjustRightInd w:val="0"/>
        <w:spacing w:after="0" w:line="240" w:lineRule="auto"/>
        <w:rPr>
          <w:rFonts w:ascii="Helvetica" w:hAnsi="Helvetica" w:cs="Helvetica"/>
          <w:sz w:val="32"/>
          <w:szCs w:val="32"/>
        </w:rPr>
      </w:pPr>
    </w:p>
    <w:p w14:paraId="4E2D1A1C" w14:textId="77777777" w:rsidR="006577BD" w:rsidRDefault="006577BD" w:rsidP="006577BD">
      <w:pPr>
        <w:widowControl w:val="0"/>
        <w:autoSpaceDE w:val="0"/>
        <w:autoSpaceDN w:val="0"/>
        <w:adjustRightInd w:val="0"/>
        <w:spacing w:after="0" w:line="240" w:lineRule="auto"/>
        <w:rPr>
          <w:rFonts w:ascii="Helvetica" w:hAnsi="Helvetica" w:cs="Helvetica"/>
          <w:sz w:val="32"/>
          <w:szCs w:val="32"/>
        </w:rPr>
      </w:pPr>
    </w:p>
    <w:p w14:paraId="334F8D4C" w14:textId="77777777" w:rsidR="006577BD" w:rsidRDefault="006577BD" w:rsidP="006577BD">
      <w:pPr>
        <w:widowControl w:val="0"/>
        <w:autoSpaceDE w:val="0"/>
        <w:autoSpaceDN w:val="0"/>
        <w:adjustRightInd w:val="0"/>
        <w:spacing w:after="0" w:line="240" w:lineRule="auto"/>
        <w:rPr>
          <w:rFonts w:ascii="Helvetica Neue" w:hAnsi="Helvetica Neue" w:cs="Helvetica Neue"/>
        </w:rPr>
      </w:pPr>
    </w:p>
    <w:p w14:paraId="0DEC7062" w14:textId="77777777" w:rsidR="006577BD" w:rsidRDefault="006577BD" w:rsidP="006577BD">
      <w:pPr>
        <w:widowControl w:val="0"/>
        <w:autoSpaceDE w:val="0"/>
        <w:autoSpaceDN w:val="0"/>
        <w:adjustRightInd w:val="0"/>
        <w:spacing w:after="0" w:line="240" w:lineRule="auto"/>
        <w:rPr>
          <w:rFonts w:ascii="Times" w:hAnsi="Times" w:cs="Times"/>
          <w:sz w:val="32"/>
          <w:szCs w:val="32"/>
        </w:rPr>
      </w:pPr>
    </w:p>
    <w:p w14:paraId="42A015ED" w14:textId="77777777" w:rsidR="006577BD" w:rsidRDefault="006577BD" w:rsidP="006577BD">
      <w:pPr>
        <w:widowControl w:val="0"/>
        <w:autoSpaceDE w:val="0"/>
        <w:autoSpaceDN w:val="0"/>
        <w:adjustRightInd w:val="0"/>
        <w:spacing w:after="0" w:line="240" w:lineRule="auto"/>
        <w:rPr>
          <w:rFonts w:ascii="Times" w:hAnsi="Times" w:cs="Times"/>
          <w:sz w:val="32"/>
          <w:szCs w:val="32"/>
        </w:rPr>
      </w:pPr>
    </w:p>
    <w:p w14:paraId="1275F307" w14:textId="77777777" w:rsidR="006577BD" w:rsidRDefault="006577BD" w:rsidP="006577BD">
      <w:pPr>
        <w:widowControl w:val="0"/>
        <w:autoSpaceDE w:val="0"/>
        <w:autoSpaceDN w:val="0"/>
        <w:adjustRightInd w:val="0"/>
        <w:spacing w:after="0" w:line="240" w:lineRule="auto"/>
        <w:rPr>
          <w:rFonts w:ascii="Arial" w:hAnsi="Arial" w:cs="Arial"/>
          <w:color w:val="272727"/>
          <w:sz w:val="33"/>
          <w:szCs w:val="33"/>
        </w:rPr>
      </w:pPr>
      <w:r>
        <w:rPr>
          <w:rFonts w:ascii="Arial" w:hAnsi="Arial" w:cs="Arial"/>
          <w:color w:val="272727"/>
          <w:sz w:val="33"/>
          <w:szCs w:val="33"/>
        </w:rPr>
        <w:t xml:space="preserve">The objective is "not" to verify thoroughly the new functionality, </w:t>
      </w:r>
      <w:r>
        <w:rPr>
          <w:rFonts w:ascii="Arial" w:hAnsi="Arial" w:cs="Arial"/>
          <w:color w:val="272727"/>
          <w:sz w:val="33"/>
          <w:szCs w:val="33"/>
        </w:rPr>
        <w:lastRenderedPageBreak/>
        <w:t>but to determine that the developer has applied some rationality (sanity) while producing the software. For instance, if your scientific calculator gives the result of 2 + 2 =5! Then, there is no point testing the advanced functionalities like sin 30 + cos 50.</w:t>
      </w:r>
    </w:p>
    <w:p w14:paraId="51F9036C" w14:textId="77777777" w:rsidR="006577BD" w:rsidRDefault="006577BD" w:rsidP="006577BD">
      <w:pPr>
        <w:widowControl w:val="0"/>
        <w:autoSpaceDE w:val="0"/>
        <w:autoSpaceDN w:val="0"/>
        <w:adjustRightInd w:val="0"/>
        <w:spacing w:after="0" w:line="240" w:lineRule="auto"/>
        <w:rPr>
          <w:rFonts w:ascii="Arial" w:hAnsi="Arial" w:cs="Arial"/>
          <w:b/>
          <w:bCs/>
          <w:color w:val="272727"/>
          <w:sz w:val="52"/>
          <w:szCs w:val="52"/>
        </w:rPr>
      </w:pPr>
      <w:r>
        <w:rPr>
          <w:rFonts w:ascii="Arial" w:hAnsi="Arial" w:cs="Arial"/>
          <w:b/>
          <w:bCs/>
          <w:color w:val="272727"/>
          <w:sz w:val="52"/>
          <w:szCs w:val="52"/>
        </w:rPr>
        <w:t>Smoke Testing Vs Sanity Testing - Key Differences</w:t>
      </w:r>
    </w:p>
    <w:tbl>
      <w:tblPr>
        <w:tblW w:w="0" w:type="auto"/>
        <w:tblInd w:w="-118" w:type="dxa"/>
        <w:tblBorders>
          <w:top w:val="nil"/>
          <w:left w:val="nil"/>
          <w:right w:val="nil"/>
        </w:tblBorders>
        <w:tblLayout w:type="fixed"/>
        <w:tblLook w:val="0000" w:firstRow="0" w:lastRow="0" w:firstColumn="0" w:lastColumn="0" w:noHBand="0" w:noVBand="0"/>
      </w:tblPr>
      <w:tblGrid>
        <w:gridCol w:w="6755"/>
        <w:gridCol w:w="6755"/>
      </w:tblGrid>
      <w:tr w:rsidR="006577BD" w14:paraId="64563CF7" w14:textId="77777777">
        <w:tc>
          <w:tcPr>
            <w:tcW w:w="6755" w:type="dxa"/>
            <w:tcBorders>
              <w:top w:val="single" w:sz="8" w:space="0" w:color="D5D5D5"/>
              <w:left w:val="single" w:sz="8" w:space="0" w:color="E1E2E5"/>
            </w:tcBorders>
            <w:shd w:val="clear" w:color="auto" w:fill="EFEFEF"/>
            <w:tcMar>
              <w:top w:w="160" w:type="nil"/>
              <w:left w:w="160" w:type="nil"/>
              <w:bottom w:w="160" w:type="nil"/>
              <w:right w:w="160" w:type="nil"/>
            </w:tcMar>
          </w:tcPr>
          <w:p w14:paraId="590522B2" w14:textId="77777777" w:rsidR="006577BD" w:rsidRDefault="006577BD">
            <w:pPr>
              <w:widowControl w:val="0"/>
              <w:autoSpaceDE w:val="0"/>
              <w:autoSpaceDN w:val="0"/>
              <w:adjustRightInd w:val="0"/>
              <w:spacing w:after="0" w:line="240" w:lineRule="auto"/>
              <w:rPr>
                <w:rFonts w:ascii="Arial" w:hAnsi="Arial" w:cs="Arial"/>
                <w:b/>
                <w:bCs/>
                <w:color w:val="272727"/>
                <w:sz w:val="33"/>
                <w:szCs w:val="33"/>
              </w:rPr>
            </w:pPr>
            <w:r>
              <w:rPr>
                <w:rFonts w:ascii="Arial" w:hAnsi="Arial" w:cs="Arial"/>
                <w:b/>
                <w:bCs/>
                <w:color w:val="272727"/>
                <w:sz w:val="33"/>
                <w:szCs w:val="33"/>
              </w:rPr>
              <w:t>Smoke Testing</w:t>
            </w:r>
          </w:p>
        </w:tc>
        <w:tc>
          <w:tcPr>
            <w:tcW w:w="6755" w:type="dxa"/>
            <w:tcBorders>
              <w:top w:val="single" w:sz="8" w:space="0" w:color="D5D5D5"/>
              <w:left w:val="single" w:sz="8" w:space="0" w:color="E1E2E5"/>
            </w:tcBorders>
            <w:shd w:val="clear" w:color="auto" w:fill="EFEFEF"/>
            <w:tcMar>
              <w:top w:w="160" w:type="nil"/>
              <w:left w:w="160" w:type="nil"/>
              <w:bottom w:w="160" w:type="nil"/>
              <w:right w:w="160" w:type="nil"/>
            </w:tcMar>
          </w:tcPr>
          <w:p w14:paraId="3510E60C" w14:textId="77777777" w:rsidR="006577BD" w:rsidRDefault="006577BD">
            <w:pPr>
              <w:widowControl w:val="0"/>
              <w:autoSpaceDE w:val="0"/>
              <w:autoSpaceDN w:val="0"/>
              <w:adjustRightInd w:val="0"/>
              <w:spacing w:after="0" w:line="240" w:lineRule="auto"/>
              <w:rPr>
                <w:rFonts w:ascii="Arial" w:hAnsi="Arial" w:cs="Arial"/>
                <w:b/>
                <w:bCs/>
                <w:color w:val="272727"/>
                <w:sz w:val="33"/>
                <w:szCs w:val="33"/>
              </w:rPr>
            </w:pPr>
            <w:r>
              <w:rPr>
                <w:rFonts w:ascii="Arial" w:hAnsi="Arial" w:cs="Arial"/>
                <w:b/>
                <w:bCs/>
                <w:color w:val="272727"/>
                <w:sz w:val="33"/>
                <w:szCs w:val="33"/>
              </w:rPr>
              <w:t>Sanity Testing</w:t>
            </w:r>
          </w:p>
        </w:tc>
      </w:tr>
      <w:tr w:rsidR="006577BD" w14:paraId="108DC053" w14:textId="77777777">
        <w:tblPrEx>
          <w:tblBorders>
            <w:top w:val="none" w:sz="0" w:space="0" w:color="auto"/>
          </w:tblBorders>
        </w:tblPrEx>
        <w:tc>
          <w:tcPr>
            <w:tcW w:w="6755" w:type="dxa"/>
            <w:tcBorders>
              <w:top w:val="single" w:sz="8" w:space="0" w:color="D5D5D5"/>
            </w:tcBorders>
            <w:tcMar>
              <w:top w:w="160" w:type="nil"/>
              <w:left w:w="160" w:type="nil"/>
              <w:bottom w:w="160" w:type="nil"/>
              <w:right w:w="160" w:type="nil"/>
            </w:tcMar>
          </w:tcPr>
          <w:p w14:paraId="5B6DAB11" w14:textId="77777777" w:rsidR="006577BD" w:rsidRDefault="006577BD">
            <w:pPr>
              <w:widowControl w:val="0"/>
              <w:autoSpaceDE w:val="0"/>
              <w:autoSpaceDN w:val="0"/>
              <w:adjustRightInd w:val="0"/>
              <w:spacing w:after="0" w:line="240" w:lineRule="auto"/>
              <w:rPr>
                <w:rFonts w:ascii="Arial" w:hAnsi="Arial" w:cs="Arial"/>
                <w:color w:val="272727"/>
                <w:sz w:val="33"/>
                <w:szCs w:val="33"/>
              </w:rPr>
            </w:pPr>
            <w:r>
              <w:rPr>
                <w:rFonts w:ascii="Arial" w:hAnsi="Arial" w:cs="Arial"/>
                <w:color w:val="272727"/>
                <w:sz w:val="33"/>
                <w:szCs w:val="33"/>
              </w:rPr>
              <w:t>Smoke Testing is performed to ascertain that the critical functionalities of the program is working fine</w:t>
            </w:r>
          </w:p>
        </w:tc>
        <w:tc>
          <w:tcPr>
            <w:tcW w:w="6755" w:type="dxa"/>
            <w:tcBorders>
              <w:top w:val="single" w:sz="8" w:space="0" w:color="D5D5D5"/>
            </w:tcBorders>
            <w:tcMar>
              <w:top w:w="160" w:type="nil"/>
              <w:left w:w="160" w:type="nil"/>
              <w:bottom w:w="160" w:type="nil"/>
              <w:right w:w="160" w:type="nil"/>
            </w:tcMar>
          </w:tcPr>
          <w:p w14:paraId="19489521" w14:textId="77777777" w:rsidR="006577BD" w:rsidRDefault="006577BD">
            <w:pPr>
              <w:widowControl w:val="0"/>
              <w:autoSpaceDE w:val="0"/>
              <w:autoSpaceDN w:val="0"/>
              <w:adjustRightInd w:val="0"/>
              <w:spacing w:after="0" w:line="240" w:lineRule="auto"/>
              <w:rPr>
                <w:rFonts w:ascii="Arial" w:hAnsi="Arial" w:cs="Arial"/>
                <w:color w:val="272727"/>
                <w:sz w:val="33"/>
                <w:szCs w:val="33"/>
              </w:rPr>
            </w:pPr>
            <w:r>
              <w:rPr>
                <w:rFonts w:ascii="Arial" w:hAnsi="Arial" w:cs="Arial"/>
                <w:color w:val="272727"/>
                <w:sz w:val="33"/>
                <w:szCs w:val="33"/>
              </w:rPr>
              <w:t>Sanity Testing is done to check the new functionality / bugs have been fixed</w:t>
            </w:r>
          </w:p>
        </w:tc>
      </w:tr>
      <w:tr w:rsidR="006577BD" w14:paraId="05A2634D" w14:textId="77777777">
        <w:tblPrEx>
          <w:tblBorders>
            <w:top w:val="none" w:sz="0" w:space="0" w:color="auto"/>
          </w:tblBorders>
        </w:tblPrEx>
        <w:tc>
          <w:tcPr>
            <w:tcW w:w="6755" w:type="dxa"/>
            <w:tcBorders>
              <w:top w:val="single" w:sz="8" w:space="0" w:color="D5D5D5"/>
            </w:tcBorders>
            <w:shd w:val="clear" w:color="auto" w:fill="F7F7F7"/>
            <w:tcMar>
              <w:top w:w="160" w:type="nil"/>
              <w:left w:w="160" w:type="nil"/>
              <w:bottom w:w="160" w:type="nil"/>
              <w:right w:w="160" w:type="nil"/>
            </w:tcMar>
          </w:tcPr>
          <w:p w14:paraId="2917DF82" w14:textId="77777777" w:rsidR="006577BD" w:rsidRDefault="006577BD">
            <w:pPr>
              <w:widowControl w:val="0"/>
              <w:autoSpaceDE w:val="0"/>
              <w:autoSpaceDN w:val="0"/>
              <w:adjustRightInd w:val="0"/>
              <w:spacing w:after="0" w:line="240" w:lineRule="auto"/>
              <w:rPr>
                <w:rFonts w:ascii="Arial" w:hAnsi="Arial" w:cs="Arial"/>
                <w:color w:val="272727"/>
                <w:sz w:val="33"/>
                <w:szCs w:val="33"/>
              </w:rPr>
            </w:pPr>
            <w:r>
              <w:rPr>
                <w:rFonts w:ascii="Arial" w:hAnsi="Arial" w:cs="Arial"/>
                <w:color w:val="272727"/>
                <w:sz w:val="33"/>
                <w:szCs w:val="33"/>
              </w:rPr>
              <w:t>The objective of this testing is to verify the "stability" of the system in order to proceed with more rigorous testing</w:t>
            </w:r>
          </w:p>
        </w:tc>
        <w:tc>
          <w:tcPr>
            <w:tcW w:w="6755" w:type="dxa"/>
            <w:tcBorders>
              <w:top w:val="single" w:sz="8" w:space="0" w:color="D5D5D5"/>
            </w:tcBorders>
            <w:shd w:val="clear" w:color="auto" w:fill="F7F7F7"/>
            <w:tcMar>
              <w:top w:w="160" w:type="nil"/>
              <w:left w:w="160" w:type="nil"/>
              <w:bottom w:w="160" w:type="nil"/>
              <w:right w:w="160" w:type="nil"/>
            </w:tcMar>
          </w:tcPr>
          <w:p w14:paraId="13E65047" w14:textId="77777777" w:rsidR="006577BD" w:rsidRDefault="006577BD">
            <w:pPr>
              <w:widowControl w:val="0"/>
              <w:autoSpaceDE w:val="0"/>
              <w:autoSpaceDN w:val="0"/>
              <w:adjustRightInd w:val="0"/>
              <w:spacing w:after="0" w:line="240" w:lineRule="auto"/>
              <w:rPr>
                <w:rFonts w:ascii="Arial" w:hAnsi="Arial" w:cs="Arial"/>
                <w:color w:val="272727"/>
                <w:sz w:val="33"/>
                <w:szCs w:val="33"/>
              </w:rPr>
            </w:pPr>
            <w:r>
              <w:rPr>
                <w:rFonts w:ascii="Arial" w:hAnsi="Arial" w:cs="Arial"/>
                <w:color w:val="272727"/>
                <w:sz w:val="33"/>
                <w:szCs w:val="33"/>
              </w:rPr>
              <w:t>The objective of the testing is to verify the "rationality" of the system in order to proceed with more rigorous testing</w:t>
            </w:r>
          </w:p>
        </w:tc>
      </w:tr>
      <w:tr w:rsidR="006577BD" w14:paraId="7E198D33" w14:textId="77777777">
        <w:tblPrEx>
          <w:tblBorders>
            <w:top w:val="none" w:sz="0" w:space="0" w:color="auto"/>
          </w:tblBorders>
        </w:tblPrEx>
        <w:tc>
          <w:tcPr>
            <w:tcW w:w="6755" w:type="dxa"/>
            <w:tcBorders>
              <w:top w:val="single" w:sz="8" w:space="0" w:color="D5D5D5"/>
            </w:tcBorders>
            <w:tcMar>
              <w:top w:w="160" w:type="nil"/>
              <w:left w:w="160" w:type="nil"/>
              <w:bottom w:w="160" w:type="nil"/>
              <w:right w:w="160" w:type="nil"/>
            </w:tcMar>
          </w:tcPr>
          <w:p w14:paraId="41C83A98" w14:textId="77777777" w:rsidR="006577BD" w:rsidRDefault="006577BD">
            <w:pPr>
              <w:widowControl w:val="0"/>
              <w:autoSpaceDE w:val="0"/>
              <w:autoSpaceDN w:val="0"/>
              <w:adjustRightInd w:val="0"/>
              <w:spacing w:after="0" w:line="240" w:lineRule="auto"/>
              <w:rPr>
                <w:rFonts w:ascii="Arial" w:hAnsi="Arial" w:cs="Arial"/>
                <w:color w:val="272727"/>
                <w:sz w:val="33"/>
                <w:szCs w:val="33"/>
              </w:rPr>
            </w:pPr>
            <w:r>
              <w:rPr>
                <w:rFonts w:ascii="Arial" w:hAnsi="Arial" w:cs="Arial"/>
                <w:color w:val="272727"/>
                <w:sz w:val="33"/>
                <w:szCs w:val="33"/>
              </w:rPr>
              <w:t>This testing is performed by the developers or testers</w:t>
            </w:r>
          </w:p>
        </w:tc>
        <w:tc>
          <w:tcPr>
            <w:tcW w:w="6755" w:type="dxa"/>
            <w:tcBorders>
              <w:top w:val="single" w:sz="8" w:space="0" w:color="D5D5D5"/>
            </w:tcBorders>
            <w:tcMar>
              <w:top w:w="160" w:type="nil"/>
              <w:left w:w="160" w:type="nil"/>
              <w:bottom w:w="160" w:type="nil"/>
              <w:right w:w="160" w:type="nil"/>
            </w:tcMar>
          </w:tcPr>
          <w:p w14:paraId="397CA6D8" w14:textId="77777777" w:rsidR="006577BD" w:rsidRDefault="006577BD">
            <w:pPr>
              <w:widowControl w:val="0"/>
              <w:autoSpaceDE w:val="0"/>
              <w:autoSpaceDN w:val="0"/>
              <w:adjustRightInd w:val="0"/>
              <w:spacing w:after="0" w:line="240" w:lineRule="auto"/>
              <w:rPr>
                <w:rFonts w:ascii="Arial" w:hAnsi="Arial" w:cs="Arial"/>
                <w:color w:val="272727"/>
                <w:sz w:val="33"/>
                <w:szCs w:val="33"/>
              </w:rPr>
            </w:pPr>
            <w:r>
              <w:rPr>
                <w:rFonts w:ascii="Arial" w:hAnsi="Arial" w:cs="Arial"/>
                <w:color w:val="272727"/>
                <w:sz w:val="33"/>
                <w:szCs w:val="33"/>
              </w:rPr>
              <w:t>Sanity testing is usually performed by testers</w:t>
            </w:r>
          </w:p>
        </w:tc>
      </w:tr>
      <w:tr w:rsidR="006577BD" w14:paraId="542A258A" w14:textId="77777777">
        <w:tblPrEx>
          <w:tblBorders>
            <w:top w:val="none" w:sz="0" w:space="0" w:color="auto"/>
          </w:tblBorders>
        </w:tblPrEx>
        <w:tc>
          <w:tcPr>
            <w:tcW w:w="6755" w:type="dxa"/>
            <w:tcBorders>
              <w:top w:val="single" w:sz="8" w:space="0" w:color="D5D5D5"/>
            </w:tcBorders>
            <w:shd w:val="clear" w:color="auto" w:fill="F7F7F7"/>
            <w:tcMar>
              <w:top w:w="160" w:type="nil"/>
              <w:left w:w="160" w:type="nil"/>
              <w:bottom w:w="160" w:type="nil"/>
              <w:right w:w="160" w:type="nil"/>
            </w:tcMar>
          </w:tcPr>
          <w:p w14:paraId="354ACA79" w14:textId="77777777" w:rsidR="006577BD" w:rsidRDefault="006577BD">
            <w:pPr>
              <w:widowControl w:val="0"/>
              <w:autoSpaceDE w:val="0"/>
              <w:autoSpaceDN w:val="0"/>
              <w:adjustRightInd w:val="0"/>
              <w:spacing w:after="0" w:line="240" w:lineRule="auto"/>
              <w:rPr>
                <w:rFonts w:ascii="Arial" w:hAnsi="Arial" w:cs="Arial"/>
                <w:color w:val="272727"/>
                <w:sz w:val="33"/>
                <w:szCs w:val="33"/>
              </w:rPr>
            </w:pPr>
            <w:r>
              <w:rPr>
                <w:rFonts w:ascii="Arial" w:hAnsi="Arial" w:cs="Arial"/>
                <w:color w:val="272727"/>
                <w:sz w:val="33"/>
                <w:szCs w:val="33"/>
              </w:rPr>
              <w:t>Smoke testing is usually documented or scripted</w:t>
            </w:r>
          </w:p>
        </w:tc>
        <w:tc>
          <w:tcPr>
            <w:tcW w:w="6755" w:type="dxa"/>
            <w:tcBorders>
              <w:top w:val="single" w:sz="8" w:space="0" w:color="D5D5D5"/>
            </w:tcBorders>
            <w:shd w:val="clear" w:color="auto" w:fill="F7F7F7"/>
            <w:tcMar>
              <w:top w:w="160" w:type="nil"/>
              <w:left w:w="160" w:type="nil"/>
              <w:bottom w:w="160" w:type="nil"/>
              <w:right w:w="160" w:type="nil"/>
            </w:tcMar>
          </w:tcPr>
          <w:p w14:paraId="114661FF" w14:textId="77777777" w:rsidR="006577BD" w:rsidRDefault="006577BD">
            <w:pPr>
              <w:widowControl w:val="0"/>
              <w:autoSpaceDE w:val="0"/>
              <w:autoSpaceDN w:val="0"/>
              <w:adjustRightInd w:val="0"/>
              <w:spacing w:after="0" w:line="240" w:lineRule="auto"/>
              <w:rPr>
                <w:rFonts w:ascii="Arial" w:hAnsi="Arial" w:cs="Arial"/>
                <w:color w:val="272727"/>
                <w:sz w:val="33"/>
                <w:szCs w:val="33"/>
              </w:rPr>
            </w:pPr>
            <w:r>
              <w:rPr>
                <w:rFonts w:ascii="Arial" w:hAnsi="Arial" w:cs="Arial"/>
                <w:color w:val="272727"/>
                <w:sz w:val="33"/>
                <w:szCs w:val="33"/>
              </w:rPr>
              <w:t>Sanity testing is usually not documented and is unscripted</w:t>
            </w:r>
          </w:p>
        </w:tc>
      </w:tr>
      <w:tr w:rsidR="006577BD" w14:paraId="3D3312E9" w14:textId="77777777">
        <w:tblPrEx>
          <w:tblBorders>
            <w:top w:val="none" w:sz="0" w:space="0" w:color="auto"/>
          </w:tblBorders>
        </w:tblPrEx>
        <w:tc>
          <w:tcPr>
            <w:tcW w:w="6755" w:type="dxa"/>
            <w:tcBorders>
              <w:top w:val="single" w:sz="8" w:space="0" w:color="D5D5D5"/>
            </w:tcBorders>
            <w:tcMar>
              <w:top w:w="160" w:type="nil"/>
              <w:left w:w="160" w:type="nil"/>
              <w:bottom w:w="160" w:type="nil"/>
              <w:right w:w="160" w:type="nil"/>
            </w:tcMar>
          </w:tcPr>
          <w:p w14:paraId="6FEEF7EC" w14:textId="77777777" w:rsidR="006577BD" w:rsidRDefault="006577BD">
            <w:pPr>
              <w:widowControl w:val="0"/>
              <w:autoSpaceDE w:val="0"/>
              <w:autoSpaceDN w:val="0"/>
              <w:adjustRightInd w:val="0"/>
              <w:spacing w:after="0" w:line="240" w:lineRule="auto"/>
              <w:rPr>
                <w:rFonts w:ascii="Arial" w:hAnsi="Arial" w:cs="Arial"/>
                <w:color w:val="272727"/>
                <w:sz w:val="33"/>
                <w:szCs w:val="33"/>
              </w:rPr>
            </w:pPr>
            <w:r>
              <w:rPr>
                <w:rFonts w:ascii="Arial" w:hAnsi="Arial" w:cs="Arial"/>
                <w:color w:val="272727"/>
                <w:sz w:val="33"/>
                <w:szCs w:val="33"/>
              </w:rPr>
              <w:t xml:space="preserve">Smoke testing is a subset of </w:t>
            </w:r>
            <w:hyperlink r:id="rId176" w:history="1">
              <w:r>
                <w:rPr>
                  <w:rFonts w:ascii="Arial" w:hAnsi="Arial" w:cs="Arial"/>
                  <w:color w:val="16A9E0"/>
                  <w:sz w:val="33"/>
                  <w:szCs w:val="33"/>
                </w:rPr>
                <w:t>Regression Testing</w:t>
              </w:r>
            </w:hyperlink>
          </w:p>
        </w:tc>
        <w:tc>
          <w:tcPr>
            <w:tcW w:w="6755" w:type="dxa"/>
            <w:tcBorders>
              <w:top w:val="single" w:sz="8" w:space="0" w:color="D5D5D5"/>
            </w:tcBorders>
            <w:tcMar>
              <w:top w:w="160" w:type="nil"/>
              <w:left w:w="160" w:type="nil"/>
              <w:bottom w:w="160" w:type="nil"/>
              <w:right w:w="160" w:type="nil"/>
            </w:tcMar>
          </w:tcPr>
          <w:p w14:paraId="3DA9FBF1" w14:textId="77777777" w:rsidR="006577BD" w:rsidRDefault="006577BD">
            <w:pPr>
              <w:widowControl w:val="0"/>
              <w:autoSpaceDE w:val="0"/>
              <w:autoSpaceDN w:val="0"/>
              <w:adjustRightInd w:val="0"/>
              <w:spacing w:after="0" w:line="240" w:lineRule="auto"/>
              <w:rPr>
                <w:rFonts w:ascii="Arial" w:hAnsi="Arial" w:cs="Arial"/>
                <w:color w:val="272727"/>
                <w:sz w:val="33"/>
                <w:szCs w:val="33"/>
              </w:rPr>
            </w:pPr>
            <w:r>
              <w:rPr>
                <w:rFonts w:ascii="Arial" w:hAnsi="Arial" w:cs="Arial"/>
                <w:color w:val="272727"/>
                <w:sz w:val="33"/>
                <w:szCs w:val="33"/>
              </w:rPr>
              <w:t>Sanity testing is a subset of Acceptance testing</w:t>
            </w:r>
          </w:p>
        </w:tc>
      </w:tr>
      <w:tr w:rsidR="006577BD" w14:paraId="7915A6E8" w14:textId="77777777">
        <w:tblPrEx>
          <w:tblBorders>
            <w:top w:val="none" w:sz="0" w:space="0" w:color="auto"/>
          </w:tblBorders>
        </w:tblPrEx>
        <w:tc>
          <w:tcPr>
            <w:tcW w:w="6755" w:type="dxa"/>
            <w:tcBorders>
              <w:top w:val="single" w:sz="8" w:space="0" w:color="D5D5D5"/>
            </w:tcBorders>
            <w:shd w:val="clear" w:color="auto" w:fill="F7F7F7"/>
            <w:tcMar>
              <w:top w:w="160" w:type="nil"/>
              <w:left w:w="160" w:type="nil"/>
              <w:bottom w:w="160" w:type="nil"/>
              <w:right w:w="160" w:type="nil"/>
            </w:tcMar>
          </w:tcPr>
          <w:p w14:paraId="6B693D9F" w14:textId="77777777" w:rsidR="006577BD" w:rsidRDefault="006577BD">
            <w:pPr>
              <w:widowControl w:val="0"/>
              <w:autoSpaceDE w:val="0"/>
              <w:autoSpaceDN w:val="0"/>
              <w:adjustRightInd w:val="0"/>
              <w:spacing w:after="0" w:line="240" w:lineRule="auto"/>
              <w:rPr>
                <w:rFonts w:ascii="Arial" w:hAnsi="Arial" w:cs="Arial"/>
                <w:color w:val="272727"/>
                <w:sz w:val="33"/>
                <w:szCs w:val="33"/>
              </w:rPr>
            </w:pPr>
            <w:r>
              <w:rPr>
                <w:rFonts w:ascii="Arial" w:hAnsi="Arial" w:cs="Arial"/>
                <w:color w:val="272727"/>
                <w:sz w:val="33"/>
                <w:szCs w:val="33"/>
              </w:rPr>
              <w:t>Smoke testing exercises the entire system from end to end</w:t>
            </w:r>
          </w:p>
        </w:tc>
        <w:tc>
          <w:tcPr>
            <w:tcW w:w="6755" w:type="dxa"/>
            <w:tcBorders>
              <w:top w:val="single" w:sz="8" w:space="0" w:color="D5D5D5"/>
            </w:tcBorders>
            <w:shd w:val="clear" w:color="auto" w:fill="F7F7F7"/>
            <w:tcMar>
              <w:top w:w="160" w:type="nil"/>
              <w:left w:w="160" w:type="nil"/>
              <w:bottom w:w="160" w:type="nil"/>
              <w:right w:w="160" w:type="nil"/>
            </w:tcMar>
          </w:tcPr>
          <w:p w14:paraId="3F6DF9D1" w14:textId="77777777" w:rsidR="006577BD" w:rsidRDefault="006577BD">
            <w:pPr>
              <w:widowControl w:val="0"/>
              <w:autoSpaceDE w:val="0"/>
              <w:autoSpaceDN w:val="0"/>
              <w:adjustRightInd w:val="0"/>
              <w:spacing w:after="0" w:line="240" w:lineRule="auto"/>
              <w:rPr>
                <w:rFonts w:ascii="Arial" w:hAnsi="Arial" w:cs="Arial"/>
                <w:color w:val="272727"/>
                <w:sz w:val="33"/>
                <w:szCs w:val="33"/>
              </w:rPr>
            </w:pPr>
            <w:r>
              <w:rPr>
                <w:rFonts w:ascii="Arial" w:hAnsi="Arial" w:cs="Arial"/>
                <w:color w:val="272727"/>
                <w:sz w:val="33"/>
                <w:szCs w:val="33"/>
              </w:rPr>
              <w:t>Sanity testing exercises only the particular component of the entire system</w:t>
            </w:r>
          </w:p>
        </w:tc>
      </w:tr>
      <w:tr w:rsidR="006577BD" w14:paraId="5930300E" w14:textId="77777777">
        <w:tc>
          <w:tcPr>
            <w:tcW w:w="6755" w:type="dxa"/>
            <w:tcBorders>
              <w:top w:val="single" w:sz="8" w:space="0" w:color="D5D5D5"/>
            </w:tcBorders>
            <w:tcMar>
              <w:top w:w="160" w:type="nil"/>
              <w:left w:w="160" w:type="nil"/>
              <w:bottom w:w="160" w:type="nil"/>
              <w:right w:w="160" w:type="nil"/>
            </w:tcMar>
          </w:tcPr>
          <w:p w14:paraId="4EB10645" w14:textId="77777777" w:rsidR="006577BD" w:rsidRDefault="006577BD">
            <w:pPr>
              <w:widowControl w:val="0"/>
              <w:autoSpaceDE w:val="0"/>
              <w:autoSpaceDN w:val="0"/>
              <w:adjustRightInd w:val="0"/>
              <w:spacing w:after="0" w:line="240" w:lineRule="auto"/>
              <w:rPr>
                <w:rFonts w:ascii="Arial" w:hAnsi="Arial" w:cs="Arial"/>
                <w:color w:val="272727"/>
                <w:sz w:val="33"/>
                <w:szCs w:val="33"/>
              </w:rPr>
            </w:pPr>
            <w:r>
              <w:rPr>
                <w:rFonts w:ascii="Arial" w:hAnsi="Arial" w:cs="Arial"/>
                <w:color w:val="272727"/>
                <w:sz w:val="33"/>
                <w:szCs w:val="33"/>
              </w:rPr>
              <w:t>Smoke testing is like General Health Check Up</w:t>
            </w:r>
          </w:p>
        </w:tc>
        <w:tc>
          <w:tcPr>
            <w:tcW w:w="6755" w:type="dxa"/>
            <w:tcBorders>
              <w:top w:val="single" w:sz="8" w:space="0" w:color="D5D5D5"/>
            </w:tcBorders>
            <w:tcMar>
              <w:top w:w="160" w:type="nil"/>
              <w:left w:w="160" w:type="nil"/>
              <w:bottom w:w="160" w:type="nil"/>
              <w:right w:w="160" w:type="nil"/>
            </w:tcMar>
          </w:tcPr>
          <w:p w14:paraId="784A65CC" w14:textId="77777777" w:rsidR="006577BD" w:rsidRDefault="006577BD">
            <w:pPr>
              <w:widowControl w:val="0"/>
              <w:autoSpaceDE w:val="0"/>
              <w:autoSpaceDN w:val="0"/>
              <w:adjustRightInd w:val="0"/>
              <w:spacing w:after="0" w:line="240" w:lineRule="auto"/>
              <w:rPr>
                <w:rFonts w:ascii="Arial" w:hAnsi="Arial" w:cs="Arial"/>
                <w:color w:val="272727"/>
                <w:sz w:val="33"/>
                <w:szCs w:val="33"/>
              </w:rPr>
            </w:pPr>
            <w:r>
              <w:rPr>
                <w:rFonts w:ascii="Arial" w:hAnsi="Arial" w:cs="Arial"/>
                <w:color w:val="272727"/>
                <w:sz w:val="33"/>
                <w:szCs w:val="33"/>
              </w:rPr>
              <w:t>Sanity Testing is like specialized health check up</w:t>
            </w:r>
          </w:p>
        </w:tc>
      </w:tr>
    </w:tbl>
    <w:p w14:paraId="28B0671F" w14:textId="77777777" w:rsidR="006577BD" w:rsidRDefault="006577BD" w:rsidP="006577BD">
      <w:pPr>
        <w:widowControl w:val="0"/>
        <w:autoSpaceDE w:val="0"/>
        <w:autoSpaceDN w:val="0"/>
        <w:adjustRightInd w:val="0"/>
        <w:spacing w:after="0" w:line="240" w:lineRule="auto"/>
        <w:rPr>
          <w:rFonts w:ascii="Arial" w:hAnsi="Arial" w:cs="Arial"/>
          <w:b/>
          <w:bCs/>
          <w:color w:val="272727"/>
          <w:sz w:val="52"/>
          <w:szCs w:val="52"/>
        </w:rPr>
      </w:pPr>
      <w:r>
        <w:rPr>
          <w:rFonts w:ascii="Arial" w:hAnsi="Arial" w:cs="Arial"/>
          <w:b/>
          <w:bCs/>
          <w:color w:val="272727"/>
          <w:sz w:val="52"/>
          <w:szCs w:val="52"/>
        </w:rPr>
        <w:t>Points to note.</w:t>
      </w:r>
    </w:p>
    <w:p w14:paraId="1270E888" w14:textId="77777777" w:rsidR="006577BD" w:rsidRDefault="006577BD" w:rsidP="006577BD">
      <w:pPr>
        <w:widowControl w:val="0"/>
        <w:numPr>
          <w:ilvl w:val="0"/>
          <w:numId w:val="63"/>
        </w:numPr>
        <w:tabs>
          <w:tab w:val="left" w:pos="220"/>
          <w:tab w:val="left" w:pos="720"/>
        </w:tabs>
        <w:autoSpaceDE w:val="0"/>
        <w:autoSpaceDN w:val="0"/>
        <w:adjustRightInd w:val="0"/>
        <w:spacing w:after="0" w:line="240" w:lineRule="auto"/>
        <w:ind w:hanging="720"/>
        <w:rPr>
          <w:rFonts w:ascii="Arial" w:hAnsi="Arial" w:cs="Arial"/>
          <w:color w:val="272727"/>
          <w:sz w:val="33"/>
          <w:szCs w:val="33"/>
        </w:rPr>
      </w:pPr>
      <w:r>
        <w:rPr>
          <w:rFonts w:ascii="Arial" w:hAnsi="Arial" w:cs="Arial"/>
          <w:color w:val="272727"/>
          <w:sz w:val="33"/>
          <w:szCs w:val="33"/>
        </w:rPr>
        <w:t>Both sanity tests and smoke tests are ways to avoid wasting time and effort by quickly determining whether an application is too flawed to merit any rigorous testing. </w:t>
      </w:r>
    </w:p>
    <w:p w14:paraId="10955BD6" w14:textId="77777777" w:rsidR="006577BD" w:rsidRDefault="006577BD" w:rsidP="006577BD">
      <w:pPr>
        <w:widowControl w:val="0"/>
        <w:numPr>
          <w:ilvl w:val="0"/>
          <w:numId w:val="63"/>
        </w:numPr>
        <w:tabs>
          <w:tab w:val="left" w:pos="220"/>
          <w:tab w:val="left" w:pos="720"/>
        </w:tabs>
        <w:autoSpaceDE w:val="0"/>
        <w:autoSpaceDN w:val="0"/>
        <w:adjustRightInd w:val="0"/>
        <w:spacing w:after="0" w:line="240" w:lineRule="auto"/>
        <w:ind w:hanging="720"/>
        <w:rPr>
          <w:rFonts w:ascii="Arial" w:hAnsi="Arial" w:cs="Arial"/>
          <w:color w:val="272727"/>
          <w:sz w:val="33"/>
          <w:szCs w:val="33"/>
        </w:rPr>
      </w:pPr>
      <w:r>
        <w:rPr>
          <w:rFonts w:ascii="Arial" w:hAnsi="Arial" w:cs="Arial"/>
          <w:color w:val="272727"/>
          <w:sz w:val="33"/>
          <w:szCs w:val="33"/>
        </w:rPr>
        <w:t>Sanity Testing is also called tester acceptance testing.</w:t>
      </w:r>
    </w:p>
    <w:p w14:paraId="4CF0DD95" w14:textId="77777777" w:rsidR="006577BD" w:rsidRDefault="006577BD" w:rsidP="006577BD">
      <w:pPr>
        <w:widowControl w:val="0"/>
        <w:numPr>
          <w:ilvl w:val="0"/>
          <w:numId w:val="63"/>
        </w:numPr>
        <w:tabs>
          <w:tab w:val="left" w:pos="220"/>
          <w:tab w:val="left" w:pos="720"/>
        </w:tabs>
        <w:autoSpaceDE w:val="0"/>
        <w:autoSpaceDN w:val="0"/>
        <w:adjustRightInd w:val="0"/>
        <w:spacing w:after="0" w:line="240" w:lineRule="auto"/>
        <w:ind w:hanging="720"/>
        <w:rPr>
          <w:rFonts w:ascii="Arial" w:hAnsi="Arial" w:cs="Arial"/>
          <w:color w:val="272727"/>
          <w:sz w:val="33"/>
          <w:szCs w:val="33"/>
        </w:rPr>
      </w:pPr>
      <w:r>
        <w:rPr>
          <w:rFonts w:ascii="Arial" w:hAnsi="Arial" w:cs="Arial"/>
          <w:color w:val="272727"/>
          <w:sz w:val="33"/>
          <w:szCs w:val="33"/>
        </w:rPr>
        <w:t>Smoke testing performed on a particular build is also known as a build verification test.</w:t>
      </w:r>
    </w:p>
    <w:p w14:paraId="4F7189D9" w14:textId="77777777" w:rsidR="006577BD" w:rsidRDefault="006577BD" w:rsidP="006577BD">
      <w:pPr>
        <w:widowControl w:val="0"/>
        <w:numPr>
          <w:ilvl w:val="0"/>
          <w:numId w:val="63"/>
        </w:numPr>
        <w:tabs>
          <w:tab w:val="left" w:pos="220"/>
          <w:tab w:val="left" w:pos="720"/>
        </w:tabs>
        <w:autoSpaceDE w:val="0"/>
        <w:autoSpaceDN w:val="0"/>
        <w:adjustRightInd w:val="0"/>
        <w:spacing w:after="0" w:line="240" w:lineRule="auto"/>
        <w:ind w:hanging="720"/>
        <w:rPr>
          <w:rFonts w:ascii="Arial" w:hAnsi="Arial" w:cs="Arial"/>
          <w:color w:val="272727"/>
          <w:sz w:val="33"/>
          <w:szCs w:val="33"/>
        </w:rPr>
      </w:pPr>
      <w:r>
        <w:rPr>
          <w:rFonts w:ascii="Arial" w:hAnsi="Arial" w:cs="Arial"/>
          <w:color w:val="272727"/>
          <w:sz w:val="33"/>
          <w:szCs w:val="33"/>
        </w:rPr>
        <w:t xml:space="preserve">One of the best industry practice is to conduct a Daily build </w:t>
      </w:r>
      <w:r>
        <w:rPr>
          <w:rFonts w:ascii="Arial" w:hAnsi="Arial" w:cs="Arial"/>
          <w:color w:val="272727"/>
          <w:sz w:val="33"/>
          <w:szCs w:val="33"/>
        </w:rPr>
        <w:lastRenderedPageBreak/>
        <w:t>and smoke test in software projects.</w:t>
      </w:r>
    </w:p>
    <w:p w14:paraId="51C2392D" w14:textId="77777777" w:rsidR="006577BD" w:rsidRDefault="006577BD" w:rsidP="006577BD">
      <w:pPr>
        <w:widowControl w:val="0"/>
        <w:numPr>
          <w:ilvl w:val="0"/>
          <w:numId w:val="63"/>
        </w:numPr>
        <w:tabs>
          <w:tab w:val="left" w:pos="220"/>
          <w:tab w:val="left" w:pos="720"/>
        </w:tabs>
        <w:autoSpaceDE w:val="0"/>
        <w:autoSpaceDN w:val="0"/>
        <w:adjustRightInd w:val="0"/>
        <w:spacing w:after="0" w:line="240" w:lineRule="auto"/>
        <w:ind w:hanging="720"/>
        <w:rPr>
          <w:rFonts w:ascii="Arial" w:hAnsi="Arial" w:cs="Arial"/>
          <w:color w:val="272727"/>
          <w:sz w:val="33"/>
          <w:szCs w:val="33"/>
        </w:rPr>
      </w:pPr>
      <w:r>
        <w:rPr>
          <w:rFonts w:ascii="Arial" w:hAnsi="Arial" w:cs="Arial"/>
          <w:color w:val="272727"/>
          <w:sz w:val="33"/>
          <w:szCs w:val="33"/>
        </w:rPr>
        <w:t>Both smoke and sanity tests can be executed manually or using an automation tool.  When automated tools are used, the tests are often initiated by the same process that generates the build itself.</w:t>
      </w:r>
    </w:p>
    <w:p w14:paraId="23184A0B" w14:textId="77777777" w:rsidR="006577BD" w:rsidRDefault="006577BD" w:rsidP="006577BD">
      <w:pPr>
        <w:widowControl w:val="0"/>
        <w:numPr>
          <w:ilvl w:val="0"/>
          <w:numId w:val="63"/>
        </w:numPr>
        <w:tabs>
          <w:tab w:val="left" w:pos="220"/>
          <w:tab w:val="left" w:pos="720"/>
        </w:tabs>
        <w:autoSpaceDE w:val="0"/>
        <w:autoSpaceDN w:val="0"/>
        <w:adjustRightInd w:val="0"/>
        <w:spacing w:after="0" w:line="240" w:lineRule="auto"/>
        <w:ind w:hanging="720"/>
        <w:rPr>
          <w:rFonts w:ascii="Arial" w:hAnsi="Arial" w:cs="Arial"/>
          <w:color w:val="272727"/>
          <w:sz w:val="33"/>
          <w:szCs w:val="33"/>
        </w:rPr>
      </w:pPr>
      <w:r>
        <w:rPr>
          <w:rFonts w:ascii="Arial" w:hAnsi="Arial" w:cs="Arial"/>
          <w:color w:val="272727"/>
          <w:sz w:val="33"/>
          <w:szCs w:val="33"/>
        </w:rPr>
        <w:t>As per the needs of testing, you may have to execute both Sanity and Smoke Tests on the software build. In such cases, you will first execute Smoke tests and then go ahead with Sanity Testing. In industry, test cases for Sanity Testing are commonly combined with that for smoke tests, to speed up test execution. Hence, it's a common that the terms are often confused and used interchangeably</w:t>
      </w:r>
    </w:p>
    <w:p w14:paraId="38D11CC9" w14:textId="77777777" w:rsidR="00A67F16" w:rsidRDefault="00A67F16" w:rsidP="00A67F16">
      <w:pPr>
        <w:widowControl w:val="0"/>
        <w:tabs>
          <w:tab w:val="left" w:pos="220"/>
          <w:tab w:val="left" w:pos="720"/>
        </w:tabs>
        <w:autoSpaceDE w:val="0"/>
        <w:autoSpaceDN w:val="0"/>
        <w:adjustRightInd w:val="0"/>
        <w:spacing w:after="0" w:line="240" w:lineRule="auto"/>
        <w:rPr>
          <w:rFonts w:ascii="Arial" w:hAnsi="Arial" w:cs="Arial"/>
          <w:color w:val="272727"/>
          <w:sz w:val="33"/>
          <w:szCs w:val="33"/>
        </w:rPr>
      </w:pPr>
    </w:p>
    <w:p w14:paraId="494A19EB" w14:textId="77777777" w:rsidR="00A67F16" w:rsidRDefault="00A67F16" w:rsidP="00A67F16">
      <w:pPr>
        <w:widowControl w:val="0"/>
        <w:tabs>
          <w:tab w:val="left" w:pos="220"/>
          <w:tab w:val="left" w:pos="720"/>
        </w:tabs>
        <w:autoSpaceDE w:val="0"/>
        <w:autoSpaceDN w:val="0"/>
        <w:adjustRightInd w:val="0"/>
        <w:spacing w:after="0" w:line="240" w:lineRule="auto"/>
        <w:rPr>
          <w:rFonts w:ascii="Arial" w:hAnsi="Arial" w:cs="Arial"/>
          <w:color w:val="272727"/>
          <w:sz w:val="33"/>
          <w:szCs w:val="33"/>
        </w:rPr>
      </w:pPr>
    </w:p>
    <w:p w14:paraId="063D8593" w14:textId="77777777" w:rsidR="00A67F16" w:rsidRDefault="00A67F16" w:rsidP="00A67F16">
      <w:pPr>
        <w:widowControl w:val="0"/>
        <w:tabs>
          <w:tab w:val="left" w:pos="220"/>
          <w:tab w:val="left" w:pos="720"/>
        </w:tabs>
        <w:autoSpaceDE w:val="0"/>
        <w:autoSpaceDN w:val="0"/>
        <w:adjustRightInd w:val="0"/>
        <w:spacing w:after="0" w:line="240" w:lineRule="auto"/>
        <w:rPr>
          <w:rFonts w:ascii="Arial" w:hAnsi="Arial" w:cs="Arial"/>
          <w:color w:val="272727"/>
          <w:sz w:val="33"/>
          <w:szCs w:val="33"/>
        </w:rPr>
      </w:pPr>
    </w:p>
    <w:p w14:paraId="013A164C" w14:textId="77777777" w:rsidR="00A67F16" w:rsidRDefault="00A67F16" w:rsidP="00A67F16">
      <w:pPr>
        <w:widowControl w:val="0"/>
        <w:tabs>
          <w:tab w:val="left" w:pos="220"/>
          <w:tab w:val="left" w:pos="720"/>
        </w:tabs>
        <w:autoSpaceDE w:val="0"/>
        <w:autoSpaceDN w:val="0"/>
        <w:adjustRightInd w:val="0"/>
        <w:spacing w:after="0" w:line="240" w:lineRule="auto"/>
        <w:rPr>
          <w:rFonts w:ascii="Arial" w:hAnsi="Arial" w:cs="Arial"/>
          <w:color w:val="272727"/>
          <w:sz w:val="33"/>
          <w:szCs w:val="33"/>
        </w:rPr>
      </w:pPr>
    </w:p>
    <w:p w14:paraId="7E4CD95D" w14:textId="77777777" w:rsidR="00A67F16" w:rsidRDefault="00A67F16" w:rsidP="00A67F16">
      <w:pPr>
        <w:widowControl w:val="0"/>
        <w:autoSpaceDE w:val="0"/>
        <w:autoSpaceDN w:val="0"/>
        <w:adjustRightInd w:val="0"/>
        <w:spacing w:after="0" w:line="240" w:lineRule="auto"/>
        <w:rPr>
          <w:rFonts w:ascii="Arial" w:hAnsi="Arial" w:cs="Arial"/>
          <w:b/>
          <w:bCs/>
          <w:color w:val="272727"/>
          <w:sz w:val="43"/>
          <w:szCs w:val="43"/>
        </w:rPr>
      </w:pPr>
      <w:r>
        <w:rPr>
          <w:rFonts w:ascii="Arial" w:hAnsi="Arial" w:cs="Arial"/>
          <w:b/>
          <w:bCs/>
          <w:color w:val="272727"/>
          <w:sz w:val="43"/>
          <w:szCs w:val="43"/>
        </w:rPr>
        <w:t>What is Regression Testing?</w:t>
      </w:r>
    </w:p>
    <w:p w14:paraId="653BB759" w14:textId="77777777" w:rsidR="00A67F16" w:rsidRDefault="00A67F16" w:rsidP="00A67F16">
      <w:pPr>
        <w:widowControl w:val="0"/>
        <w:autoSpaceDE w:val="0"/>
        <w:autoSpaceDN w:val="0"/>
        <w:adjustRightInd w:val="0"/>
        <w:spacing w:after="0" w:line="240" w:lineRule="auto"/>
        <w:rPr>
          <w:rFonts w:ascii="Arial" w:hAnsi="Arial" w:cs="Arial"/>
          <w:color w:val="272727"/>
          <w:sz w:val="33"/>
          <w:szCs w:val="33"/>
        </w:rPr>
      </w:pPr>
      <w:r>
        <w:rPr>
          <w:rFonts w:ascii="Arial" w:hAnsi="Arial" w:cs="Arial"/>
          <w:color w:val="272727"/>
          <w:sz w:val="33"/>
          <w:szCs w:val="33"/>
        </w:rPr>
        <w:t>Regression Testing is defined as a type of software testing to confirm that a recent program or code change has not adversely affected existing features.</w:t>
      </w:r>
    </w:p>
    <w:p w14:paraId="3EF5C732" w14:textId="77777777" w:rsidR="00A67F16" w:rsidRDefault="00A67F16" w:rsidP="00A67F16">
      <w:pPr>
        <w:widowControl w:val="0"/>
        <w:autoSpaceDE w:val="0"/>
        <w:autoSpaceDN w:val="0"/>
        <w:adjustRightInd w:val="0"/>
        <w:spacing w:after="0" w:line="240" w:lineRule="auto"/>
        <w:rPr>
          <w:rFonts w:ascii="Arial" w:hAnsi="Arial" w:cs="Arial"/>
          <w:color w:val="272727"/>
          <w:sz w:val="33"/>
          <w:szCs w:val="33"/>
        </w:rPr>
      </w:pPr>
      <w:r>
        <w:rPr>
          <w:rFonts w:ascii="Arial" w:hAnsi="Arial" w:cs="Arial"/>
          <w:color w:val="272727"/>
          <w:sz w:val="33"/>
          <w:szCs w:val="33"/>
        </w:rPr>
        <w:t>Regression Testing is nothing but full or partial selection of already executed test cases which are re-executed to ensure existing functionalities work fine.</w:t>
      </w:r>
    </w:p>
    <w:p w14:paraId="75E79849" w14:textId="77777777" w:rsidR="00A67F16" w:rsidRDefault="00A67F16" w:rsidP="00A67F16">
      <w:pPr>
        <w:widowControl w:val="0"/>
        <w:autoSpaceDE w:val="0"/>
        <w:autoSpaceDN w:val="0"/>
        <w:adjustRightInd w:val="0"/>
        <w:spacing w:after="0" w:line="240" w:lineRule="auto"/>
        <w:rPr>
          <w:rFonts w:ascii="Arial" w:hAnsi="Arial" w:cs="Arial"/>
          <w:color w:val="272727"/>
          <w:sz w:val="33"/>
          <w:szCs w:val="33"/>
        </w:rPr>
      </w:pPr>
      <w:r>
        <w:rPr>
          <w:rFonts w:ascii="Arial" w:hAnsi="Arial" w:cs="Arial"/>
          <w:color w:val="272727"/>
          <w:sz w:val="33"/>
          <w:szCs w:val="33"/>
        </w:rPr>
        <w:t xml:space="preserve">This testing is done to make sure that new code changes should not have side effects on the existing functionalities. It ensures that old code still works once the new code changes are done. </w:t>
      </w:r>
    </w:p>
    <w:p w14:paraId="50CA2187" w14:textId="77777777" w:rsidR="00A67F16" w:rsidRDefault="00A67F16" w:rsidP="00A67F16">
      <w:pPr>
        <w:widowControl w:val="0"/>
        <w:autoSpaceDE w:val="0"/>
        <w:autoSpaceDN w:val="0"/>
        <w:adjustRightInd w:val="0"/>
        <w:spacing w:after="0" w:line="240" w:lineRule="auto"/>
        <w:rPr>
          <w:rFonts w:ascii="Arial" w:hAnsi="Arial" w:cs="Arial"/>
          <w:b/>
          <w:bCs/>
          <w:color w:val="272727"/>
          <w:sz w:val="52"/>
          <w:szCs w:val="52"/>
        </w:rPr>
      </w:pPr>
      <w:r>
        <w:rPr>
          <w:rFonts w:ascii="Arial" w:hAnsi="Arial" w:cs="Arial"/>
          <w:b/>
          <w:bCs/>
          <w:color w:val="272727"/>
          <w:sz w:val="52"/>
          <w:szCs w:val="52"/>
        </w:rPr>
        <w:t>Need of Regression Testing</w:t>
      </w:r>
    </w:p>
    <w:p w14:paraId="75751F5E" w14:textId="77777777" w:rsidR="00A67F16" w:rsidRDefault="00A67F16" w:rsidP="00A67F16">
      <w:pPr>
        <w:widowControl w:val="0"/>
        <w:autoSpaceDE w:val="0"/>
        <w:autoSpaceDN w:val="0"/>
        <w:adjustRightInd w:val="0"/>
        <w:spacing w:after="0" w:line="240" w:lineRule="auto"/>
        <w:rPr>
          <w:rFonts w:ascii="Arial" w:hAnsi="Arial" w:cs="Arial"/>
          <w:color w:val="272727"/>
          <w:sz w:val="33"/>
          <w:szCs w:val="33"/>
        </w:rPr>
      </w:pPr>
      <w:r>
        <w:rPr>
          <w:rFonts w:ascii="Arial" w:hAnsi="Arial" w:cs="Arial"/>
          <w:color w:val="272727"/>
          <w:sz w:val="33"/>
          <w:szCs w:val="33"/>
        </w:rPr>
        <w:t>  </w:t>
      </w:r>
    </w:p>
    <w:p w14:paraId="2941457F" w14:textId="77777777" w:rsidR="00A67F16" w:rsidRDefault="00A67F16" w:rsidP="00A67F16">
      <w:pPr>
        <w:widowControl w:val="0"/>
        <w:autoSpaceDE w:val="0"/>
        <w:autoSpaceDN w:val="0"/>
        <w:adjustRightInd w:val="0"/>
        <w:spacing w:after="0" w:line="240" w:lineRule="auto"/>
        <w:rPr>
          <w:rFonts w:ascii="Arial" w:hAnsi="Arial" w:cs="Arial"/>
          <w:color w:val="272727"/>
          <w:sz w:val="33"/>
          <w:szCs w:val="33"/>
        </w:rPr>
      </w:pPr>
      <w:r>
        <w:rPr>
          <w:rFonts w:ascii="Arial" w:hAnsi="Arial" w:cs="Arial"/>
          <w:color w:val="272727"/>
          <w:sz w:val="33"/>
          <w:szCs w:val="33"/>
        </w:rPr>
        <w:t>Regression Testing is required when there is a</w:t>
      </w:r>
    </w:p>
    <w:p w14:paraId="4813E5CA" w14:textId="77777777" w:rsidR="00A67F16" w:rsidRDefault="00A67F16" w:rsidP="00A67F16">
      <w:pPr>
        <w:widowControl w:val="0"/>
        <w:numPr>
          <w:ilvl w:val="0"/>
          <w:numId w:val="63"/>
        </w:numPr>
        <w:tabs>
          <w:tab w:val="left" w:pos="220"/>
          <w:tab w:val="left" w:pos="720"/>
        </w:tabs>
        <w:autoSpaceDE w:val="0"/>
        <w:autoSpaceDN w:val="0"/>
        <w:adjustRightInd w:val="0"/>
        <w:spacing w:after="0" w:line="240" w:lineRule="auto"/>
        <w:ind w:hanging="720"/>
        <w:rPr>
          <w:rFonts w:ascii="Arial" w:hAnsi="Arial" w:cs="Arial"/>
          <w:color w:val="272727"/>
          <w:sz w:val="33"/>
          <w:szCs w:val="33"/>
        </w:rPr>
      </w:pPr>
      <w:r>
        <w:rPr>
          <w:rFonts w:ascii="Arial" w:hAnsi="Arial" w:cs="Arial"/>
          <w:color w:val="272727"/>
          <w:sz w:val="33"/>
          <w:szCs w:val="33"/>
        </w:rPr>
        <w:t>Change in requirements and code is modified according to the requirement</w:t>
      </w:r>
    </w:p>
    <w:p w14:paraId="3E634941" w14:textId="77777777" w:rsidR="00A67F16" w:rsidRDefault="00A67F16" w:rsidP="00A67F16">
      <w:pPr>
        <w:widowControl w:val="0"/>
        <w:numPr>
          <w:ilvl w:val="0"/>
          <w:numId w:val="63"/>
        </w:numPr>
        <w:tabs>
          <w:tab w:val="left" w:pos="220"/>
          <w:tab w:val="left" w:pos="720"/>
        </w:tabs>
        <w:autoSpaceDE w:val="0"/>
        <w:autoSpaceDN w:val="0"/>
        <w:adjustRightInd w:val="0"/>
        <w:spacing w:after="0" w:line="240" w:lineRule="auto"/>
        <w:ind w:hanging="720"/>
        <w:rPr>
          <w:rFonts w:ascii="Arial" w:hAnsi="Arial" w:cs="Arial"/>
          <w:color w:val="272727"/>
          <w:sz w:val="33"/>
          <w:szCs w:val="33"/>
        </w:rPr>
      </w:pPr>
      <w:r>
        <w:rPr>
          <w:rFonts w:ascii="Arial" w:hAnsi="Arial" w:cs="Arial"/>
          <w:color w:val="272727"/>
          <w:sz w:val="33"/>
          <w:szCs w:val="33"/>
        </w:rPr>
        <w:t>New feature is added to the software</w:t>
      </w:r>
    </w:p>
    <w:p w14:paraId="01FE1869" w14:textId="77777777" w:rsidR="00A67F16" w:rsidRDefault="00A67F16" w:rsidP="00A67F16">
      <w:pPr>
        <w:widowControl w:val="0"/>
        <w:numPr>
          <w:ilvl w:val="0"/>
          <w:numId w:val="63"/>
        </w:numPr>
        <w:tabs>
          <w:tab w:val="left" w:pos="220"/>
          <w:tab w:val="left" w:pos="720"/>
        </w:tabs>
        <w:autoSpaceDE w:val="0"/>
        <w:autoSpaceDN w:val="0"/>
        <w:adjustRightInd w:val="0"/>
        <w:spacing w:after="0" w:line="240" w:lineRule="auto"/>
        <w:ind w:hanging="720"/>
        <w:rPr>
          <w:rFonts w:ascii="Arial" w:hAnsi="Arial" w:cs="Arial"/>
          <w:color w:val="272727"/>
          <w:sz w:val="33"/>
          <w:szCs w:val="33"/>
        </w:rPr>
      </w:pPr>
      <w:r>
        <w:rPr>
          <w:rFonts w:ascii="Arial" w:hAnsi="Arial" w:cs="Arial"/>
          <w:color w:val="272727"/>
          <w:sz w:val="33"/>
          <w:szCs w:val="33"/>
        </w:rPr>
        <w:lastRenderedPageBreak/>
        <w:t>Defect fixing</w:t>
      </w:r>
    </w:p>
    <w:p w14:paraId="0BFB26CD" w14:textId="77777777" w:rsidR="00A67F16" w:rsidRDefault="00A67F16" w:rsidP="00A67F16">
      <w:pPr>
        <w:widowControl w:val="0"/>
        <w:numPr>
          <w:ilvl w:val="0"/>
          <w:numId w:val="63"/>
        </w:numPr>
        <w:tabs>
          <w:tab w:val="left" w:pos="220"/>
          <w:tab w:val="left" w:pos="720"/>
        </w:tabs>
        <w:autoSpaceDE w:val="0"/>
        <w:autoSpaceDN w:val="0"/>
        <w:adjustRightInd w:val="0"/>
        <w:spacing w:after="0" w:line="240" w:lineRule="auto"/>
        <w:ind w:hanging="720"/>
        <w:rPr>
          <w:rFonts w:ascii="Arial" w:hAnsi="Arial" w:cs="Arial"/>
          <w:color w:val="272727"/>
          <w:sz w:val="33"/>
          <w:szCs w:val="33"/>
        </w:rPr>
      </w:pPr>
      <w:r>
        <w:rPr>
          <w:rFonts w:ascii="Arial" w:hAnsi="Arial" w:cs="Arial"/>
          <w:color w:val="272727"/>
          <w:sz w:val="33"/>
          <w:szCs w:val="33"/>
        </w:rPr>
        <w:t>Performance issue fix </w:t>
      </w:r>
    </w:p>
    <w:p w14:paraId="3D0C31DC" w14:textId="77777777" w:rsidR="00A67F16" w:rsidRDefault="00A67F16" w:rsidP="00A67F16">
      <w:pPr>
        <w:widowControl w:val="0"/>
        <w:autoSpaceDE w:val="0"/>
        <w:autoSpaceDN w:val="0"/>
        <w:adjustRightInd w:val="0"/>
        <w:spacing w:after="0" w:line="240" w:lineRule="auto"/>
        <w:rPr>
          <w:rFonts w:ascii="Arial" w:hAnsi="Arial" w:cs="Arial"/>
          <w:color w:val="272727"/>
          <w:sz w:val="33"/>
          <w:szCs w:val="33"/>
        </w:rPr>
      </w:pPr>
      <w:r>
        <w:rPr>
          <w:rFonts w:ascii="Arial" w:hAnsi="Arial" w:cs="Arial"/>
          <w:color w:val="272727"/>
          <w:sz w:val="33"/>
          <w:szCs w:val="33"/>
        </w:rPr>
        <w:t> </w:t>
      </w:r>
    </w:p>
    <w:p w14:paraId="17E195EA" w14:textId="77777777" w:rsidR="00A67F16" w:rsidRDefault="00A67F16" w:rsidP="00A67F16">
      <w:pPr>
        <w:widowControl w:val="0"/>
        <w:autoSpaceDE w:val="0"/>
        <w:autoSpaceDN w:val="0"/>
        <w:adjustRightInd w:val="0"/>
        <w:spacing w:after="0" w:line="240" w:lineRule="auto"/>
        <w:rPr>
          <w:rFonts w:ascii="Arial" w:hAnsi="Arial" w:cs="Arial"/>
          <w:b/>
          <w:bCs/>
          <w:color w:val="272727"/>
          <w:sz w:val="52"/>
          <w:szCs w:val="52"/>
        </w:rPr>
      </w:pPr>
      <w:r>
        <w:rPr>
          <w:rFonts w:ascii="Arial" w:hAnsi="Arial" w:cs="Arial"/>
          <w:b/>
          <w:bCs/>
          <w:color w:val="272727"/>
          <w:sz w:val="52"/>
          <w:szCs w:val="52"/>
        </w:rPr>
        <w:t>Regression Testing Techniques</w:t>
      </w:r>
    </w:p>
    <w:p w14:paraId="4440E3C3" w14:textId="77777777" w:rsidR="00A67F16" w:rsidRDefault="00A67F16" w:rsidP="00A67F16">
      <w:pPr>
        <w:widowControl w:val="0"/>
        <w:autoSpaceDE w:val="0"/>
        <w:autoSpaceDN w:val="0"/>
        <w:adjustRightInd w:val="0"/>
        <w:spacing w:after="0" w:line="240" w:lineRule="auto"/>
        <w:rPr>
          <w:rFonts w:ascii="Arial" w:hAnsi="Arial" w:cs="Arial"/>
          <w:color w:val="272727"/>
          <w:sz w:val="33"/>
          <w:szCs w:val="33"/>
        </w:rPr>
      </w:pPr>
      <w:r>
        <w:rPr>
          <w:rFonts w:ascii="Arial" w:hAnsi="Arial" w:cs="Arial"/>
          <w:color w:val="272727"/>
          <w:sz w:val="33"/>
          <w:szCs w:val="33"/>
        </w:rPr>
        <w:t>Software maintenance is an activity which includes enhancements, error corrections, optimization and deletion of existing features. These modifications may cause the system to work incorrectly. Therefore, Regression Testing becomes necessary. Regression Testing can be carried out using following techniques:</w:t>
      </w:r>
    </w:p>
    <w:p w14:paraId="086E7AB2" w14:textId="47FE9FE0" w:rsidR="00A67F16" w:rsidRDefault="00A67F16" w:rsidP="00A67F16">
      <w:pPr>
        <w:widowControl w:val="0"/>
        <w:autoSpaceDE w:val="0"/>
        <w:autoSpaceDN w:val="0"/>
        <w:adjustRightInd w:val="0"/>
        <w:spacing w:after="0" w:line="240" w:lineRule="auto"/>
        <w:rPr>
          <w:rFonts w:ascii="Arial" w:hAnsi="Arial" w:cs="Arial"/>
          <w:color w:val="272727"/>
          <w:sz w:val="33"/>
          <w:szCs w:val="33"/>
        </w:rPr>
      </w:pPr>
      <w:r>
        <w:rPr>
          <w:rFonts w:ascii="Arial" w:hAnsi="Arial" w:cs="Arial"/>
          <w:color w:val="272727"/>
          <w:sz w:val="33"/>
          <w:szCs w:val="33"/>
        </w:rPr>
        <w:fldChar w:fldCharType="begin"/>
      </w:r>
      <w:r>
        <w:rPr>
          <w:rFonts w:ascii="Arial" w:hAnsi="Arial" w:cs="Arial"/>
          <w:color w:val="272727"/>
          <w:sz w:val="33"/>
          <w:szCs w:val="33"/>
        </w:rPr>
        <w:instrText>HYPERLINK "https://cdn.guru99.com/images/regressiontestingtypes.png"</w:instrText>
      </w:r>
      <w:r>
        <w:rPr>
          <w:rFonts w:ascii="Arial" w:hAnsi="Arial" w:cs="Arial"/>
          <w:color w:val="272727"/>
          <w:sz w:val="33"/>
          <w:szCs w:val="33"/>
        </w:rPr>
        <w:fldChar w:fldCharType="separate"/>
      </w:r>
      <w:r>
        <w:rPr>
          <w:rFonts w:ascii="Arial" w:hAnsi="Arial" w:cs="Arial"/>
          <w:noProof/>
          <w:color w:val="272727"/>
          <w:sz w:val="33"/>
          <w:szCs w:val="33"/>
        </w:rPr>
        <w:drawing>
          <wp:inline distT="0" distB="0" distL="0" distR="0" wp14:anchorId="30F52AB5" wp14:editId="0F5EEEDF">
            <wp:extent cx="4648200" cy="3314700"/>
            <wp:effectExtent l="0" t="0" r="0" b="1270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7">
                      <a:extLst>
                        <a:ext uri="{28A0092B-C50C-407E-A947-70E740481C1C}">
                          <a14:useLocalDpi xmlns:a14="http://schemas.microsoft.com/office/drawing/2010/main" val="0"/>
                        </a:ext>
                      </a:extLst>
                    </a:blip>
                    <a:srcRect/>
                    <a:stretch>
                      <a:fillRect/>
                    </a:stretch>
                  </pic:blipFill>
                  <pic:spPr bwMode="auto">
                    <a:xfrm>
                      <a:off x="0" y="0"/>
                      <a:ext cx="4648200" cy="3314700"/>
                    </a:xfrm>
                    <a:prstGeom prst="rect">
                      <a:avLst/>
                    </a:prstGeom>
                    <a:noFill/>
                    <a:ln>
                      <a:noFill/>
                    </a:ln>
                  </pic:spPr>
                </pic:pic>
              </a:graphicData>
            </a:graphic>
          </wp:inline>
        </w:drawing>
      </w:r>
    </w:p>
    <w:p w14:paraId="1165C3C0" w14:textId="77777777" w:rsidR="00A67F16" w:rsidRDefault="00A67F16" w:rsidP="00A67F16">
      <w:pPr>
        <w:widowControl w:val="0"/>
        <w:autoSpaceDE w:val="0"/>
        <w:autoSpaceDN w:val="0"/>
        <w:adjustRightInd w:val="0"/>
        <w:spacing w:after="0" w:line="240" w:lineRule="auto"/>
        <w:rPr>
          <w:rFonts w:ascii="Arial" w:hAnsi="Arial" w:cs="Arial"/>
          <w:color w:val="272727"/>
          <w:sz w:val="33"/>
          <w:szCs w:val="33"/>
        </w:rPr>
      </w:pPr>
      <w:r>
        <w:rPr>
          <w:rFonts w:ascii="Arial" w:hAnsi="Arial" w:cs="Arial"/>
          <w:color w:val="272727"/>
          <w:sz w:val="33"/>
          <w:szCs w:val="33"/>
        </w:rPr>
        <w:fldChar w:fldCharType="end"/>
      </w:r>
      <w:r>
        <w:rPr>
          <w:rFonts w:ascii="Arial" w:hAnsi="Arial" w:cs="Arial"/>
          <w:color w:val="272727"/>
          <w:sz w:val="33"/>
          <w:szCs w:val="33"/>
        </w:rPr>
        <w:t>                              </w:t>
      </w:r>
    </w:p>
    <w:p w14:paraId="0813625D" w14:textId="77777777" w:rsidR="00A67F16" w:rsidRDefault="00A67F16" w:rsidP="00A67F16">
      <w:pPr>
        <w:widowControl w:val="0"/>
        <w:autoSpaceDE w:val="0"/>
        <w:autoSpaceDN w:val="0"/>
        <w:adjustRightInd w:val="0"/>
        <w:spacing w:after="0" w:line="240" w:lineRule="auto"/>
        <w:rPr>
          <w:rFonts w:ascii="Arial" w:hAnsi="Arial" w:cs="Arial"/>
          <w:b/>
          <w:bCs/>
          <w:color w:val="272727"/>
          <w:sz w:val="52"/>
          <w:szCs w:val="52"/>
        </w:rPr>
      </w:pPr>
      <w:r>
        <w:rPr>
          <w:rFonts w:ascii="Arial" w:hAnsi="Arial" w:cs="Arial"/>
          <w:b/>
          <w:bCs/>
          <w:color w:val="272727"/>
          <w:sz w:val="52"/>
          <w:szCs w:val="52"/>
        </w:rPr>
        <w:t>Retest All</w:t>
      </w:r>
    </w:p>
    <w:p w14:paraId="6AB13371" w14:textId="77777777" w:rsidR="00A67F16" w:rsidRDefault="00A67F16" w:rsidP="00A67F16">
      <w:pPr>
        <w:widowControl w:val="0"/>
        <w:numPr>
          <w:ilvl w:val="0"/>
          <w:numId w:val="64"/>
        </w:numPr>
        <w:tabs>
          <w:tab w:val="left" w:pos="220"/>
          <w:tab w:val="left" w:pos="720"/>
        </w:tabs>
        <w:autoSpaceDE w:val="0"/>
        <w:autoSpaceDN w:val="0"/>
        <w:adjustRightInd w:val="0"/>
        <w:spacing w:after="0" w:line="240" w:lineRule="auto"/>
        <w:ind w:hanging="720"/>
        <w:rPr>
          <w:rFonts w:ascii="Arial" w:hAnsi="Arial" w:cs="Arial"/>
          <w:color w:val="272727"/>
          <w:sz w:val="33"/>
          <w:szCs w:val="33"/>
        </w:rPr>
      </w:pPr>
      <w:r>
        <w:rPr>
          <w:rFonts w:ascii="Arial" w:hAnsi="Arial" w:cs="Arial"/>
          <w:color w:val="272727"/>
          <w:sz w:val="33"/>
          <w:szCs w:val="33"/>
        </w:rPr>
        <w:t>This is one of the methods for Regression Testing in which all the tests in the existing test bucket or suite should be re-executed. This is very expensive as it requires huge time and resources.</w:t>
      </w:r>
    </w:p>
    <w:p w14:paraId="2B0F75F4" w14:textId="77777777" w:rsidR="00A67F16" w:rsidRDefault="00A67F16" w:rsidP="00A67F16">
      <w:pPr>
        <w:widowControl w:val="0"/>
        <w:autoSpaceDE w:val="0"/>
        <w:autoSpaceDN w:val="0"/>
        <w:adjustRightInd w:val="0"/>
        <w:spacing w:after="0" w:line="240" w:lineRule="auto"/>
        <w:rPr>
          <w:rFonts w:ascii="Arial" w:hAnsi="Arial" w:cs="Arial"/>
          <w:b/>
          <w:bCs/>
          <w:color w:val="272727"/>
          <w:sz w:val="52"/>
          <w:szCs w:val="52"/>
        </w:rPr>
      </w:pPr>
      <w:r>
        <w:rPr>
          <w:rFonts w:ascii="Arial" w:hAnsi="Arial" w:cs="Arial"/>
          <w:b/>
          <w:bCs/>
          <w:color w:val="272727"/>
          <w:sz w:val="52"/>
          <w:szCs w:val="52"/>
        </w:rPr>
        <w:t>Regression Test Selection</w:t>
      </w:r>
    </w:p>
    <w:p w14:paraId="0B2CEDCE" w14:textId="77777777" w:rsidR="00A67F16" w:rsidRDefault="00A67F16" w:rsidP="00A67F16">
      <w:pPr>
        <w:widowControl w:val="0"/>
        <w:numPr>
          <w:ilvl w:val="0"/>
          <w:numId w:val="65"/>
        </w:numPr>
        <w:tabs>
          <w:tab w:val="left" w:pos="220"/>
          <w:tab w:val="left" w:pos="720"/>
        </w:tabs>
        <w:autoSpaceDE w:val="0"/>
        <w:autoSpaceDN w:val="0"/>
        <w:adjustRightInd w:val="0"/>
        <w:spacing w:after="0" w:line="240" w:lineRule="auto"/>
        <w:ind w:hanging="720"/>
        <w:rPr>
          <w:rFonts w:ascii="Arial" w:hAnsi="Arial" w:cs="Arial"/>
          <w:color w:val="272727"/>
          <w:sz w:val="33"/>
          <w:szCs w:val="33"/>
        </w:rPr>
      </w:pPr>
      <w:r>
        <w:rPr>
          <w:rFonts w:ascii="Arial" w:hAnsi="Arial" w:cs="Arial"/>
          <w:color w:val="272727"/>
          <w:sz w:val="33"/>
          <w:szCs w:val="33"/>
        </w:rPr>
        <w:t xml:space="preserve">Instead of re-executing the entire test suite, it is better to </w:t>
      </w:r>
      <w:r>
        <w:rPr>
          <w:rFonts w:ascii="Arial" w:hAnsi="Arial" w:cs="Arial"/>
          <w:color w:val="272727"/>
          <w:sz w:val="33"/>
          <w:szCs w:val="33"/>
        </w:rPr>
        <w:lastRenderedPageBreak/>
        <w:t>select part of test suite to be run</w:t>
      </w:r>
    </w:p>
    <w:p w14:paraId="55ABBB58" w14:textId="77777777" w:rsidR="00A67F16" w:rsidRDefault="00A67F16" w:rsidP="00A67F16">
      <w:pPr>
        <w:widowControl w:val="0"/>
        <w:numPr>
          <w:ilvl w:val="0"/>
          <w:numId w:val="65"/>
        </w:numPr>
        <w:tabs>
          <w:tab w:val="left" w:pos="220"/>
          <w:tab w:val="left" w:pos="720"/>
        </w:tabs>
        <w:autoSpaceDE w:val="0"/>
        <w:autoSpaceDN w:val="0"/>
        <w:adjustRightInd w:val="0"/>
        <w:spacing w:after="0" w:line="240" w:lineRule="auto"/>
        <w:ind w:hanging="720"/>
        <w:rPr>
          <w:rFonts w:ascii="Arial" w:hAnsi="Arial" w:cs="Arial"/>
          <w:color w:val="272727"/>
          <w:sz w:val="33"/>
          <w:szCs w:val="33"/>
        </w:rPr>
      </w:pPr>
      <w:r>
        <w:rPr>
          <w:rFonts w:ascii="Arial" w:hAnsi="Arial" w:cs="Arial"/>
          <w:color w:val="272727"/>
          <w:sz w:val="33"/>
          <w:szCs w:val="33"/>
        </w:rPr>
        <w:t>Test cases selected can be categorized as 1) Reusable Test Cases 2) Obsolete Test Cases.</w:t>
      </w:r>
    </w:p>
    <w:p w14:paraId="383F120F" w14:textId="77777777" w:rsidR="00A67F16" w:rsidRDefault="00A67F16" w:rsidP="00A67F16">
      <w:pPr>
        <w:widowControl w:val="0"/>
        <w:numPr>
          <w:ilvl w:val="0"/>
          <w:numId w:val="65"/>
        </w:numPr>
        <w:tabs>
          <w:tab w:val="left" w:pos="220"/>
          <w:tab w:val="left" w:pos="720"/>
        </w:tabs>
        <w:autoSpaceDE w:val="0"/>
        <w:autoSpaceDN w:val="0"/>
        <w:adjustRightInd w:val="0"/>
        <w:spacing w:after="0" w:line="240" w:lineRule="auto"/>
        <w:ind w:hanging="720"/>
        <w:rPr>
          <w:rFonts w:ascii="Arial" w:hAnsi="Arial" w:cs="Arial"/>
          <w:color w:val="272727"/>
          <w:sz w:val="33"/>
          <w:szCs w:val="33"/>
        </w:rPr>
      </w:pPr>
      <w:r>
        <w:rPr>
          <w:rFonts w:ascii="Arial" w:hAnsi="Arial" w:cs="Arial"/>
          <w:color w:val="272727"/>
          <w:sz w:val="33"/>
          <w:szCs w:val="33"/>
        </w:rPr>
        <w:t>Re-usable Test cases can be used in succeeding regression cycles.</w:t>
      </w:r>
    </w:p>
    <w:p w14:paraId="66A4A349" w14:textId="77777777" w:rsidR="00A67F16" w:rsidRDefault="00A67F16" w:rsidP="00A67F16">
      <w:pPr>
        <w:widowControl w:val="0"/>
        <w:numPr>
          <w:ilvl w:val="0"/>
          <w:numId w:val="65"/>
        </w:numPr>
        <w:tabs>
          <w:tab w:val="left" w:pos="220"/>
          <w:tab w:val="left" w:pos="720"/>
        </w:tabs>
        <w:autoSpaceDE w:val="0"/>
        <w:autoSpaceDN w:val="0"/>
        <w:adjustRightInd w:val="0"/>
        <w:spacing w:after="0" w:line="240" w:lineRule="auto"/>
        <w:ind w:hanging="720"/>
        <w:rPr>
          <w:rFonts w:ascii="Arial" w:hAnsi="Arial" w:cs="Arial"/>
          <w:color w:val="272727"/>
          <w:sz w:val="33"/>
          <w:szCs w:val="33"/>
        </w:rPr>
      </w:pPr>
      <w:r>
        <w:rPr>
          <w:rFonts w:ascii="Arial" w:hAnsi="Arial" w:cs="Arial"/>
          <w:color w:val="272727"/>
          <w:sz w:val="33"/>
          <w:szCs w:val="33"/>
        </w:rPr>
        <w:t>Obsolete Test Cases can't be used in succeeding cycles.</w:t>
      </w:r>
    </w:p>
    <w:p w14:paraId="55191F8E" w14:textId="77777777" w:rsidR="00A67F16" w:rsidRDefault="00A67F16" w:rsidP="00A67F16">
      <w:pPr>
        <w:widowControl w:val="0"/>
        <w:autoSpaceDE w:val="0"/>
        <w:autoSpaceDN w:val="0"/>
        <w:adjustRightInd w:val="0"/>
        <w:spacing w:after="0" w:line="240" w:lineRule="auto"/>
        <w:rPr>
          <w:rFonts w:ascii="Arial" w:hAnsi="Arial" w:cs="Arial"/>
          <w:b/>
          <w:bCs/>
          <w:color w:val="272727"/>
          <w:sz w:val="52"/>
          <w:szCs w:val="52"/>
        </w:rPr>
      </w:pPr>
      <w:r>
        <w:rPr>
          <w:rFonts w:ascii="Arial" w:hAnsi="Arial" w:cs="Arial"/>
          <w:b/>
          <w:bCs/>
          <w:color w:val="272727"/>
          <w:sz w:val="52"/>
          <w:szCs w:val="52"/>
        </w:rPr>
        <w:t>Prioritization of Test Cases</w:t>
      </w:r>
    </w:p>
    <w:p w14:paraId="3FDC63FA" w14:textId="77777777" w:rsidR="00A67F16" w:rsidRDefault="00A67F16" w:rsidP="00A67F16">
      <w:pPr>
        <w:widowControl w:val="0"/>
        <w:numPr>
          <w:ilvl w:val="0"/>
          <w:numId w:val="66"/>
        </w:numPr>
        <w:tabs>
          <w:tab w:val="left" w:pos="220"/>
          <w:tab w:val="left" w:pos="720"/>
        </w:tabs>
        <w:autoSpaceDE w:val="0"/>
        <w:autoSpaceDN w:val="0"/>
        <w:adjustRightInd w:val="0"/>
        <w:spacing w:after="0" w:line="240" w:lineRule="auto"/>
        <w:ind w:hanging="720"/>
        <w:rPr>
          <w:rFonts w:ascii="Arial" w:hAnsi="Arial" w:cs="Arial"/>
          <w:color w:val="272727"/>
          <w:sz w:val="33"/>
          <w:szCs w:val="33"/>
        </w:rPr>
      </w:pPr>
      <w:r>
        <w:rPr>
          <w:rFonts w:ascii="Arial" w:hAnsi="Arial" w:cs="Arial"/>
          <w:color w:val="272727"/>
          <w:sz w:val="33"/>
          <w:szCs w:val="33"/>
        </w:rPr>
        <w:t>Prioritize the test cases depending on business impact, critical &amp; frequently used functionalities. Selection of test cases based on priority will greatly reduce the regression test suite.</w:t>
      </w:r>
    </w:p>
    <w:p w14:paraId="04F43C0D" w14:textId="77777777" w:rsidR="00A67F16" w:rsidRDefault="00A67F16" w:rsidP="00A67F16">
      <w:pPr>
        <w:widowControl w:val="0"/>
        <w:autoSpaceDE w:val="0"/>
        <w:autoSpaceDN w:val="0"/>
        <w:adjustRightInd w:val="0"/>
        <w:spacing w:after="0" w:line="240" w:lineRule="auto"/>
        <w:rPr>
          <w:rFonts w:ascii="Arial" w:hAnsi="Arial" w:cs="Arial"/>
          <w:b/>
          <w:bCs/>
          <w:color w:val="272727"/>
          <w:sz w:val="52"/>
          <w:szCs w:val="52"/>
        </w:rPr>
      </w:pPr>
      <w:r>
        <w:rPr>
          <w:rFonts w:ascii="Arial" w:hAnsi="Arial" w:cs="Arial"/>
          <w:b/>
          <w:bCs/>
          <w:color w:val="272727"/>
          <w:sz w:val="52"/>
          <w:szCs w:val="52"/>
        </w:rPr>
        <w:t>Selecting test cases for regression testing</w:t>
      </w:r>
    </w:p>
    <w:p w14:paraId="28B0641D" w14:textId="77777777" w:rsidR="00A67F16" w:rsidRDefault="00A67F16" w:rsidP="00A67F16">
      <w:pPr>
        <w:widowControl w:val="0"/>
        <w:autoSpaceDE w:val="0"/>
        <w:autoSpaceDN w:val="0"/>
        <w:adjustRightInd w:val="0"/>
        <w:spacing w:after="0" w:line="240" w:lineRule="auto"/>
        <w:rPr>
          <w:rFonts w:ascii="Arial" w:hAnsi="Arial" w:cs="Arial"/>
          <w:color w:val="272727"/>
          <w:sz w:val="33"/>
          <w:szCs w:val="33"/>
        </w:rPr>
      </w:pPr>
      <w:r>
        <w:rPr>
          <w:rFonts w:ascii="Arial" w:hAnsi="Arial" w:cs="Arial"/>
          <w:color w:val="272727"/>
          <w:sz w:val="33"/>
          <w:szCs w:val="33"/>
        </w:rPr>
        <w:t>It was found from industry data that good number of the defects reported by customers were due to last minute bug fixes creating side effects and hence selecting the</w:t>
      </w:r>
      <w:hyperlink r:id="rId178" w:history="1">
        <w:r>
          <w:rPr>
            <w:rFonts w:ascii="Arial" w:hAnsi="Arial" w:cs="Arial"/>
            <w:color w:val="16A9E0"/>
            <w:sz w:val="33"/>
            <w:szCs w:val="33"/>
          </w:rPr>
          <w:t xml:space="preserve"> Test Case </w:t>
        </w:r>
      </w:hyperlink>
      <w:r>
        <w:rPr>
          <w:rFonts w:ascii="Arial" w:hAnsi="Arial" w:cs="Arial"/>
          <w:color w:val="272727"/>
          <w:sz w:val="33"/>
          <w:szCs w:val="33"/>
        </w:rPr>
        <w:t>for regression testing is an art and not that easy.  Effective Regression Tests can be done by selecting following test cases -</w:t>
      </w:r>
    </w:p>
    <w:p w14:paraId="11FD7884" w14:textId="77777777" w:rsidR="00A67F16" w:rsidRDefault="00A67F16" w:rsidP="00A67F16">
      <w:pPr>
        <w:widowControl w:val="0"/>
        <w:numPr>
          <w:ilvl w:val="0"/>
          <w:numId w:val="67"/>
        </w:numPr>
        <w:tabs>
          <w:tab w:val="left" w:pos="220"/>
          <w:tab w:val="left" w:pos="720"/>
        </w:tabs>
        <w:autoSpaceDE w:val="0"/>
        <w:autoSpaceDN w:val="0"/>
        <w:adjustRightInd w:val="0"/>
        <w:spacing w:after="0" w:line="240" w:lineRule="auto"/>
        <w:ind w:hanging="720"/>
        <w:rPr>
          <w:rFonts w:ascii="Arial" w:hAnsi="Arial" w:cs="Arial"/>
          <w:color w:val="272727"/>
          <w:sz w:val="33"/>
          <w:szCs w:val="33"/>
        </w:rPr>
      </w:pPr>
      <w:r>
        <w:rPr>
          <w:rFonts w:ascii="Arial" w:hAnsi="Arial" w:cs="Arial"/>
          <w:color w:val="272727"/>
          <w:sz w:val="33"/>
          <w:szCs w:val="33"/>
        </w:rPr>
        <w:t>Test cases which have frequent defects</w:t>
      </w:r>
    </w:p>
    <w:p w14:paraId="44051A79" w14:textId="77777777" w:rsidR="00A67F16" w:rsidRDefault="00A67F16" w:rsidP="00A67F16">
      <w:pPr>
        <w:widowControl w:val="0"/>
        <w:numPr>
          <w:ilvl w:val="0"/>
          <w:numId w:val="67"/>
        </w:numPr>
        <w:tabs>
          <w:tab w:val="left" w:pos="220"/>
          <w:tab w:val="left" w:pos="720"/>
        </w:tabs>
        <w:autoSpaceDE w:val="0"/>
        <w:autoSpaceDN w:val="0"/>
        <w:adjustRightInd w:val="0"/>
        <w:spacing w:after="0" w:line="240" w:lineRule="auto"/>
        <w:ind w:hanging="720"/>
        <w:rPr>
          <w:rFonts w:ascii="Arial" w:hAnsi="Arial" w:cs="Arial"/>
          <w:color w:val="272727"/>
          <w:sz w:val="33"/>
          <w:szCs w:val="33"/>
        </w:rPr>
      </w:pPr>
      <w:r>
        <w:rPr>
          <w:rFonts w:ascii="Arial" w:hAnsi="Arial" w:cs="Arial"/>
          <w:color w:val="272727"/>
          <w:sz w:val="33"/>
          <w:szCs w:val="33"/>
        </w:rPr>
        <w:t>Functionalities which are more visible to the users</w:t>
      </w:r>
    </w:p>
    <w:p w14:paraId="12D5687B" w14:textId="77777777" w:rsidR="00A67F16" w:rsidRDefault="00A67F16" w:rsidP="00A67F16">
      <w:pPr>
        <w:widowControl w:val="0"/>
        <w:numPr>
          <w:ilvl w:val="0"/>
          <w:numId w:val="67"/>
        </w:numPr>
        <w:tabs>
          <w:tab w:val="left" w:pos="220"/>
          <w:tab w:val="left" w:pos="720"/>
        </w:tabs>
        <w:autoSpaceDE w:val="0"/>
        <w:autoSpaceDN w:val="0"/>
        <w:adjustRightInd w:val="0"/>
        <w:spacing w:after="0" w:line="240" w:lineRule="auto"/>
        <w:ind w:hanging="720"/>
        <w:rPr>
          <w:rFonts w:ascii="Arial" w:hAnsi="Arial" w:cs="Arial"/>
          <w:color w:val="272727"/>
          <w:sz w:val="33"/>
          <w:szCs w:val="33"/>
        </w:rPr>
      </w:pPr>
      <w:r>
        <w:rPr>
          <w:rFonts w:ascii="Arial" w:hAnsi="Arial" w:cs="Arial"/>
          <w:color w:val="272727"/>
          <w:sz w:val="33"/>
          <w:szCs w:val="33"/>
        </w:rPr>
        <w:t>Test cases which verify core features of the product</w:t>
      </w:r>
    </w:p>
    <w:p w14:paraId="2015E5F7" w14:textId="77777777" w:rsidR="00A67F16" w:rsidRDefault="00A67F16" w:rsidP="00A67F16">
      <w:pPr>
        <w:widowControl w:val="0"/>
        <w:numPr>
          <w:ilvl w:val="0"/>
          <w:numId w:val="67"/>
        </w:numPr>
        <w:tabs>
          <w:tab w:val="left" w:pos="220"/>
          <w:tab w:val="left" w:pos="720"/>
        </w:tabs>
        <w:autoSpaceDE w:val="0"/>
        <w:autoSpaceDN w:val="0"/>
        <w:adjustRightInd w:val="0"/>
        <w:spacing w:after="0" w:line="240" w:lineRule="auto"/>
        <w:ind w:hanging="720"/>
        <w:rPr>
          <w:rFonts w:ascii="Arial" w:hAnsi="Arial" w:cs="Arial"/>
          <w:color w:val="272727"/>
          <w:sz w:val="33"/>
          <w:szCs w:val="33"/>
        </w:rPr>
      </w:pPr>
      <w:r>
        <w:rPr>
          <w:rFonts w:ascii="Arial" w:hAnsi="Arial" w:cs="Arial"/>
          <w:color w:val="272727"/>
          <w:sz w:val="33"/>
          <w:szCs w:val="33"/>
        </w:rPr>
        <w:t>Test cases of Functionalities which has undergone more and recent changes</w:t>
      </w:r>
    </w:p>
    <w:p w14:paraId="0323FFD0" w14:textId="77777777" w:rsidR="00A67F16" w:rsidRDefault="00A67F16" w:rsidP="00A67F16">
      <w:pPr>
        <w:widowControl w:val="0"/>
        <w:numPr>
          <w:ilvl w:val="0"/>
          <w:numId w:val="67"/>
        </w:numPr>
        <w:tabs>
          <w:tab w:val="left" w:pos="220"/>
          <w:tab w:val="left" w:pos="720"/>
        </w:tabs>
        <w:autoSpaceDE w:val="0"/>
        <w:autoSpaceDN w:val="0"/>
        <w:adjustRightInd w:val="0"/>
        <w:spacing w:after="0" w:line="240" w:lineRule="auto"/>
        <w:ind w:hanging="720"/>
        <w:rPr>
          <w:rFonts w:ascii="Arial" w:hAnsi="Arial" w:cs="Arial"/>
          <w:color w:val="272727"/>
          <w:sz w:val="33"/>
          <w:szCs w:val="33"/>
        </w:rPr>
      </w:pPr>
      <w:r>
        <w:rPr>
          <w:rFonts w:ascii="Arial" w:hAnsi="Arial" w:cs="Arial"/>
          <w:color w:val="272727"/>
          <w:sz w:val="33"/>
          <w:szCs w:val="33"/>
        </w:rPr>
        <w:t>All Integration Test Cases</w:t>
      </w:r>
    </w:p>
    <w:p w14:paraId="17198231" w14:textId="77777777" w:rsidR="00A67F16" w:rsidRDefault="00A67F16" w:rsidP="00A67F16">
      <w:pPr>
        <w:widowControl w:val="0"/>
        <w:numPr>
          <w:ilvl w:val="0"/>
          <w:numId w:val="67"/>
        </w:numPr>
        <w:tabs>
          <w:tab w:val="left" w:pos="220"/>
          <w:tab w:val="left" w:pos="720"/>
        </w:tabs>
        <w:autoSpaceDE w:val="0"/>
        <w:autoSpaceDN w:val="0"/>
        <w:adjustRightInd w:val="0"/>
        <w:spacing w:after="0" w:line="240" w:lineRule="auto"/>
        <w:ind w:hanging="720"/>
        <w:rPr>
          <w:rFonts w:ascii="Arial" w:hAnsi="Arial" w:cs="Arial"/>
          <w:color w:val="272727"/>
          <w:sz w:val="33"/>
          <w:szCs w:val="33"/>
        </w:rPr>
      </w:pPr>
      <w:r>
        <w:rPr>
          <w:rFonts w:ascii="Arial" w:hAnsi="Arial" w:cs="Arial"/>
          <w:color w:val="272727"/>
          <w:sz w:val="33"/>
          <w:szCs w:val="33"/>
        </w:rPr>
        <w:t>All Complex Test Cases</w:t>
      </w:r>
    </w:p>
    <w:p w14:paraId="48A44B0C" w14:textId="77777777" w:rsidR="00A67F16" w:rsidRDefault="00A67F16" w:rsidP="00A67F16">
      <w:pPr>
        <w:widowControl w:val="0"/>
        <w:numPr>
          <w:ilvl w:val="0"/>
          <w:numId w:val="67"/>
        </w:numPr>
        <w:tabs>
          <w:tab w:val="left" w:pos="220"/>
          <w:tab w:val="left" w:pos="720"/>
        </w:tabs>
        <w:autoSpaceDE w:val="0"/>
        <w:autoSpaceDN w:val="0"/>
        <w:adjustRightInd w:val="0"/>
        <w:spacing w:after="0" w:line="240" w:lineRule="auto"/>
        <w:ind w:hanging="720"/>
        <w:rPr>
          <w:rFonts w:ascii="Arial" w:hAnsi="Arial" w:cs="Arial"/>
          <w:color w:val="272727"/>
          <w:sz w:val="33"/>
          <w:szCs w:val="33"/>
        </w:rPr>
      </w:pPr>
      <w:r>
        <w:rPr>
          <w:rFonts w:ascii="Arial" w:hAnsi="Arial" w:cs="Arial"/>
          <w:color w:val="272727"/>
          <w:sz w:val="33"/>
          <w:szCs w:val="33"/>
        </w:rPr>
        <w:t>Boundary value test cases</w:t>
      </w:r>
    </w:p>
    <w:p w14:paraId="61DFF382" w14:textId="77777777" w:rsidR="00A67F16" w:rsidRDefault="00A67F16" w:rsidP="00A67F16">
      <w:pPr>
        <w:widowControl w:val="0"/>
        <w:numPr>
          <w:ilvl w:val="0"/>
          <w:numId w:val="67"/>
        </w:numPr>
        <w:tabs>
          <w:tab w:val="left" w:pos="220"/>
          <w:tab w:val="left" w:pos="720"/>
        </w:tabs>
        <w:autoSpaceDE w:val="0"/>
        <w:autoSpaceDN w:val="0"/>
        <w:adjustRightInd w:val="0"/>
        <w:spacing w:after="0" w:line="240" w:lineRule="auto"/>
        <w:ind w:hanging="720"/>
        <w:rPr>
          <w:rFonts w:ascii="Arial" w:hAnsi="Arial" w:cs="Arial"/>
          <w:color w:val="272727"/>
          <w:sz w:val="33"/>
          <w:szCs w:val="33"/>
        </w:rPr>
      </w:pPr>
      <w:r>
        <w:rPr>
          <w:rFonts w:ascii="Arial" w:hAnsi="Arial" w:cs="Arial"/>
          <w:color w:val="272727"/>
          <w:sz w:val="33"/>
          <w:szCs w:val="33"/>
        </w:rPr>
        <w:t>Sample of Successful test cases</w:t>
      </w:r>
    </w:p>
    <w:p w14:paraId="678DAE7F" w14:textId="77777777" w:rsidR="00A67F16" w:rsidRDefault="00A67F16" w:rsidP="00A67F16">
      <w:pPr>
        <w:widowControl w:val="0"/>
        <w:numPr>
          <w:ilvl w:val="0"/>
          <w:numId w:val="67"/>
        </w:numPr>
        <w:tabs>
          <w:tab w:val="left" w:pos="220"/>
          <w:tab w:val="left" w:pos="720"/>
        </w:tabs>
        <w:autoSpaceDE w:val="0"/>
        <w:autoSpaceDN w:val="0"/>
        <w:adjustRightInd w:val="0"/>
        <w:spacing w:after="0" w:line="240" w:lineRule="auto"/>
        <w:ind w:hanging="720"/>
        <w:rPr>
          <w:rFonts w:ascii="Arial" w:hAnsi="Arial" w:cs="Arial"/>
          <w:color w:val="272727"/>
          <w:sz w:val="33"/>
          <w:szCs w:val="33"/>
        </w:rPr>
      </w:pPr>
      <w:r>
        <w:rPr>
          <w:rFonts w:ascii="Arial" w:hAnsi="Arial" w:cs="Arial"/>
          <w:color w:val="272727"/>
          <w:sz w:val="33"/>
          <w:szCs w:val="33"/>
        </w:rPr>
        <w:t>Sample of Failure test cases</w:t>
      </w:r>
    </w:p>
    <w:p w14:paraId="416C2A09" w14:textId="77777777" w:rsidR="00A67F16" w:rsidRDefault="00A67F16" w:rsidP="00A67F16">
      <w:pPr>
        <w:widowControl w:val="0"/>
        <w:autoSpaceDE w:val="0"/>
        <w:autoSpaceDN w:val="0"/>
        <w:adjustRightInd w:val="0"/>
        <w:spacing w:after="0" w:line="240" w:lineRule="auto"/>
        <w:rPr>
          <w:rFonts w:ascii="Arial" w:hAnsi="Arial" w:cs="Arial"/>
          <w:b/>
          <w:bCs/>
          <w:color w:val="272727"/>
          <w:sz w:val="52"/>
          <w:szCs w:val="52"/>
        </w:rPr>
      </w:pPr>
      <w:r>
        <w:rPr>
          <w:rFonts w:ascii="Arial" w:hAnsi="Arial" w:cs="Arial"/>
          <w:b/>
          <w:bCs/>
          <w:color w:val="272727"/>
          <w:sz w:val="52"/>
          <w:szCs w:val="52"/>
        </w:rPr>
        <w:t>Regression Testing Tools</w:t>
      </w:r>
    </w:p>
    <w:p w14:paraId="6D956452" w14:textId="77777777" w:rsidR="00A67F16" w:rsidRDefault="00A67F16" w:rsidP="00A67F16">
      <w:pPr>
        <w:widowControl w:val="0"/>
        <w:autoSpaceDE w:val="0"/>
        <w:autoSpaceDN w:val="0"/>
        <w:adjustRightInd w:val="0"/>
        <w:spacing w:after="0" w:line="240" w:lineRule="auto"/>
        <w:rPr>
          <w:rFonts w:ascii="Arial" w:hAnsi="Arial" w:cs="Arial"/>
          <w:color w:val="272727"/>
          <w:sz w:val="33"/>
          <w:szCs w:val="33"/>
        </w:rPr>
      </w:pPr>
      <w:r>
        <w:rPr>
          <w:rFonts w:ascii="Arial" w:hAnsi="Arial" w:cs="Arial"/>
          <w:color w:val="272727"/>
          <w:sz w:val="33"/>
          <w:szCs w:val="33"/>
        </w:rPr>
        <w:t xml:space="preserve">  </w:t>
      </w:r>
    </w:p>
    <w:p w14:paraId="1736A1D1" w14:textId="77777777" w:rsidR="00A67F16" w:rsidRDefault="00A67F16" w:rsidP="00A67F16">
      <w:pPr>
        <w:widowControl w:val="0"/>
        <w:autoSpaceDE w:val="0"/>
        <w:autoSpaceDN w:val="0"/>
        <w:adjustRightInd w:val="0"/>
        <w:spacing w:after="0" w:line="240" w:lineRule="auto"/>
        <w:rPr>
          <w:rFonts w:ascii="Arial" w:hAnsi="Arial" w:cs="Arial"/>
          <w:color w:val="272727"/>
          <w:sz w:val="33"/>
          <w:szCs w:val="33"/>
        </w:rPr>
      </w:pPr>
      <w:r>
        <w:rPr>
          <w:rFonts w:ascii="Arial" w:hAnsi="Arial" w:cs="Arial"/>
          <w:color w:val="272727"/>
          <w:sz w:val="33"/>
          <w:szCs w:val="33"/>
        </w:rPr>
        <w:lastRenderedPageBreak/>
        <w:t>If your software undergoes frequent changes, regression testing costs will escalate.</w:t>
      </w:r>
    </w:p>
    <w:p w14:paraId="25EA8480" w14:textId="77777777" w:rsidR="00A67F16" w:rsidRDefault="00A67F16" w:rsidP="00A67F16">
      <w:pPr>
        <w:widowControl w:val="0"/>
        <w:autoSpaceDE w:val="0"/>
        <w:autoSpaceDN w:val="0"/>
        <w:adjustRightInd w:val="0"/>
        <w:spacing w:after="0" w:line="240" w:lineRule="auto"/>
        <w:rPr>
          <w:rFonts w:ascii="Arial" w:hAnsi="Arial" w:cs="Arial"/>
          <w:color w:val="272727"/>
          <w:sz w:val="33"/>
          <w:szCs w:val="33"/>
        </w:rPr>
      </w:pPr>
      <w:r>
        <w:rPr>
          <w:rFonts w:ascii="Arial" w:hAnsi="Arial" w:cs="Arial"/>
          <w:color w:val="272727"/>
          <w:sz w:val="33"/>
          <w:szCs w:val="33"/>
        </w:rPr>
        <w:t>In such cases, Manual execution of test cases increases test execution time as well as  costs.</w:t>
      </w:r>
    </w:p>
    <w:p w14:paraId="30E9F778" w14:textId="77777777" w:rsidR="00A67F16" w:rsidRDefault="00A67F16" w:rsidP="00A67F16">
      <w:pPr>
        <w:widowControl w:val="0"/>
        <w:autoSpaceDE w:val="0"/>
        <w:autoSpaceDN w:val="0"/>
        <w:adjustRightInd w:val="0"/>
        <w:spacing w:after="0" w:line="240" w:lineRule="auto"/>
        <w:rPr>
          <w:rFonts w:ascii="Times" w:hAnsi="Times" w:cs="Times"/>
          <w:sz w:val="32"/>
          <w:szCs w:val="32"/>
        </w:rPr>
      </w:pPr>
    </w:p>
    <w:p w14:paraId="2AE7FC98" w14:textId="186461B5" w:rsidR="00A67F16" w:rsidRPr="00A67F16" w:rsidRDefault="00A67F16" w:rsidP="00A67F16">
      <w:pPr>
        <w:widowControl w:val="0"/>
        <w:autoSpaceDE w:val="0"/>
        <w:autoSpaceDN w:val="0"/>
        <w:adjustRightInd w:val="0"/>
        <w:spacing w:after="0" w:line="240" w:lineRule="auto"/>
        <w:rPr>
          <w:rFonts w:ascii="Times" w:hAnsi="Times" w:cs="Times"/>
          <w:sz w:val="32"/>
          <w:szCs w:val="32"/>
        </w:rPr>
      </w:pPr>
      <w:r>
        <w:rPr>
          <w:rFonts w:ascii="Arial" w:hAnsi="Arial" w:cs="Arial"/>
          <w:color w:val="272727"/>
          <w:sz w:val="33"/>
          <w:szCs w:val="33"/>
        </w:rPr>
        <w:t>Automation of regression test cases is the smart choice in such cases.  </w:t>
      </w:r>
    </w:p>
    <w:p w14:paraId="20D221BF" w14:textId="77777777" w:rsidR="00A67F16" w:rsidRDefault="00A67F16" w:rsidP="00A67F16">
      <w:pPr>
        <w:widowControl w:val="0"/>
        <w:autoSpaceDE w:val="0"/>
        <w:autoSpaceDN w:val="0"/>
        <w:adjustRightInd w:val="0"/>
        <w:spacing w:after="0" w:line="240" w:lineRule="auto"/>
        <w:rPr>
          <w:rFonts w:ascii="Arial" w:hAnsi="Arial" w:cs="Arial"/>
          <w:color w:val="272727"/>
          <w:sz w:val="33"/>
          <w:szCs w:val="33"/>
        </w:rPr>
      </w:pPr>
      <w:r>
        <w:rPr>
          <w:rFonts w:ascii="Arial" w:hAnsi="Arial" w:cs="Arial"/>
          <w:color w:val="272727"/>
          <w:sz w:val="33"/>
          <w:szCs w:val="33"/>
        </w:rPr>
        <w:t>Extent of automation depends on the number of test cases that remain re-usable for successive regression cycles. </w:t>
      </w:r>
    </w:p>
    <w:p w14:paraId="38655DA6" w14:textId="77777777" w:rsidR="00A67F16" w:rsidRDefault="00A67F16" w:rsidP="00A67F16">
      <w:pPr>
        <w:widowControl w:val="0"/>
        <w:autoSpaceDE w:val="0"/>
        <w:autoSpaceDN w:val="0"/>
        <w:adjustRightInd w:val="0"/>
        <w:spacing w:after="0" w:line="240" w:lineRule="auto"/>
        <w:rPr>
          <w:rFonts w:ascii="Arial" w:hAnsi="Arial" w:cs="Arial"/>
          <w:color w:val="272727"/>
          <w:sz w:val="33"/>
          <w:szCs w:val="33"/>
        </w:rPr>
      </w:pPr>
      <w:r>
        <w:rPr>
          <w:rFonts w:ascii="Arial" w:hAnsi="Arial" w:cs="Arial"/>
          <w:color w:val="272727"/>
          <w:sz w:val="33"/>
          <w:szCs w:val="33"/>
        </w:rPr>
        <w:t> </w:t>
      </w:r>
    </w:p>
    <w:p w14:paraId="23C68B2A" w14:textId="77777777" w:rsidR="00A67F16" w:rsidRDefault="00A67F16" w:rsidP="00A67F16">
      <w:pPr>
        <w:widowControl w:val="0"/>
        <w:autoSpaceDE w:val="0"/>
        <w:autoSpaceDN w:val="0"/>
        <w:adjustRightInd w:val="0"/>
        <w:spacing w:after="0" w:line="240" w:lineRule="auto"/>
        <w:rPr>
          <w:rFonts w:ascii="Arial" w:hAnsi="Arial" w:cs="Arial"/>
          <w:color w:val="272727"/>
          <w:sz w:val="33"/>
          <w:szCs w:val="33"/>
        </w:rPr>
      </w:pPr>
      <w:r>
        <w:rPr>
          <w:rFonts w:ascii="Arial" w:hAnsi="Arial" w:cs="Arial"/>
          <w:color w:val="272727"/>
          <w:sz w:val="33"/>
          <w:szCs w:val="33"/>
        </w:rPr>
        <w:t>Following are most important tools used for both functional and regression testing:</w:t>
      </w:r>
    </w:p>
    <w:p w14:paraId="12D58647" w14:textId="77777777" w:rsidR="00A67F16" w:rsidRDefault="00D10EC9" w:rsidP="00A67F16">
      <w:pPr>
        <w:widowControl w:val="0"/>
        <w:autoSpaceDE w:val="0"/>
        <w:autoSpaceDN w:val="0"/>
        <w:adjustRightInd w:val="0"/>
        <w:spacing w:after="0" w:line="240" w:lineRule="auto"/>
        <w:rPr>
          <w:rFonts w:ascii="Arial" w:hAnsi="Arial" w:cs="Arial"/>
          <w:color w:val="272727"/>
          <w:sz w:val="33"/>
          <w:szCs w:val="33"/>
        </w:rPr>
      </w:pPr>
      <w:hyperlink r:id="rId179" w:history="1">
        <w:r w:rsidR="00A67F16">
          <w:rPr>
            <w:rFonts w:ascii="Arial" w:hAnsi="Arial" w:cs="Arial"/>
            <w:b/>
            <w:bCs/>
            <w:color w:val="16A9E0"/>
            <w:sz w:val="33"/>
            <w:szCs w:val="33"/>
          </w:rPr>
          <w:t>Selenium</w:t>
        </w:r>
      </w:hyperlink>
      <w:r w:rsidR="00A67F16">
        <w:rPr>
          <w:rFonts w:ascii="Arial" w:hAnsi="Arial" w:cs="Arial"/>
          <w:b/>
          <w:bCs/>
          <w:color w:val="272727"/>
          <w:sz w:val="33"/>
          <w:szCs w:val="33"/>
        </w:rPr>
        <w:t>:</w:t>
      </w:r>
      <w:r w:rsidR="00A67F16">
        <w:rPr>
          <w:rFonts w:ascii="Arial" w:hAnsi="Arial" w:cs="Arial"/>
          <w:color w:val="272727"/>
          <w:sz w:val="33"/>
          <w:szCs w:val="33"/>
        </w:rPr>
        <w:t xml:space="preserve"> This is an open source tool used for automating web applications. Selenium can be used for browser based regression testing.</w:t>
      </w:r>
    </w:p>
    <w:p w14:paraId="248D183A" w14:textId="77777777" w:rsidR="00A67F16" w:rsidRDefault="00D10EC9" w:rsidP="00A67F16">
      <w:pPr>
        <w:widowControl w:val="0"/>
        <w:autoSpaceDE w:val="0"/>
        <w:autoSpaceDN w:val="0"/>
        <w:adjustRightInd w:val="0"/>
        <w:spacing w:after="0" w:line="240" w:lineRule="auto"/>
        <w:rPr>
          <w:rFonts w:ascii="Arial" w:hAnsi="Arial" w:cs="Arial"/>
          <w:color w:val="272727"/>
          <w:sz w:val="33"/>
          <w:szCs w:val="33"/>
        </w:rPr>
      </w:pPr>
      <w:hyperlink r:id="rId180" w:history="1">
        <w:r w:rsidR="00A67F16">
          <w:rPr>
            <w:rFonts w:ascii="Arial" w:hAnsi="Arial" w:cs="Arial"/>
            <w:b/>
            <w:bCs/>
            <w:color w:val="16A9E0"/>
            <w:sz w:val="33"/>
            <w:szCs w:val="33"/>
          </w:rPr>
          <w:t>Quick Test Professional (QTP)</w:t>
        </w:r>
      </w:hyperlink>
      <w:r w:rsidR="00A67F16">
        <w:rPr>
          <w:rFonts w:ascii="Arial" w:hAnsi="Arial" w:cs="Arial"/>
          <w:b/>
          <w:bCs/>
          <w:color w:val="272727"/>
          <w:sz w:val="33"/>
          <w:szCs w:val="33"/>
        </w:rPr>
        <w:t>:</w:t>
      </w:r>
      <w:r w:rsidR="00A67F16">
        <w:rPr>
          <w:rFonts w:ascii="Arial" w:hAnsi="Arial" w:cs="Arial"/>
          <w:color w:val="272727"/>
          <w:sz w:val="33"/>
          <w:szCs w:val="33"/>
        </w:rPr>
        <w:t xml:space="preserve"> HP Quick Test Professional is automated software designed to automate functional and regression test cases. It uses</w:t>
      </w:r>
      <w:hyperlink r:id="rId181" w:history="1">
        <w:r w:rsidR="00A67F16">
          <w:rPr>
            <w:rFonts w:ascii="Arial" w:hAnsi="Arial" w:cs="Arial"/>
            <w:color w:val="16A9E0"/>
            <w:sz w:val="33"/>
            <w:szCs w:val="33"/>
          </w:rPr>
          <w:t xml:space="preserve"> VBScript </w:t>
        </w:r>
      </w:hyperlink>
      <w:r w:rsidR="00A67F16">
        <w:rPr>
          <w:rFonts w:ascii="Arial" w:hAnsi="Arial" w:cs="Arial"/>
          <w:color w:val="272727"/>
          <w:sz w:val="33"/>
          <w:szCs w:val="33"/>
        </w:rPr>
        <w:t>language for automation. It is a Data driven, Keyword based tool. </w:t>
      </w:r>
    </w:p>
    <w:p w14:paraId="53E73905" w14:textId="77777777" w:rsidR="00A67F16" w:rsidRDefault="00A67F16" w:rsidP="00A67F16">
      <w:pPr>
        <w:widowControl w:val="0"/>
        <w:autoSpaceDE w:val="0"/>
        <w:autoSpaceDN w:val="0"/>
        <w:adjustRightInd w:val="0"/>
        <w:spacing w:after="0" w:line="240" w:lineRule="auto"/>
        <w:rPr>
          <w:rFonts w:ascii="Arial" w:hAnsi="Arial" w:cs="Arial"/>
          <w:color w:val="272727"/>
          <w:sz w:val="33"/>
          <w:szCs w:val="33"/>
        </w:rPr>
      </w:pPr>
      <w:r>
        <w:rPr>
          <w:rFonts w:ascii="Arial" w:hAnsi="Arial" w:cs="Arial"/>
          <w:b/>
          <w:bCs/>
          <w:color w:val="272727"/>
          <w:sz w:val="33"/>
          <w:szCs w:val="33"/>
        </w:rPr>
        <w:t>Rational Functional Tester (RFT):</w:t>
      </w:r>
      <w:r>
        <w:rPr>
          <w:rFonts w:ascii="Arial" w:hAnsi="Arial" w:cs="Arial"/>
          <w:color w:val="272727"/>
          <w:sz w:val="33"/>
          <w:szCs w:val="33"/>
        </w:rPr>
        <w:t xml:space="preserve"> IBM's rational functional tester is a</w:t>
      </w:r>
      <w:hyperlink r:id="rId182" w:history="1">
        <w:r>
          <w:rPr>
            <w:rFonts w:ascii="Arial" w:hAnsi="Arial" w:cs="Arial"/>
            <w:color w:val="16A9E0"/>
            <w:sz w:val="33"/>
            <w:szCs w:val="33"/>
          </w:rPr>
          <w:t xml:space="preserve"> Java </w:t>
        </w:r>
      </w:hyperlink>
      <w:r>
        <w:rPr>
          <w:rFonts w:ascii="Arial" w:hAnsi="Arial" w:cs="Arial"/>
          <w:color w:val="272727"/>
          <w:sz w:val="33"/>
          <w:szCs w:val="33"/>
        </w:rPr>
        <w:t>tool used to automate the test cases of software applications. This is primarily used for automating regression test cases and it also integrates with Rational Test Manager. </w:t>
      </w:r>
    </w:p>
    <w:p w14:paraId="68834763" w14:textId="77777777" w:rsidR="00A67F16" w:rsidRDefault="00A67F16" w:rsidP="00A67F16">
      <w:pPr>
        <w:widowControl w:val="0"/>
        <w:autoSpaceDE w:val="0"/>
        <w:autoSpaceDN w:val="0"/>
        <w:adjustRightInd w:val="0"/>
        <w:spacing w:after="0" w:line="240" w:lineRule="auto"/>
        <w:rPr>
          <w:rFonts w:ascii="Arial" w:hAnsi="Arial" w:cs="Arial"/>
          <w:b/>
          <w:bCs/>
          <w:color w:val="272727"/>
          <w:sz w:val="52"/>
          <w:szCs w:val="52"/>
        </w:rPr>
      </w:pPr>
      <w:r>
        <w:rPr>
          <w:rFonts w:ascii="Arial" w:hAnsi="Arial" w:cs="Arial"/>
          <w:b/>
          <w:bCs/>
          <w:color w:val="272727"/>
          <w:sz w:val="52"/>
          <w:szCs w:val="52"/>
        </w:rPr>
        <w:t>Regression Testing and Configuration Management</w:t>
      </w:r>
    </w:p>
    <w:p w14:paraId="0F568140" w14:textId="77777777" w:rsidR="00A67F16" w:rsidRDefault="00A67F16" w:rsidP="00A67F16">
      <w:pPr>
        <w:widowControl w:val="0"/>
        <w:autoSpaceDE w:val="0"/>
        <w:autoSpaceDN w:val="0"/>
        <w:adjustRightInd w:val="0"/>
        <w:spacing w:after="0" w:line="240" w:lineRule="auto"/>
        <w:rPr>
          <w:rFonts w:ascii="Arial" w:hAnsi="Arial" w:cs="Arial"/>
          <w:color w:val="272727"/>
          <w:sz w:val="33"/>
          <w:szCs w:val="33"/>
        </w:rPr>
      </w:pPr>
      <w:r>
        <w:rPr>
          <w:rFonts w:ascii="Arial" w:hAnsi="Arial" w:cs="Arial"/>
          <w:color w:val="272727"/>
          <w:sz w:val="33"/>
          <w:szCs w:val="33"/>
        </w:rPr>
        <w:t>Configuration Management during Regression Testing becomes imperative in Agile Environments where code is being continuously modified. To ensure effective regression tests, observe the following :</w:t>
      </w:r>
    </w:p>
    <w:p w14:paraId="04A93764" w14:textId="77777777" w:rsidR="00A67F16" w:rsidRDefault="00A67F16" w:rsidP="00A67F16">
      <w:pPr>
        <w:widowControl w:val="0"/>
        <w:numPr>
          <w:ilvl w:val="0"/>
          <w:numId w:val="68"/>
        </w:numPr>
        <w:tabs>
          <w:tab w:val="left" w:pos="220"/>
          <w:tab w:val="left" w:pos="720"/>
        </w:tabs>
        <w:autoSpaceDE w:val="0"/>
        <w:autoSpaceDN w:val="0"/>
        <w:adjustRightInd w:val="0"/>
        <w:spacing w:after="0" w:line="240" w:lineRule="auto"/>
        <w:ind w:hanging="720"/>
        <w:rPr>
          <w:rFonts w:ascii="Arial" w:hAnsi="Arial" w:cs="Arial"/>
          <w:color w:val="272727"/>
          <w:sz w:val="33"/>
          <w:szCs w:val="33"/>
        </w:rPr>
      </w:pPr>
      <w:r>
        <w:rPr>
          <w:rFonts w:ascii="Arial" w:hAnsi="Arial" w:cs="Arial"/>
          <w:color w:val="272727"/>
          <w:sz w:val="33"/>
          <w:szCs w:val="33"/>
        </w:rPr>
        <w:t>Code being regression tested should be under a configuration management tool</w:t>
      </w:r>
    </w:p>
    <w:p w14:paraId="6ABEA136" w14:textId="77777777" w:rsidR="00A67F16" w:rsidRDefault="00A67F16" w:rsidP="00A67F16">
      <w:pPr>
        <w:widowControl w:val="0"/>
        <w:numPr>
          <w:ilvl w:val="0"/>
          <w:numId w:val="68"/>
        </w:numPr>
        <w:tabs>
          <w:tab w:val="left" w:pos="220"/>
          <w:tab w:val="left" w:pos="720"/>
        </w:tabs>
        <w:autoSpaceDE w:val="0"/>
        <w:autoSpaceDN w:val="0"/>
        <w:adjustRightInd w:val="0"/>
        <w:spacing w:after="0" w:line="240" w:lineRule="auto"/>
        <w:ind w:hanging="720"/>
        <w:rPr>
          <w:rFonts w:ascii="Arial" w:hAnsi="Arial" w:cs="Arial"/>
          <w:color w:val="272727"/>
          <w:sz w:val="33"/>
          <w:szCs w:val="33"/>
        </w:rPr>
      </w:pPr>
      <w:r>
        <w:rPr>
          <w:rFonts w:ascii="Arial" w:hAnsi="Arial" w:cs="Arial"/>
          <w:color w:val="272727"/>
          <w:sz w:val="33"/>
          <w:szCs w:val="33"/>
        </w:rPr>
        <w:t xml:space="preserve">No changes must be allowed to code, during the regression test phase.  Regression test code must be kept immune to </w:t>
      </w:r>
      <w:r>
        <w:rPr>
          <w:rFonts w:ascii="Arial" w:hAnsi="Arial" w:cs="Arial"/>
          <w:color w:val="272727"/>
          <w:sz w:val="33"/>
          <w:szCs w:val="33"/>
        </w:rPr>
        <w:lastRenderedPageBreak/>
        <w:t>developer changes.</w:t>
      </w:r>
    </w:p>
    <w:p w14:paraId="2E3B8310" w14:textId="77777777" w:rsidR="00A67F16" w:rsidRDefault="00A67F16" w:rsidP="00A67F16">
      <w:pPr>
        <w:widowControl w:val="0"/>
        <w:numPr>
          <w:ilvl w:val="0"/>
          <w:numId w:val="68"/>
        </w:numPr>
        <w:tabs>
          <w:tab w:val="left" w:pos="220"/>
          <w:tab w:val="left" w:pos="720"/>
        </w:tabs>
        <w:autoSpaceDE w:val="0"/>
        <w:autoSpaceDN w:val="0"/>
        <w:adjustRightInd w:val="0"/>
        <w:spacing w:after="0" w:line="240" w:lineRule="auto"/>
        <w:ind w:hanging="720"/>
        <w:rPr>
          <w:rFonts w:ascii="Arial" w:hAnsi="Arial" w:cs="Arial"/>
          <w:color w:val="272727"/>
          <w:sz w:val="33"/>
          <w:szCs w:val="33"/>
        </w:rPr>
      </w:pPr>
      <w:r>
        <w:rPr>
          <w:rFonts w:ascii="Arial" w:hAnsi="Arial" w:cs="Arial"/>
          <w:color w:val="272727"/>
          <w:sz w:val="33"/>
          <w:szCs w:val="33"/>
        </w:rPr>
        <w:t>The database used for regression testing must be isolated. No database changes must be allowed</w:t>
      </w:r>
    </w:p>
    <w:p w14:paraId="3C1FCC9D" w14:textId="77777777" w:rsidR="00A67F16" w:rsidRDefault="00A67F16" w:rsidP="00A67F16">
      <w:pPr>
        <w:widowControl w:val="0"/>
        <w:autoSpaceDE w:val="0"/>
        <w:autoSpaceDN w:val="0"/>
        <w:adjustRightInd w:val="0"/>
        <w:spacing w:after="0" w:line="240" w:lineRule="auto"/>
        <w:rPr>
          <w:rFonts w:ascii="Arial" w:hAnsi="Arial" w:cs="Arial"/>
          <w:b/>
          <w:bCs/>
          <w:color w:val="272727"/>
          <w:sz w:val="52"/>
          <w:szCs w:val="52"/>
        </w:rPr>
      </w:pPr>
      <w:r>
        <w:rPr>
          <w:rFonts w:ascii="Arial" w:hAnsi="Arial" w:cs="Arial"/>
          <w:b/>
          <w:bCs/>
          <w:color w:val="272727"/>
          <w:sz w:val="52"/>
          <w:szCs w:val="52"/>
        </w:rPr>
        <w:t>Difference between Re-Testing and Regression Testing:</w:t>
      </w:r>
    </w:p>
    <w:p w14:paraId="2AF967AC" w14:textId="77777777" w:rsidR="00A67F16" w:rsidRDefault="00A67F16" w:rsidP="00A67F16">
      <w:pPr>
        <w:widowControl w:val="0"/>
        <w:autoSpaceDE w:val="0"/>
        <w:autoSpaceDN w:val="0"/>
        <w:adjustRightInd w:val="0"/>
        <w:spacing w:after="0" w:line="240" w:lineRule="auto"/>
        <w:rPr>
          <w:rFonts w:ascii="Arial" w:hAnsi="Arial" w:cs="Arial"/>
          <w:color w:val="272727"/>
          <w:sz w:val="33"/>
          <w:szCs w:val="33"/>
        </w:rPr>
      </w:pPr>
      <w:r>
        <w:rPr>
          <w:rFonts w:ascii="Arial" w:hAnsi="Arial" w:cs="Arial"/>
          <w:color w:val="272727"/>
          <w:sz w:val="33"/>
          <w:szCs w:val="33"/>
        </w:rPr>
        <w:t>Retesting means testing the functionality or bug again to ensure the code is fixed. If it is not fixed,</w:t>
      </w:r>
      <w:hyperlink r:id="rId183" w:history="1">
        <w:r>
          <w:rPr>
            <w:rFonts w:ascii="Arial" w:hAnsi="Arial" w:cs="Arial"/>
            <w:color w:val="16A9E0"/>
            <w:sz w:val="33"/>
            <w:szCs w:val="33"/>
          </w:rPr>
          <w:t xml:space="preserve"> Defect </w:t>
        </w:r>
      </w:hyperlink>
      <w:r>
        <w:rPr>
          <w:rFonts w:ascii="Arial" w:hAnsi="Arial" w:cs="Arial"/>
          <w:color w:val="272727"/>
          <w:sz w:val="33"/>
          <w:szCs w:val="33"/>
        </w:rPr>
        <w:t>needs to be re-opened. If fixed, Defect is closed.</w:t>
      </w:r>
    </w:p>
    <w:p w14:paraId="3D0AF3A6" w14:textId="77777777" w:rsidR="00A67F16" w:rsidRDefault="00A67F16" w:rsidP="00A67F16">
      <w:pPr>
        <w:widowControl w:val="0"/>
        <w:autoSpaceDE w:val="0"/>
        <w:autoSpaceDN w:val="0"/>
        <w:adjustRightInd w:val="0"/>
        <w:spacing w:after="0" w:line="240" w:lineRule="auto"/>
        <w:rPr>
          <w:rFonts w:ascii="Arial" w:hAnsi="Arial" w:cs="Arial"/>
          <w:color w:val="272727"/>
          <w:sz w:val="33"/>
          <w:szCs w:val="33"/>
        </w:rPr>
      </w:pPr>
      <w:r>
        <w:rPr>
          <w:rFonts w:ascii="Arial" w:hAnsi="Arial" w:cs="Arial"/>
          <w:color w:val="272727"/>
          <w:sz w:val="33"/>
          <w:szCs w:val="33"/>
        </w:rPr>
        <w:t>Regression testing means testing your software application when it undergoes a code change to ensure that the new code has not affected other parts of the software.</w:t>
      </w:r>
    </w:p>
    <w:p w14:paraId="6831E9B0" w14:textId="77777777" w:rsidR="00A67F16" w:rsidRDefault="00A67F16" w:rsidP="00A67F16">
      <w:pPr>
        <w:widowControl w:val="0"/>
        <w:autoSpaceDE w:val="0"/>
        <w:autoSpaceDN w:val="0"/>
        <w:adjustRightInd w:val="0"/>
        <w:spacing w:after="0" w:line="240" w:lineRule="auto"/>
        <w:rPr>
          <w:rFonts w:ascii="Arial" w:hAnsi="Arial" w:cs="Arial"/>
          <w:color w:val="272727"/>
          <w:sz w:val="33"/>
          <w:szCs w:val="33"/>
        </w:rPr>
      </w:pPr>
      <w:r>
        <w:rPr>
          <w:rFonts w:ascii="Arial" w:hAnsi="Arial" w:cs="Arial"/>
          <w:color w:val="272727"/>
          <w:sz w:val="33"/>
          <w:szCs w:val="33"/>
        </w:rPr>
        <w:t xml:space="preserve">Also, Check out the complete list of differences over </w:t>
      </w:r>
      <w:hyperlink r:id="rId184" w:history="1">
        <w:r>
          <w:rPr>
            <w:rFonts w:ascii="Arial" w:hAnsi="Arial" w:cs="Arial"/>
            <w:color w:val="16A9E0"/>
            <w:sz w:val="33"/>
            <w:szCs w:val="33"/>
          </w:rPr>
          <w:t>here</w:t>
        </w:r>
      </w:hyperlink>
      <w:r>
        <w:rPr>
          <w:rFonts w:ascii="Arial" w:hAnsi="Arial" w:cs="Arial"/>
          <w:color w:val="272727"/>
          <w:sz w:val="33"/>
          <w:szCs w:val="33"/>
        </w:rPr>
        <w:t xml:space="preserve"> .</w:t>
      </w:r>
    </w:p>
    <w:p w14:paraId="5DDF0297" w14:textId="77777777" w:rsidR="00A67F16" w:rsidRDefault="00A67F16" w:rsidP="00A67F16">
      <w:pPr>
        <w:widowControl w:val="0"/>
        <w:autoSpaceDE w:val="0"/>
        <w:autoSpaceDN w:val="0"/>
        <w:adjustRightInd w:val="0"/>
        <w:spacing w:after="0" w:line="240" w:lineRule="auto"/>
        <w:rPr>
          <w:rFonts w:ascii="Times" w:hAnsi="Times" w:cs="Times"/>
          <w:sz w:val="32"/>
          <w:szCs w:val="32"/>
        </w:rPr>
      </w:pPr>
    </w:p>
    <w:p w14:paraId="0DBA4383" w14:textId="56B5B20A" w:rsidR="00A67F16" w:rsidRPr="00A67F16" w:rsidRDefault="00A67F16" w:rsidP="00A67F16">
      <w:pPr>
        <w:widowControl w:val="0"/>
        <w:autoSpaceDE w:val="0"/>
        <w:autoSpaceDN w:val="0"/>
        <w:adjustRightInd w:val="0"/>
        <w:spacing w:after="0" w:line="240" w:lineRule="auto"/>
        <w:rPr>
          <w:rFonts w:ascii="Times" w:hAnsi="Times" w:cs="Times"/>
          <w:sz w:val="32"/>
          <w:szCs w:val="32"/>
        </w:rPr>
      </w:pPr>
      <w:r>
        <w:rPr>
          <w:rFonts w:ascii="Arial" w:hAnsi="Arial" w:cs="Arial"/>
          <w:b/>
          <w:bCs/>
          <w:color w:val="272727"/>
          <w:sz w:val="52"/>
          <w:szCs w:val="52"/>
        </w:rPr>
        <w:t>Challenges in Regression Testing:</w:t>
      </w:r>
    </w:p>
    <w:p w14:paraId="0CD0DAF1" w14:textId="04694B67" w:rsidR="00A67F16" w:rsidRDefault="00A67F16" w:rsidP="00A67F16">
      <w:pPr>
        <w:widowControl w:val="0"/>
        <w:autoSpaceDE w:val="0"/>
        <w:autoSpaceDN w:val="0"/>
        <w:adjustRightInd w:val="0"/>
        <w:spacing w:after="0" w:line="240" w:lineRule="auto"/>
        <w:rPr>
          <w:rFonts w:ascii="Arial" w:hAnsi="Arial" w:cs="Arial"/>
          <w:color w:val="272727"/>
          <w:sz w:val="33"/>
          <w:szCs w:val="33"/>
        </w:rPr>
      </w:pPr>
      <w:r>
        <w:rPr>
          <w:rFonts w:ascii="Arial" w:hAnsi="Arial" w:cs="Arial"/>
          <w:color w:val="272727"/>
          <w:sz w:val="33"/>
          <w:szCs w:val="33"/>
        </w:rPr>
        <w:t>Following are the major testing problems for doing regression testing:</w:t>
      </w:r>
    </w:p>
    <w:p w14:paraId="436C0F17" w14:textId="77777777" w:rsidR="00A67F16" w:rsidRDefault="00A67F16" w:rsidP="00A67F16">
      <w:pPr>
        <w:widowControl w:val="0"/>
        <w:numPr>
          <w:ilvl w:val="0"/>
          <w:numId w:val="69"/>
        </w:numPr>
        <w:tabs>
          <w:tab w:val="left" w:pos="220"/>
          <w:tab w:val="left" w:pos="720"/>
        </w:tabs>
        <w:autoSpaceDE w:val="0"/>
        <w:autoSpaceDN w:val="0"/>
        <w:adjustRightInd w:val="0"/>
        <w:spacing w:after="0" w:line="240" w:lineRule="auto"/>
        <w:ind w:hanging="720"/>
        <w:rPr>
          <w:rFonts w:ascii="Arial" w:hAnsi="Arial" w:cs="Arial"/>
          <w:color w:val="272727"/>
          <w:sz w:val="33"/>
          <w:szCs w:val="33"/>
        </w:rPr>
      </w:pPr>
      <w:r>
        <w:rPr>
          <w:rFonts w:ascii="Arial" w:hAnsi="Arial" w:cs="Arial"/>
          <w:color w:val="272727"/>
          <w:sz w:val="33"/>
          <w:szCs w:val="33"/>
        </w:rPr>
        <w:t>With successive regression runs, test suites become fairly large.  Due to time and budget constraints, the entire regression test suite cannot be executed</w:t>
      </w:r>
    </w:p>
    <w:p w14:paraId="238BC065" w14:textId="77777777" w:rsidR="00A67F16" w:rsidRDefault="00A67F16" w:rsidP="00A67F16">
      <w:pPr>
        <w:widowControl w:val="0"/>
        <w:numPr>
          <w:ilvl w:val="0"/>
          <w:numId w:val="69"/>
        </w:numPr>
        <w:tabs>
          <w:tab w:val="left" w:pos="220"/>
          <w:tab w:val="left" w:pos="720"/>
        </w:tabs>
        <w:autoSpaceDE w:val="0"/>
        <w:autoSpaceDN w:val="0"/>
        <w:adjustRightInd w:val="0"/>
        <w:spacing w:after="0" w:line="240" w:lineRule="auto"/>
        <w:ind w:hanging="720"/>
        <w:rPr>
          <w:rFonts w:ascii="Arial" w:hAnsi="Arial" w:cs="Arial"/>
          <w:color w:val="272727"/>
          <w:sz w:val="33"/>
          <w:szCs w:val="33"/>
        </w:rPr>
      </w:pPr>
      <w:r>
        <w:rPr>
          <w:rFonts w:ascii="Arial" w:hAnsi="Arial" w:cs="Arial"/>
          <w:color w:val="272727"/>
          <w:sz w:val="33"/>
          <w:szCs w:val="33"/>
        </w:rPr>
        <w:t>Minimizing test suite while achieving maximum</w:t>
      </w:r>
      <w:hyperlink r:id="rId185" w:history="1">
        <w:r>
          <w:rPr>
            <w:rFonts w:ascii="Arial" w:hAnsi="Arial" w:cs="Arial"/>
            <w:color w:val="16A9E0"/>
            <w:sz w:val="33"/>
            <w:szCs w:val="33"/>
          </w:rPr>
          <w:t xml:space="preserve"> Test coverage </w:t>
        </w:r>
      </w:hyperlink>
      <w:r>
        <w:rPr>
          <w:rFonts w:ascii="Arial" w:hAnsi="Arial" w:cs="Arial"/>
          <w:color w:val="272727"/>
          <w:sz w:val="33"/>
          <w:szCs w:val="33"/>
        </w:rPr>
        <w:t>remains a challenge</w:t>
      </w:r>
    </w:p>
    <w:p w14:paraId="4360B0C4" w14:textId="77777777" w:rsidR="00A67F16" w:rsidRDefault="00A67F16" w:rsidP="00A67F16">
      <w:pPr>
        <w:widowControl w:val="0"/>
        <w:numPr>
          <w:ilvl w:val="0"/>
          <w:numId w:val="69"/>
        </w:numPr>
        <w:tabs>
          <w:tab w:val="left" w:pos="220"/>
          <w:tab w:val="left" w:pos="720"/>
        </w:tabs>
        <w:autoSpaceDE w:val="0"/>
        <w:autoSpaceDN w:val="0"/>
        <w:adjustRightInd w:val="0"/>
        <w:spacing w:after="0" w:line="240" w:lineRule="auto"/>
        <w:ind w:hanging="720"/>
        <w:rPr>
          <w:rFonts w:ascii="Arial" w:hAnsi="Arial" w:cs="Arial"/>
          <w:color w:val="272727"/>
          <w:sz w:val="33"/>
          <w:szCs w:val="33"/>
        </w:rPr>
      </w:pPr>
      <w:r>
        <w:rPr>
          <w:rFonts w:ascii="Arial" w:hAnsi="Arial" w:cs="Arial"/>
          <w:color w:val="272727"/>
          <w:sz w:val="33"/>
          <w:szCs w:val="33"/>
        </w:rPr>
        <w:t>Determination of frequency of Regression Tests, i.e., after every modification  or every build update or after a bunch of bug fixes, is a challenge.</w:t>
      </w:r>
    </w:p>
    <w:p w14:paraId="2C76166F" w14:textId="77777777" w:rsidR="00A67F16" w:rsidRDefault="00A67F16" w:rsidP="00A67F16">
      <w:pPr>
        <w:widowControl w:val="0"/>
        <w:tabs>
          <w:tab w:val="left" w:pos="220"/>
          <w:tab w:val="left" w:pos="720"/>
        </w:tabs>
        <w:autoSpaceDE w:val="0"/>
        <w:autoSpaceDN w:val="0"/>
        <w:adjustRightInd w:val="0"/>
        <w:spacing w:after="0" w:line="240" w:lineRule="auto"/>
        <w:rPr>
          <w:rFonts w:ascii="Arial" w:hAnsi="Arial" w:cs="Arial"/>
          <w:color w:val="272727"/>
          <w:sz w:val="33"/>
          <w:szCs w:val="33"/>
        </w:rPr>
      </w:pPr>
    </w:p>
    <w:p w14:paraId="5E85B4A5" w14:textId="77777777" w:rsidR="006577BD" w:rsidRDefault="006577BD" w:rsidP="00C56BAB">
      <w:pPr>
        <w:widowControl w:val="0"/>
        <w:autoSpaceDE w:val="0"/>
        <w:autoSpaceDN w:val="0"/>
        <w:adjustRightInd w:val="0"/>
        <w:spacing w:after="0" w:line="240" w:lineRule="auto"/>
        <w:rPr>
          <w:rFonts w:ascii="Arial" w:hAnsi="Arial" w:cs="Arial"/>
          <w:color w:val="272727"/>
          <w:sz w:val="33"/>
          <w:szCs w:val="33"/>
        </w:rPr>
      </w:pPr>
    </w:p>
    <w:p w14:paraId="0BFE6B02" w14:textId="77777777" w:rsidR="00B13C1B" w:rsidRDefault="00B13C1B" w:rsidP="00136E8B">
      <w:pPr>
        <w:spacing w:after="150" w:line="240" w:lineRule="auto"/>
        <w:rPr>
          <w:rFonts w:ascii="Helvetica" w:hAnsi="Helvetica" w:cs="Times New Roman"/>
          <w:color w:val="000000"/>
          <w:sz w:val="27"/>
          <w:szCs w:val="27"/>
        </w:rPr>
      </w:pPr>
    </w:p>
    <w:p w14:paraId="39BF2E1F" w14:textId="77777777" w:rsidR="00751247" w:rsidRDefault="00751247" w:rsidP="00751247">
      <w:pPr>
        <w:pStyle w:val="Heading3"/>
        <w:shd w:val="clear" w:color="auto" w:fill="FFFFFF"/>
        <w:spacing w:line="276" w:lineRule="atLeast"/>
        <w:rPr>
          <w:rFonts w:ascii="Calibri" w:eastAsia="Times New Roman" w:hAnsi="Calibri"/>
          <w:color w:val="343434"/>
          <w:sz w:val="33"/>
          <w:szCs w:val="33"/>
        </w:rPr>
      </w:pPr>
      <w:r>
        <w:rPr>
          <w:rFonts w:ascii="Calibri" w:eastAsia="Times New Roman" w:hAnsi="Calibri"/>
          <w:color w:val="343434"/>
          <w:sz w:val="33"/>
          <w:szCs w:val="33"/>
        </w:rPr>
        <w:t>What is Adhoc Testing?</w:t>
      </w:r>
    </w:p>
    <w:p w14:paraId="765931BA" w14:textId="77777777" w:rsidR="00751247" w:rsidRDefault="00751247" w:rsidP="00751247">
      <w:pPr>
        <w:pStyle w:val="NormalWeb"/>
        <w:shd w:val="clear" w:color="auto" w:fill="FFFFFF"/>
        <w:rPr>
          <w:rFonts w:ascii="Arial" w:eastAsiaTheme="minorHAnsi" w:hAnsi="Arial" w:cs="Arial"/>
          <w:color w:val="343434"/>
          <w:sz w:val="25"/>
          <w:szCs w:val="25"/>
        </w:rPr>
      </w:pPr>
      <w:r>
        <w:rPr>
          <w:rFonts w:ascii="Arial" w:hAnsi="Arial" w:cs="Arial"/>
          <w:color w:val="343434"/>
          <w:sz w:val="25"/>
          <w:szCs w:val="25"/>
        </w:rPr>
        <w:t xml:space="preserve">Adhoc testing is an informal testing type with an aim to break the system. This testing is usually an unplanned activity. It does not follow any test design techniques to create test cases. In fact is does not create test cases altogether! This testing is primarily performed if the knowledge of testers in the system under test is very high. </w:t>
      </w:r>
      <w:r>
        <w:rPr>
          <w:rFonts w:ascii="Arial" w:hAnsi="Arial" w:cs="Arial"/>
          <w:color w:val="343434"/>
          <w:sz w:val="25"/>
          <w:szCs w:val="25"/>
        </w:rPr>
        <w:lastRenderedPageBreak/>
        <w:t>Testers randomly test the application without any test cases or any business requirement document.</w:t>
      </w:r>
    </w:p>
    <w:p w14:paraId="56D59DF0" w14:textId="77777777" w:rsidR="00751247" w:rsidRDefault="00751247" w:rsidP="00751247">
      <w:pPr>
        <w:pStyle w:val="NormalWeb"/>
        <w:shd w:val="clear" w:color="auto" w:fill="FFFFFF"/>
        <w:rPr>
          <w:rFonts w:ascii="Arial" w:hAnsi="Arial" w:cs="Arial"/>
          <w:color w:val="343434"/>
          <w:sz w:val="25"/>
          <w:szCs w:val="25"/>
        </w:rPr>
      </w:pPr>
      <w:r>
        <w:rPr>
          <w:rFonts w:ascii="Arial" w:hAnsi="Arial" w:cs="Arial"/>
          <w:color w:val="343434"/>
          <w:sz w:val="25"/>
          <w:szCs w:val="25"/>
        </w:rPr>
        <w:t> </w:t>
      </w:r>
    </w:p>
    <w:p w14:paraId="5C18D348" w14:textId="77777777" w:rsidR="00751247" w:rsidRDefault="00751247" w:rsidP="00751247">
      <w:pPr>
        <w:pStyle w:val="NormalWeb"/>
        <w:shd w:val="clear" w:color="auto" w:fill="FFFFFF"/>
        <w:spacing w:line="218" w:lineRule="atLeast"/>
        <w:rPr>
          <w:rFonts w:ascii="Arial" w:hAnsi="Arial" w:cs="Arial"/>
          <w:color w:val="343434"/>
          <w:sz w:val="18"/>
          <w:szCs w:val="18"/>
        </w:rPr>
      </w:pPr>
      <w:r>
        <w:rPr>
          <w:rFonts w:ascii="Arial" w:hAnsi="Arial" w:cs="Arial"/>
          <w:color w:val="343434"/>
          <w:sz w:val="18"/>
          <w:szCs w:val="18"/>
        </w:rPr>
        <w:t> </w:t>
      </w:r>
    </w:p>
    <w:p w14:paraId="3F6E5BDB" w14:textId="54FA652A" w:rsidR="00751247" w:rsidRDefault="00751247" w:rsidP="00751247">
      <w:pPr>
        <w:pStyle w:val="NormalWeb"/>
        <w:shd w:val="clear" w:color="auto" w:fill="FFFFFF"/>
        <w:rPr>
          <w:rFonts w:ascii="Arial" w:hAnsi="Arial" w:cs="Arial"/>
          <w:color w:val="343434"/>
          <w:sz w:val="25"/>
          <w:szCs w:val="25"/>
        </w:rPr>
      </w:pPr>
    </w:p>
    <w:p w14:paraId="07C6AD37" w14:textId="77777777" w:rsidR="00751247" w:rsidRDefault="00751247" w:rsidP="00751247">
      <w:pPr>
        <w:pStyle w:val="NormalWeb"/>
        <w:shd w:val="clear" w:color="auto" w:fill="FFFFFF"/>
        <w:rPr>
          <w:rFonts w:ascii="Arial" w:hAnsi="Arial" w:cs="Arial"/>
          <w:color w:val="343434"/>
          <w:sz w:val="25"/>
          <w:szCs w:val="25"/>
        </w:rPr>
      </w:pPr>
      <w:r>
        <w:rPr>
          <w:rFonts w:ascii="Arial" w:hAnsi="Arial" w:cs="Arial"/>
          <w:color w:val="343434"/>
          <w:sz w:val="25"/>
          <w:szCs w:val="25"/>
        </w:rPr>
        <w:t>Ad hoc Testing does not follow any structured way of testing and it is randomly done on any part of application. Main aim of this testing is to find defects by random checking. Adhoc testing can be achieved with the testing technique called </w:t>
      </w:r>
      <w:r>
        <w:rPr>
          <w:rStyle w:val="Strong"/>
          <w:rFonts w:ascii="Arial" w:hAnsi="Arial" w:cs="Arial"/>
          <w:color w:val="343434"/>
          <w:sz w:val="25"/>
          <w:szCs w:val="25"/>
        </w:rPr>
        <w:t>Error Guessing.</w:t>
      </w:r>
      <w:r>
        <w:rPr>
          <w:rFonts w:ascii="Arial" w:hAnsi="Arial" w:cs="Arial"/>
          <w:color w:val="343434"/>
          <w:sz w:val="25"/>
          <w:szCs w:val="25"/>
        </w:rPr>
        <w:t> Error guessing can be done by the people having enough experience on the system to "guess" the most likely source of errors.</w:t>
      </w:r>
    </w:p>
    <w:p w14:paraId="6BEFC37C" w14:textId="77777777" w:rsidR="00751247" w:rsidRDefault="00751247" w:rsidP="00751247">
      <w:pPr>
        <w:pStyle w:val="NormalWeb"/>
        <w:shd w:val="clear" w:color="auto" w:fill="FFFFFF"/>
        <w:rPr>
          <w:rFonts w:ascii="Arial" w:hAnsi="Arial" w:cs="Arial"/>
          <w:color w:val="343434"/>
          <w:sz w:val="25"/>
          <w:szCs w:val="25"/>
        </w:rPr>
      </w:pPr>
      <w:r>
        <w:rPr>
          <w:rFonts w:ascii="Arial" w:hAnsi="Arial" w:cs="Arial"/>
          <w:color w:val="343434"/>
          <w:sz w:val="25"/>
          <w:szCs w:val="25"/>
        </w:rPr>
        <w:t> </w:t>
      </w:r>
    </w:p>
    <w:p w14:paraId="682B6833" w14:textId="77777777" w:rsidR="00751247" w:rsidRDefault="00751247" w:rsidP="00751247">
      <w:pPr>
        <w:pStyle w:val="NormalWeb"/>
        <w:shd w:val="clear" w:color="auto" w:fill="FFFFFF"/>
        <w:rPr>
          <w:rFonts w:ascii="Arial" w:hAnsi="Arial" w:cs="Arial"/>
          <w:color w:val="343434"/>
          <w:sz w:val="25"/>
          <w:szCs w:val="25"/>
        </w:rPr>
      </w:pPr>
      <w:r>
        <w:rPr>
          <w:rFonts w:ascii="Arial" w:hAnsi="Arial" w:cs="Arial"/>
          <w:color w:val="343434"/>
          <w:sz w:val="25"/>
          <w:szCs w:val="25"/>
        </w:rPr>
        <w:t>This testing requires no documentation/ planning /process to be followed. Since this testing aims at finding defects through random approach, without any documentation, defects will not be mapped to test cases. Hence, sometimes, it is very difficult to reproduce the defects as there are no test steps or requirements mapped to it.</w:t>
      </w:r>
    </w:p>
    <w:p w14:paraId="2507E3E3" w14:textId="77777777" w:rsidR="00751247" w:rsidRDefault="00751247" w:rsidP="00751247">
      <w:pPr>
        <w:pStyle w:val="NormalWeb"/>
        <w:shd w:val="clear" w:color="auto" w:fill="FFFFFF"/>
        <w:rPr>
          <w:rFonts w:ascii="Arial" w:hAnsi="Arial" w:cs="Arial"/>
          <w:color w:val="343434"/>
          <w:sz w:val="25"/>
          <w:szCs w:val="25"/>
        </w:rPr>
      </w:pPr>
    </w:p>
    <w:p w14:paraId="3ABE36F5" w14:textId="3B47E2CB" w:rsidR="00751247" w:rsidRDefault="00DD2C4D" w:rsidP="00751247">
      <w:pPr>
        <w:pStyle w:val="NormalWeb"/>
        <w:shd w:val="clear" w:color="auto" w:fill="FFFFFF"/>
        <w:rPr>
          <w:rFonts w:ascii="Arial" w:hAnsi="Arial" w:cs="Arial"/>
          <w:color w:val="343434"/>
          <w:sz w:val="25"/>
          <w:szCs w:val="25"/>
        </w:rPr>
      </w:pPr>
      <w:r>
        <w:rPr>
          <w:rFonts w:ascii="Arial" w:hAnsi="Arial" w:cs="Arial"/>
          <w:color w:val="343434"/>
          <w:sz w:val="25"/>
          <w:szCs w:val="25"/>
        </w:rPr>
        <w:t>What is UAT?</w:t>
      </w:r>
    </w:p>
    <w:p w14:paraId="7DAC0273" w14:textId="77777777" w:rsidR="000C6E18" w:rsidRDefault="000C6E18" w:rsidP="000C6E18">
      <w:pPr>
        <w:pStyle w:val="NormalWeb"/>
        <w:shd w:val="clear" w:color="auto" w:fill="FFFFFF"/>
        <w:rPr>
          <w:rFonts w:ascii="Arial" w:hAnsi="Arial" w:cs="Arial"/>
          <w:color w:val="343434"/>
          <w:sz w:val="25"/>
          <w:szCs w:val="25"/>
        </w:rPr>
      </w:pPr>
      <w:r>
        <w:rPr>
          <w:rFonts w:ascii="Arial" w:hAnsi="Arial" w:cs="Arial"/>
          <w:color w:val="343434"/>
          <w:sz w:val="25"/>
          <w:szCs w:val="25"/>
        </w:rPr>
        <w:t>User acceptance is a type of testing performed by the Client to certify the system with respect to the requirements that was agreed upon. This testing happens in the final phase of testing before moving the software application to Market or Production environment.</w:t>
      </w:r>
    </w:p>
    <w:p w14:paraId="4AE70351" w14:textId="08D76E4D" w:rsidR="000C6E18" w:rsidRDefault="000C6E18" w:rsidP="000C6E18">
      <w:pPr>
        <w:pStyle w:val="NormalWeb"/>
        <w:shd w:val="clear" w:color="auto" w:fill="FFFFFF"/>
        <w:jc w:val="center"/>
        <w:rPr>
          <w:rFonts w:ascii="Arial" w:hAnsi="Arial" w:cs="Arial"/>
          <w:color w:val="343434"/>
          <w:sz w:val="25"/>
          <w:szCs w:val="25"/>
        </w:rPr>
      </w:pPr>
    </w:p>
    <w:p w14:paraId="1B7718EA" w14:textId="77777777" w:rsidR="000C6E18" w:rsidRDefault="000C6E18" w:rsidP="000C6E18">
      <w:pPr>
        <w:pStyle w:val="NormalWeb"/>
        <w:shd w:val="clear" w:color="auto" w:fill="FFFFFF"/>
        <w:rPr>
          <w:rFonts w:ascii="Arial" w:hAnsi="Arial" w:cs="Arial"/>
          <w:color w:val="343434"/>
          <w:sz w:val="25"/>
          <w:szCs w:val="25"/>
        </w:rPr>
      </w:pPr>
      <w:r>
        <w:rPr>
          <w:rFonts w:ascii="Arial" w:hAnsi="Arial" w:cs="Arial"/>
          <w:color w:val="343434"/>
          <w:sz w:val="25"/>
          <w:szCs w:val="25"/>
        </w:rPr>
        <w:t>The main purpose of this testing is to validate the end to end business flow. It does NOT focus on the cosmetic errors, Spelling mistakes or System testing. This testing is carried out in separate testing environment with production like data setup. It is a kind of black box testing where two or more end users will be involved.</w:t>
      </w:r>
    </w:p>
    <w:p w14:paraId="43037E5B" w14:textId="77777777" w:rsidR="000C6E18" w:rsidRDefault="000C6E18" w:rsidP="000C6E18">
      <w:pPr>
        <w:pStyle w:val="Heading3"/>
        <w:shd w:val="clear" w:color="auto" w:fill="FFFFFF"/>
        <w:spacing w:line="276" w:lineRule="atLeast"/>
        <w:rPr>
          <w:rFonts w:ascii="Calibri" w:eastAsia="Times New Roman" w:hAnsi="Calibri" w:cs="Times New Roman"/>
          <w:color w:val="343434"/>
          <w:sz w:val="33"/>
          <w:szCs w:val="33"/>
        </w:rPr>
      </w:pPr>
      <w:r>
        <w:rPr>
          <w:rFonts w:ascii="Calibri" w:eastAsia="Times New Roman" w:hAnsi="Calibri"/>
          <w:color w:val="343434"/>
          <w:sz w:val="33"/>
          <w:szCs w:val="33"/>
        </w:rPr>
        <w:t>Who Performs UAT?</w:t>
      </w:r>
    </w:p>
    <w:p w14:paraId="78134F7C" w14:textId="77777777" w:rsidR="000C6E18" w:rsidRDefault="000C6E18" w:rsidP="000C6E18">
      <w:pPr>
        <w:numPr>
          <w:ilvl w:val="0"/>
          <w:numId w:val="77"/>
        </w:numPr>
        <w:shd w:val="clear" w:color="auto" w:fill="FFFFFF"/>
        <w:spacing w:before="100" w:beforeAutospacing="1" w:after="100" w:afterAutospacing="1" w:line="240" w:lineRule="auto"/>
        <w:rPr>
          <w:rFonts w:ascii="Arial" w:eastAsia="Times New Roman" w:hAnsi="Arial" w:cs="Arial"/>
          <w:color w:val="343434"/>
          <w:sz w:val="25"/>
          <w:szCs w:val="25"/>
        </w:rPr>
      </w:pPr>
      <w:r>
        <w:rPr>
          <w:rFonts w:ascii="Arial" w:eastAsia="Times New Roman" w:hAnsi="Arial" w:cs="Arial"/>
          <w:color w:val="343434"/>
          <w:sz w:val="25"/>
          <w:szCs w:val="25"/>
        </w:rPr>
        <w:t>Client</w:t>
      </w:r>
    </w:p>
    <w:p w14:paraId="17DD2D81" w14:textId="77777777" w:rsidR="000C6E18" w:rsidRDefault="000C6E18" w:rsidP="000C6E18">
      <w:pPr>
        <w:numPr>
          <w:ilvl w:val="0"/>
          <w:numId w:val="77"/>
        </w:numPr>
        <w:shd w:val="clear" w:color="auto" w:fill="FFFFFF"/>
        <w:spacing w:before="100" w:beforeAutospacing="1" w:after="100" w:afterAutospacing="1" w:line="240" w:lineRule="auto"/>
        <w:rPr>
          <w:rFonts w:ascii="Arial" w:eastAsia="Times New Roman" w:hAnsi="Arial" w:cs="Arial"/>
          <w:color w:val="343434"/>
          <w:sz w:val="25"/>
          <w:szCs w:val="25"/>
        </w:rPr>
      </w:pPr>
      <w:r>
        <w:rPr>
          <w:rFonts w:ascii="Arial" w:eastAsia="Times New Roman" w:hAnsi="Arial" w:cs="Arial"/>
          <w:color w:val="343434"/>
          <w:sz w:val="25"/>
          <w:szCs w:val="25"/>
        </w:rPr>
        <w:t>End users</w:t>
      </w:r>
    </w:p>
    <w:p w14:paraId="1B275F3E" w14:textId="4BAF3E9D" w:rsidR="000C6E18" w:rsidRDefault="000C6E18" w:rsidP="000C6E18">
      <w:pPr>
        <w:pStyle w:val="NormalWeb"/>
        <w:shd w:val="clear" w:color="auto" w:fill="FFFFFF"/>
        <w:jc w:val="center"/>
        <w:rPr>
          <w:rFonts w:ascii="Arial" w:eastAsiaTheme="minorHAnsi" w:hAnsi="Arial" w:cs="Arial"/>
          <w:color w:val="343434"/>
          <w:sz w:val="25"/>
          <w:szCs w:val="25"/>
        </w:rPr>
      </w:pPr>
    </w:p>
    <w:p w14:paraId="507D9BE6" w14:textId="77777777" w:rsidR="000C6E18" w:rsidRDefault="000C6E18" w:rsidP="000C6E18">
      <w:pPr>
        <w:pStyle w:val="Heading3"/>
        <w:shd w:val="clear" w:color="auto" w:fill="FFFFFF"/>
        <w:spacing w:line="276" w:lineRule="atLeast"/>
        <w:rPr>
          <w:rFonts w:ascii="Calibri" w:eastAsia="Times New Roman" w:hAnsi="Calibri" w:cs="Times New Roman"/>
          <w:color w:val="343434"/>
          <w:sz w:val="33"/>
          <w:szCs w:val="33"/>
        </w:rPr>
      </w:pPr>
      <w:r>
        <w:rPr>
          <w:rFonts w:ascii="Calibri" w:eastAsia="Times New Roman" w:hAnsi="Calibri"/>
          <w:color w:val="343434"/>
          <w:sz w:val="33"/>
          <w:szCs w:val="33"/>
        </w:rPr>
        <w:lastRenderedPageBreak/>
        <w:t>Need of User Acceptance Testing:</w:t>
      </w:r>
    </w:p>
    <w:p w14:paraId="7DD2A03E" w14:textId="77777777" w:rsidR="000C6E18" w:rsidRDefault="000C6E18" w:rsidP="000C6E18">
      <w:pPr>
        <w:pStyle w:val="NormalWeb"/>
        <w:shd w:val="clear" w:color="auto" w:fill="FFFFFF"/>
        <w:rPr>
          <w:rFonts w:ascii="Arial" w:eastAsiaTheme="minorHAnsi" w:hAnsi="Arial" w:cs="Arial"/>
          <w:color w:val="343434"/>
          <w:sz w:val="25"/>
          <w:szCs w:val="25"/>
        </w:rPr>
      </w:pPr>
      <w:r>
        <w:rPr>
          <w:rFonts w:ascii="Arial" w:hAnsi="Arial" w:cs="Arial"/>
          <w:color w:val="343434"/>
          <w:sz w:val="25"/>
          <w:szCs w:val="25"/>
        </w:rPr>
        <w:t>Once a software has undergone Unit, Integration and System testing the need of Acceptance Testing may seem redundant. </w:t>
      </w:r>
      <w:r>
        <w:rPr>
          <w:rStyle w:val="Strong"/>
          <w:rFonts w:ascii="Arial" w:hAnsi="Arial" w:cs="Arial"/>
          <w:color w:val="343434"/>
          <w:sz w:val="25"/>
          <w:szCs w:val="25"/>
        </w:rPr>
        <w:t>But Acceptance Testing is required because</w:t>
      </w:r>
    </w:p>
    <w:p w14:paraId="145A54A0" w14:textId="1ABC258A" w:rsidR="000C6E18" w:rsidRDefault="000C6E18" w:rsidP="000C6E18">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rPr>
        <w:drawing>
          <wp:inline distT="0" distB="0" distL="0" distR="0" wp14:anchorId="2BC205C1" wp14:editId="148DB096">
            <wp:extent cx="3848100" cy="2692400"/>
            <wp:effectExtent l="0" t="0" r="12700" b="0"/>
            <wp:docPr id="78" name="Picture 78" descr="hat is User Acceptance Testing (UAT)?">
              <a:hlinkClick xmlns:a="http://schemas.openxmlformats.org/drawingml/2006/main" r:id="rId18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at is User Acceptance Testing (UAT)?">
                      <a:hlinkClick r:id="rId186"/>
                    </pic:cNvPr>
                    <pic:cNvPicPr>
                      <a:picLocks noChangeAspect="1" noChangeArrowheads="1"/>
                    </pic:cNvPicPr>
                  </pic:nvPicPr>
                  <pic:blipFill>
                    <a:blip r:embed="rId187">
                      <a:extLst>
                        <a:ext uri="{28A0092B-C50C-407E-A947-70E740481C1C}">
                          <a14:useLocalDpi xmlns:a14="http://schemas.microsoft.com/office/drawing/2010/main" val="0"/>
                        </a:ext>
                      </a:extLst>
                    </a:blip>
                    <a:srcRect/>
                    <a:stretch>
                      <a:fillRect/>
                    </a:stretch>
                  </pic:blipFill>
                  <pic:spPr bwMode="auto">
                    <a:xfrm>
                      <a:off x="0" y="0"/>
                      <a:ext cx="3848100" cy="2692400"/>
                    </a:xfrm>
                    <a:prstGeom prst="rect">
                      <a:avLst/>
                    </a:prstGeom>
                    <a:noFill/>
                    <a:ln>
                      <a:noFill/>
                    </a:ln>
                  </pic:spPr>
                </pic:pic>
              </a:graphicData>
            </a:graphic>
          </wp:inline>
        </w:drawing>
      </w:r>
    </w:p>
    <w:p w14:paraId="686D3964" w14:textId="77777777" w:rsidR="000C6E18" w:rsidRDefault="000C6E18" w:rsidP="000C6E18">
      <w:pPr>
        <w:numPr>
          <w:ilvl w:val="0"/>
          <w:numId w:val="78"/>
        </w:numPr>
        <w:shd w:val="clear" w:color="auto" w:fill="FFFFFF"/>
        <w:spacing w:before="100" w:beforeAutospacing="1" w:after="100" w:afterAutospacing="1" w:line="240" w:lineRule="auto"/>
        <w:rPr>
          <w:rFonts w:ascii="Arial" w:eastAsia="Times New Roman" w:hAnsi="Arial" w:cs="Arial"/>
          <w:color w:val="343434"/>
          <w:sz w:val="25"/>
          <w:szCs w:val="25"/>
        </w:rPr>
      </w:pPr>
      <w:r>
        <w:rPr>
          <w:rFonts w:ascii="Arial" w:eastAsia="Times New Roman" w:hAnsi="Arial" w:cs="Arial"/>
          <w:color w:val="343434"/>
          <w:sz w:val="25"/>
          <w:szCs w:val="25"/>
        </w:rPr>
        <w:t>Developers code software based on requirements document which is their "own" understanding of the requirements and </w:t>
      </w:r>
      <w:r>
        <w:rPr>
          <w:rStyle w:val="Strong"/>
          <w:rFonts w:ascii="Arial" w:eastAsia="Times New Roman" w:hAnsi="Arial" w:cs="Arial"/>
          <w:color w:val="343434"/>
          <w:sz w:val="25"/>
          <w:szCs w:val="25"/>
        </w:rPr>
        <w:t>may not actually be what the client needs from the software</w:t>
      </w:r>
      <w:r>
        <w:rPr>
          <w:rFonts w:ascii="Arial" w:eastAsia="Times New Roman" w:hAnsi="Arial" w:cs="Arial"/>
          <w:color w:val="343434"/>
          <w:sz w:val="25"/>
          <w:szCs w:val="25"/>
        </w:rPr>
        <w:t>.</w:t>
      </w:r>
    </w:p>
    <w:p w14:paraId="413FA52B" w14:textId="77777777" w:rsidR="000C6E18" w:rsidRDefault="000C6E18" w:rsidP="000C6E18">
      <w:pPr>
        <w:numPr>
          <w:ilvl w:val="0"/>
          <w:numId w:val="78"/>
        </w:numPr>
        <w:shd w:val="clear" w:color="auto" w:fill="FFFFFF"/>
        <w:spacing w:before="100" w:beforeAutospacing="1" w:after="100" w:afterAutospacing="1" w:line="240" w:lineRule="auto"/>
        <w:rPr>
          <w:rFonts w:ascii="Arial" w:eastAsia="Times New Roman" w:hAnsi="Arial" w:cs="Arial"/>
          <w:color w:val="343434"/>
          <w:sz w:val="25"/>
          <w:szCs w:val="25"/>
        </w:rPr>
      </w:pPr>
      <w:r>
        <w:rPr>
          <w:rFonts w:ascii="Arial" w:eastAsia="Times New Roman" w:hAnsi="Arial" w:cs="Arial"/>
          <w:color w:val="343434"/>
          <w:sz w:val="25"/>
          <w:szCs w:val="25"/>
        </w:rPr>
        <w:t>Requirements changes during the course of the project may not be communicated effectively to the developers.</w:t>
      </w:r>
    </w:p>
    <w:p w14:paraId="41B0356B" w14:textId="77777777" w:rsidR="000C6E18" w:rsidRDefault="000C6E18" w:rsidP="000C6E18">
      <w:pPr>
        <w:pStyle w:val="Heading3"/>
        <w:shd w:val="clear" w:color="auto" w:fill="FFFFFF"/>
        <w:spacing w:line="276" w:lineRule="atLeast"/>
        <w:rPr>
          <w:rFonts w:ascii="Calibri" w:eastAsia="Times New Roman" w:hAnsi="Calibri" w:cs="Times New Roman"/>
          <w:color w:val="343434"/>
          <w:sz w:val="33"/>
          <w:szCs w:val="33"/>
        </w:rPr>
      </w:pPr>
      <w:r>
        <w:rPr>
          <w:rFonts w:ascii="Calibri" w:eastAsia="Times New Roman" w:hAnsi="Calibri"/>
          <w:color w:val="343434"/>
          <w:sz w:val="33"/>
          <w:szCs w:val="33"/>
        </w:rPr>
        <w:t>Acceptance Testing and V-Model</w:t>
      </w:r>
    </w:p>
    <w:p w14:paraId="1FFE18B3" w14:textId="77777777" w:rsidR="000C6E18" w:rsidRDefault="000C6E18" w:rsidP="000C6E18">
      <w:pPr>
        <w:pStyle w:val="NormalWeb"/>
        <w:shd w:val="clear" w:color="auto" w:fill="FFFFFF"/>
        <w:rPr>
          <w:rFonts w:ascii="Arial" w:eastAsiaTheme="minorHAnsi" w:hAnsi="Arial" w:cs="Arial"/>
          <w:color w:val="343434"/>
          <w:sz w:val="25"/>
          <w:szCs w:val="25"/>
        </w:rPr>
      </w:pPr>
      <w:r>
        <w:rPr>
          <w:rFonts w:ascii="Arial" w:hAnsi="Arial" w:cs="Arial"/>
          <w:color w:val="343434"/>
          <w:sz w:val="25"/>
          <w:szCs w:val="25"/>
        </w:rPr>
        <w:t>In VModel, User acceptance testing corresponds to the requirement phase of the Software Development life cycle(SDLC).</w:t>
      </w:r>
    </w:p>
    <w:p w14:paraId="0BD43474" w14:textId="77777777" w:rsidR="002D2AEF" w:rsidRDefault="002D2AEF" w:rsidP="002D2AEF">
      <w:pPr>
        <w:pStyle w:val="NormalWeb"/>
        <w:shd w:val="clear" w:color="auto" w:fill="FFFFFF"/>
        <w:rPr>
          <w:rFonts w:ascii="Arial" w:hAnsi="Arial" w:cs="Arial"/>
          <w:color w:val="343434"/>
          <w:sz w:val="25"/>
          <w:szCs w:val="25"/>
        </w:rPr>
      </w:pPr>
      <w:r>
        <w:rPr>
          <w:rFonts w:ascii="Arial" w:hAnsi="Arial" w:cs="Arial"/>
          <w:color w:val="343434"/>
          <w:sz w:val="25"/>
          <w:szCs w:val="25"/>
        </w:rPr>
        <w:t>oftware testing is the process of verifying and validating a software application to check whether it is working as expected. The intent is to find defects and improve the product quality. There are two ways to test a software, namely Positive Testing and Negative Testing.</w:t>
      </w:r>
    </w:p>
    <w:p w14:paraId="66ECFF29" w14:textId="77777777" w:rsidR="002D2AEF" w:rsidRDefault="002D2AEF" w:rsidP="002D2AEF">
      <w:pPr>
        <w:pStyle w:val="Heading3"/>
        <w:shd w:val="clear" w:color="auto" w:fill="FFFFFF"/>
        <w:spacing w:line="276" w:lineRule="atLeast"/>
        <w:rPr>
          <w:rFonts w:ascii="Calibri" w:eastAsia="Times New Roman" w:hAnsi="Calibri" w:cs="Times New Roman"/>
          <w:color w:val="343434"/>
          <w:sz w:val="33"/>
          <w:szCs w:val="33"/>
        </w:rPr>
      </w:pPr>
      <w:r>
        <w:rPr>
          <w:rFonts w:ascii="Calibri" w:eastAsia="Times New Roman" w:hAnsi="Calibri"/>
          <w:color w:val="343434"/>
          <w:sz w:val="33"/>
          <w:szCs w:val="33"/>
        </w:rPr>
        <w:t>What is Positive Testing?</w:t>
      </w:r>
    </w:p>
    <w:p w14:paraId="2D05AA80" w14:textId="77777777" w:rsidR="002D2AEF" w:rsidRDefault="002D2AEF" w:rsidP="002D2AEF">
      <w:pPr>
        <w:pStyle w:val="NormalWeb"/>
        <w:shd w:val="clear" w:color="auto" w:fill="FFFFFF"/>
        <w:rPr>
          <w:rFonts w:ascii="Arial" w:eastAsiaTheme="minorHAnsi" w:hAnsi="Arial" w:cs="Arial"/>
          <w:color w:val="343434"/>
          <w:sz w:val="25"/>
          <w:szCs w:val="25"/>
        </w:rPr>
      </w:pPr>
      <w:r>
        <w:rPr>
          <w:rFonts w:ascii="Arial" w:hAnsi="Arial" w:cs="Arial"/>
          <w:color w:val="343434"/>
          <w:sz w:val="25"/>
          <w:szCs w:val="25"/>
        </w:rPr>
        <w:br/>
      </w:r>
      <w:r>
        <w:rPr>
          <w:rStyle w:val="Strong"/>
          <w:rFonts w:ascii="Arial" w:hAnsi="Arial" w:cs="Arial"/>
          <w:color w:val="343434"/>
          <w:sz w:val="25"/>
          <w:szCs w:val="25"/>
        </w:rPr>
        <w:t>Positive testing</w:t>
      </w:r>
      <w:r>
        <w:rPr>
          <w:rFonts w:ascii="Arial" w:hAnsi="Arial" w:cs="Arial"/>
          <w:color w:val="343434"/>
          <w:sz w:val="25"/>
          <w:szCs w:val="25"/>
        </w:rPr>
        <w:t> is the type of testing that can be performed on the system by providing the </w:t>
      </w:r>
      <w:r>
        <w:rPr>
          <w:rStyle w:val="Strong"/>
          <w:rFonts w:ascii="Arial" w:hAnsi="Arial" w:cs="Arial"/>
          <w:color w:val="343434"/>
          <w:sz w:val="25"/>
          <w:szCs w:val="25"/>
        </w:rPr>
        <w:t>valid data</w:t>
      </w:r>
      <w:r>
        <w:rPr>
          <w:rFonts w:ascii="Arial" w:hAnsi="Arial" w:cs="Arial"/>
          <w:color w:val="343434"/>
          <w:sz w:val="25"/>
          <w:szCs w:val="25"/>
        </w:rPr>
        <w:t> </w:t>
      </w:r>
      <w:r>
        <w:rPr>
          <w:rStyle w:val="Strong"/>
          <w:rFonts w:ascii="Arial" w:hAnsi="Arial" w:cs="Arial"/>
          <w:color w:val="343434"/>
          <w:sz w:val="25"/>
          <w:szCs w:val="25"/>
        </w:rPr>
        <w:t>as input.</w:t>
      </w:r>
      <w:r>
        <w:rPr>
          <w:rFonts w:ascii="Arial" w:hAnsi="Arial" w:cs="Arial"/>
          <w:color w:val="343434"/>
          <w:sz w:val="25"/>
          <w:szCs w:val="25"/>
        </w:rPr>
        <w:t xml:space="preserve"> It checks whether an application behaves as </w:t>
      </w:r>
      <w:r>
        <w:rPr>
          <w:rFonts w:ascii="Arial" w:hAnsi="Arial" w:cs="Arial"/>
          <w:color w:val="343434"/>
          <w:sz w:val="25"/>
          <w:szCs w:val="25"/>
        </w:rPr>
        <w:lastRenderedPageBreak/>
        <w:t>expected with positive inputs. This test is done to check the application that does what it is supposed to do.</w:t>
      </w:r>
    </w:p>
    <w:p w14:paraId="4D6ACBD6" w14:textId="77777777" w:rsidR="002D2AEF" w:rsidRDefault="002D2AEF" w:rsidP="002D2AEF">
      <w:pPr>
        <w:pStyle w:val="NormalWeb"/>
        <w:shd w:val="clear" w:color="auto" w:fill="FFFFFF"/>
        <w:rPr>
          <w:rFonts w:ascii="Arial" w:hAnsi="Arial" w:cs="Arial"/>
          <w:color w:val="343434"/>
          <w:sz w:val="25"/>
          <w:szCs w:val="25"/>
        </w:rPr>
      </w:pPr>
      <w:r>
        <w:rPr>
          <w:rFonts w:ascii="Arial" w:hAnsi="Arial" w:cs="Arial"/>
          <w:color w:val="343434"/>
          <w:sz w:val="25"/>
          <w:szCs w:val="25"/>
        </w:rPr>
        <w:t>For example -</w:t>
      </w:r>
    </w:p>
    <w:p w14:paraId="151ABAB2" w14:textId="3A22D4D3" w:rsidR="002D2AEF" w:rsidRDefault="002D2AEF" w:rsidP="002D2AEF">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rPr>
        <w:drawing>
          <wp:inline distT="0" distB="0" distL="0" distR="0" wp14:anchorId="4F4D433F" wp14:editId="2F506441">
            <wp:extent cx="2882900" cy="1346200"/>
            <wp:effectExtent l="0" t="0" r="12700" b="0"/>
            <wp:docPr id="83" name="Picture 83" descr="ositive Vs Negative testing">
              <a:hlinkClick xmlns:a="http://schemas.openxmlformats.org/drawingml/2006/main" r:id="rId18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ositive Vs Negative testing">
                      <a:hlinkClick r:id="rId188"/>
                    </pic:cNvPr>
                    <pic:cNvPicPr>
                      <a:picLocks noChangeAspect="1" noChangeArrowheads="1"/>
                    </pic:cNvPicPr>
                  </pic:nvPicPr>
                  <pic:blipFill>
                    <a:blip r:embed="rId189">
                      <a:extLst>
                        <a:ext uri="{28A0092B-C50C-407E-A947-70E740481C1C}">
                          <a14:useLocalDpi xmlns:a14="http://schemas.microsoft.com/office/drawing/2010/main" val="0"/>
                        </a:ext>
                      </a:extLst>
                    </a:blip>
                    <a:srcRect/>
                    <a:stretch>
                      <a:fillRect/>
                    </a:stretch>
                  </pic:blipFill>
                  <pic:spPr bwMode="auto">
                    <a:xfrm>
                      <a:off x="0" y="0"/>
                      <a:ext cx="2882900" cy="1346200"/>
                    </a:xfrm>
                    <a:prstGeom prst="rect">
                      <a:avLst/>
                    </a:prstGeom>
                    <a:noFill/>
                    <a:ln>
                      <a:noFill/>
                    </a:ln>
                  </pic:spPr>
                </pic:pic>
              </a:graphicData>
            </a:graphic>
          </wp:inline>
        </w:drawing>
      </w:r>
    </w:p>
    <w:p w14:paraId="3D78EBFF" w14:textId="77777777" w:rsidR="002D2AEF" w:rsidRDefault="002D2AEF" w:rsidP="002D2AEF">
      <w:pPr>
        <w:pStyle w:val="NormalWeb"/>
        <w:shd w:val="clear" w:color="auto" w:fill="FFFFFF"/>
        <w:rPr>
          <w:rFonts w:ascii="Arial" w:hAnsi="Arial" w:cs="Arial"/>
          <w:color w:val="343434"/>
          <w:sz w:val="25"/>
          <w:szCs w:val="25"/>
        </w:rPr>
      </w:pPr>
      <w:r>
        <w:rPr>
          <w:rFonts w:ascii="Arial" w:hAnsi="Arial" w:cs="Arial"/>
          <w:color w:val="343434"/>
          <w:sz w:val="25"/>
          <w:szCs w:val="25"/>
        </w:rPr>
        <w:t>There is a text box in an application which can accept only numbers. Entering values up to 99999 will be acceptable by the system and any other values apart from this should not be acceptable. To do positive testing, set the valid input values from 0 to 99999 and check whether the system is accepting the values.</w:t>
      </w:r>
    </w:p>
    <w:p w14:paraId="63026B5A" w14:textId="77777777" w:rsidR="002D2AEF" w:rsidRDefault="002D2AEF" w:rsidP="002D2AEF">
      <w:pPr>
        <w:pStyle w:val="NormalWeb"/>
        <w:shd w:val="clear" w:color="auto" w:fill="FFFFFF"/>
        <w:rPr>
          <w:rFonts w:ascii="Arial" w:hAnsi="Arial" w:cs="Arial"/>
          <w:color w:val="343434"/>
          <w:sz w:val="25"/>
          <w:szCs w:val="25"/>
        </w:rPr>
      </w:pPr>
      <w:r>
        <w:rPr>
          <w:rFonts w:ascii="Arial" w:hAnsi="Arial" w:cs="Arial"/>
          <w:color w:val="343434"/>
          <w:sz w:val="25"/>
          <w:szCs w:val="25"/>
        </w:rPr>
        <w:t> </w:t>
      </w:r>
    </w:p>
    <w:p w14:paraId="6EDD541A" w14:textId="77777777" w:rsidR="002D2AEF" w:rsidRDefault="002D2AEF" w:rsidP="002D2AEF">
      <w:pPr>
        <w:pStyle w:val="Heading3"/>
        <w:shd w:val="clear" w:color="auto" w:fill="FFFFFF"/>
        <w:spacing w:line="276" w:lineRule="atLeast"/>
        <w:rPr>
          <w:rFonts w:ascii="Calibri" w:eastAsia="Times New Roman" w:hAnsi="Calibri" w:cs="Times New Roman"/>
          <w:color w:val="343434"/>
          <w:sz w:val="33"/>
          <w:szCs w:val="33"/>
        </w:rPr>
      </w:pPr>
      <w:r>
        <w:rPr>
          <w:rFonts w:ascii="Calibri" w:eastAsia="Times New Roman" w:hAnsi="Calibri"/>
          <w:color w:val="343434"/>
          <w:sz w:val="33"/>
          <w:szCs w:val="33"/>
        </w:rPr>
        <w:t>What is Negative Testing?</w:t>
      </w:r>
    </w:p>
    <w:p w14:paraId="3BF065AD" w14:textId="77777777" w:rsidR="002D2AEF" w:rsidRDefault="002D2AEF" w:rsidP="002D2AEF">
      <w:pPr>
        <w:pStyle w:val="NormalWeb"/>
        <w:shd w:val="clear" w:color="auto" w:fill="FFFFFF"/>
        <w:rPr>
          <w:rFonts w:ascii="Arial" w:eastAsiaTheme="minorHAnsi" w:hAnsi="Arial" w:cs="Arial"/>
          <w:color w:val="343434"/>
          <w:sz w:val="25"/>
          <w:szCs w:val="25"/>
        </w:rPr>
      </w:pPr>
      <w:r>
        <w:rPr>
          <w:rFonts w:ascii="Arial" w:hAnsi="Arial" w:cs="Arial"/>
          <w:color w:val="343434"/>
          <w:sz w:val="25"/>
          <w:szCs w:val="25"/>
        </w:rPr>
        <w:br/>
      </w:r>
      <w:r>
        <w:rPr>
          <w:rStyle w:val="Strong"/>
          <w:rFonts w:ascii="Arial" w:hAnsi="Arial" w:cs="Arial"/>
          <w:color w:val="343434"/>
          <w:sz w:val="25"/>
          <w:szCs w:val="25"/>
        </w:rPr>
        <w:t>Negative Testing</w:t>
      </w:r>
      <w:r>
        <w:rPr>
          <w:rFonts w:ascii="Arial" w:hAnsi="Arial" w:cs="Arial"/>
          <w:color w:val="343434"/>
          <w:sz w:val="25"/>
          <w:szCs w:val="25"/>
        </w:rPr>
        <w:t> is a variant of testing that can be performed on the system by providing </w:t>
      </w:r>
      <w:r>
        <w:rPr>
          <w:rStyle w:val="Strong"/>
          <w:rFonts w:ascii="Arial" w:hAnsi="Arial" w:cs="Arial"/>
          <w:color w:val="343434"/>
          <w:sz w:val="25"/>
          <w:szCs w:val="25"/>
        </w:rPr>
        <w:t>invalid data as input</w:t>
      </w:r>
      <w:r>
        <w:rPr>
          <w:rFonts w:ascii="Arial" w:hAnsi="Arial" w:cs="Arial"/>
          <w:color w:val="343434"/>
          <w:sz w:val="25"/>
          <w:szCs w:val="25"/>
        </w:rPr>
        <w:t>. It checks whether an application behaves as expected with the negative inputs. This is to test the application does not do anything that it is not supposed to do so.</w:t>
      </w:r>
    </w:p>
    <w:p w14:paraId="10797DFC" w14:textId="77777777" w:rsidR="002D2AEF" w:rsidRDefault="002D2AEF" w:rsidP="002D2AEF">
      <w:pPr>
        <w:pStyle w:val="NormalWeb"/>
        <w:shd w:val="clear" w:color="auto" w:fill="FFFFFF"/>
        <w:rPr>
          <w:rFonts w:ascii="Arial" w:hAnsi="Arial" w:cs="Arial"/>
          <w:color w:val="343434"/>
          <w:sz w:val="25"/>
          <w:szCs w:val="25"/>
        </w:rPr>
      </w:pPr>
      <w:r>
        <w:rPr>
          <w:rFonts w:ascii="Arial" w:hAnsi="Arial" w:cs="Arial"/>
          <w:color w:val="343434"/>
          <w:sz w:val="25"/>
          <w:szCs w:val="25"/>
        </w:rPr>
        <w:t>For example -</w:t>
      </w:r>
    </w:p>
    <w:p w14:paraId="1FE2E1C0" w14:textId="5900CC20" w:rsidR="002D2AEF" w:rsidRDefault="002D2AEF" w:rsidP="002D2AEF">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rPr>
        <w:drawing>
          <wp:inline distT="0" distB="0" distL="0" distR="0" wp14:anchorId="62199E21" wp14:editId="4A2DC58F">
            <wp:extent cx="2565400" cy="1574800"/>
            <wp:effectExtent l="0" t="0" r="0" b="0"/>
            <wp:docPr id="82" name="Picture 82" descr="ositive Vs Negative testing">
              <a:hlinkClick xmlns:a="http://schemas.openxmlformats.org/drawingml/2006/main" r:id="rId1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ositive Vs Negative testing">
                      <a:hlinkClick r:id="rId190"/>
                    </pic:cNvPr>
                    <pic:cNvPicPr>
                      <a:picLocks noChangeAspect="1" noChangeArrowheads="1"/>
                    </pic:cNvPicPr>
                  </pic:nvPicPr>
                  <pic:blipFill>
                    <a:blip r:embed="rId191">
                      <a:extLst>
                        <a:ext uri="{28A0092B-C50C-407E-A947-70E740481C1C}">
                          <a14:useLocalDpi xmlns:a14="http://schemas.microsoft.com/office/drawing/2010/main" val="0"/>
                        </a:ext>
                      </a:extLst>
                    </a:blip>
                    <a:srcRect/>
                    <a:stretch>
                      <a:fillRect/>
                    </a:stretch>
                  </pic:blipFill>
                  <pic:spPr bwMode="auto">
                    <a:xfrm>
                      <a:off x="0" y="0"/>
                      <a:ext cx="2565400" cy="1574800"/>
                    </a:xfrm>
                    <a:prstGeom prst="rect">
                      <a:avLst/>
                    </a:prstGeom>
                    <a:noFill/>
                    <a:ln>
                      <a:noFill/>
                    </a:ln>
                  </pic:spPr>
                </pic:pic>
              </a:graphicData>
            </a:graphic>
          </wp:inline>
        </w:drawing>
      </w:r>
    </w:p>
    <w:p w14:paraId="5DFB34E0" w14:textId="77777777" w:rsidR="002D2AEF" w:rsidRDefault="002D2AEF" w:rsidP="002D2AEF">
      <w:pPr>
        <w:pStyle w:val="NormalWeb"/>
        <w:shd w:val="clear" w:color="auto" w:fill="FFFFFF"/>
        <w:rPr>
          <w:rFonts w:ascii="Arial" w:hAnsi="Arial" w:cs="Arial"/>
          <w:color w:val="343434"/>
          <w:sz w:val="25"/>
          <w:szCs w:val="25"/>
        </w:rPr>
      </w:pPr>
      <w:r>
        <w:rPr>
          <w:rFonts w:ascii="Arial" w:hAnsi="Arial" w:cs="Arial"/>
          <w:color w:val="343434"/>
          <w:sz w:val="25"/>
          <w:szCs w:val="25"/>
        </w:rPr>
        <w:t>Negative testing can be performed by entering characters A to Z or from a to z. Either software system should not accept the values or else it should throw an error message for these invalid data inputs.</w:t>
      </w:r>
    </w:p>
    <w:p w14:paraId="15E647C2" w14:textId="77777777" w:rsidR="00BF5BCE" w:rsidRDefault="00BF5BCE" w:rsidP="00BF5BCE">
      <w:pPr>
        <w:pStyle w:val="Heading3"/>
        <w:shd w:val="clear" w:color="auto" w:fill="FFFFFF"/>
        <w:spacing w:line="276" w:lineRule="atLeast"/>
        <w:rPr>
          <w:rFonts w:ascii="Calibri" w:eastAsia="Times New Roman" w:hAnsi="Calibri"/>
          <w:color w:val="343434"/>
          <w:sz w:val="33"/>
          <w:szCs w:val="33"/>
        </w:rPr>
      </w:pPr>
      <w:r>
        <w:rPr>
          <w:rFonts w:ascii="Calibri" w:eastAsia="Times New Roman" w:hAnsi="Calibri"/>
          <w:color w:val="343434"/>
          <w:sz w:val="33"/>
          <w:szCs w:val="33"/>
        </w:rPr>
        <w:lastRenderedPageBreak/>
        <w:t>What is Integration Testing?</w:t>
      </w:r>
    </w:p>
    <w:p w14:paraId="3E5B90F4" w14:textId="77777777" w:rsidR="00BF5BCE" w:rsidRDefault="00BF5BCE" w:rsidP="00BF5BCE">
      <w:pPr>
        <w:pStyle w:val="NormalWeb"/>
        <w:shd w:val="clear" w:color="auto" w:fill="FFFFFF"/>
        <w:rPr>
          <w:rFonts w:ascii="Arial" w:eastAsiaTheme="minorHAnsi" w:hAnsi="Arial" w:cs="Arial"/>
          <w:color w:val="343434"/>
          <w:sz w:val="25"/>
          <w:szCs w:val="25"/>
        </w:rPr>
      </w:pPr>
      <w:r>
        <w:rPr>
          <w:rFonts w:ascii="Arial" w:hAnsi="Arial" w:cs="Arial"/>
          <w:color w:val="343434"/>
          <w:sz w:val="25"/>
          <w:szCs w:val="25"/>
        </w:rPr>
        <w:t>In integration Testing, individual software modules are integrated logically and tested as a group.</w:t>
      </w:r>
    </w:p>
    <w:p w14:paraId="59D4B250" w14:textId="77777777" w:rsidR="00BF5BCE" w:rsidRDefault="00BF5BCE" w:rsidP="00BF5BCE">
      <w:pPr>
        <w:pStyle w:val="NormalWeb"/>
        <w:shd w:val="clear" w:color="auto" w:fill="FFFFFF"/>
        <w:rPr>
          <w:rFonts w:ascii="Arial" w:hAnsi="Arial" w:cs="Arial"/>
          <w:color w:val="343434"/>
          <w:sz w:val="25"/>
          <w:szCs w:val="25"/>
        </w:rPr>
      </w:pPr>
      <w:r>
        <w:rPr>
          <w:rFonts w:ascii="Arial" w:hAnsi="Arial" w:cs="Arial"/>
          <w:color w:val="343434"/>
          <w:sz w:val="25"/>
          <w:szCs w:val="25"/>
        </w:rPr>
        <w:t>A typical software project consists of multiple software modules, coded by different programmers.</w:t>
      </w:r>
    </w:p>
    <w:p w14:paraId="4FC98074" w14:textId="77777777" w:rsidR="00BF5BCE" w:rsidRDefault="00BF5BCE" w:rsidP="00BF5BCE">
      <w:pPr>
        <w:pStyle w:val="NormalWeb"/>
        <w:shd w:val="clear" w:color="auto" w:fill="FFFFFF"/>
        <w:rPr>
          <w:rFonts w:ascii="Arial" w:hAnsi="Arial" w:cs="Arial"/>
          <w:color w:val="343434"/>
          <w:sz w:val="25"/>
          <w:szCs w:val="25"/>
        </w:rPr>
      </w:pPr>
      <w:r>
        <w:rPr>
          <w:rFonts w:ascii="Arial" w:hAnsi="Arial" w:cs="Arial"/>
          <w:color w:val="343434"/>
          <w:sz w:val="25"/>
          <w:szCs w:val="25"/>
        </w:rPr>
        <w:t> integration Testing focuses on checking data communication amongst these modules.</w:t>
      </w:r>
    </w:p>
    <w:p w14:paraId="0051B05F" w14:textId="77777777" w:rsidR="00BF5BCE" w:rsidRDefault="00BF5BCE" w:rsidP="00BF5BCE">
      <w:pPr>
        <w:pStyle w:val="NormalWeb"/>
        <w:shd w:val="clear" w:color="auto" w:fill="FFFFFF"/>
        <w:rPr>
          <w:rFonts w:ascii="Arial" w:hAnsi="Arial" w:cs="Arial"/>
          <w:color w:val="343434"/>
          <w:sz w:val="25"/>
          <w:szCs w:val="25"/>
        </w:rPr>
      </w:pPr>
      <w:r>
        <w:rPr>
          <w:rFonts w:ascii="Arial" w:hAnsi="Arial" w:cs="Arial"/>
          <w:color w:val="343434"/>
          <w:sz w:val="25"/>
          <w:szCs w:val="25"/>
        </w:rPr>
        <w:t>Hence it is also termed as </w:t>
      </w:r>
      <w:r>
        <w:rPr>
          <w:rStyle w:val="Strong"/>
          <w:rFonts w:ascii="Arial" w:hAnsi="Arial" w:cs="Arial"/>
          <w:color w:val="343434"/>
          <w:sz w:val="25"/>
          <w:szCs w:val="25"/>
        </w:rPr>
        <w:t>'I &amp; T'</w:t>
      </w:r>
      <w:r>
        <w:rPr>
          <w:rFonts w:ascii="Arial" w:hAnsi="Arial" w:cs="Arial"/>
          <w:color w:val="343434"/>
          <w:sz w:val="25"/>
          <w:szCs w:val="25"/>
        </w:rPr>
        <w:t> (Integration and Testing), </w:t>
      </w:r>
      <w:r>
        <w:rPr>
          <w:rStyle w:val="Strong"/>
          <w:rFonts w:ascii="Arial" w:hAnsi="Arial" w:cs="Arial"/>
          <w:color w:val="343434"/>
          <w:sz w:val="25"/>
          <w:szCs w:val="25"/>
        </w:rPr>
        <w:t>'String Testing'</w:t>
      </w:r>
      <w:r>
        <w:rPr>
          <w:rFonts w:ascii="Arial" w:hAnsi="Arial" w:cs="Arial"/>
          <w:color w:val="343434"/>
          <w:sz w:val="25"/>
          <w:szCs w:val="25"/>
        </w:rPr>
        <w:t> and sometimes 'Thread Testing'.</w:t>
      </w:r>
    </w:p>
    <w:p w14:paraId="58E7D1E6" w14:textId="77777777" w:rsidR="00BF5BCE" w:rsidRDefault="00BF5BCE" w:rsidP="00BF5BCE">
      <w:pPr>
        <w:pStyle w:val="Heading2"/>
        <w:shd w:val="clear" w:color="auto" w:fill="FFFFFF"/>
        <w:spacing w:line="372" w:lineRule="atLeast"/>
        <w:rPr>
          <w:rFonts w:ascii="Calibri" w:hAnsi="Calibri"/>
          <w:color w:val="343434"/>
          <w:sz w:val="39"/>
          <w:szCs w:val="39"/>
        </w:rPr>
      </w:pPr>
      <w:r>
        <w:rPr>
          <w:rFonts w:ascii="Calibri" w:hAnsi="Calibri"/>
          <w:color w:val="343434"/>
          <w:sz w:val="39"/>
          <w:szCs w:val="39"/>
        </w:rPr>
        <w:t>Why do Integration Testing?:</w:t>
      </w:r>
    </w:p>
    <w:p w14:paraId="506C56E5" w14:textId="77777777" w:rsidR="00BF5BCE" w:rsidRDefault="00BF5BCE" w:rsidP="00BF5BCE">
      <w:pPr>
        <w:pStyle w:val="NormalWeb"/>
        <w:shd w:val="clear" w:color="auto" w:fill="FFFFFF"/>
        <w:rPr>
          <w:rFonts w:ascii="Arial" w:eastAsiaTheme="minorHAnsi" w:hAnsi="Arial" w:cs="Arial"/>
          <w:color w:val="343434"/>
          <w:sz w:val="25"/>
          <w:szCs w:val="25"/>
        </w:rPr>
      </w:pPr>
      <w:r>
        <w:rPr>
          <w:rFonts w:ascii="Arial" w:hAnsi="Arial" w:cs="Arial"/>
          <w:color w:val="343434"/>
          <w:sz w:val="25"/>
          <w:szCs w:val="25"/>
        </w:rPr>
        <w:t>Although each software module is unit tested, defects still exist for various reasons like</w:t>
      </w:r>
    </w:p>
    <w:p w14:paraId="674E7E75" w14:textId="77777777" w:rsidR="00BF5BCE" w:rsidRDefault="00BF5BCE" w:rsidP="00BF5BCE">
      <w:pPr>
        <w:numPr>
          <w:ilvl w:val="0"/>
          <w:numId w:val="79"/>
        </w:numPr>
        <w:shd w:val="clear" w:color="auto" w:fill="FFFFFF"/>
        <w:spacing w:before="100" w:beforeAutospacing="1" w:after="100" w:afterAutospacing="1" w:line="240" w:lineRule="auto"/>
        <w:rPr>
          <w:rFonts w:ascii="Arial" w:eastAsia="Times New Roman" w:hAnsi="Arial" w:cs="Arial"/>
          <w:color w:val="343434"/>
          <w:sz w:val="25"/>
          <w:szCs w:val="25"/>
        </w:rPr>
      </w:pPr>
      <w:r>
        <w:rPr>
          <w:rFonts w:ascii="Arial" w:eastAsia="Times New Roman" w:hAnsi="Arial" w:cs="Arial"/>
          <w:color w:val="343434"/>
          <w:sz w:val="25"/>
          <w:szCs w:val="25"/>
        </w:rPr>
        <w:t>A Module in general is designed by an individual software developer whose understanding and programming logic may differ from other programmers. integration Testing becomes necessary to verify the software modules work in unity</w:t>
      </w:r>
    </w:p>
    <w:p w14:paraId="49564497" w14:textId="77777777" w:rsidR="00BF5BCE" w:rsidRDefault="00BF5BCE" w:rsidP="00BF5BCE">
      <w:pPr>
        <w:numPr>
          <w:ilvl w:val="0"/>
          <w:numId w:val="79"/>
        </w:numPr>
        <w:shd w:val="clear" w:color="auto" w:fill="FFFFFF"/>
        <w:spacing w:before="100" w:beforeAutospacing="1" w:after="100" w:afterAutospacing="1" w:line="240" w:lineRule="auto"/>
        <w:rPr>
          <w:rFonts w:ascii="Arial" w:eastAsia="Times New Roman" w:hAnsi="Arial" w:cs="Arial"/>
          <w:color w:val="343434"/>
          <w:sz w:val="25"/>
          <w:szCs w:val="25"/>
        </w:rPr>
      </w:pPr>
      <w:r>
        <w:rPr>
          <w:rFonts w:ascii="Arial" w:eastAsia="Times New Roman" w:hAnsi="Arial" w:cs="Arial"/>
          <w:color w:val="343434"/>
          <w:sz w:val="25"/>
          <w:szCs w:val="25"/>
        </w:rPr>
        <w:t>At the time of module development, there are wide chances of change in requirements by the clients. These new requirements may not be unit tested and hence system integration Testing becomes necessary.</w:t>
      </w:r>
    </w:p>
    <w:p w14:paraId="0D9238E3" w14:textId="77777777" w:rsidR="00BF5BCE" w:rsidRDefault="00BF5BCE" w:rsidP="00BF5BCE">
      <w:pPr>
        <w:numPr>
          <w:ilvl w:val="0"/>
          <w:numId w:val="79"/>
        </w:numPr>
        <w:shd w:val="clear" w:color="auto" w:fill="FFFFFF"/>
        <w:spacing w:before="100" w:beforeAutospacing="1" w:after="100" w:afterAutospacing="1" w:line="240" w:lineRule="auto"/>
        <w:rPr>
          <w:rFonts w:ascii="Arial" w:eastAsia="Times New Roman" w:hAnsi="Arial" w:cs="Arial"/>
          <w:color w:val="343434"/>
          <w:sz w:val="25"/>
          <w:szCs w:val="25"/>
        </w:rPr>
      </w:pPr>
      <w:r>
        <w:rPr>
          <w:rFonts w:ascii="Arial" w:eastAsia="Times New Roman" w:hAnsi="Arial" w:cs="Arial"/>
          <w:color w:val="343434"/>
          <w:sz w:val="25"/>
          <w:szCs w:val="25"/>
        </w:rPr>
        <w:t>Interfaces of the software modules with the database could be erroneous</w:t>
      </w:r>
    </w:p>
    <w:p w14:paraId="3D9D22C0" w14:textId="77777777" w:rsidR="00BF5BCE" w:rsidRDefault="00BF5BCE" w:rsidP="00BF5BCE">
      <w:pPr>
        <w:numPr>
          <w:ilvl w:val="0"/>
          <w:numId w:val="79"/>
        </w:numPr>
        <w:shd w:val="clear" w:color="auto" w:fill="FFFFFF"/>
        <w:spacing w:before="100" w:beforeAutospacing="1" w:after="100" w:afterAutospacing="1" w:line="240" w:lineRule="auto"/>
        <w:rPr>
          <w:rFonts w:ascii="Arial" w:eastAsia="Times New Roman" w:hAnsi="Arial" w:cs="Arial"/>
          <w:color w:val="343434"/>
          <w:sz w:val="25"/>
          <w:szCs w:val="25"/>
        </w:rPr>
      </w:pPr>
      <w:r>
        <w:rPr>
          <w:rFonts w:ascii="Arial" w:eastAsia="Times New Roman" w:hAnsi="Arial" w:cs="Arial"/>
          <w:color w:val="343434"/>
          <w:sz w:val="25"/>
          <w:szCs w:val="25"/>
        </w:rPr>
        <w:t>External Hardware interfaces, if any, could be erroneous</w:t>
      </w:r>
    </w:p>
    <w:p w14:paraId="504AE1C3" w14:textId="77777777" w:rsidR="00BF5BCE" w:rsidRDefault="00BF5BCE" w:rsidP="00BF5BCE">
      <w:pPr>
        <w:numPr>
          <w:ilvl w:val="0"/>
          <w:numId w:val="79"/>
        </w:numPr>
        <w:shd w:val="clear" w:color="auto" w:fill="FFFFFF"/>
        <w:spacing w:before="100" w:beforeAutospacing="1" w:after="100" w:afterAutospacing="1" w:line="240" w:lineRule="auto"/>
        <w:rPr>
          <w:rFonts w:ascii="Arial" w:eastAsia="Times New Roman" w:hAnsi="Arial" w:cs="Arial"/>
          <w:color w:val="343434"/>
          <w:sz w:val="25"/>
          <w:szCs w:val="25"/>
        </w:rPr>
      </w:pPr>
      <w:r>
        <w:rPr>
          <w:rFonts w:ascii="Arial" w:eastAsia="Times New Roman" w:hAnsi="Arial" w:cs="Arial"/>
          <w:color w:val="343434"/>
          <w:sz w:val="25"/>
          <w:szCs w:val="25"/>
        </w:rPr>
        <w:t>Inadequate exception handling could cause issues.</w:t>
      </w:r>
    </w:p>
    <w:p w14:paraId="7DDC8A0B" w14:textId="77777777" w:rsidR="000F35FF" w:rsidRDefault="000F35FF" w:rsidP="000F35FF">
      <w:pPr>
        <w:pStyle w:val="Heading3"/>
        <w:shd w:val="clear" w:color="auto" w:fill="FFFFFF"/>
        <w:spacing w:line="276" w:lineRule="atLeast"/>
        <w:rPr>
          <w:rFonts w:ascii="Calibri" w:eastAsia="Times New Roman" w:hAnsi="Calibri"/>
          <w:color w:val="343434"/>
          <w:sz w:val="33"/>
          <w:szCs w:val="33"/>
        </w:rPr>
      </w:pPr>
      <w:r>
        <w:rPr>
          <w:rFonts w:ascii="Calibri" w:eastAsia="Times New Roman" w:hAnsi="Calibri"/>
          <w:color w:val="343434"/>
          <w:sz w:val="33"/>
          <w:szCs w:val="33"/>
        </w:rPr>
        <w:t>What is White Box Testing?</w:t>
      </w:r>
    </w:p>
    <w:p w14:paraId="10A8C50E" w14:textId="77777777" w:rsidR="000F35FF" w:rsidRDefault="000F35FF" w:rsidP="000F35FF">
      <w:pPr>
        <w:pStyle w:val="NormalWeb"/>
        <w:shd w:val="clear" w:color="auto" w:fill="FFFFFF"/>
        <w:rPr>
          <w:rFonts w:ascii="Arial" w:eastAsiaTheme="minorHAnsi" w:hAnsi="Arial" w:cs="Arial"/>
          <w:color w:val="343434"/>
          <w:sz w:val="25"/>
          <w:szCs w:val="25"/>
        </w:rPr>
      </w:pPr>
      <w:r>
        <w:rPr>
          <w:rFonts w:ascii="Arial" w:hAnsi="Arial" w:cs="Arial"/>
          <w:color w:val="343434"/>
          <w:sz w:val="25"/>
          <w:szCs w:val="25"/>
        </w:rPr>
        <w:t>White Box Testing is the testing of a software solution's internal coding and infrastructure. It focuses primarily on strengthening security, the flow of inputs and outputs through the application, and improving design and usability. White box testing is also known as Clear Box testing, Open Box testing, Structural testing, Transparent Box testing, Code-Based testing, and Glass Box testing.</w:t>
      </w:r>
    </w:p>
    <w:p w14:paraId="359C63B5" w14:textId="77777777" w:rsidR="000F35FF" w:rsidRDefault="000F35FF" w:rsidP="000F35FF">
      <w:pPr>
        <w:pStyle w:val="NormalWeb"/>
        <w:shd w:val="clear" w:color="auto" w:fill="FFFFFF"/>
        <w:rPr>
          <w:rFonts w:ascii="Arial" w:hAnsi="Arial" w:cs="Arial"/>
          <w:color w:val="343434"/>
          <w:sz w:val="25"/>
          <w:szCs w:val="25"/>
        </w:rPr>
      </w:pPr>
      <w:r>
        <w:rPr>
          <w:rFonts w:ascii="Arial" w:hAnsi="Arial" w:cs="Arial"/>
          <w:color w:val="343434"/>
          <w:sz w:val="25"/>
          <w:szCs w:val="25"/>
        </w:rPr>
        <w:t>It is one of two parts of the </w:t>
      </w:r>
      <w:r>
        <w:rPr>
          <w:rStyle w:val="Strong"/>
          <w:rFonts w:ascii="Arial" w:hAnsi="Arial" w:cs="Arial"/>
          <w:color w:val="343434"/>
          <w:sz w:val="25"/>
          <w:szCs w:val="25"/>
        </w:rPr>
        <w:t>"box testing" approach</w:t>
      </w:r>
      <w:r>
        <w:rPr>
          <w:rFonts w:ascii="Arial" w:hAnsi="Arial" w:cs="Arial"/>
          <w:color w:val="343434"/>
          <w:sz w:val="25"/>
          <w:szCs w:val="25"/>
        </w:rPr>
        <w:t> of software testing. Its counter-part, blackbox testing, involves testing from an external or end-user type perspective. On the other hand, Whitebox testing is based on the inner workings of an application and revolves around internal testing.</w:t>
      </w:r>
    </w:p>
    <w:p w14:paraId="4BA9E461" w14:textId="77777777" w:rsidR="000F35FF" w:rsidRDefault="000F35FF" w:rsidP="000F35FF">
      <w:pPr>
        <w:pStyle w:val="NormalWeb"/>
        <w:shd w:val="clear" w:color="auto" w:fill="FFFFFF"/>
        <w:rPr>
          <w:rFonts w:ascii="Arial" w:hAnsi="Arial" w:cs="Arial"/>
          <w:color w:val="343434"/>
          <w:sz w:val="25"/>
          <w:szCs w:val="25"/>
        </w:rPr>
      </w:pPr>
      <w:r>
        <w:rPr>
          <w:rFonts w:ascii="Arial" w:hAnsi="Arial" w:cs="Arial"/>
          <w:color w:val="343434"/>
          <w:sz w:val="25"/>
          <w:szCs w:val="25"/>
        </w:rPr>
        <w:lastRenderedPageBreak/>
        <w:t>The term "whitebox" was used because of the see-through box concept. The clear box or whitebox name symbolizes the ability to see through the software's outer shell (or "box") into its inner workings. Likewise, the "black box" in "</w:t>
      </w:r>
      <w:hyperlink r:id="rId192" w:history="1">
        <w:r>
          <w:rPr>
            <w:rStyle w:val="Hyperlink"/>
            <w:rFonts w:ascii="Arial" w:hAnsi="Arial" w:cs="Arial"/>
            <w:color w:val="04B8E6"/>
            <w:sz w:val="25"/>
            <w:szCs w:val="25"/>
            <w:u w:val="none"/>
          </w:rPr>
          <w:t>Black Box Testing</w:t>
        </w:r>
      </w:hyperlink>
      <w:r>
        <w:rPr>
          <w:rFonts w:ascii="Arial" w:hAnsi="Arial" w:cs="Arial"/>
          <w:color w:val="343434"/>
          <w:sz w:val="25"/>
          <w:szCs w:val="25"/>
        </w:rPr>
        <w:t>" symbolizes not being able to see the inner workings of the software so that only the end-user experience can be tested</w:t>
      </w:r>
    </w:p>
    <w:p w14:paraId="724CC566" w14:textId="77777777" w:rsidR="00F433EE" w:rsidRDefault="00F433EE" w:rsidP="000F35FF">
      <w:pPr>
        <w:pStyle w:val="NormalWeb"/>
        <w:shd w:val="clear" w:color="auto" w:fill="FFFFFF"/>
        <w:rPr>
          <w:rFonts w:ascii="Arial" w:hAnsi="Arial" w:cs="Arial"/>
          <w:color w:val="343434"/>
          <w:sz w:val="25"/>
          <w:szCs w:val="25"/>
        </w:rPr>
      </w:pPr>
    </w:p>
    <w:p w14:paraId="1D6EFFE9" w14:textId="305FBC86" w:rsidR="00F433EE" w:rsidRDefault="00F433EE" w:rsidP="000F35FF">
      <w:pPr>
        <w:pStyle w:val="NormalWeb"/>
        <w:shd w:val="clear" w:color="auto" w:fill="FFFFFF"/>
        <w:rPr>
          <w:rFonts w:ascii="Arial" w:hAnsi="Arial" w:cs="Arial"/>
          <w:color w:val="343434"/>
          <w:sz w:val="25"/>
          <w:szCs w:val="25"/>
        </w:rPr>
      </w:pPr>
      <w:r>
        <w:rPr>
          <w:rFonts w:ascii="Arial" w:hAnsi="Arial" w:cs="Arial"/>
          <w:color w:val="343434"/>
          <w:sz w:val="25"/>
          <w:szCs w:val="25"/>
        </w:rPr>
        <w:t>Unit testing:</w:t>
      </w:r>
    </w:p>
    <w:p w14:paraId="1F7750E4" w14:textId="77777777" w:rsidR="004F61EE" w:rsidRDefault="004F61EE" w:rsidP="004F61EE">
      <w:pPr>
        <w:pStyle w:val="Heading3"/>
        <w:shd w:val="clear" w:color="auto" w:fill="FFFFFF"/>
        <w:spacing w:line="276" w:lineRule="atLeast"/>
        <w:rPr>
          <w:rFonts w:ascii="Calibri" w:eastAsia="Times New Roman" w:hAnsi="Calibri"/>
          <w:color w:val="343434"/>
          <w:sz w:val="33"/>
          <w:szCs w:val="33"/>
        </w:rPr>
      </w:pPr>
      <w:r>
        <w:rPr>
          <w:rFonts w:ascii="Calibri" w:eastAsia="Times New Roman" w:hAnsi="Calibri"/>
          <w:color w:val="343434"/>
          <w:sz w:val="33"/>
          <w:szCs w:val="33"/>
        </w:rPr>
        <w:t>What is Performance Testing?</w:t>
      </w:r>
    </w:p>
    <w:p w14:paraId="3F66EAC8" w14:textId="77777777" w:rsidR="004F61EE" w:rsidRDefault="004F61EE" w:rsidP="004F61EE">
      <w:pPr>
        <w:pStyle w:val="NormalWeb"/>
        <w:shd w:val="clear" w:color="auto" w:fill="FFFFFF"/>
        <w:rPr>
          <w:rFonts w:ascii="Arial" w:eastAsiaTheme="minorHAnsi" w:hAnsi="Arial" w:cs="Arial"/>
          <w:color w:val="343434"/>
          <w:sz w:val="25"/>
          <w:szCs w:val="25"/>
        </w:rPr>
      </w:pPr>
      <w:r>
        <w:rPr>
          <w:rFonts w:ascii="Arial" w:hAnsi="Arial" w:cs="Arial"/>
          <w:color w:val="343434"/>
          <w:sz w:val="25"/>
          <w:szCs w:val="25"/>
        </w:rPr>
        <w:t>Performance Testing is a type of testing to ensure software applications will perform well under their expected workload.</w:t>
      </w:r>
    </w:p>
    <w:p w14:paraId="6A49DE15" w14:textId="77777777" w:rsidR="004F61EE" w:rsidRDefault="004F61EE" w:rsidP="004F61EE">
      <w:pPr>
        <w:pStyle w:val="NormalWeb"/>
        <w:shd w:val="clear" w:color="auto" w:fill="FFFFFF"/>
        <w:rPr>
          <w:rFonts w:ascii="Arial" w:hAnsi="Arial" w:cs="Arial"/>
          <w:color w:val="343434"/>
          <w:sz w:val="25"/>
          <w:szCs w:val="25"/>
        </w:rPr>
      </w:pPr>
      <w:r>
        <w:rPr>
          <w:rFonts w:ascii="Arial" w:hAnsi="Arial" w:cs="Arial"/>
          <w:color w:val="343434"/>
          <w:sz w:val="25"/>
          <w:szCs w:val="25"/>
        </w:rPr>
        <w:t>Features and Functionality supported by a software system is not the only concern. A software application's performance like its response time, reliability, resource usage and scalability do matter. The goal of Performance Testing is not to find bugs but to eliminate performance bottlenecks.</w:t>
      </w:r>
    </w:p>
    <w:p w14:paraId="2ED9CD42" w14:textId="77777777" w:rsidR="004F61EE" w:rsidRDefault="004F61EE" w:rsidP="004F61EE">
      <w:pPr>
        <w:pStyle w:val="NormalWeb"/>
        <w:shd w:val="clear" w:color="auto" w:fill="FFFFFF"/>
        <w:rPr>
          <w:rFonts w:ascii="Arial" w:hAnsi="Arial" w:cs="Arial"/>
          <w:color w:val="343434"/>
          <w:sz w:val="25"/>
          <w:szCs w:val="25"/>
        </w:rPr>
      </w:pPr>
      <w:r>
        <w:rPr>
          <w:rFonts w:ascii="Arial" w:hAnsi="Arial" w:cs="Arial"/>
          <w:color w:val="343434"/>
          <w:sz w:val="25"/>
          <w:szCs w:val="25"/>
        </w:rPr>
        <w:t>The focus of Performance Testing is checking a software program's</w:t>
      </w:r>
    </w:p>
    <w:p w14:paraId="74A41997" w14:textId="77777777" w:rsidR="004F61EE" w:rsidRDefault="004F61EE" w:rsidP="004F61EE">
      <w:pPr>
        <w:numPr>
          <w:ilvl w:val="0"/>
          <w:numId w:val="80"/>
        </w:numPr>
        <w:shd w:val="clear" w:color="auto" w:fill="FFFFFF"/>
        <w:spacing w:before="100" w:beforeAutospacing="1" w:after="100" w:afterAutospacing="1" w:line="240" w:lineRule="auto"/>
        <w:rPr>
          <w:rFonts w:ascii="Arial" w:eastAsia="Times New Roman" w:hAnsi="Arial" w:cs="Arial"/>
          <w:color w:val="343434"/>
          <w:sz w:val="25"/>
          <w:szCs w:val="25"/>
        </w:rPr>
      </w:pPr>
      <w:r>
        <w:rPr>
          <w:rFonts w:ascii="Arial" w:eastAsia="Times New Roman" w:hAnsi="Arial" w:cs="Arial"/>
          <w:color w:val="343434"/>
          <w:sz w:val="25"/>
          <w:szCs w:val="25"/>
        </w:rPr>
        <w:t>Speed - Determines whether the application responds quickly</w:t>
      </w:r>
    </w:p>
    <w:p w14:paraId="5676B409" w14:textId="77777777" w:rsidR="004F61EE" w:rsidRDefault="004F61EE" w:rsidP="004F61EE">
      <w:pPr>
        <w:numPr>
          <w:ilvl w:val="0"/>
          <w:numId w:val="80"/>
        </w:numPr>
        <w:shd w:val="clear" w:color="auto" w:fill="FFFFFF"/>
        <w:spacing w:before="100" w:beforeAutospacing="1" w:after="100" w:afterAutospacing="1" w:line="240" w:lineRule="auto"/>
        <w:rPr>
          <w:rFonts w:ascii="Arial" w:eastAsia="Times New Roman" w:hAnsi="Arial" w:cs="Arial"/>
          <w:color w:val="343434"/>
          <w:sz w:val="25"/>
          <w:szCs w:val="25"/>
        </w:rPr>
      </w:pPr>
      <w:r>
        <w:rPr>
          <w:rFonts w:ascii="Arial" w:eastAsia="Times New Roman" w:hAnsi="Arial" w:cs="Arial"/>
          <w:color w:val="343434"/>
          <w:sz w:val="25"/>
          <w:szCs w:val="25"/>
        </w:rPr>
        <w:t>Scalability - Determines maximum user load the software application can handle.</w:t>
      </w:r>
    </w:p>
    <w:p w14:paraId="22E5929D" w14:textId="77777777" w:rsidR="004F61EE" w:rsidRDefault="004F61EE" w:rsidP="004F61EE">
      <w:pPr>
        <w:numPr>
          <w:ilvl w:val="0"/>
          <w:numId w:val="80"/>
        </w:numPr>
        <w:shd w:val="clear" w:color="auto" w:fill="FFFFFF"/>
        <w:spacing w:before="100" w:beforeAutospacing="1" w:after="100" w:afterAutospacing="1" w:line="240" w:lineRule="auto"/>
        <w:rPr>
          <w:rFonts w:ascii="Arial" w:eastAsia="Times New Roman" w:hAnsi="Arial" w:cs="Arial"/>
          <w:color w:val="343434"/>
          <w:sz w:val="25"/>
          <w:szCs w:val="25"/>
        </w:rPr>
      </w:pPr>
      <w:r>
        <w:rPr>
          <w:rFonts w:ascii="Arial" w:eastAsia="Times New Roman" w:hAnsi="Arial" w:cs="Arial"/>
          <w:color w:val="343434"/>
          <w:sz w:val="25"/>
          <w:szCs w:val="25"/>
        </w:rPr>
        <w:t>Stability - Determines if the application is stable under varying loads</w:t>
      </w:r>
    </w:p>
    <w:p w14:paraId="5C36669A" w14:textId="77777777" w:rsidR="004F61EE" w:rsidRDefault="004F61EE" w:rsidP="004F61EE">
      <w:pPr>
        <w:pStyle w:val="NormalWeb"/>
        <w:shd w:val="clear" w:color="auto" w:fill="FFFFFF"/>
        <w:rPr>
          <w:rFonts w:ascii="Arial" w:eastAsiaTheme="minorHAnsi" w:hAnsi="Arial" w:cs="Arial"/>
          <w:color w:val="343434"/>
          <w:sz w:val="25"/>
          <w:szCs w:val="25"/>
        </w:rPr>
      </w:pPr>
      <w:r>
        <w:rPr>
          <w:rFonts w:ascii="Arial" w:hAnsi="Arial" w:cs="Arial"/>
          <w:color w:val="343434"/>
          <w:sz w:val="25"/>
          <w:szCs w:val="25"/>
        </w:rPr>
        <w:t>Performance Testing is popularly called as “Perf Testing” and is a subset of performance engineering.</w:t>
      </w:r>
    </w:p>
    <w:p w14:paraId="2E0B0C6B" w14:textId="77777777" w:rsidR="004F61EE" w:rsidRDefault="004F61EE" w:rsidP="004F61EE">
      <w:pPr>
        <w:pStyle w:val="Heading2"/>
        <w:shd w:val="clear" w:color="auto" w:fill="FFFFFF"/>
        <w:spacing w:line="372" w:lineRule="atLeast"/>
        <w:rPr>
          <w:rFonts w:ascii="Calibri" w:hAnsi="Calibri"/>
          <w:color w:val="343434"/>
          <w:sz w:val="39"/>
          <w:szCs w:val="39"/>
        </w:rPr>
      </w:pPr>
      <w:r>
        <w:rPr>
          <w:rFonts w:ascii="Calibri" w:hAnsi="Calibri"/>
          <w:color w:val="343434"/>
          <w:sz w:val="39"/>
          <w:szCs w:val="39"/>
        </w:rPr>
        <w:t>Why do Performance Testing?</w:t>
      </w:r>
    </w:p>
    <w:p w14:paraId="78E842FA" w14:textId="4F22E5D1" w:rsidR="004F61EE" w:rsidRDefault="004F61EE" w:rsidP="004F61EE">
      <w:pPr>
        <w:rPr>
          <w:rFonts w:ascii="Times New Roman" w:eastAsia="Times New Roman" w:hAnsi="Times New Roman"/>
          <w:sz w:val="24"/>
          <w:szCs w:val="24"/>
        </w:rPr>
      </w:pPr>
      <w:r>
        <w:rPr>
          <w:rFonts w:ascii="Arial" w:eastAsia="Times New Roman" w:hAnsi="Arial" w:cs="Arial"/>
          <w:noProof/>
          <w:color w:val="04B8E6"/>
          <w:sz w:val="25"/>
          <w:szCs w:val="25"/>
          <w:shd w:val="clear" w:color="auto" w:fill="FFFFFF"/>
        </w:rPr>
        <w:drawing>
          <wp:inline distT="0" distB="0" distL="0" distR="0" wp14:anchorId="2C5DA45D" wp14:editId="70322784">
            <wp:extent cx="1435100" cy="1435100"/>
            <wp:effectExtent l="0" t="0" r="12700" b="12700"/>
            <wp:docPr id="84" name="Picture 84" descr="erformance Testing Tutorial: Types, Process &amp; Important Metrics">
              <a:hlinkClick xmlns:a="http://schemas.openxmlformats.org/drawingml/2006/main" r:id="rId19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rformance Testing Tutorial: Types, Process &amp; Important Metrics">
                      <a:hlinkClick r:id="rId193"/>
                    </pic:cNvPr>
                    <pic:cNvPicPr>
                      <a:picLocks noChangeAspect="1" noChangeArrowheads="1"/>
                    </pic:cNvPicPr>
                  </pic:nvPicPr>
                  <pic:blipFill>
                    <a:blip r:embed="rId194">
                      <a:extLst>
                        <a:ext uri="{28A0092B-C50C-407E-A947-70E740481C1C}">
                          <a14:useLocalDpi xmlns:a14="http://schemas.microsoft.com/office/drawing/2010/main" val="0"/>
                        </a:ext>
                      </a:extLst>
                    </a:blip>
                    <a:srcRect/>
                    <a:stretch>
                      <a:fillRect/>
                    </a:stretch>
                  </pic:blipFill>
                  <pic:spPr bwMode="auto">
                    <a:xfrm>
                      <a:off x="0" y="0"/>
                      <a:ext cx="1435100" cy="1435100"/>
                    </a:xfrm>
                    <a:prstGeom prst="rect">
                      <a:avLst/>
                    </a:prstGeom>
                    <a:noFill/>
                    <a:ln>
                      <a:noFill/>
                    </a:ln>
                  </pic:spPr>
                </pic:pic>
              </a:graphicData>
            </a:graphic>
          </wp:inline>
        </w:drawing>
      </w:r>
    </w:p>
    <w:p w14:paraId="015E766C" w14:textId="77777777" w:rsidR="004F61EE" w:rsidRDefault="004F61EE" w:rsidP="004F61EE">
      <w:pPr>
        <w:pStyle w:val="NormalWeb"/>
        <w:shd w:val="clear" w:color="auto" w:fill="FFFFFF"/>
        <w:rPr>
          <w:rFonts w:ascii="Arial" w:eastAsiaTheme="minorHAnsi" w:hAnsi="Arial" w:cs="Arial"/>
          <w:color w:val="343434"/>
          <w:sz w:val="25"/>
          <w:szCs w:val="25"/>
        </w:rPr>
      </w:pPr>
      <w:r>
        <w:rPr>
          <w:rFonts w:ascii="Arial" w:hAnsi="Arial" w:cs="Arial"/>
          <w:color w:val="343434"/>
          <w:sz w:val="25"/>
          <w:szCs w:val="25"/>
        </w:rPr>
        <w:t xml:space="preserve">Performance Testing is done to provide stakeholders with information about their application regarding speed, stability and scalability. More importantly, Performance Testing uncovers what needs to be improved before the product goes to market. </w:t>
      </w:r>
      <w:r>
        <w:rPr>
          <w:rFonts w:ascii="Arial" w:hAnsi="Arial" w:cs="Arial"/>
          <w:color w:val="343434"/>
          <w:sz w:val="25"/>
          <w:szCs w:val="25"/>
        </w:rPr>
        <w:lastRenderedPageBreak/>
        <w:t>Without Performance Testing, software is likely to suffer from issues such as: running slow while several users use it simultaneously, inconsistencies across different operating systems and poor usability. Performance testing will determine whether or not their software meets speed, scalability and stability requirements under expected workloads. Applications sent to market with poor performance metrics due to non existent or poor performance testing are likely to gain a bad reputation and fail to meet expected sales goals. Also, mission critical applications like space launch programs or life saving medical equipments should be performance tested to ensure that they run for a long period of time without deviations.</w:t>
      </w:r>
    </w:p>
    <w:p w14:paraId="1FF1BB9E" w14:textId="77777777" w:rsidR="004F61EE" w:rsidRDefault="004F61EE" w:rsidP="004F61EE">
      <w:pPr>
        <w:pStyle w:val="Heading2"/>
        <w:shd w:val="clear" w:color="auto" w:fill="FFFFFF"/>
        <w:spacing w:line="372" w:lineRule="atLeast"/>
        <w:rPr>
          <w:rFonts w:ascii="Calibri" w:hAnsi="Calibri"/>
          <w:color w:val="343434"/>
          <w:sz w:val="39"/>
          <w:szCs w:val="39"/>
        </w:rPr>
      </w:pPr>
      <w:r>
        <w:rPr>
          <w:rFonts w:ascii="Calibri" w:hAnsi="Calibri"/>
          <w:color w:val="343434"/>
          <w:sz w:val="39"/>
          <w:szCs w:val="39"/>
        </w:rPr>
        <w:t>Types of Performance Testing</w:t>
      </w:r>
    </w:p>
    <w:p w14:paraId="17B76096" w14:textId="77777777" w:rsidR="004F61EE" w:rsidRDefault="004F61EE" w:rsidP="004F61EE">
      <w:pPr>
        <w:numPr>
          <w:ilvl w:val="0"/>
          <w:numId w:val="81"/>
        </w:numPr>
        <w:shd w:val="clear" w:color="auto" w:fill="FFFFFF"/>
        <w:spacing w:before="100" w:beforeAutospacing="1" w:after="100" w:afterAutospacing="1" w:line="240" w:lineRule="auto"/>
        <w:rPr>
          <w:rFonts w:ascii="Arial" w:eastAsia="Times New Roman" w:hAnsi="Arial" w:cs="Arial"/>
          <w:color w:val="343434"/>
          <w:sz w:val="25"/>
          <w:szCs w:val="25"/>
        </w:rPr>
      </w:pPr>
      <w:r>
        <w:rPr>
          <w:rStyle w:val="Strong"/>
          <w:rFonts w:ascii="Arial" w:eastAsia="Times New Roman" w:hAnsi="Arial" w:cs="Arial"/>
          <w:color w:val="343434"/>
          <w:sz w:val="25"/>
          <w:szCs w:val="25"/>
        </w:rPr>
        <w:t>Load testing -</w:t>
      </w:r>
      <w:r>
        <w:rPr>
          <w:rFonts w:ascii="Arial" w:eastAsia="Times New Roman" w:hAnsi="Arial" w:cs="Arial"/>
          <w:color w:val="343434"/>
          <w:sz w:val="25"/>
          <w:szCs w:val="25"/>
        </w:rPr>
        <w:t> checks the application's ability to perform under anticipated user loads. The objective is to identify performance bottlenecks before the software application goes live.</w:t>
      </w:r>
    </w:p>
    <w:p w14:paraId="710124B5" w14:textId="77777777" w:rsidR="004F61EE" w:rsidRDefault="004F61EE" w:rsidP="004F61EE">
      <w:pPr>
        <w:numPr>
          <w:ilvl w:val="0"/>
          <w:numId w:val="81"/>
        </w:numPr>
        <w:shd w:val="clear" w:color="auto" w:fill="FFFFFF"/>
        <w:spacing w:before="100" w:beforeAutospacing="1" w:after="100" w:afterAutospacing="1" w:line="240" w:lineRule="auto"/>
        <w:rPr>
          <w:rFonts w:ascii="Arial" w:eastAsia="Times New Roman" w:hAnsi="Arial" w:cs="Arial"/>
          <w:color w:val="343434"/>
          <w:sz w:val="25"/>
          <w:szCs w:val="25"/>
        </w:rPr>
      </w:pPr>
      <w:r>
        <w:rPr>
          <w:rStyle w:val="Strong"/>
          <w:rFonts w:ascii="Arial" w:eastAsia="Times New Roman" w:hAnsi="Arial" w:cs="Arial"/>
          <w:color w:val="343434"/>
          <w:sz w:val="25"/>
          <w:szCs w:val="25"/>
        </w:rPr>
        <w:t>Stress testing -</w:t>
      </w:r>
      <w:r>
        <w:rPr>
          <w:rFonts w:ascii="Arial" w:eastAsia="Times New Roman" w:hAnsi="Arial" w:cs="Arial"/>
          <w:color w:val="343434"/>
          <w:sz w:val="25"/>
          <w:szCs w:val="25"/>
        </w:rPr>
        <w:t> involves testing an application under extreme workloads to see how it handles high traffic or data processing. The objective is to identify breaking point of an application.</w:t>
      </w:r>
    </w:p>
    <w:p w14:paraId="53EA1D84" w14:textId="77777777" w:rsidR="004F61EE" w:rsidRDefault="004F61EE" w:rsidP="004F61EE">
      <w:pPr>
        <w:numPr>
          <w:ilvl w:val="0"/>
          <w:numId w:val="81"/>
        </w:numPr>
        <w:shd w:val="clear" w:color="auto" w:fill="FFFFFF"/>
        <w:spacing w:before="100" w:beforeAutospacing="1" w:after="100" w:afterAutospacing="1" w:line="240" w:lineRule="auto"/>
        <w:rPr>
          <w:rFonts w:ascii="Arial" w:eastAsia="Times New Roman" w:hAnsi="Arial" w:cs="Arial"/>
          <w:color w:val="343434"/>
          <w:sz w:val="25"/>
          <w:szCs w:val="25"/>
        </w:rPr>
      </w:pPr>
      <w:r>
        <w:rPr>
          <w:rStyle w:val="Strong"/>
          <w:rFonts w:ascii="Arial" w:eastAsia="Times New Roman" w:hAnsi="Arial" w:cs="Arial"/>
          <w:color w:val="343434"/>
          <w:sz w:val="25"/>
          <w:szCs w:val="25"/>
        </w:rPr>
        <w:t>Endurance testing -</w:t>
      </w:r>
      <w:r>
        <w:rPr>
          <w:rFonts w:ascii="Arial" w:eastAsia="Times New Roman" w:hAnsi="Arial" w:cs="Arial"/>
          <w:color w:val="343434"/>
          <w:sz w:val="25"/>
          <w:szCs w:val="25"/>
        </w:rPr>
        <w:t> is done to make sure the software can handle the expected load over a long period of time.</w:t>
      </w:r>
    </w:p>
    <w:p w14:paraId="577B2672" w14:textId="77777777" w:rsidR="004F61EE" w:rsidRDefault="004F61EE" w:rsidP="004F61EE">
      <w:pPr>
        <w:numPr>
          <w:ilvl w:val="0"/>
          <w:numId w:val="81"/>
        </w:numPr>
        <w:shd w:val="clear" w:color="auto" w:fill="FFFFFF"/>
        <w:spacing w:before="100" w:beforeAutospacing="1" w:after="100" w:afterAutospacing="1" w:line="240" w:lineRule="auto"/>
        <w:rPr>
          <w:rFonts w:ascii="Arial" w:eastAsia="Times New Roman" w:hAnsi="Arial" w:cs="Arial"/>
          <w:color w:val="343434"/>
          <w:sz w:val="25"/>
          <w:szCs w:val="25"/>
        </w:rPr>
      </w:pPr>
      <w:r>
        <w:rPr>
          <w:rStyle w:val="Strong"/>
          <w:rFonts w:ascii="Arial" w:eastAsia="Times New Roman" w:hAnsi="Arial" w:cs="Arial"/>
          <w:color w:val="343434"/>
          <w:sz w:val="25"/>
          <w:szCs w:val="25"/>
        </w:rPr>
        <w:t>Spike testing -</w:t>
      </w:r>
      <w:r>
        <w:rPr>
          <w:rFonts w:ascii="Arial" w:eastAsia="Times New Roman" w:hAnsi="Arial" w:cs="Arial"/>
          <w:color w:val="343434"/>
          <w:sz w:val="25"/>
          <w:szCs w:val="25"/>
        </w:rPr>
        <w:t> tests the software's reaction to sudden large spikes in the load generated by users.</w:t>
      </w:r>
    </w:p>
    <w:p w14:paraId="2A7EC6EC" w14:textId="77777777" w:rsidR="004F61EE" w:rsidRDefault="004F61EE" w:rsidP="004F61EE">
      <w:pPr>
        <w:numPr>
          <w:ilvl w:val="0"/>
          <w:numId w:val="81"/>
        </w:numPr>
        <w:shd w:val="clear" w:color="auto" w:fill="FFFFFF"/>
        <w:spacing w:before="100" w:beforeAutospacing="1" w:after="100" w:afterAutospacing="1" w:line="240" w:lineRule="auto"/>
        <w:rPr>
          <w:rFonts w:ascii="Arial" w:eastAsia="Times New Roman" w:hAnsi="Arial" w:cs="Arial"/>
          <w:color w:val="343434"/>
          <w:sz w:val="25"/>
          <w:szCs w:val="25"/>
        </w:rPr>
      </w:pPr>
      <w:r>
        <w:rPr>
          <w:rStyle w:val="Strong"/>
          <w:rFonts w:ascii="Arial" w:eastAsia="Times New Roman" w:hAnsi="Arial" w:cs="Arial"/>
          <w:color w:val="343434"/>
          <w:sz w:val="25"/>
          <w:szCs w:val="25"/>
        </w:rPr>
        <w:t>Volume testing</w:t>
      </w:r>
      <w:r>
        <w:rPr>
          <w:rFonts w:ascii="Arial" w:eastAsia="Times New Roman" w:hAnsi="Arial" w:cs="Arial"/>
          <w:color w:val="343434"/>
          <w:sz w:val="25"/>
          <w:szCs w:val="25"/>
        </w:rPr>
        <w:t> - Under Volume Testing large no. of. Data is populated in database and the overall software system's behavior is monitored. The objective is to check software application's performance under varying database volumes.</w:t>
      </w:r>
    </w:p>
    <w:p w14:paraId="5CA2079A" w14:textId="77777777" w:rsidR="004F61EE" w:rsidRDefault="004F61EE" w:rsidP="004F61EE">
      <w:pPr>
        <w:numPr>
          <w:ilvl w:val="0"/>
          <w:numId w:val="81"/>
        </w:numPr>
        <w:shd w:val="clear" w:color="auto" w:fill="FFFFFF"/>
        <w:spacing w:before="100" w:beforeAutospacing="1" w:after="100" w:afterAutospacing="1" w:line="240" w:lineRule="auto"/>
        <w:rPr>
          <w:rFonts w:ascii="Arial" w:eastAsia="Times New Roman" w:hAnsi="Arial" w:cs="Arial"/>
          <w:color w:val="343434"/>
          <w:sz w:val="25"/>
          <w:szCs w:val="25"/>
        </w:rPr>
      </w:pPr>
      <w:r>
        <w:rPr>
          <w:rStyle w:val="Strong"/>
          <w:rFonts w:ascii="Arial" w:eastAsia="Times New Roman" w:hAnsi="Arial" w:cs="Arial"/>
          <w:color w:val="343434"/>
          <w:sz w:val="25"/>
          <w:szCs w:val="25"/>
        </w:rPr>
        <w:t>Scalability testing </w:t>
      </w:r>
      <w:r>
        <w:rPr>
          <w:rFonts w:ascii="Arial" w:eastAsia="Times New Roman" w:hAnsi="Arial" w:cs="Arial"/>
          <w:color w:val="343434"/>
          <w:sz w:val="25"/>
          <w:szCs w:val="25"/>
        </w:rPr>
        <w:t>- The objective of scalability testing is to determine the software application's effectiveness in "scaling up" to support an increase in user load. It helps plan capacity addition to your software system.</w:t>
      </w:r>
    </w:p>
    <w:p w14:paraId="4F0A7DCE" w14:textId="77777777" w:rsidR="004F61EE" w:rsidRDefault="004F61EE" w:rsidP="004F61EE">
      <w:pPr>
        <w:spacing w:after="0"/>
        <w:rPr>
          <w:rFonts w:ascii="Times New Roman" w:eastAsia="Times New Roman" w:hAnsi="Times New Roman" w:cs="Times New Roman"/>
          <w:sz w:val="24"/>
          <w:szCs w:val="24"/>
        </w:rPr>
      </w:pPr>
    </w:p>
    <w:p w14:paraId="3713B964" w14:textId="77777777" w:rsidR="00BF5BCE" w:rsidRDefault="00BF5BCE" w:rsidP="002D2AEF">
      <w:pPr>
        <w:pStyle w:val="NormalWeb"/>
        <w:shd w:val="clear" w:color="auto" w:fill="FFFFFF"/>
        <w:rPr>
          <w:rFonts w:ascii="Arial" w:hAnsi="Arial" w:cs="Arial"/>
          <w:color w:val="343434"/>
          <w:sz w:val="25"/>
          <w:szCs w:val="25"/>
        </w:rPr>
      </w:pPr>
    </w:p>
    <w:p w14:paraId="2E4F3763" w14:textId="0B5327CC" w:rsidR="00751247" w:rsidRDefault="00751247" w:rsidP="000C6E18">
      <w:pPr>
        <w:pStyle w:val="NormalWeb"/>
        <w:shd w:val="clear" w:color="auto" w:fill="FFFFFF"/>
        <w:jc w:val="center"/>
        <w:rPr>
          <w:rFonts w:ascii="Arial" w:hAnsi="Arial" w:cs="Arial"/>
          <w:color w:val="343434"/>
          <w:sz w:val="25"/>
          <w:szCs w:val="25"/>
        </w:rPr>
      </w:pPr>
    </w:p>
    <w:p w14:paraId="64496BFA" w14:textId="22BEED2A" w:rsidR="00751247" w:rsidRDefault="00DA1455" w:rsidP="00751247">
      <w:pPr>
        <w:rPr>
          <w:rFonts w:ascii="Times New Roman" w:eastAsia="Times New Roman" w:hAnsi="Times New Roman" w:cs="Times New Roman"/>
          <w:sz w:val="24"/>
          <w:szCs w:val="24"/>
        </w:rPr>
      </w:pPr>
      <w:r>
        <w:rPr>
          <w:rFonts w:ascii="Times New Roman" w:eastAsia="Times New Roman" w:hAnsi="Times New Roman" w:cs="Times New Roman"/>
          <w:sz w:val="24"/>
          <w:szCs w:val="24"/>
        </w:rPr>
        <w:t>Manual tester</w:t>
      </w:r>
      <w:r w:rsidR="00A42CC8">
        <w:rPr>
          <w:rFonts w:ascii="Times New Roman" w:eastAsia="Times New Roman" w:hAnsi="Times New Roman" w:cs="Times New Roman"/>
          <w:sz w:val="24"/>
          <w:szCs w:val="24"/>
        </w:rPr>
        <w:t>:</w:t>
      </w:r>
    </w:p>
    <w:p w14:paraId="50FE4AEF" w14:textId="77777777" w:rsidR="00A42CC8" w:rsidRDefault="00A42CC8" w:rsidP="00751247">
      <w:pPr>
        <w:rPr>
          <w:rFonts w:ascii="Times New Roman" w:eastAsia="Times New Roman" w:hAnsi="Times New Roman" w:cs="Times New Roman"/>
          <w:sz w:val="24"/>
          <w:szCs w:val="24"/>
        </w:rPr>
      </w:pPr>
    </w:p>
    <w:p w14:paraId="2826AEEA" w14:textId="6F10FEC0" w:rsidR="00A42CC8" w:rsidRDefault="00A42CC8" w:rsidP="00A42CC8">
      <w:pPr>
        <w:rPr>
          <w:rFonts w:ascii="Times New Roman" w:eastAsia="Times New Roman" w:hAnsi="Times New Roman" w:cs="Times New Roman"/>
          <w:sz w:val="24"/>
          <w:szCs w:val="24"/>
        </w:rPr>
      </w:pPr>
      <w:r>
        <w:rPr>
          <w:rFonts w:ascii="Times New Roman" w:eastAsia="Times New Roman" w:hAnsi="Times New Roman" w:cs="Times New Roman"/>
          <w:sz w:val="24"/>
          <w:szCs w:val="24"/>
        </w:rPr>
        <w:t>Webservices testing                                                                Soapui.</w:t>
      </w:r>
    </w:p>
    <w:p w14:paraId="468D882B" w14:textId="77777777" w:rsidR="00A42CC8" w:rsidRDefault="00A42CC8" w:rsidP="00751247">
      <w:pPr>
        <w:rPr>
          <w:rFonts w:ascii="Times New Roman" w:eastAsia="Times New Roman" w:hAnsi="Times New Roman" w:cs="Times New Roman"/>
          <w:sz w:val="24"/>
          <w:szCs w:val="24"/>
        </w:rPr>
      </w:pPr>
    </w:p>
    <w:p w14:paraId="28B7803A" w14:textId="77777777" w:rsidR="00A42CC8" w:rsidRDefault="00A42CC8" w:rsidP="00751247">
      <w:pPr>
        <w:rPr>
          <w:rFonts w:ascii="Times New Roman" w:eastAsia="Times New Roman" w:hAnsi="Times New Roman" w:cs="Times New Roman"/>
          <w:sz w:val="24"/>
          <w:szCs w:val="24"/>
        </w:rPr>
      </w:pPr>
    </w:p>
    <w:p w14:paraId="119D31A9" w14:textId="3310E7F7" w:rsidR="00A42CC8" w:rsidRDefault="00A42CC8" w:rsidP="00751247">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Function testing                             backend testing</w:t>
      </w:r>
    </w:p>
    <w:p w14:paraId="5686EC39" w14:textId="3D28F884" w:rsidR="00A42CC8" w:rsidRDefault="00A42CC8" w:rsidP="00751247">
      <w:pPr>
        <w:rPr>
          <w:rFonts w:ascii="Times New Roman" w:eastAsia="Times New Roman" w:hAnsi="Times New Roman" w:cs="Times New Roman"/>
          <w:sz w:val="24"/>
          <w:szCs w:val="24"/>
        </w:rPr>
      </w:pPr>
      <w:r>
        <w:rPr>
          <w:rFonts w:ascii="Times New Roman" w:eastAsia="Times New Roman" w:hAnsi="Times New Roman" w:cs="Times New Roman"/>
          <w:sz w:val="24"/>
          <w:szCs w:val="24"/>
        </w:rPr>
        <w:t>Qtp                                                 sql quiries</w:t>
      </w:r>
    </w:p>
    <w:p w14:paraId="25CA8BB2" w14:textId="665DF265" w:rsidR="00A42CC8" w:rsidRDefault="00A42CC8" w:rsidP="00751247">
      <w:pPr>
        <w:rPr>
          <w:rFonts w:ascii="Times New Roman" w:eastAsia="Times New Roman" w:hAnsi="Times New Roman" w:cs="Times New Roman"/>
          <w:sz w:val="24"/>
          <w:szCs w:val="24"/>
        </w:rPr>
      </w:pPr>
      <w:r>
        <w:rPr>
          <w:rFonts w:ascii="Times New Roman" w:eastAsia="Times New Roman" w:hAnsi="Times New Roman" w:cs="Times New Roman"/>
          <w:sz w:val="24"/>
          <w:szCs w:val="24"/>
        </w:rPr>
        <w:t>katalon</w:t>
      </w:r>
    </w:p>
    <w:p w14:paraId="3DE1F86E" w14:textId="4EA4DD4C" w:rsidR="00A42CC8" w:rsidRDefault="00A42CC8" w:rsidP="00751247">
      <w:pPr>
        <w:rPr>
          <w:rFonts w:ascii="Times New Roman" w:eastAsia="Times New Roman" w:hAnsi="Times New Roman" w:cs="Times New Roman"/>
          <w:sz w:val="24"/>
          <w:szCs w:val="24"/>
        </w:rPr>
      </w:pPr>
      <w:r>
        <w:rPr>
          <w:rFonts w:ascii="Times New Roman" w:eastAsia="Times New Roman" w:hAnsi="Times New Roman" w:cs="Times New Roman"/>
          <w:sz w:val="24"/>
          <w:szCs w:val="24"/>
        </w:rPr>
        <w:t>Seleinium</w:t>
      </w:r>
    </w:p>
    <w:p w14:paraId="0E802E8E" w14:textId="77777777" w:rsidR="00A42CC8" w:rsidRDefault="00A42CC8" w:rsidP="0075124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Performane testing    </w:t>
      </w:r>
    </w:p>
    <w:p w14:paraId="5674B94E" w14:textId="0460DA5B" w:rsidR="00A42CC8" w:rsidRDefault="00A42CC8" w:rsidP="0075124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Jmeter</w:t>
      </w:r>
    </w:p>
    <w:p w14:paraId="12A58CE2" w14:textId="3A491A1D" w:rsidR="00A42CC8" w:rsidRDefault="00A42CC8" w:rsidP="0075124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Loadrunner</w:t>
      </w:r>
    </w:p>
    <w:p w14:paraId="210468DB" w14:textId="3454AC8E" w:rsidR="00A42CC8" w:rsidRDefault="00A42CC8" w:rsidP="0075124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Server knowledge    </w:t>
      </w:r>
    </w:p>
    <w:p w14:paraId="2F6C8DD7" w14:textId="77D211B5" w:rsidR="00A42CC8" w:rsidRDefault="00A42CC8" w:rsidP="00A42CC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4CB92CE" w14:textId="77777777" w:rsidR="00A42CC8" w:rsidRDefault="00A42CC8" w:rsidP="00751247">
      <w:pPr>
        <w:rPr>
          <w:rFonts w:ascii="Times New Roman" w:eastAsia="Times New Roman" w:hAnsi="Times New Roman" w:cs="Times New Roman"/>
          <w:sz w:val="24"/>
          <w:szCs w:val="24"/>
        </w:rPr>
      </w:pPr>
    </w:p>
    <w:p w14:paraId="566795FF" w14:textId="77777777" w:rsidR="00A42CC8" w:rsidRDefault="00A42CC8" w:rsidP="00751247">
      <w:pPr>
        <w:rPr>
          <w:rFonts w:ascii="Times New Roman" w:eastAsia="Times New Roman" w:hAnsi="Times New Roman" w:cs="Times New Roman"/>
          <w:sz w:val="24"/>
          <w:szCs w:val="24"/>
        </w:rPr>
      </w:pPr>
    </w:p>
    <w:p w14:paraId="703E4EB1" w14:textId="77777777" w:rsidR="00B13C1B" w:rsidRDefault="00B13C1B" w:rsidP="00136E8B">
      <w:pPr>
        <w:spacing w:after="150" w:line="240" w:lineRule="auto"/>
        <w:rPr>
          <w:rFonts w:ascii="Helvetica" w:hAnsi="Helvetica" w:cs="Times New Roman"/>
          <w:color w:val="000000"/>
          <w:sz w:val="27"/>
          <w:szCs w:val="27"/>
        </w:rPr>
      </w:pPr>
    </w:p>
    <w:p w14:paraId="2C62949E" w14:textId="77777777" w:rsidR="00D621BA" w:rsidRDefault="00D621BA" w:rsidP="00954EF0">
      <w:pPr>
        <w:pStyle w:val="NormalWeb"/>
        <w:rPr>
          <w:rFonts w:ascii="Helvetica" w:eastAsiaTheme="minorHAnsi" w:hAnsi="Helvetica"/>
          <w:color w:val="000000"/>
          <w:sz w:val="27"/>
          <w:szCs w:val="27"/>
        </w:rPr>
      </w:pPr>
    </w:p>
    <w:p w14:paraId="18FFDE70" w14:textId="77777777" w:rsidR="00C56BAB" w:rsidRDefault="00C56BAB" w:rsidP="00954EF0">
      <w:pPr>
        <w:pStyle w:val="NormalWeb"/>
      </w:pPr>
    </w:p>
    <w:p w14:paraId="3B8A4E2F" w14:textId="77777777" w:rsidR="00BD2794" w:rsidRDefault="00BD2794" w:rsidP="00BD2794">
      <w:pPr>
        <w:pStyle w:val="NormalWeb"/>
      </w:pPr>
    </w:p>
    <w:p w14:paraId="2A901909" w14:textId="77777777" w:rsidR="00BD2794" w:rsidRDefault="00BD2794" w:rsidP="00BD2794">
      <w:pPr>
        <w:pStyle w:val="NormalWeb"/>
        <w:ind w:left="360"/>
      </w:pPr>
    </w:p>
    <w:p w14:paraId="5CEC3B5A" w14:textId="77777777" w:rsidR="00D621BA" w:rsidRDefault="00D621BA" w:rsidP="00BD2794">
      <w:pPr>
        <w:pStyle w:val="NormalWeb"/>
        <w:ind w:left="360"/>
      </w:pPr>
      <w:r>
        <w:t>A web service is any piece of software that makes itself available over the internet and uses a standardized XML messaging system. XML is used to encode all communications to a web service. For example, a client invokes a web service by sending an XML message, then waits for a corresponding XML response. As all communication is in XML, web services are not tied to any one operating system or programming language--Java can talk with Perl; Windows applications can talk with Unix applications.</w:t>
      </w:r>
    </w:p>
    <w:p w14:paraId="6DADD03F" w14:textId="77777777" w:rsidR="00D621BA" w:rsidRDefault="00D621BA" w:rsidP="00D621BA">
      <w:pPr>
        <w:pStyle w:val="NormalWeb"/>
        <w:numPr>
          <w:ilvl w:val="0"/>
          <w:numId w:val="53"/>
        </w:numPr>
      </w:pPr>
      <w:r>
        <w:t>Web services are self-contained, modular, distributed, dynamic applications that can be described, published, located, or invoked over the network to create products, processes, and supply chains. These applications can be local, distributed, or web-based. Web services are built on top of open standards such as TCP/IP, HTTP, Java, HTML, and XML.</w:t>
      </w:r>
    </w:p>
    <w:p w14:paraId="401AF7F3" w14:textId="77777777" w:rsidR="00D621BA" w:rsidRDefault="00D621BA" w:rsidP="00D621BA">
      <w:pPr>
        <w:pStyle w:val="NormalWeb"/>
        <w:numPr>
          <w:ilvl w:val="0"/>
          <w:numId w:val="53"/>
        </w:numPr>
      </w:pPr>
      <w:r>
        <w:t>Web services are XML-based information exchange systems that use the Internet for direct application-to-application interaction. These systems can include programs, objects, messages, or documents.</w:t>
      </w:r>
    </w:p>
    <w:p w14:paraId="65A6F0E1" w14:textId="77777777" w:rsidR="00D621BA" w:rsidRDefault="00D621BA" w:rsidP="00D621BA">
      <w:pPr>
        <w:pStyle w:val="NormalWeb"/>
        <w:numPr>
          <w:ilvl w:val="0"/>
          <w:numId w:val="53"/>
        </w:numPr>
      </w:pPr>
      <w:r>
        <w:t xml:space="preserve">A web service is a collection of open protocols and standards used for exchanging data between applications or systems. Software applications written in various programming languages and running on various platforms can use web services to exchange data over </w:t>
      </w:r>
      <w:r>
        <w:lastRenderedPageBreak/>
        <w:t>computer networks like the Internet in a manner similar to inter-process communication on a single computer. This interoperability (e.g., between Java and Python, or Windows and Linux applications) is due to the use of open standards.</w:t>
      </w:r>
    </w:p>
    <w:p w14:paraId="5073CC24" w14:textId="77777777" w:rsidR="001F3E0A" w:rsidRPr="001F3E0A" w:rsidRDefault="001F3E0A" w:rsidP="001F3E0A">
      <w:pPr>
        <w:spacing w:before="100" w:beforeAutospacing="1" w:after="100" w:afterAutospacing="1" w:line="240" w:lineRule="auto"/>
        <w:rPr>
          <w:rFonts w:ascii="Times New Roman" w:eastAsia="Times New Roman" w:hAnsi="Times New Roman" w:cs="Times New Roman"/>
          <w:sz w:val="24"/>
          <w:szCs w:val="24"/>
        </w:rPr>
      </w:pPr>
      <w:r w:rsidRPr="001F3E0A">
        <w:rPr>
          <w:rFonts w:ascii="Times New Roman" w:eastAsia="Times New Roman" w:hAnsi="Times New Roman" w:cs="Times New Roman"/>
          <w:sz w:val="24"/>
          <w:szCs w:val="24"/>
        </w:rPr>
        <w:t>SOAP is an acronym for Simple Object Access Protocol. It is an XML-based messaging protocol for exchanging information among computers. SOAP is an application of the XML specification.</w:t>
      </w:r>
    </w:p>
    <w:p w14:paraId="056B6A35" w14:textId="77777777" w:rsidR="001F3E0A" w:rsidRPr="001F3E0A" w:rsidRDefault="001F3E0A" w:rsidP="001F3E0A">
      <w:pPr>
        <w:spacing w:before="100" w:beforeAutospacing="1" w:after="100" w:afterAutospacing="1" w:line="240" w:lineRule="auto"/>
        <w:outlineLvl w:val="1"/>
        <w:rPr>
          <w:rFonts w:ascii="Times New Roman" w:eastAsia="Times New Roman" w:hAnsi="Times New Roman" w:cs="Times New Roman"/>
          <w:b/>
          <w:bCs/>
          <w:sz w:val="36"/>
          <w:szCs w:val="36"/>
        </w:rPr>
      </w:pPr>
      <w:r w:rsidRPr="001F3E0A">
        <w:rPr>
          <w:rFonts w:ascii="Times New Roman" w:eastAsia="Times New Roman" w:hAnsi="Times New Roman" w:cs="Times New Roman"/>
          <w:b/>
          <w:bCs/>
          <w:sz w:val="36"/>
          <w:szCs w:val="36"/>
        </w:rPr>
        <w:t>Points to Note</w:t>
      </w:r>
    </w:p>
    <w:p w14:paraId="04D620AA" w14:textId="77777777" w:rsidR="001F3E0A" w:rsidRPr="001F3E0A" w:rsidRDefault="001F3E0A" w:rsidP="001F3E0A">
      <w:pPr>
        <w:spacing w:before="100" w:beforeAutospacing="1" w:after="100" w:afterAutospacing="1" w:line="240" w:lineRule="auto"/>
        <w:rPr>
          <w:rFonts w:ascii="Times New Roman" w:eastAsia="Times New Roman" w:hAnsi="Times New Roman" w:cs="Times New Roman"/>
          <w:sz w:val="24"/>
          <w:szCs w:val="24"/>
        </w:rPr>
      </w:pPr>
      <w:r w:rsidRPr="001F3E0A">
        <w:rPr>
          <w:rFonts w:ascii="Times New Roman" w:eastAsia="Times New Roman" w:hAnsi="Times New Roman" w:cs="Times New Roman"/>
          <w:sz w:val="24"/>
          <w:szCs w:val="24"/>
        </w:rPr>
        <w:t>Below mentioned are some important point which the user should take note of. These points briefly describes the nature of SOAP −</w:t>
      </w:r>
    </w:p>
    <w:p w14:paraId="25AFD015" w14:textId="77777777" w:rsidR="001F3E0A" w:rsidRPr="001F3E0A" w:rsidRDefault="001F3E0A" w:rsidP="001F3E0A">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1F3E0A">
        <w:rPr>
          <w:rFonts w:ascii="Times New Roman" w:eastAsia="Times New Roman" w:hAnsi="Times New Roman" w:cs="Times New Roman"/>
          <w:sz w:val="24"/>
          <w:szCs w:val="24"/>
        </w:rPr>
        <w:t>SOAP is a communication protocol designed to communicate via Internet.</w:t>
      </w:r>
    </w:p>
    <w:p w14:paraId="64CE838D" w14:textId="77777777" w:rsidR="001F3E0A" w:rsidRPr="001F3E0A" w:rsidRDefault="001F3E0A" w:rsidP="001F3E0A">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1F3E0A">
        <w:rPr>
          <w:rFonts w:ascii="Times New Roman" w:eastAsia="Times New Roman" w:hAnsi="Times New Roman" w:cs="Times New Roman"/>
          <w:sz w:val="24"/>
          <w:szCs w:val="24"/>
        </w:rPr>
        <w:t>SOAP can extend HTTP for XML messaging.</w:t>
      </w:r>
    </w:p>
    <w:p w14:paraId="6199B4D4" w14:textId="77777777" w:rsidR="001F3E0A" w:rsidRPr="001F3E0A" w:rsidRDefault="001F3E0A" w:rsidP="001F3E0A">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1F3E0A">
        <w:rPr>
          <w:rFonts w:ascii="Times New Roman" w:eastAsia="Times New Roman" w:hAnsi="Times New Roman" w:cs="Times New Roman"/>
          <w:sz w:val="24"/>
          <w:szCs w:val="24"/>
        </w:rPr>
        <w:t>SOAP provides data transport for Web services.</w:t>
      </w:r>
    </w:p>
    <w:p w14:paraId="60BB057A" w14:textId="77777777" w:rsidR="001F3E0A" w:rsidRPr="001F3E0A" w:rsidRDefault="001F3E0A" w:rsidP="001F3E0A">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1F3E0A">
        <w:rPr>
          <w:rFonts w:ascii="Times New Roman" w:eastAsia="Times New Roman" w:hAnsi="Times New Roman" w:cs="Times New Roman"/>
          <w:sz w:val="24"/>
          <w:szCs w:val="24"/>
        </w:rPr>
        <w:t>SOAP can exchange complete documents or call a remote procedure.</w:t>
      </w:r>
    </w:p>
    <w:p w14:paraId="01CDF8B5" w14:textId="77777777" w:rsidR="001F3E0A" w:rsidRPr="001F3E0A" w:rsidRDefault="001F3E0A" w:rsidP="001F3E0A">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1F3E0A">
        <w:rPr>
          <w:rFonts w:ascii="Times New Roman" w:eastAsia="Times New Roman" w:hAnsi="Times New Roman" w:cs="Times New Roman"/>
          <w:sz w:val="24"/>
          <w:szCs w:val="24"/>
        </w:rPr>
        <w:t>SOAP can be used for broadcasting a message.</w:t>
      </w:r>
    </w:p>
    <w:p w14:paraId="55CAF3FF" w14:textId="77777777" w:rsidR="001F3E0A" w:rsidRPr="001F3E0A" w:rsidRDefault="001F3E0A" w:rsidP="001F3E0A">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1F3E0A">
        <w:rPr>
          <w:rFonts w:ascii="Times New Roman" w:eastAsia="Times New Roman" w:hAnsi="Times New Roman" w:cs="Times New Roman"/>
          <w:sz w:val="24"/>
          <w:szCs w:val="24"/>
        </w:rPr>
        <w:t>SOAP is platform- and language-independent.</w:t>
      </w:r>
    </w:p>
    <w:p w14:paraId="65FF58FA" w14:textId="77777777" w:rsidR="001F3E0A" w:rsidRPr="001F3E0A" w:rsidRDefault="001F3E0A" w:rsidP="001F3E0A">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1F3E0A">
        <w:rPr>
          <w:rFonts w:ascii="Times New Roman" w:eastAsia="Times New Roman" w:hAnsi="Times New Roman" w:cs="Times New Roman"/>
          <w:sz w:val="24"/>
          <w:szCs w:val="24"/>
        </w:rPr>
        <w:t>SOAP is the XML way of defining what information is sent and how.</w:t>
      </w:r>
    </w:p>
    <w:p w14:paraId="10054969" w14:textId="77777777" w:rsidR="001F3E0A" w:rsidRPr="001F3E0A" w:rsidRDefault="001F3E0A" w:rsidP="001F3E0A">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1F3E0A">
        <w:rPr>
          <w:rFonts w:ascii="Times New Roman" w:eastAsia="Times New Roman" w:hAnsi="Times New Roman" w:cs="Times New Roman"/>
          <w:sz w:val="24"/>
          <w:szCs w:val="24"/>
        </w:rPr>
        <w:t>SOAP enables client applications to easily connect to remote services and invoke remote methods.</w:t>
      </w:r>
    </w:p>
    <w:p w14:paraId="35DE0BC6" w14:textId="77777777" w:rsidR="001F3E0A" w:rsidRPr="001F3E0A" w:rsidRDefault="001F3E0A" w:rsidP="001F3E0A">
      <w:pPr>
        <w:spacing w:before="100" w:beforeAutospacing="1" w:after="100" w:afterAutospacing="1" w:line="240" w:lineRule="auto"/>
        <w:rPr>
          <w:rFonts w:ascii="Times New Roman" w:eastAsia="Times New Roman" w:hAnsi="Times New Roman" w:cs="Times New Roman"/>
          <w:sz w:val="24"/>
          <w:szCs w:val="24"/>
        </w:rPr>
      </w:pPr>
      <w:r w:rsidRPr="001F3E0A">
        <w:rPr>
          <w:rFonts w:ascii="Times New Roman" w:eastAsia="Times New Roman" w:hAnsi="Times New Roman" w:cs="Times New Roman"/>
          <w:sz w:val="24"/>
          <w:szCs w:val="24"/>
        </w:rPr>
        <w:t>Although SOAP can be used in a variety of messaging systems and can be delivered via a variety of transport protocols, the initial focus of SOAP is remote procedure calls transported via HTTP.</w:t>
      </w:r>
    </w:p>
    <w:p w14:paraId="22768179" w14:textId="77777777" w:rsidR="001F3E0A" w:rsidRPr="001F3E0A" w:rsidRDefault="001F3E0A" w:rsidP="001F3E0A">
      <w:pPr>
        <w:spacing w:before="100" w:beforeAutospacing="1" w:after="100" w:afterAutospacing="1" w:line="240" w:lineRule="auto"/>
        <w:rPr>
          <w:rFonts w:ascii="Times New Roman" w:eastAsia="Times New Roman" w:hAnsi="Times New Roman" w:cs="Times New Roman"/>
          <w:sz w:val="24"/>
          <w:szCs w:val="24"/>
        </w:rPr>
      </w:pPr>
      <w:r w:rsidRPr="001F3E0A">
        <w:rPr>
          <w:rFonts w:ascii="Times New Roman" w:eastAsia="Times New Roman" w:hAnsi="Times New Roman" w:cs="Times New Roman"/>
          <w:sz w:val="24"/>
          <w:szCs w:val="24"/>
        </w:rPr>
        <w:t>Other frameworks including CORBA, DCOM, and Java RMI provide similar functionality to SOAP, but SOAP messages are written entirely in XML and are therefore uniquely platform- and language-independent.</w:t>
      </w:r>
    </w:p>
    <w:p w14:paraId="3751D0EE" w14:textId="77777777" w:rsidR="001F3E0A" w:rsidRDefault="001F3E0A" w:rsidP="001F3E0A">
      <w:pPr>
        <w:pStyle w:val="NormalWeb"/>
      </w:pPr>
      <w:r>
        <w:t>A SOAP message is an ordinary XML document containing the following elements −</w:t>
      </w:r>
    </w:p>
    <w:p w14:paraId="58C9095C" w14:textId="77777777" w:rsidR="001F3E0A" w:rsidRDefault="001F3E0A" w:rsidP="001F3E0A">
      <w:pPr>
        <w:pStyle w:val="NormalWeb"/>
        <w:numPr>
          <w:ilvl w:val="0"/>
          <w:numId w:val="55"/>
        </w:numPr>
      </w:pPr>
      <w:r>
        <w:rPr>
          <w:b/>
          <w:bCs/>
        </w:rPr>
        <w:t>Envelope −</w:t>
      </w:r>
      <w:r>
        <w:t xml:space="preserve"> Defines the start and the end of the message. It is a mandatory element.</w:t>
      </w:r>
    </w:p>
    <w:p w14:paraId="3378F287" w14:textId="77777777" w:rsidR="001F3E0A" w:rsidRDefault="001F3E0A" w:rsidP="001F3E0A">
      <w:pPr>
        <w:pStyle w:val="NormalWeb"/>
        <w:numPr>
          <w:ilvl w:val="0"/>
          <w:numId w:val="55"/>
        </w:numPr>
      </w:pPr>
      <w:r>
        <w:rPr>
          <w:b/>
          <w:bCs/>
        </w:rPr>
        <w:t>Header −</w:t>
      </w:r>
      <w:r>
        <w:t xml:space="preserve"> Contains any optional attributes of the message used in processing the message, either at an intermediary point or at the ultimate end-point. It is an optional element.</w:t>
      </w:r>
    </w:p>
    <w:p w14:paraId="41FCF24B" w14:textId="77777777" w:rsidR="001F3E0A" w:rsidRDefault="001F3E0A" w:rsidP="001F3E0A">
      <w:pPr>
        <w:pStyle w:val="NormalWeb"/>
        <w:numPr>
          <w:ilvl w:val="0"/>
          <w:numId w:val="55"/>
        </w:numPr>
      </w:pPr>
      <w:r>
        <w:rPr>
          <w:b/>
          <w:bCs/>
        </w:rPr>
        <w:t>Body −</w:t>
      </w:r>
      <w:r>
        <w:t xml:space="preserve"> Contains the XML data comprising the message being sent. It is a mandatory element.</w:t>
      </w:r>
    </w:p>
    <w:p w14:paraId="1FE80B81" w14:textId="77777777" w:rsidR="001F3E0A" w:rsidRDefault="001F3E0A" w:rsidP="001F3E0A">
      <w:pPr>
        <w:pStyle w:val="NormalWeb"/>
        <w:numPr>
          <w:ilvl w:val="0"/>
          <w:numId w:val="55"/>
        </w:numPr>
      </w:pPr>
      <w:r>
        <w:rPr>
          <w:b/>
          <w:bCs/>
        </w:rPr>
        <w:t>Fault −</w:t>
      </w:r>
      <w:r>
        <w:t xml:space="preserve"> An optional Fault element that provides information about errors that occur while processing the message.</w:t>
      </w:r>
    </w:p>
    <w:p w14:paraId="240E08B1" w14:textId="77777777" w:rsidR="00D621BA" w:rsidRDefault="00D621BA" w:rsidP="00954EF0">
      <w:pPr>
        <w:pStyle w:val="NormalWeb"/>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9"/>
        <w:gridCol w:w="3391"/>
        <w:gridCol w:w="5630"/>
      </w:tblGrid>
      <w:tr w:rsidR="00D621BA" w:rsidRPr="00D621BA" w14:paraId="6A6B7284" w14:textId="77777777" w:rsidTr="00867DAB">
        <w:trPr>
          <w:tblCellSpacing w:w="15" w:type="dxa"/>
        </w:trPr>
        <w:tc>
          <w:tcPr>
            <w:tcW w:w="384" w:type="dxa"/>
            <w:vAlign w:val="center"/>
            <w:hideMark/>
          </w:tcPr>
          <w:p w14:paraId="497023F3" w14:textId="77777777" w:rsidR="00D621BA" w:rsidRPr="00D621BA" w:rsidRDefault="00D621BA" w:rsidP="00D621BA">
            <w:pPr>
              <w:spacing w:after="0" w:line="240" w:lineRule="auto"/>
              <w:jc w:val="center"/>
              <w:rPr>
                <w:rFonts w:ascii="Times New Roman" w:eastAsia="Times New Roman" w:hAnsi="Times New Roman" w:cs="Times New Roman"/>
                <w:b/>
                <w:bCs/>
                <w:sz w:val="24"/>
                <w:szCs w:val="24"/>
              </w:rPr>
            </w:pPr>
            <w:r w:rsidRPr="00D621BA">
              <w:rPr>
                <w:rFonts w:ascii="Times New Roman" w:eastAsia="Times New Roman" w:hAnsi="Times New Roman" w:cs="Times New Roman"/>
                <w:b/>
                <w:bCs/>
                <w:sz w:val="24"/>
                <w:szCs w:val="24"/>
              </w:rPr>
              <w:t>No.</w:t>
            </w:r>
          </w:p>
        </w:tc>
        <w:tc>
          <w:tcPr>
            <w:tcW w:w="0" w:type="auto"/>
            <w:vAlign w:val="center"/>
            <w:hideMark/>
          </w:tcPr>
          <w:p w14:paraId="6E1FFD36" w14:textId="77777777" w:rsidR="00D621BA" w:rsidRPr="00D621BA" w:rsidRDefault="00D621BA" w:rsidP="00D621BA">
            <w:pPr>
              <w:spacing w:after="0" w:line="240" w:lineRule="auto"/>
              <w:jc w:val="center"/>
              <w:rPr>
                <w:rFonts w:ascii="Times New Roman" w:eastAsia="Times New Roman" w:hAnsi="Times New Roman" w:cs="Times New Roman"/>
                <w:b/>
                <w:bCs/>
                <w:sz w:val="24"/>
                <w:szCs w:val="24"/>
              </w:rPr>
            </w:pPr>
            <w:r w:rsidRPr="00D621BA">
              <w:rPr>
                <w:rFonts w:ascii="Times New Roman" w:eastAsia="Times New Roman" w:hAnsi="Times New Roman" w:cs="Times New Roman"/>
                <w:b/>
                <w:bCs/>
                <w:sz w:val="24"/>
                <w:szCs w:val="24"/>
              </w:rPr>
              <w:t>SOAP</w:t>
            </w:r>
          </w:p>
        </w:tc>
        <w:tc>
          <w:tcPr>
            <w:tcW w:w="0" w:type="auto"/>
            <w:vAlign w:val="center"/>
            <w:hideMark/>
          </w:tcPr>
          <w:p w14:paraId="5C41FBF3" w14:textId="77777777" w:rsidR="00D621BA" w:rsidRPr="00D621BA" w:rsidRDefault="00D621BA" w:rsidP="00D621BA">
            <w:pPr>
              <w:spacing w:after="0" w:line="240" w:lineRule="auto"/>
              <w:jc w:val="center"/>
              <w:rPr>
                <w:rFonts w:ascii="Times New Roman" w:eastAsia="Times New Roman" w:hAnsi="Times New Roman" w:cs="Times New Roman"/>
                <w:b/>
                <w:bCs/>
                <w:sz w:val="24"/>
                <w:szCs w:val="24"/>
              </w:rPr>
            </w:pPr>
            <w:r w:rsidRPr="00D621BA">
              <w:rPr>
                <w:rFonts w:ascii="Times New Roman" w:eastAsia="Times New Roman" w:hAnsi="Times New Roman" w:cs="Times New Roman"/>
                <w:b/>
                <w:bCs/>
                <w:sz w:val="24"/>
                <w:szCs w:val="24"/>
              </w:rPr>
              <w:t>REST</w:t>
            </w:r>
          </w:p>
        </w:tc>
      </w:tr>
      <w:tr w:rsidR="00D621BA" w:rsidRPr="00D621BA" w14:paraId="4B17A13D" w14:textId="77777777" w:rsidTr="00867DAB">
        <w:trPr>
          <w:tblCellSpacing w:w="15" w:type="dxa"/>
        </w:trPr>
        <w:tc>
          <w:tcPr>
            <w:tcW w:w="384" w:type="dxa"/>
            <w:vAlign w:val="center"/>
            <w:hideMark/>
          </w:tcPr>
          <w:p w14:paraId="3715189B" w14:textId="77777777" w:rsidR="00D621BA" w:rsidRPr="00D621BA" w:rsidRDefault="00D621BA" w:rsidP="00D621BA">
            <w:pPr>
              <w:spacing w:after="0" w:line="240" w:lineRule="auto"/>
              <w:rPr>
                <w:rFonts w:ascii="Times New Roman" w:eastAsia="Times New Roman" w:hAnsi="Times New Roman" w:cs="Times New Roman"/>
                <w:sz w:val="24"/>
                <w:szCs w:val="24"/>
              </w:rPr>
            </w:pPr>
            <w:r w:rsidRPr="00D621BA">
              <w:rPr>
                <w:rFonts w:ascii="Times New Roman" w:eastAsia="Times New Roman" w:hAnsi="Times New Roman" w:cs="Times New Roman"/>
                <w:sz w:val="24"/>
                <w:szCs w:val="24"/>
              </w:rPr>
              <w:t>1)</w:t>
            </w:r>
          </w:p>
        </w:tc>
        <w:tc>
          <w:tcPr>
            <w:tcW w:w="0" w:type="auto"/>
            <w:vAlign w:val="center"/>
            <w:hideMark/>
          </w:tcPr>
          <w:p w14:paraId="3F5DC64E" w14:textId="77777777" w:rsidR="00D621BA" w:rsidRPr="00D621BA" w:rsidRDefault="00D621BA" w:rsidP="00D621BA">
            <w:pPr>
              <w:spacing w:after="0" w:line="240" w:lineRule="auto"/>
              <w:rPr>
                <w:rFonts w:ascii="Times New Roman" w:eastAsia="Times New Roman" w:hAnsi="Times New Roman" w:cs="Times New Roman"/>
                <w:sz w:val="24"/>
                <w:szCs w:val="24"/>
              </w:rPr>
            </w:pPr>
            <w:r w:rsidRPr="00D621BA">
              <w:rPr>
                <w:rFonts w:ascii="Times New Roman" w:eastAsia="Times New Roman" w:hAnsi="Times New Roman" w:cs="Times New Roman"/>
                <w:sz w:val="24"/>
                <w:szCs w:val="24"/>
              </w:rPr>
              <w:t xml:space="preserve">SOAP is a </w:t>
            </w:r>
            <w:r w:rsidRPr="00D621BA">
              <w:rPr>
                <w:rFonts w:ascii="Times New Roman" w:eastAsia="Times New Roman" w:hAnsi="Times New Roman" w:cs="Times New Roman"/>
                <w:b/>
                <w:bCs/>
                <w:sz w:val="24"/>
                <w:szCs w:val="24"/>
              </w:rPr>
              <w:t>protocol</w:t>
            </w:r>
            <w:r w:rsidRPr="00D621BA">
              <w:rPr>
                <w:rFonts w:ascii="Times New Roman" w:eastAsia="Times New Roman" w:hAnsi="Times New Roman" w:cs="Times New Roman"/>
                <w:sz w:val="24"/>
                <w:szCs w:val="24"/>
              </w:rPr>
              <w:t>.</w:t>
            </w:r>
          </w:p>
        </w:tc>
        <w:tc>
          <w:tcPr>
            <w:tcW w:w="0" w:type="auto"/>
            <w:vAlign w:val="center"/>
            <w:hideMark/>
          </w:tcPr>
          <w:p w14:paraId="0B8D6991" w14:textId="77777777" w:rsidR="00D621BA" w:rsidRPr="00D621BA" w:rsidRDefault="00D621BA" w:rsidP="00D621BA">
            <w:pPr>
              <w:spacing w:after="0" w:line="240" w:lineRule="auto"/>
              <w:rPr>
                <w:rFonts w:ascii="Times New Roman" w:eastAsia="Times New Roman" w:hAnsi="Times New Roman" w:cs="Times New Roman"/>
                <w:sz w:val="24"/>
                <w:szCs w:val="24"/>
              </w:rPr>
            </w:pPr>
            <w:r w:rsidRPr="00D621BA">
              <w:rPr>
                <w:rFonts w:ascii="Times New Roman" w:eastAsia="Times New Roman" w:hAnsi="Times New Roman" w:cs="Times New Roman"/>
                <w:sz w:val="24"/>
                <w:szCs w:val="24"/>
              </w:rPr>
              <w:t xml:space="preserve">REST is an </w:t>
            </w:r>
            <w:r w:rsidRPr="00D621BA">
              <w:rPr>
                <w:rFonts w:ascii="Times New Roman" w:eastAsia="Times New Roman" w:hAnsi="Times New Roman" w:cs="Times New Roman"/>
                <w:b/>
                <w:bCs/>
                <w:sz w:val="24"/>
                <w:szCs w:val="24"/>
              </w:rPr>
              <w:t>architectural style</w:t>
            </w:r>
            <w:r w:rsidRPr="00D621BA">
              <w:rPr>
                <w:rFonts w:ascii="Times New Roman" w:eastAsia="Times New Roman" w:hAnsi="Times New Roman" w:cs="Times New Roman"/>
                <w:sz w:val="24"/>
                <w:szCs w:val="24"/>
              </w:rPr>
              <w:t>.</w:t>
            </w:r>
          </w:p>
        </w:tc>
      </w:tr>
      <w:tr w:rsidR="00D621BA" w:rsidRPr="00D621BA" w14:paraId="69464BE8" w14:textId="77777777" w:rsidTr="00867DAB">
        <w:trPr>
          <w:tblCellSpacing w:w="15" w:type="dxa"/>
        </w:trPr>
        <w:tc>
          <w:tcPr>
            <w:tcW w:w="384" w:type="dxa"/>
            <w:vAlign w:val="center"/>
            <w:hideMark/>
          </w:tcPr>
          <w:p w14:paraId="64917886" w14:textId="77777777" w:rsidR="00D621BA" w:rsidRPr="00D621BA" w:rsidRDefault="00D621BA" w:rsidP="00D621BA">
            <w:pPr>
              <w:spacing w:after="0" w:line="240" w:lineRule="auto"/>
              <w:rPr>
                <w:rFonts w:ascii="Times New Roman" w:eastAsia="Times New Roman" w:hAnsi="Times New Roman" w:cs="Times New Roman"/>
                <w:sz w:val="24"/>
                <w:szCs w:val="24"/>
              </w:rPr>
            </w:pPr>
            <w:r w:rsidRPr="00D621BA">
              <w:rPr>
                <w:rFonts w:ascii="Times New Roman" w:eastAsia="Times New Roman" w:hAnsi="Times New Roman" w:cs="Times New Roman"/>
                <w:sz w:val="24"/>
                <w:szCs w:val="24"/>
              </w:rPr>
              <w:t>2)</w:t>
            </w:r>
          </w:p>
        </w:tc>
        <w:tc>
          <w:tcPr>
            <w:tcW w:w="0" w:type="auto"/>
            <w:vAlign w:val="center"/>
            <w:hideMark/>
          </w:tcPr>
          <w:p w14:paraId="3BC9A4F1" w14:textId="77777777" w:rsidR="00D621BA" w:rsidRPr="00D621BA" w:rsidRDefault="00D621BA" w:rsidP="00D621BA">
            <w:pPr>
              <w:spacing w:after="0" w:line="240" w:lineRule="auto"/>
              <w:rPr>
                <w:rFonts w:ascii="Times New Roman" w:eastAsia="Times New Roman" w:hAnsi="Times New Roman" w:cs="Times New Roman"/>
                <w:sz w:val="24"/>
                <w:szCs w:val="24"/>
              </w:rPr>
            </w:pPr>
            <w:r w:rsidRPr="00D621BA">
              <w:rPr>
                <w:rFonts w:ascii="Times New Roman" w:eastAsia="Times New Roman" w:hAnsi="Times New Roman" w:cs="Times New Roman"/>
                <w:sz w:val="24"/>
                <w:szCs w:val="24"/>
              </w:rPr>
              <w:t xml:space="preserve">SOAP stands for </w:t>
            </w:r>
            <w:r w:rsidRPr="00D621BA">
              <w:rPr>
                <w:rFonts w:ascii="Times New Roman" w:eastAsia="Times New Roman" w:hAnsi="Times New Roman" w:cs="Times New Roman"/>
                <w:b/>
                <w:bCs/>
                <w:sz w:val="24"/>
                <w:szCs w:val="24"/>
              </w:rPr>
              <w:t xml:space="preserve">Simple Object </w:t>
            </w:r>
            <w:r w:rsidRPr="00D621BA">
              <w:rPr>
                <w:rFonts w:ascii="Times New Roman" w:eastAsia="Times New Roman" w:hAnsi="Times New Roman" w:cs="Times New Roman"/>
                <w:b/>
                <w:bCs/>
                <w:sz w:val="24"/>
                <w:szCs w:val="24"/>
              </w:rPr>
              <w:lastRenderedPageBreak/>
              <w:t>Access Protocol</w:t>
            </w:r>
            <w:r w:rsidRPr="00D621BA">
              <w:rPr>
                <w:rFonts w:ascii="Times New Roman" w:eastAsia="Times New Roman" w:hAnsi="Times New Roman" w:cs="Times New Roman"/>
                <w:sz w:val="24"/>
                <w:szCs w:val="24"/>
              </w:rPr>
              <w:t>.</w:t>
            </w:r>
          </w:p>
        </w:tc>
        <w:tc>
          <w:tcPr>
            <w:tcW w:w="0" w:type="auto"/>
            <w:vAlign w:val="center"/>
            <w:hideMark/>
          </w:tcPr>
          <w:p w14:paraId="41C9797B" w14:textId="77777777" w:rsidR="00D621BA" w:rsidRPr="00D621BA" w:rsidRDefault="00D621BA" w:rsidP="00D621BA">
            <w:pPr>
              <w:spacing w:after="0" w:line="240" w:lineRule="auto"/>
              <w:rPr>
                <w:rFonts w:ascii="Times New Roman" w:eastAsia="Times New Roman" w:hAnsi="Times New Roman" w:cs="Times New Roman"/>
                <w:sz w:val="24"/>
                <w:szCs w:val="24"/>
              </w:rPr>
            </w:pPr>
            <w:r w:rsidRPr="00D621BA">
              <w:rPr>
                <w:rFonts w:ascii="Times New Roman" w:eastAsia="Times New Roman" w:hAnsi="Times New Roman" w:cs="Times New Roman"/>
                <w:sz w:val="24"/>
                <w:szCs w:val="24"/>
              </w:rPr>
              <w:lastRenderedPageBreak/>
              <w:t xml:space="preserve">REST stands for </w:t>
            </w:r>
            <w:r w:rsidRPr="00D621BA">
              <w:rPr>
                <w:rFonts w:ascii="Times New Roman" w:eastAsia="Times New Roman" w:hAnsi="Times New Roman" w:cs="Times New Roman"/>
                <w:b/>
                <w:bCs/>
                <w:sz w:val="24"/>
                <w:szCs w:val="24"/>
              </w:rPr>
              <w:t>REpresentational State Transfer</w:t>
            </w:r>
            <w:r w:rsidRPr="00D621BA">
              <w:rPr>
                <w:rFonts w:ascii="Times New Roman" w:eastAsia="Times New Roman" w:hAnsi="Times New Roman" w:cs="Times New Roman"/>
                <w:sz w:val="24"/>
                <w:szCs w:val="24"/>
              </w:rPr>
              <w:t>.</w:t>
            </w:r>
          </w:p>
        </w:tc>
      </w:tr>
      <w:tr w:rsidR="00D621BA" w:rsidRPr="00D621BA" w14:paraId="51CEF9F1" w14:textId="77777777" w:rsidTr="00867DAB">
        <w:trPr>
          <w:tblCellSpacing w:w="15" w:type="dxa"/>
        </w:trPr>
        <w:tc>
          <w:tcPr>
            <w:tcW w:w="384" w:type="dxa"/>
            <w:vAlign w:val="center"/>
            <w:hideMark/>
          </w:tcPr>
          <w:p w14:paraId="48DAF685" w14:textId="77777777" w:rsidR="00D621BA" w:rsidRPr="00D621BA" w:rsidRDefault="00D621BA" w:rsidP="00D621BA">
            <w:pPr>
              <w:spacing w:after="0" w:line="240" w:lineRule="auto"/>
              <w:rPr>
                <w:rFonts w:ascii="Times New Roman" w:eastAsia="Times New Roman" w:hAnsi="Times New Roman" w:cs="Times New Roman"/>
                <w:sz w:val="24"/>
                <w:szCs w:val="24"/>
              </w:rPr>
            </w:pPr>
            <w:r w:rsidRPr="00D621BA">
              <w:rPr>
                <w:rFonts w:ascii="Times New Roman" w:eastAsia="Times New Roman" w:hAnsi="Times New Roman" w:cs="Times New Roman"/>
                <w:sz w:val="24"/>
                <w:szCs w:val="24"/>
              </w:rPr>
              <w:lastRenderedPageBreak/>
              <w:t>3)</w:t>
            </w:r>
          </w:p>
        </w:tc>
        <w:tc>
          <w:tcPr>
            <w:tcW w:w="0" w:type="auto"/>
            <w:vAlign w:val="center"/>
            <w:hideMark/>
          </w:tcPr>
          <w:p w14:paraId="13303418" w14:textId="77777777" w:rsidR="00D621BA" w:rsidRPr="00D621BA" w:rsidRDefault="00D621BA" w:rsidP="00D621BA">
            <w:pPr>
              <w:spacing w:after="0" w:line="240" w:lineRule="auto"/>
              <w:rPr>
                <w:rFonts w:ascii="Times New Roman" w:eastAsia="Times New Roman" w:hAnsi="Times New Roman" w:cs="Times New Roman"/>
                <w:sz w:val="24"/>
                <w:szCs w:val="24"/>
              </w:rPr>
            </w:pPr>
            <w:r w:rsidRPr="00D621BA">
              <w:rPr>
                <w:rFonts w:ascii="Times New Roman" w:eastAsia="Times New Roman" w:hAnsi="Times New Roman" w:cs="Times New Roman"/>
                <w:sz w:val="24"/>
                <w:szCs w:val="24"/>
              </w:rPr>
              <w:t xml:space="preserve">SOAP </w:t>
            </w:r>
            <w:r w:rsidRPr="00D621BA">
              <w:rPr>
                <w:rFonts w:ascii="Times New Roman" w:eastAsia="Times New Roman" w:hAnsi="Times New Roman" w:cs="Times New Roman"/>
                <w:b/>
                <w:bCs/>
                <w:sz w:val="24"/>
                <w:szCs w:val="24"/>
              </w:rPr>
              <w:t>can't use REST</w:t>
            </w:r>
            <w:r w:rsidRPr="00D621BA">
              <w:rPr>
                <w:rFonts w:ascii="Times New Roman" w:eastAsia="Times New Roman" w:hAnsi="Times New Roman" w:cs="Times New Roman"/>
                <w:sz w:val="24"/>
                <w:szCs w:val="24"/>
              </w:rPr>
              <w:t xml:space="preserve"> because it is a protocol.</w:t>
            </w:r>
          </w:p>
        </w:tc>
        <w:tc>
          <w:tcPr>
            <w:tcW w:w="0" w:type="auto"/>
            <w:vAlign w:val="center"/>
            <w:hideMark/>
          </w:tcPr>
          <w:p w14:paraId="3B4B4626" w14:textId="77777777" w:rsidR="00D621BA" w:rsidRPr="00D621BA" w:rsidRDefault="00D621BA" w:rsidP="00D621BA">
            <w:pPr>
              <w:spacing w:after="0" w:line="240" w:lineRule="auto"/>
              <w:rPr>
                <w:rFonts w:ascii="Times New Roman" w:eastAsia="Times New Roman" w:hAnsi="Times New Roman" w:cs="Times New Roman"/>
                <w:sz w:val="24"/>
                <w:szCs w:val="24"/>
              </w:rPr>
            </w:pPr>
            <w:r w:rsidRPr="00D621BA">
              <w:rPr>
                <w:rFonts w:ascii="Times New Roman" w:eastAsia="Times New Roman" w:hAnsi="Times New Roman" w:cs="Times New Roman"/>
                <w:sz w:val="24"/>
                <w:szCs w:val="24"/>
              </w:rPr>
              <w:t xml:space="preserve">REST </w:t>
            </w:r>
            <w:r w:rsidRPr="00D621BA">
              <w:rPr>
                <w:rFonts w:ascii="Times New Roman" w:eastAsia="Times New Roman" w:hAnsi="Times New Roman" w:cs="Times New Roman"/>
                <w:b/>
                <w:bCs/>
                <w:sz w:val="24"/>
                <w:szCs w:val="24"/>
              </w:rPr>
              <w:t>can use SOAP</w:t>
            </w:r>
            <w:r w:rsidRPr="00D621BA">
              <w:rPr>
                <w:rFonts w:ascii="Times New Roman" w:eastAsia="Times New Roman" w:hAnsi="Times New Roman" w:cs="Times New Roman"/>
                <w:sz w:val="24"/>
                <w:szCs w:val="24"/>
              </w:rPr>
              <w:t xml:space="preserve"> web services because it is a concept and can use any protocol like HTTP, SOAP.</w:t>
            </w:r>
          </w:p>
        </w:tc>
      </w:tr>
      <w:tr w:rsidR="00D621BA" w:rsidRPr="00D621BA" w14:paraId="4A62DEE1" w14:textId="77777777" w:rsidTr="00867DAB">
        <w:trPr>
          <w:tblCellSpacing w:w="15" w:type="dxa"/>
        </w:trPr>
        <w:tc>
          <w:tcPr>
            <w:tcW w:w="384" w:type="dxa"/>
            <w:vAlign w:val="center"/>
            <w:hideMark/>
          </w:tcPr>
          <w:p w14:paraId="0C578019" w14:textId="77777777" w:rsidR="00D621BA" w:rsidRPr="00D621BA" w:rsidRDefault="00D621BA" w:rsidP="00D621BA">
            <w:pPr>
              <w:spacing w:after="0" w:line="240" w:lineRule="auto"/>
              <w:rPr>
                <w:rFonts w:ascii="Times New Roman" w:eastAsia="Times New Roman" w:hAnsi="Times New Roman" w:cs="Times New Roman"/>
                <w:sz w:val="24"/>
                <w:szCs w:val="24"/>
              </w:rPr>
            </w:pPr>
            <w:r w:rsidRPr="00D621BA">
              <w:rPr>
                <w:rFonts w:ascii="Times New Roman" w:eastAsia="Times New Roman" w:hAnsi="Times New Roman" w:cs="Times New Roman"/>
                <w:sz w:val="24"/>
                <w:szCs w:val="24"/>
              </w:rPr>
              <w:t>4)</w:t>
            </w:r>
          </w:p>
        </w:tc>
        <w:tc>
          <w:tcPr>
            <w:tcW w:w="0" w:type="auto"/>
            <w:vAlign w:val="center"/>
            <w:hideMark/>
          </w:tcPr>
          <w:p w14:paraId="13DA07FE" w14:textId="77777777" w:rsidR="00D621BA" w:rsidRPr="00D621BA" w:rsidRDefault="00D621BA" w:rsidP="00D621BA">
            <w:pPr>
              <w:spacing w:after="0" w:line="240" w:lineRule="auto"/>
              <w:rPr>
                <w:rFonts w:ascii="Times New Roman" w:eastAsia="Times New Roman" w:hAnsi="Times New Roman" w:cs="Times New Roman"/>
                <w:sz w:val="24"/>
                <w:szCs w:val="24"/>
              </w:rPr>
            </w:pPr>
            <w:r w:rsidRPr="00D621BA">
              <w:rPr>
                <w:rFonts w:ascii="Times New Roman" w:eastAsia="Times New Roman" w:hAnsi="Times New Roman" w:cs="Times New Roman"/>
                <w:sz w:val="24"/>
                <w:szCs w:val="24"/>
              </w:rPr>
              <w:t xml:space="preserve">SOAP </w:t>
            </w:r>
            <w:r w:rsidRPr="00D621BA">
              <w:rPr>
                <w:rFonts w:ascii="Times New Roman" w:eastAsia="Times New Roman" w:hAnsi="Times New Roman" w:cs="Times New Roman"/>
                <w:b/>
                <w:bCs/>
                <w:sz w:val="24"/>
                <w:szCs w:val="24"/>
              </w:rPr>
              <w:t>uses services interfaces to expose the business logic</w:t>
            </w:r>
            <w:r w:rsidRPr="00D621BA">
              <w:rPr>
                <w:rFonts w:ascii="Times New Roman" w:eastAsia="Times New Roman" w:hAnsi="Times New Roman" w:cs="Times New Roman"/>
                <w:sz w:val="24"/>
                <w:szCs w:val="24"/>
              </w:rPr>
              <w:t>.</w:t>
            </w:r>
          </w:p>
        </w:tc>
        <w:tc>
          <w:tcPr>
            <w:tcW w:w="0" w:type="auto"/>
            <w:vAlign w:val="center"/>
            <w:hideMark/>
          </w:tcPr>
          <w:p w14:paraId="2E7144A3" w14:textId="77777777" w:rsidR="00D621BA" w:rsidRPr="00D621BA" w:rsidRDefault="00D621BA" w:rsidP="00D621BA">
            <w:pPr>
              <w:spacing w:after="0" w:line="240" w:lineRule="auto"/>
              <w:rPr>
                <w:rFonts w:ascii="Times New Roman" w:eastAsia="Times New Roman" w:hAnsi="Times New Roman" w:cs="Times New Roman"/>
                <w:sz w:val="24"/>
                <w:szCs w:val="24"/>
              </w:rPr>
            </w:pPr>
            <w:r w:rsidRPr="00D621BA">
              <w:rPr>
                <w:rFonts w:ascii="Times New Roman" w:eastAsia="Times New Roman" w:hAnsi="Times New Roman" w:cs="Times New Roman"/>
                <w:sz w:val="24"/>
                <w:szCs w:val="24"/>
              </w:rPr>
              <w:t xml:space="preserve">REST </w:t>
            </w:r>
            <w:r w:rsidRPr="00D621BA">
              <w:rPr>
                <w:rFonts w:ascii="Times New Roman" w:eastAsia="Times New Roman" w:hAnsi="Times New Roman" w:cs="Times New Roman"/>
                <w:b/>
                <w:bCs/>
                <w:sz w:val="24"/>
                <w:szCs w:val="24"/>
              </w:rPr>
              <w:t>uses URI to expose business logic</w:t>
            </w:r>
            <w:r w:rsidRPr="00D621BA">
              <w:rPr>
                <w:rFonts w:ascii="Times New Roman" w:eastAsia="Times New Roman" w:hAnsi="Times New Roman" w:cs="Times New Roman"/>
                <w:sz w:val="24"/>
                <w:szCs w:val="24"/>
              </w:rPr>
              <w:t>.</w:t>
            </w:r>
          </w:p>
        </w:tc>
      </w:tr>
      <w:tr w:rsidR="00D621BA" w:rsidRPr="00D621BA" w14:paraId="2AA99463" w14:textId="77777777" w:rsidTr="00867DAB">
        <w:trPr>
          <w:tblCellSpacing w:w="15" w:type="dxa"/>
        </w:trPr>
        <w:tc>
          <w:tcPr>
            <w:tcW w:w="384" w:type="dxa"/>
            <w:vAlign w:val="center"/>
            <w:hideMark/>
          </w:tcPr>
          <w:p w14:paraId="4E0D4A62" w14:textId="77777777" w:rsidR="00D621BA" w:rsidRPr="00D621BA" w:rsidRDefault="00D621BA" w:rsidP="00D621BA">
            <w:pPr>
              <w:spacing w:after="0" w:line="240" w:lineRule="auto"/>
              <w:rPr>
                <w:rFonts w:ascii="Times New Roman" w:eastAsia="Times New Roman" w:hAnsi="Times New Roman" w:cs="Times New Roman"/>
                <w:sz w:val="24"/>
                <w:szCs w:val="24"/>
              </w:rPr>
            </w:pPr>
            <w:r w:rsidRPr="00D621BA">
              <w:rPr>
                <w:rFonts w:ascii="Times New Roman" w:eastAsia="Times New Roman" w:hAnsi="Times New Roman" w:cs="Times New Roman"/>
                <w:sz w:val="24"/>
                <w:szCs w:val="24"/>
              </w:rPr>
              <w:t>5)</w:t>
            </w:r>
          </w:p>
        </w:tc>
        <w:tc>
          <w:tcPr>
            <w:tcW w:w="0" w:type="auto"/>
            <w:vAlign w:val="center"/>
            <w:hideMark/>
          </w:tcPr>
          <w:p w14:paraId="6EEB79F9" w14:textId="77777777" w:rsidR="00D621BA" w:rsidRPr="00D621BA" w:rsidRDefault="00D621BA" w:rsidP="00D621BA">
            <w:pPr>
              <w:spacing w:after="0" w:line="240" w:lineRule="auto"/>
              <w:rPr>
                <w:rFonts w:ascii="Times New Roman" w:eastAsia="Times New Roman" w:hAnsi="Times New Roman" w:cs="Times New Roman"/>
                <w:sz w:val="24"/>
                <w:szCs w:val="24"/>
              </w:rPr>
            </w:pPr>
            <w:r w:rsidRPr="00D621BA">
              <w:rPr>
                <w:rFonts w:ascii="Times New Roman" w:eastAsia="Times New Roman" w:hAnsi="Times New Roman" w:cs="Times New Roman"/>
                <w:b/>
                <w:bCs/>
                <w:sz w:val="24"/>
                <w:szCs w:val="24"/>
              </w:rPr>
              <w:t>JAX-WS</w:t>
            </w:r>
            <w:r w:rsidRPr="00D621BA">
              <w:rPr>
                <w:rFonts w:ascii="Times New Roman" w:eastAsia="Times New Roman" w:hAnsi="Times New Roman" w:cs="Times New Roman"/>
                <w:sz w:val="24"/>
                <w:szCs w:val="24"/>
              </w:rPr>
              <w:t xml:space="preserve"> is the java API for SOAP web services.</w:t>
            </w:r>
          </w:p>
        </w:tc>
        <w:tc>
          <w:tcPr>
            <w:tcW w:w="0" w:type="auto"/>
            <w:vAlign w:val="center"/>
            <w:hideMark/>
          </w:tcPr>
          <w:p w14:paraId="5AB346A2" w14:textId="77777777" w:rsidR="00D621BA" w:rsidRPr="00D621BA" w:rsidRDefault="00D621BA" w:rsidP="00D621BA">
            <w:pPr>
              <w:spacing w:after="0" w:line="240" w:lineRule="auto"/>
              <w:rPr>
                <w:rFonts w:ascii="Times New Roman" w:eastAsia="Times New Roman" w:hAnsi="Times New Roman" w:cs="Times New Roman"/>
                <w:sz w:val="24"/>
                <w:szCs w:val="24"/>
              </w:rPr>
            </w:pPr>
            <w:r w:rsidRPr="00D621BA">
              <w:rPr>
                <w:rFonts w:ascii="Times New Roman" w:eastAsia="Times New Roman" w:hAnsi="Times New Roman" w:cs="Times New Roman"/>
                <w:b/>
                <w:bCs/>
                <w:sz w:val="24"/>
                <w:szCs w:val="24"/>
              </w:rPr>
              <w:t>JAX-RS</w:t>
            </w:r>
            <w:r w:rsidRPr="00D621BA">
              <w:rPr>
                <w:rFonts w:ascii="Times New Roman" w:eastAsia="Times New Roman" w:hAnsi="Times New Roman" w:cs="Times New Roman"/>
                <w:sz w:val="24"/>
                <w:szCs w:val="24"/>
              </w:rPr>
              <w:t xml:space="preserve"> is the java API for RESTful web services.</w:t>
            </w:r>
          </w:p>
        </w:tc>
      </w:tr>
      <w:tr w:rsidR="00D621BA" w:rsidRPr="00D621BA" w14:paraId="6B8AF43E" w14:textId="77777777" w:rsidTr="00867DAB">
        <w:trPr>
          <w:tblCellSpacing w:w="15" w:type="dxa"/>
        </w:trPr>
        <w:tc>
          <w:tcPr>
            <w:tcW w:w="384" w:type="dxa"/>
            <w:vAlign w:val="center"/>
            <w:hideMark/>
          </w:tcPr>
          <w:p w14:paraId="46AE6425" w14:textId="77777777" w:rsidR="00D621BA" w:rsidRPr="00D621BA" w:rsidRDefault="00D621BA" w:rsidP="00D621BA">
            <w:pPr>
              <w:spacing w:after="0" w:line="240" w:lineRule="auto"/>
              <w:rPr>
                <w:rFonts w:ascii="Times New Roman" w:eastAsia="Times New Roman" w:hAnsi="Times New Roman" w:cs="Times New Roman"/>
                <w:sz w:val="24"/>
                <w:szCs w:val="24"/>
              </w:rPr>
            </w:pPr>
            <w:r w:rsidRPr="00D621BA">
              <w:rPr>
                <w:rFonts w:ascii="Times New Roman" w:eastAsia="Times New Roman" w:hAnsi="Times New Roman" w:cs="Times New Roman"/>
                <w:sz w:val="24"/>
                <w:szCs w:val="24"/>
              </w:rPr>
              <w:t>6)</w:t>
            </w:r>
          </w:p>
        </w:tc>
        <w:tc>
          <w:tcPr>
            <w:tcW w:w="0" w:type="auto"/>
            <w:vAlign w:val="center"/>
            <w:hideMark/>
          </w:tcPr>
          <w:p w14:paraId="2B44B28A" w14:textId="77777777" w:rsidR="00D621BA" w:rsidRPr="00D621BA" w:rsidRDefault="00D621BA" w:rsidP="00D621BA">
            <w:pPr>
              <w:spacing w:after="0" w:line="240" w:lineRule="auto"/>
              <w:rPr>
                <w:rFonts w:ascii="Times New Roman" w:eastAsia="Times New Roman" w:hAnsi="Times New Roman" w:cs="Times New Roman"/>
                <w:sz w:val="24"/>
                <w:szCs w:val="24"/>
              </w:rPr>
            </w:pPr>
            <w:r w:rsidRPr="00D621BA">
              <w:rPr>
                <w:rFonts w:ascii="Times New Roman" w:eastAsia="Times New Roman" w:hAnsi="Times New Roman" w:cs="Times New Roman"/>
                <w:sz w:val="24"/>
                <w:szCs w:val="24"/>
              </w:rPr>
              <w:t xml:space="preserve">SOAP </w:t>
            </w:r>
            <w:r w:rsidRPr="00D621BA">
              <w:rPr>
                <w:rFonts w:ascii="Times New Roman" w:eastAsia="Times New Roman" w:hAnsi="Times New Roman" w:cs="Times New Roman"/>
                <w:b/>
                <w:bCs/>
                <w:sz w:val="24"/>
                <w:szCs w:val="24"/>
              </w:rPr>
              <w:t xml:space="preserve">defines standards </w:t>
            </w:r>
            <w:r w:rsidRPr="00D621BA">
              <w:rPr>
                <w:rFonts w:ascii="Times New Roman" w:eastAsia="Times New Roman" w:hAnsi="Times New Roman" w:cs="Times New Roman"/>
                <w:sz w:val="24"/>
                <w:szCs w:val="24"/>
              </w:rPr>
              <w:t xml:space="preserve">to be strictly followed. </w:t>
            </w:r>
          </w:p>
        </w:tc>
        <w:tc>
          <w:tcPr>
            <w:tcW w:w="0" w:type="auto"/>
            <w:vAlign w:val="center"/>
            <w:hideMark/>
          </w:tcPr>
          <w:p w14:paraId="05821C79" w14:textId="77777777" w:rsidR="00D621BA" w:rsidRPr="00D621BA" w:rsidRDefault="00D621BA" w:rsidP="00D621BA">
            <w:pPr>
              <w:spacing w:after="0" w:line="240" w:lineRule="auto"/>
              <w:rPr>
                <w:rFonts w:ascii="Times New Roman" w:eastAsia="Times New Roman" w:hAnsi="Times New Roman" w:cs="Times New Roman"/>
                <w:sz w:val="24"/>
                <w:szCs w:val="24"/>
              </w:rPr>
            </w:pPr>
            <w:r w:rsidRPr="00D621BA">
              <w:rPr>
                <w:rFonts w:ascii="Times New Roman" w:eastAsia="Times New Roman" w:hAnsi="Times New Roman" w:cs="Times New Roman"/>
                <w:sz w:val="24"/>
                <w:szCs w:val="24"/>
              </w:rPr>
              <w:t>REST does not define too much standards like SOAP.</w:t>
            </w:r>
          </w:p>
        </w:tc>
      </w:tr>
      <w:tr w:rsidR="00D621BA" w:rsidRPr="00D621BA" w14:paraId="75BCE627" w14:textId="77777777" w:rsidTr="00867DAB">
        <w:trPr>
          <w:tblCellSpacing w:w="15" w:type="dxa"/>
        </w:trPr>
        <w:tc>
          <w:tcPr>
            <w:tcW w:w="384" w:type="dxa"/>
            <w:vAlign w:val="center"/>
            <w:hideMark/>
          </w:tcPr>
          <w:p w14:paraId="4CC8E7C2" w14:textId="77777777" w:rsidR="00D621BA" w:rsidRPr="00D621BA" w:rsidRDefault="00D621BA" w:rsidP="00D621BA">
            <w:pPr>
              <w:spacing w:after="0" w:line="240" w:lineRule="auto"/>
              <w:rPr>
                <w:rFonts w:ascii="Times New Roman" w:eastAsia="Times New Roman" w:hAnsi="Times New Roman" w:cs="Times New Roman"/>
                <w:sz w:val="24"/>
                <w:szCs w:val="24"/>
              </w:rPr>
            </w:pPr>
            <w:r w:rsidRPr="00D621BA">
              <w:rPr>
                <w:rFonts w:ascii="Times New Roman" w:eastAsia="Times New Roman" w:hAnsi="Times New Roman" w:cs="Times New Roman"/>
                <w:sz w:val="24"/>
                <w:szCs w:val="24"/>
              </w:rPr>
              <w:t>7)</w:t>
            </w:r>
          </w:p>
        </w:tc>
        <w:tc>
          <w:tcPr>
            <w:tcW w:w="0" w:type="auto"/>
            <w:vAlign w:val="center"/>
            <w:hideMark/>
          </w:tcPr>
          <w:p w14:paraId="526FD36B" w14:textId="77777777" w:rsidR="00D621BA" w:rsidRPr="00D621BA" w:rsidRDefault="00D621BA" w:rsidP="00D621BA">
            <w:pPr>
              <w:spacing w:after="0" w:line="240" w:lineRule="auto"/>
              <w:rPr>
                <w:rFonts w:ascii="Times New Roman" w:eastAsia="Times New Roman" w:hAnsi="Times New Roman" w:cs="Times New Roman"/>
                <w:sz w:val="24"/>
                <w:szCs w:val="24"/>
              </w:rPr>
            </w:pPr>
            <w:r w:rsidRPr="00D621BA">
              <w:rPr>
                <w:rFonts w:ascii="Times New Roman" w:eastAsia="Times New Roman" w:hAnsi="Times New Roman" w:cs="Times New Roman"/>
                <w:sz w:val="24"/>
                <w:szCs w:val="24"/>
              </w:rPr>
              <w:t xml:space="preserve">SOAP </w:t>
            </w:r>
            <w:r w:rsidRPr="00D621BA">
              <w:rPr>
                <w:rFonts w:ascii="Times New Roman" w:eastAsia="Times New Roman" w:hAnsi="Times New Roman" w:cs="Times New Roman"/>
                <w:b/>
                <w:bCs/>
                <w:sz w:val="24"/>
                <w:szCs w:val="24"/>
              </w:rPr>
              <w:t>requires more bandwidth</w:t>
            </w:r>
            <w:r w:rsidRPr="00D621BA">
              <w:rPr>
                <w:rFonts w:ascii="Times New Roman" w:eastAsia="Times New Roman" w:hAnsi="Times New Roman" w:cs="Times New Roman"/>
                <w:sz w:val="24"/>
                <w:szCs w:val="24"/>
              </w:rPr>
              <w:t xml:space="preserve"> and resource than REST.</w:t>
            </w:r>
          </w:p>
        </w:tc>
        <w:tc>
          <w:tcPr>
            <w:tcW w:w="0" w:type="auto"/>
            <w:vAlign w:val="center"/>
            <w:hideMark/>
          </w:tcPr>
          <w:p w14:paraId="270E96D3" w14:textId="77777777" w:rsidR="00D621BA" w:rsidRPr="00D621BA" w:rsidRDefault="00D621BA" w:rsidP="00D621BA">
            <w:pPr>
              <w:spacing w:after="0" w:line="240" w:lineRule="auto"/>
              <w:rPr>
                <w:rFonts w:ascii="Times New Roman" w:eastAsia="Times New Roman" w:hAnsi="Times New Roman" w:cs="Times New Roman"/>
                <w:sz w:val="24"/>
                <w:szCs w:val="24"/>
              </w:rPr>
            </w:pPr>
            <w:r w:rsidRPr="00D621BA">
              <w:rPr>
                <w:rFonts w:ascii="Times New Roman" w:eastAsia="Times New Roman" w:hAnsi="Times New Roman" w:cs="Times New Roman"/>
                <w:sz w:val="24"/>
                <w:szCs w:val="24"/>
              </w:rPr>
              <w:t xml:space="preserve">REST </w:t>
            </w:r>
            <w:r w:rsidRPr="00D621BA">
              <w:rPr>
                <w:rFonts w:ascii="Times New Roman" w:eastAsia="Times New Roman" w:hAnsi="Times New Roman" w:cs="Times New Roman"/>
                <w:b/>
                <w:bCs/>
                <w:sz w:val="24"/>
                <w:szCs w:val="24"/>
              </w:rPr>
              <w:t>requires less bandwidth</w:t>
            </w:r>
            <w:r w:rsidRPr="00D621BA">
              <w:rPr>
                <w:rFonts w:ascii="Times New Roman" w:eastAsia="Times New Roman" w:hAnsi="Times New Roman" w:cs="Times New Roman"/>
                <w:sz w:val="24"/>
                <w:szCs w:val="24"/>
              </w:rPr>
              <w:t xml:space="preserve"> and resource than SOAP.</w:t>
            </w:r>
          </w:p>
        </w:tc>
      </w:tr>
      <w:tr w:rsidR="00D621BA" w:rsidRPr="00D621BA" w14:paraId="0091B700" w14:textId="77777777" w:rsidTr="00867DAB">
        <w:trPr>
          <w:tblCellSpacing w:w="15" w:type="dxa"/>
        </w:trPr>
        <w:tc>
          <w:tcPr>
            <w:tcW w:w="384" w:type="dxa"/>
            <w:vAlign w:val="center"/>
            <w:hideMark/>
          </w:tcPr>
          <w:p w14:paraId="6AD66DA3" w14:textId="77777777" w:rsidR="00D621BA" w:rsidRPr="00D621BA" w:rsidRDefault="00D621BA" w:rsidP="00D621BA">
            <w:pPr>
              <w:spacing w:after="0" w:line="240" w:lineRule="auto"/>
              <w:rPr>
                <w:rFonts w:ascii="Times New Roman" w:eastAsia="Times New Roman" w:hAnsi="Times New Roman" w:cs="Times New Roman"/>
                <w:sz w:val="24"/>
                <w:szCs w:val="24"/>
              </w:rPr>
            </w:pPr>
            <w:r w:rsidRPr="00D621BA">
              <w:rPr>
                <w:rFonts w:ascii="Times New Roman" w:eastAsia="Times New Roman" w:hAnsi="Times New Roman" w:cs="Times New Roman"/>
                <w:sz w:val="24"/>
                <w:szCs w:val="24"/>
              </w:rPr>
              <w:t>8)</w:t>
            </w:r>
          </w:p>
        </w:tc>
        <w:tc>
          <w:tcPr>
            <w:tcW w:w="0" w:type="auto"/>
            <w:vAlign w:val="center"/>
            <w:hideMark/>
          </w:tcPr>
          <w:p w14:paraId="3F38EFA4" w14:textId="77777777" w:rsidR="00D621BA" w:rsidRPr="00D621BA" w:rsidRDefault="00D621BA" w:rsidP="00D621BA">
            <w:pPr>
              <w:spacing w:after="0" w:line="240" w:lineRule="auto"/>
              <w:rPr>
                <w:rFonts w:ascii="Times New Roman" w:eastAsia="Times New Roman" w:hAnsi="Times New Roman" w:cs="Times New Roman"/>
                <w:sz w:val="24"/>
                <w:szCs w:val="24"/>
              </w:rPr>
            </w:pPr>
            <w:r w:rsidRPr="00D621BA">
              <w:rPr>
                <w:rFonts w:ascii="Times New Roman" w:eastAsia="Times New Roman" w:hAnsi="Times New Roman" w:cs="Times New Roman"/>
                <w:sz w:val="24"/>
                <w:szCs w:val="24"/>
              </w:rPr>
              <w:t xml:space="preserve">SOAP </w:t>
            </w:r>
            <w:r w:rsidRPr="00D621BA">
              <w:rPr>
                <w:rFonts w:ascii="Times New Roman" w:eastAsia="Times New Roman" w:hAnsi="Times New Roman" w:cs="Times New Roman"/>
                <w:b/>
                <w:bCs/>
                <w:sz w:val="24"/>
                <w:szCs w:val="24"/>
              </w:rPr>
              <w:t>defines its own security</w:t>
            </w:r>
            <w:r w:rsidRPr="00D621BA">
              <w:rPr>
                <w:rFonts w:ascii="Times New Roman" w:eastAsia="Times New Roman" w:hAnsi="Times New Roman" w:cs="Times New Roman"/>
                <w:sz w:val="24"/>
                <w:szCs w:val="24"/>
              </w:rPr>
              <w:t>.</w:t>
            </w:r>
          </w:p>
        </w:tc>
        <w:tc>
          <w:tcPr>
            <w:tcW w:w="0" w:type="auto"/>
            <w:vAlign w:val="center"/>
            <w:hideMark/>
          </w:tcPr>
          <w:p w14:paraId="064E2FF0" w14:textId="77777777" w:rsidR="00D621BA" w:rsidRPr="00D621BA" w:rsidRDefault="00D621BA" w:rsidP="00D621BA">
            <w:pPr>
              <w:spacing w:after="0" w:line="240" w:lineRule="auto"/>
              <w:rPr>
                <w:rFonts w:ascii="Times New Roman" w:eastAsia="Times New Roman" w:hAnsi="Times New Roman" w:cs="Times New Roman"/>
                <w:sz w:val="24"/>
                <w:szCs w:val="24"/>
              </w:rPr>
            </w:pPr>
            <w:r w:rsidRPr="00D621BA">
              <w:rPr>
                <w:rFonts w:ascii="Times New Roman" w:eastAsia="Times New Roman" w:hAnsi="Times New Roman" w:cs="Times New Roman"/>
                <w:sz w:val="24"/>
                <w:szCs w:val="24"/>
              </w:rPr>
              <w:t xml:space="preserve">RESTful web services </w:t>
            </w:r>
            <w:r w:rsidRPr="00D621BA">
              <w:rPr>
                <w:rFonts w:ascii="Times New Roman" w:eastAsia="Times New Roman" w:hAnsi="Times New Roman" w:cs="Times New Roman"/>
                <w:b/>
                <w:bCs/>
                <w:sz w:val="24"/>
                <w:szCs w:val="24"/>
              </w:rPr>
              <w:t>inherits security measures</w:t>
            </w:r>
            <w:r w:rsidRPr="00D621BA">
              <w:rPr>
                <w:rFonts w:ascii="Times New Roman" w:eastAsia="Times New Roman" w:hAnsi="Times New Roman" w:cs="Times New Roman"/>
                <w:sz w:val="24"/>
                <w:szCs w:val="24"/>
              </w:rPr>
              <w:t xml:space="preserve"> from the underlying transport.</w:t>
            </w:r>
          </w:p>
        </w:tc>
      </w:tr>
      <w:tr w:rsidR="00D621BA" w:rsidRPr="00D621BA" w14:paraId="68AF58BA" w14:textId="77777777" w:rsidTr="00867DAB">
        <w:trPr>
          <w:tblCellSpacing w:w="15" w:type="dxa"/>
        </w:trPr>
        <w:tc>
          <w:tcPr>
            <w:tcW w:w="384" w:type="dxa"/>
            <w:vAlign w:val="center"/>
            <w:hideMark/>
          </w:tcPr>
          <w:p w14:paraId="71261FF0" w14:textId="77777777" w:rsidR="00D621BA" w:rsidRPr="00D621BA" w:rsidRDefault="00D621BA" w:rsidP="00D621BA">
            <w:pPr>
              <w:spacing w:after="0" w:line="240" w:lineRule="auto"/>
              <w:rPr>
                <w:rFonts w:ascii="Times New Roman" w:eastAsia="Times New Roman" w:hAnsi="Times New Roman" w:cs="Times New Roman"/>
                <w:sz w:val="24"/>
                <w:szCs w:val="24"/>
              </w:rPr>
            </w:pPr>
            <w:r w:rsidRPr="00D621BA">
              <w:rPr>
                <w:rFonts w:ascii="Times New Roman" w:eastAsia="Times New Roman" w:hAnsi="Times New Roman" w:cs="Times New Roman"/>
                <w:sz w:val="24"/>
                <w:szCs w:val="24"/>
              </w:rPr>
              <w:t>9)</w:t>
            </w:r>
          </w:p>
        </w:tc>
        <w:tc>
          <w:tcPr>
            <w:tcW w:w="0" w:type="auto"/>
            <w:vAlign w:val="center"/>
            <w:hideMark/>
          </w:tcPr>
          <w:p w14:paraId="5EA42915" w14:textId="77777777" w:rsidR="00D621BA" w:rsidRPr="00D621BA" w:rsidRDefault="00D621BA" w:rsidP="00D621BA">
            <w:pPr>
              <w:spacing w:after="0" w:line="240" w:lineRule="auto"/>
              <w:rPr>
                <w:rFonts w:ascii="Times New Roman" w:eastAsia="Times New Roman" w:hAnsi="Times New Roman" w:cs="Times New Roman"/>
                <w:sz w:val="24"/>
                <w:szCs w:val="24"/>
              </w:rPr>
            </w:pPr>
            <w:r w:rsidRPr="00D621BA">
              <w:rPr>
                <w:rFonts w:ascii="Times New Roman" w:eastAsia="Times New Roman" w:hAnsi="Times New Roman" w:cs="Times New Roman"/>
                <w:sz w:val="24"/>
                <w:szCs w:val="24"/>
              </w:rPr>
              <w:t xml:space="preserve">SOAP </w:t>
            </w:r>
            <w:r w:rsidRPr="00D621BA">
              <w:rPr>
                <w:rFonts w:ascii="Times New Roman" w:eastAsia="Times New Roman" w:hAnsi="Times New Roman" w:cs="Times New Roman"/>
                <w:b/>
                <w:bCs/>
                <w:sz w:val="24"/>
                <w:szCs w:val="24"/>
              </w:rPr>
              <w:t>permits XML</w:t>
            </w:r>
            <w:r w:rsidRPr="00D621BA">
              <w:rPr>
                <w:rFonts w:ascii="Times New Roman" w:eastAsia="Times New Roman" w:hAnsi="Times New Roman" w:cs="Times New Roman"/>
                <w:sz w:val="24"/>
                <w:szCs w:val="24"/>
              </w:rPr>
              <w:t xml:space="preserve"> data format only.</w:t>
            </w:r>
          </w:p>
        </w:tc>
        <w:tc>
          <w:tcPr>
            <w:tcW w:w="0" w:type="auto"/>
            <w:vAlign w:val="center"/>
            <w:hideMark/>
          </w:tcPr>
          <w:p w14:paraId="5AC8E969" w14:textId="77777777" w:rsidR="00D621BA" w:rsidRPr="00D621BA" w:rsidRDefault="00D621BA" w:rsidP="00D621BA">
            <w:pPr>
              <w:spacing w:after="0" w:line="240" w:lineRule="auto"/>
              <w:rPr>
                <w:rFonts w:ascii="Times New Roman" w:eastAsia="Times New Roman" w:hAnsi="Times New Roman" w:cs="Times New Roman"/>
                <w:sz w:val="24"/>
                <w:szCs w:val="24"/>
              </w:rPr>
            </w:pPr>
            <w:r w:rsidRPr="00D621BA">
              <w:rPr>
                <w:rFonts w:ascii="Times New Roman" w:eastAsia="Times New Roman" w:hAnsi="Times New Roman" w:cs="Times New Roman"/>
                <w:sz w:val="24"/>
                <w:szCs w:val="24"/>
              </w:rPr>
              <w:t xml:space="preserve">REST </w:t>
            </w:r>
            <w:r w:rsidRPr="00D621BA">
              <w:rPr>
                <w:rFonts w:ascii="Times New Roman" w:eastAsia="Times New Roman" w:hAnsi="Times New Roman" w:cs="Times New Roman"/>
                <w:b/>
                <w:bCs/>
                <w:sz w:val="24"/>
                <w:szCs w:val="24"/>
              </w:rPr>
              <w:t>permits different</w:t>
            </w:r>
            <w:r w:rsidRPr="00D621BA">
              <w:rPr>
                <w:rFonts w:ascii="Times New Roman" w:eastAsia="Times New Roman" w:hAnsi="Times New Roman" w:cs="Times New Roman"/>
                <w:sz w:val="24"/>
                <w:szCs w:val="24"/>
              </w:rPr>
              <w:t xml:space="preserve"> data format such as Plain text, HTML, XML, JSON etc.</w:t>
            </w:r>
          </w:p>
        </w:tc>
      </w:tr>
      <w:tr w:rsidR="00D621BA" w:rsidRPr="00D621BA" w14:paraId="5D0CD7EC" w14:textId="77777777" w:rsidTr="00867DAB">
        <w:trPr>
          <w:tblCellSpacing w:w="15" w:type="dxa"/>
        </w:trPr>
        <w:tc>
          <w:tcPr>
            <w:tcW w:w="384" w:type="dxa"/>
            <w:vAlign w:val="center"/>
            <w:hideMark/>
          </w:tcPr>
          <w:p w14:paraId="29EBD3E1" w14:textId="77777777" w:rsidR="00D621BA" w:rsidRPr="00D621BA" w:rsidRDefault="00D621BA" w:rsidP="00D621BA">
            <w:pPr>
              <w:spacing w:after="0" w:line="240" w:lineRule="auto"/>
              <w:rPr>
                <w:rFonts w:ascii="Times New Roman" w:eastAsia="Times New Roman" w:hAnsi="Times New Roman" w:cs="Times New Roman"/>
                <w:sz w:val="24"/>
                <w:szCs w:val="24"/>
              </w:rPr>
            </w:pPr>
            <w:r w:rsidRPr="00D621BA">
              <w:rPr>
                <w:rFonts w:ascii="Times New Roman" w:eastAsia="Times New Roman" w:hAnsi="Times New Roman" w:cs="Times New Roman"/>
                <w:sz w:val="24"/>
                <w:szCs w:val="24"/>
              </w:rPr>
              <w:t>10)</w:t>
            </w:r>
          </w:p>
        </w:tc>
        <w:tc>
          <w:tcPr>
            <w:tcW w:w="0" w:type="auto"/>
            <w:vAlign w:val="center"/>
            <w:hideMark/>
          </w:tcPr>
          <w:p w14:paraId="572C1F53" w14:textId="77777777" w:rsidR="00D621BA" w:rsidRPr="00D621BA" w:rsidRDefault="00D621BA" w:rsidP="00D621BA">
            <w:pPr>
              <w:spacing w:after="0" w:line="240" w:lineRule="auto"/>
              <w:rPr>
                <w:rFonts w:ascii="Times New Roman" w:eastAsia="Times New Roman" w:hAnsi="Times New Roman" w:cs="Times New Roman"/>
                <w:sz w:val="24"/>
                <w:szCs w:val="24"/>
              </w:rPr>
            </w:pPr>
            <w:r w:rsidRPr="00D621BA">
              <w:rPr>
                <w:rFonts w:ascii="Times New Roman" w:eastAsia="Times New Roman" w:hAnsi="Times New Roman" w:cs="Times New Roman"/>
                <w:sz w:val="24"/>
                <w:szCs w:val="24"/>
              </w:rPr>
              <w:t xml:space="preserve">SOAP is </w:t>
            </w:r>
            <w:r w:rsidRPr="00D621BA">
              <w:rPr>
                <w:rFonts w:ascii="Times New Roman" w:eastAsia="Times New Roman" w:hAnsi="Times New Roman" w:cs="Times New Roman"/>
                <w:b/>
                <w:bCs/>
                <w:sz w:val="24"/>
                <w:szCs w:val="24"/>
              </w:rPr>
              <w:t>less preferred</w:t>
            </w:r>
            <w:r w:rsidRPr="00D621BA">
              <w:rPr>
                <w:rFonts w:ascii="Times New Roman" w:eastAsia="Times New Roman" w:hAnsi="Times New Roman" w:cs="Times New Roman"/>
                <w:sz w:val="24"/>
                <w:szCs w:val="24"/>
              </w:rPr>
              <w:t xml:space="preserve"> than REST.</w:t>
            </w:r>
          </w:p>
        </w:tc>
        <w:tc>
          <w:tcPr>
            <w:tcW w:w="0" w:type="auto"/>
            <w:vAlign w:val="center"/>
            <w:hideMark/>
          </w:tcPr>
          <w:p w14:paraId="52BAA305" w14:textId="77777777" w:rsidR="00D621BA" w:rsidRPr="00D621BA" w:rsidRDefault="00D621BA" w:rsidP="00D621BA">
            <w:pPr>
              <w:spacing w:after="0" w:line="240" w:lineRule="auto"/>
              <w:rPr>
                <w:rFonts w:ascii="Times New Roman" w:eastAsia="Times New Roman" w:hAnsi="Times New Roman" w:cs="Times New Roman"/>
                <w:sz w:val="24"/>
                <w:szCs w:val="24"/>
              </w:rPr>
            </w:pPr>
            <w:r w:rsidRPr="00D621BA">
              <w:rPr>
                <w:rFonts w:ascii="Times New Roman" w:eastAsia="Times New Roman" w:hAnsi="Times New Roman" w:cs="Times New Roman"/>
                <w:sz w:val="24"/>
                <w:szCs w:val="24"/>
              </w:rPr>
              <w:t xml:space="preserve">REST </w:t>
            </w:r>
            <w:r w:rsidRPr="00D621BA">
              <w:rPr>
                <w:rFonts w:ascii="Times New Roman" w:eastAsia="Times New Roman" w:hAnsi="Times New Roman" w:cs="Times New Roman"/>
                <w:b/>
                <w:bCs/>
                <w:sz w:val="24"/>
                <w:szCs w:val="24"/>
              </w:rPr>
              <w:t>more preferred</w:t>
            </w:r>
            <w:r w:rsidRPr="00D621BA">
              <w:rPr>
                <w:rFonts w:ascii="Times New Roman" w:eastAsia="Times New Roman" w:hAnsi="Times New Roman" w:cs="Times New Roman"/>
                <w:sz w:val="24"/>
                <w:szCs w:val="24"/>
              </w:rPr>
              <w:t xml:space="preserve"> than SOAP.</w:t>
            </w:r>
          </w:p>
        </w:tc>
      </w:tr>
    </w:tbl>
    <w:p w14:paraId="50C46228" w14:textId="77777777" w:rsidR="00954EF0" w:rsidRDefault="00954EF0"/>
    <w:p w14:paraId="18F6882D" w14:textId="77777777" w:rsidR="001F3E0A" w:rsidRDefault="001F3E0A" w:rsidP="001F3E0A">
      <w:pPr>
        <w:pStyle w:val="NormalWeb"/>
      </w:pPr>
      <w:r>
        <w:rPr>
          <w:b/>
          <w:bCs/>
        </w:rPr>
        <w:t>RESTful</w:t>
      </w:r>
      <w:r>
        <w:t xml:space="preserve"> Web Services are basically REST Architecture based Web Services. In REST Architecture everything is a resource. RESTful web services are light weight, highly scalable and maintainable and are very commonly used to create APIs for web-based applications. This tutorial will teach you the basics of RESTful Web Services and contains chapters discussing all the basic components of RESTful Web Services with suitable examples.</w:t>
      </w:r>
    </w:p>
    <w:p w14:paraId="44D2F28D" w14:textId="77777777" w:rsidR="001F3E0A" w:rsidRDefault="001F3E0A"/>
    <w:p w14:paraId="6BAFDAA5" w14:textId="77777777" w:rsidR="001F3E0A" w:rsidRDefault="001F3E0A" w:rsidP="001F3E0A">
      <w:pPr>
        <w:pStyle w:val="Heading2"/>
      </w:pPr>
      <w:r>
        <w:t>What is REST?</w:t>
      </w:r>
    </w:p>
    <w:p w14:paraId="5463DA76" w14:textId="77777777" w:rsidR="001F3E0A" w:rsidRDefault="001F3E0A" w:rsidP="001F3E0A">
      <w:pPr>
        <w:pStyle w:val="NormalWeb"/>
      </w:pPr>
      <w:r>
        <w:t xml:space="preserve">REST stands for </w:t>
      </w:r>
      <w:r>
        <w:rPr>
          <w:b/>
          <w:bCs/>
        </w:rPr>
        <w:t>RE</w:t>
      </w:r>
      <w:r>
        <w:t xml:space="preserve">presentational </w:t>
      </w:r>
      <w:r>
        <w:rPr>
          <w:b/>
          <w:bCs/>
        </w:rPr>
        <w:t>S</w:t>
      </w:r>
      <w:r>
        <w:t xml:space="preserve">tate </w:t>
      </w:r>
      <w:r>
        <w:rPr>
          <w:b/>
          <w:bCs/>
        </w:rPr>
        <w:t>T</w:t>
      </w:r>
      <w:r>
        <w:t>ransfer. REST is a web standards based architecture and uses HTTP Protocol for data communication. It revolves around resources where every component is a resource and a resource is accessed by a common interface using HTTP standard methods. REST was first introduced by Roy Fielding in year 2000.</w:t>
      </w:r>
    </w:p>
    <w:p w14:paraId="15C0B7B6" w14:textId="77777777" w:rsidR="001F3E0A" w:rsidRDefault="001F3E0A" w:rsidP="001F3E0A">
      <w:pPr>
        <w:pStyle w:val="NormalWeb"/>
      </w:pPr>
      <w:r>
        <w:t>In REST architecture, a REST Server simply provides access to resources and the REST client accesses and presents the resources. Here each resource is identified by URIs/ Global IDs. REST uses various representations to represent a resource like Text, JSON and XML. JSON is now the most popular format being used in Web Services.</w:t>
      </w:r>
    </w:p>
    <w:p w14:paraId="1D54889A" w14:textId="77777777" w:rsidR="001F3E0A" w:rsidRDefault="001F3E0A" w:rsidP="001F3E0A">
      <w:pPr>
        <w:pStyle w:val="Heading3"/>
      </w:pPr>
      <w:r>
        <w:t>HTTP Methods</w:t>
      </w:r>
    </w:p>
    <w:p w14:paraId="4F093A5C" w14:textId="77777777" w:rsidR="001F3E0A" w:rsidRDefault="001F3E0A" w:rsidP="001F3E0A">
      <w:pPr>
        <w:pStyle w:val="NormalWeb"/>
      </w:pPr>
      <w:r>
        <w:t>The following HTTP methods are most commonly used in a REST based architecture.</w:t>
      </w:r>
    </w:p>
    <w:p w14:paraId="3010C107" w14:textId="77777777" w:rsidR="001F3E0A" w:rsidRDefault="001F3E0A" w:rsidP="001F3E0A">
      <w:pPr>
        <w:pStyle w:val="NormalWeb"/>
        <w:numPr>
          <w:ilvl w:val="0"/>
          <w:numId w:val="56"/>
        </w:numPr>
      </w:pPr>
      <w:r>
        <w:rPr>
          <w:b/>
          <w:bCs/>
        </w:rPr>
        <w:t>GET</w:t>
      </w:r>
      <w:r>
        <w:t xml:space="preserve"> − Provides a read only access to a resource.</w:t>
      </w:r>
    </w:p>
    <w:p w14:paraId="0DC9E8B6" w14:textId="77777777" w:rsidR="001F3E0A" w:rsidRDefault="001F3E0A" w:rsidP="001F3E0A">
      <w:pPr>
        <w:pStyle w:val="NormalWeb"/>
        <w:numPr>
          <w:ilvl w:val="0"/>
          <w:numId w:val="56"/>
        </w:numPr>
      </w:pPr>
      <w:r>
        <w:rPr>
          <w:b/>
          <w:bCs/>
        </w:rPr>
        <w:lastRenderedPageBreak/>
        <w:t>PUT</w:t>
      </w:r>
      <w:r>
        <w:t xml:space="preserve"> − Used to create a new resource.</w:t>
      </w:r>
    </w:p>
    <w:p w14:paraId="15F14651" w14:textId="77777777" w:rsidR="001F3E0A" w:rsidRDefault="001F3E0A" w:rsidP="001F3E0A">
      <w:pPr>
        <w:pStyle w:val="NormalWeb"/>
        <w:numPr>
          <w:ilvl w:val="0"/>
          <w:numId w:val="56"/>
        </w:numPr>
      </w:pPr>
      <w:r>
        <w:rPr>
          <w:b/>
          <w:bCs/>
        </w:rPr>
        <w:t>DELETE</w:t>
      </w:r>
      <w:r>
        <w:t xml:space="preserve"> − Used to remove a resource.</w:t>
      </w:r>
    </w:p>
    <w:p w14:paraId="64234DBE" w14:textId="77777777" w:rsidR="001F3E0A" w:rsidRDefault="001F3E0A" w:rsidP="001F3E0A">
      <w:pPr>
        <w:pStyle w:val="NormalWeb"/>
        <w:numPr>
          <w:ilvl w:val="0"/>
          <w:numId w:val="56"/>
        </w:numPr>
      </w:pPr>
      <w:r>
        <w:rPr>
          <w:b/>
          <w:bCs/>
        </w:rPr>
        <w:t>POST</w:t>
      </w:r>
      <w:r>
        <w:t xml:space="preserve"> − Used to update an existing resource or create a new resource.</w:t>
      </w:r>
    </w:p>
    <w:p w14:paraId="396A5455" w14:textId="77777777" w:rsidR="001F3E0A" w:rsidRDefault="001F3E0A" w:rsidP="001F3E0A">
      <w:pPr>
        <w:pStyle w:val="NormalWeb"/>
        <w:numPr>
          <w:ilvl w:val="0"/>
          <w:numId w:val="56"/>
        </w:numPr>
      </w:pPr>
      <w:r>
        <w:rPr>
          <w:b/>
          <w:bCs/>
        </w:rPr>
        <w:t>OPTIONS</w:t>
      </w:r>
      <w:r>
        <w:t xml:space="preserve"> − Used to get the supported operations on a resource.</w:t>
      </w:r>
    </w:p>
    <w:p w14:paraId="3F320058" w14:textId="77777777" w:rsidR="001F3E0A" w:rsidRDefault="001F3E0A" w:rsidP="001F3E0A">
      <w:pPr>
        <w:pStyle w:val="Heading2"/>
      </w:pPr>
      <w:r>
        <w:t>RESTFul Web Services</w:t>
      </w:r>
    </w:p>
    <w:p w14:paraId="7C440409" w14:textId="77777777" w:rsidR="001F3E0A" w:rsidRDefault="001F3E0A" w:rsidP="001F3E0A">
      <w:pPr>
        <w:pStyle w:val="NormalWeb"/>
      </w:pPr>
      <w:r>
        <w:t>A web service is a collection of open protocols and standards used for exchanging data between applications or systems. Software applications written in various programming languages and running on various platforms can use web services to exchange data over computer networks like the Internet in a manner similar to inter-process communication on a single computer. This interoperability (e.g., between Java and Python, or Windows and Linux applications) is due to the use of open standards.</w:t>
      </w:r>
    </w:p>
    <w:p w14:paraId="585BC5D4" w14:textId="77777777" w:rsidR="001F3E0A" w:rsidRDefault="001F3E0A" w:rsidP="001F3E0A">
      <w:pPr>
        <w:pStyle w:val="NormalWeb"/>
      </w:pPr>
      <w:r>
        <w:t>Web services based on REST Architecture are known as RESTful Web Services. These web services use HTTP methods to implement the concept of REST architecture. A RESTful web service usually defines a URI (Uniform Resource Identifier), which is a service that provides resource representation such as JSON and a set of HTTP Methods.</w:t>
      </w:r>
    </w:p>
    <w:p w14:paraId="53C139E5" w14:textId="77777777" w:rsidR="001F3E0A" w:rsidRDefault="001F3E0A"/>
    <w:p w14:paraId="36D6E4E7" w14:textId="77777777" w:rsidR="00D82218" w:rsidRDefault="00D82218">
      <w:r>
        <w:t>How you report defect?</w:t>
      </w:r>
    </w:p>
    <w:p w14:paraId="6D183C2B" w14:textId="77777777" w:rsidR="00D82218" w:rsidRDefault="00D82218">
      <w:r>
        <w:t>Testers will use some tool to report defect:</w:t>
      </w:r>
    </w:p>
    <w:p w14:paraId="55C93E0C" w14:textId="77777777" w:rsidR="00D82218" w:rsidRDefault="00D82218">
      <w:r>
        <w:t xml:space="preserve"> ALM, Jira.Rally,</w:t>
      </w:r>
    </w:p>
    <w:p w14:paraId="245E3917" w14:textId="77777777" w:rsidR="00D82218" w:rsidRDefault="00D82218">
      <w:r>
        <w:t>i)Description:</w:t>
      </w:r>
    </w:p>
    <w:p w14:paraId="4DC0DBF4" w14:textId="77777777" w:rsidR="00D82218" w:rsidRDefault="00D82218">
      <w:r>
        <w:t xml:space="preserve">  When entering valid id and invalid password for login , system is allowing to see the inbox page.</w:t>
      </w:r>
    </w:p>
    <w:p w14:paraId="7AC30D1C" w14:textId="77777777" w:rsidR="00D82218" w:rsidRDefault="00D82218">
      <w:r>
        <w:t>Steps to re-produce:</w:t>
      </w:r>
    </w:p>
    <w:p w14:paraId="27DAD379" w14:textId="77777777" w:rsidR="00D82218" w:rsidRDefault="00D82218">
      <w:r>
        <w:t>i)Goto yahoo.com</w:t>
      </w:r>
    </w:p>
    <w:p w14:paraId="10EF9CCE" w14:textId="77777777" w:rsidR="00D82218" w:rsidRDefault="00D82218">
      <w:r>
        <w:t>ii)Enter valid email</w:t>
      </w:r>
    </w:p>
    <w:p w14:paraId="535F4820" w14:textId="77777777" w:rsidR="00D82218" w:rsidRDefault="00D82218">
      <w:r>
        <w:t>iii)enter invalid password</w:t>
      </w:r>
    </w:p>
    <w:p w14:paraId="095EE3CC" w14:textId="77777777" w:rsidR="00D82218" w:rsidRDefault="00D82218">
      <w:r>
        <w:t>iv)Click on sign in button</w:t>
      </w:r>
    </w:p>
    <w:p w14:paraId="1855B95E" w14:textId="77777777" w:rsidR="00DD2913" w:rsidRDefault="00DD2913"/>
    <w:p w14:paraId="2BB4FDBA" w14:textId="77777777" w:rsidR="00DD2913" w:rsidRDefault="00DD2913">
      <w:r>
        <w:t>Expected Result:</w:t>
      </w:r>
    </w:p>
    <w:p w14:paraId="59769359" w14:textId="77777777" w:rsidR="00DD2913" w:rsidRDefault="00DD2913">
      <w:r>
        <w:t>System should display error message.</w:t>
      </w:r>
    </w:p>
    <w:p w14:paraId="34FFA1D0" w14:textId="77777777" w:rsidR="00DD2913" w:rsidRDefault="00DD2913">
      <w:r>
        <w:t>Actual Result:</w:t>
      </w:r>
    </w:p>
    <w:p w14:paraId="4DEF724B" w14:textId="77777777" w:rsidR="00DD2913" w:rsidRDefault="00DD2913">
      <w:r>
        <w:t>System allowing to user to sign in successfully.</w:t>
      </w:r>
    </w:p>
    <w:p w14:paraId="760076E4" w14:textId="77777777" w:rsidR="00DD2913" w:rsidRDefault="00DD2913">
      <w:r>
        <w:t>Test data:</w:t>
      </w:r>
    </w:p>
    <w:p w14:paraId="0ADE0C42" w14:textId="77777777" w:rsidR="008471F9" w:rsidRDefault="008471F9" w:rsidP="008471F9">
      <w:pPr>
        <w:pStyle w:val="ListParagraph"/>
        <w:numPr>
          <w:ilvl w:val="1"/>
          <w:numId w:val="52"/>
        </w:numPr>
      </w:pPr>
      <w:r>
        <w:lastRenderedPageBreak/>
        <w:t xml:space="preserve"> khan</w:t>
      </w:r>
    </w:p>
    <w:p w14:paraId="0388E42C" w14:textId="77777777" w:rsidR="008471F9" w:rsidRDefault="008471F9" w:rsidP="008471F9">
      <w:pPr>
        <w:pStyle w:val="ListParagraph"/>
        <w:numPr>
          <w:ilvl w:val="1"/>
          <w:numId w:val="52"/>
        </w:numPr>
      </w:pPr>
      <w:r>
        <w:t>password:there(invalid  passwd)</w:t>
      </w:r>
    </w:p>
    <w:p w14:paraId="35A61532" w14:textId="77777777" w:rsidR="00DD2913" w:rsidRDefault="00DD2913"/>
    <w:p w14:paraId="3F87F542" w14:textId="77777777" w:rsidR="00DD2913" w:rsidRDefault="00DD2913">
      <w:r>
        <w:t>Screen shot:</w:t>
      </w:r>
    </w:p>
    <w:p w14:paraId="5DD8B380" w14:textId="77777777" w:rsidR="008471F9" w:rsidRDefault="008471F9"/>
    <w:p w14:paraId="5D6B1D20" w14:textId="77777777" w:rsidR="001F4D01" w:rsidRDefault="001F4D01"/>
    <w:p w14:paraId="7149367B" w14:textId="77777777" w:rsidR="001F4D01" w:rsidRDefault="001F4D01"/>
    <w:p w14:paraId="20BBEF11" w14:textId="77777777" w:rsidR="001F4D01" w:rsidRDefault="001F4D01"/>
    <w:p w14:paraId="64CF25AE" w14:textId="77777777" w:rsidR="001F4D01" w:rsidRDefault="001F4D01">
      <w:r>
        <w:t xml:space="preserve"> NEW</w:t>
      </w:r>
    </w:p>
    <w:p w14:paraId="79E5817D" w14:textId="77777777" w:rsidR="001F4D01" w:rsidRDefault="001F4D01">
      <w:r>
        <w:t>Open</w:t>
      </w:r>
    </w:p>
    <w:p w14:paraId="74A58D38" w14:textId="77777777" w:rsidR="001F4D01" w:rsidRDefault="001F4D01">
      <w:r>
        <w:t>Assign</w:t>
      </w:r>
    </w:p>
    <w:p w14:paraId="0E27A471" w14:textId="77777777" w:rsidR="008360CC" w:rsidRDefault="008360CC">
      <w:r>
        <w:t xml:space="preserve">Question </w:t>
      </w:r>
    </w:p>
    <w:p w14:paraId="21DC49B6" w14:textId="77777777" w:rsidR="008360CC" w:rsidRDefault="008360CC">
      <w:r>
        <w:t>Re-assign</w:t>
      </w:r>
    </w:p>
    <w:p w14:paraId="1B04899C" w14:textId="77777777" w:rsidR="008360CC" w:rsidRDefault="008360CC">
      <w:r>
        <w:t>Fixed</w:t>
      </w:r>
    </w:p>
    <w:p w14:paraId="181FEBE2" w14:textId="77777777" w:rsidR="008360CC" w:rsidRDefault="008360CC">
      <w:r>
        <w:t xml:space="preserve">Ready of re- test   </w:t>
      </w:r>
    </w:p>
    <w:p w14:paraId="1BA8F826" w14:textId="77777777" w:rsidR="008360CC" w:rsidRDefault="008360CC">
      <w:r>
        <w:t>Re-open</w:t>
      </w:r>
    </w:p>
    <w:p w14:paraId="3C448260" w14:textId="77777777" w:rsidR="008360CC" w:rsidRDefault="008360CC"/>
    <w:p w14:paraId="2B4A7C09" w14:textId="77777777" w:rsidR="008360CC" w:rsidRDefault="008360CC">
      <w:r>
        <w:t>close</w:t>
      </w:r>
    </w:p>
    <w:p w14:paraId="638532F8" w14:textId="77777777" w:rsidR="008360CC" w:rsidRDefault="008360CC"/>
    <w:p w14:paraId="08013BCC" w14:textId="77777777" w:rsidR="00DD2913" w:rsidRDefault="00DD2913"/>
    <w:p w14:paraId="325FC392" w14:textId="77777777" w:rsidR="00DD2913" w:rsidRDefault="00DD2913"/>
    <w:p w14:paraId="1EDE964D" w14:textId="77777777" w:rsidR="00DD2913" w:rsidRDefault="00DD2913"/>
    <w:p w14:paraId="5C38CEC7" w14:textId="77777777" w:rsidR="00DD2913" w:rsidRDefault="00DD2913"/>
    <w:p w14:paraId="0A619B16" w14:textId="77777777" w:rsidR="00D82218" w:rsidRDefault="00D82218"/>
    <w:p w14:paraId="5D8758F5" w14:textId="77777777" w:rsidR="00D82218" w:rsidRDefault="00D82218"/>
    <w:p w14:paraId="0D994D24" w14:textId="77777777" w:rsidR="007A0ABC" w:rsidRDefault="007A0ABC"/>
    <w:p w14:paraId="4D311B38" w14:textId="77777777" w:rsidR="007A0ABC" w:rsidRDefault="007A0ABC"/>
    <w:p w14:paraId="6FEE1592" w14:textId="77777777" w:rsidR="007A0ABC" w:rsidRDefault="007A0ABC"/>
    <w:p w14:paraId="1BBE8744" w14:textId="77777777" w:rsidR="007A0ABC" w:rsidRDefault="007A0ABC"/>
    <w:p w14:paraId="7757EDAD" w14:textId="77777777" w:rsidR="007A0ABC" w:rsidRDefault="007A0ABC"/>
    <w:p w14:paraId="03460BF9" w14:textId="77777777" w:rsidR="007A0ABC" w:rsidRDefault="007A0ABC"/>
    <w:p w14:paraId="31460854" w14:textId="77777777" w:rsidR="007A0ABC" w:rsidRDefault="007A0ABC"/>
    <w:p w14:paraId="66BA532F" w14:textId="77777777" w:rsidR="007A0ABC" w:rsidRDefault="007A0ABC"/>
    <w:p w14:paraId="15162CA9" w14:textId="77777777" w:rsidR="007A0ABC" w:rsidRDefault="007A0ABC"/>
    <w:p w14:paraId="0EBC092B" w14:textId="77777777" w:rsidR="007A0ABC" w:rsidRDefault="007A0ABC"/>
    <w:p w14:paraId="5EB86BD2" w14:textId="77777777" w:rsidR="007A0ABC" w:rsidRDefault="007A0ABC"/>
    <w:p w14:paraId="640D2FC7" w14:textId="77777777" w:rsidR="007A0ABC" w:rsidRDefault="007A0ABC"/>
    <w:p w14:paraId="68EED2FC" w14:textId="77777777" w:rsidR="007A0ABC" w:rsidRDefault="007A0ABC"/>
    <w:p w14:paraId="2D210AC1" w14:textId="77777777" w:rsidR="007A0ABC" w:rsidRDefault="007A0ABC"/>
    <w:p w14:paraId="67A65598" w14:textId="77777777" w:rsidR="007A0ABC" w:rsidRDefault="007A0ABC"/>
    <w:p w14:paraId="732E8CFF" w14:textId="77777777" w:rsidR="007A0ABC" w:rsidRDefault="007A0ABC"/>
    <w:p w14:paraId="5BE3F83D" w14:textId="77777777" w:rsidR="007A0ABC" w:rsidRDefault="007A0ABC"/>
    <w:p w14:paraId="53B721B0" w14:textId="77777777" w:rsidR="007A0ABC" w:rsidRDefault="007A0ABC"/>
    <w:p w14:paraId="33943B80" w14:textId="77777777" w:rsidR="007A0ABC" w:rsidRDefault="007A0ABC"/>
    <w:p w14:paraId="58BB59D1" w14:textId="77777777" w:rsidR="007A0ABC" w:rsidRDefault="007A0ABC"/>
    <w:p w14:paraId="2671893C" w14:textId="64E5A6AF" w:rsidR="007A0ABC" w:rsidRDefault="007A0ABC">
      <w:r>
        <w:t>Test Cases:</w:t>
      </w:r>
    </w:p>
    <w:p w14:paraId="204A7E8D" w14:textId="77777777" w:rsidR="007A0ABC" w:rsidRDefault="007A0ABC"/>
    <w:p w14:paraId="59388201" w14:textId="77777777" w:rsidR="007A0ABC" w:rsidRDefault="007A0ABC"/>
    <w:p w14:paraId="21CA8049" w14:textId="77777777" w:rsidR="00270ACF" w:rsidRDefault="002371F9">
      <w:r>
        <w:t>Scenario:</w:t>
      </w:r>
    </w:p>
    <w:p w14:paraId="67E058EC" w14:textId="58538E6E" w:rsidR="007A0ABC" w:rsidRDefault="00270ACF">
      <w:r>
        <w:t xml:space="preserve">                       Verify that when user enter valid email id and click on next button system will display password page.</w:t>
      </w:r>
    </w:p>
    <w:p w14:paraId="3393B17F" w14:textId="3823183C" w:rsidR="002371F9" w:rsidRDefault="002371F9">
      <w:r>
        <w:t xml:space="preserve">Step #                Description/Input                 Expected Result       </w:t>
      </w:r>
      <w:r w:rsidR="00270ACF">
        <w:t xml:space="preserve">                                 </w:t>
      </w:r>
      <w:r>
        <w:t xml:space="preserve"> Actula Result</w:t>
      </w:r>
    </w:p>
    <w:p w14:paraId="6CAA8242" w14:textId="143F93C1" w:rsidR="007A0ABC" w:rsidRDefault="00270ACF">
      <w:r>
        <w:t>1</w:t>
      </w:r>
      <w:r>
        <w:tab/>
      </w:r>
      <w:r>
        <w:tab/>
        <w:t>Open following url                Yahoo home page should display        pass</w:t>
      </w:r>
    </w:p>
    <w:p w14:paraId="6563357D" w14:textId="77777777" w:rsidR="00270ACF" w:rsidRDefault="00270ACF">
      <w:r>
        <w:t xml:space="preserve">                             in google chrome :</w:t>
      </w:r>
    </w:p>
    <w:p w14:paraId="64541868" w14:textId="0A70DE64" w:rsidR="007A0ABC" w:rsidRDefault="00270ACF">
      <w:r>
        <w:t xml:space="preserve">                      ”www.yahoo.com</w:t>
      </w:r>
    </w:p>
    <w:p w14:paraId="35657F4D" w14:textId="66141DE4" w:rsidR="00270ACF" w:rsidRDefault="00270ACF">
      <w:r>
        <w:t>2                       Click on sign in button           Login page should display                        pass</w:t>
      </w:r>
    </w:p>
    <w:p w14:paraId="1B78BD71" w14:textId="40004733" w:rsidR="00270ACF" w:rsidRDefault="00270ACF">
      <w:r>
        <w:t>3.                   Click on email id field and      Email should enter successfully and will display in the field</w:t>
      </w:r>
    </w:p>
    <w:p w14:paraId="0939467F" w14:textId="133DAC1B" w:rsidR="007A0ABC" w:rsidRDefault="00270ACF">
      <w:r>
        <w:t xml:space="preserve">                     enter valid email id</w:t>
      </w:r>
    </w:p>
    <w:p w14:paraId="75521B26" w14:textId="69A2590F" w:rsidR="007A0ABC" w:rsidRDefault="00270ACF" w:rsidP="00270ACF">
      <w:pPr>
        <w:pStyle w:val="ListParagraph"/>
        <w:numPr>
          <w:ilvl w:val="0"/>
          <w:numId w:val="23"/>
        </w:numPr>
      </w:pPr>
      <w:r>
        <w:lastRenderedPageBreak/>
        <w:t>Click next button</w:t>
      </w:r>
      <w:r>
        <w:tab/>
      </w:r>
      <w:r>
        <w:tab/>
        <w:t>System should display page to enter password.</w:t>
      </w:r>
      <w:r>
        <w:tab/>
      </w:r>
    </w:p>
    <w:p w14:paraId="69E876AA" w14:textId="77777777" w:rsidR="007A0ABC" w:rsidRDefault="007A0ABC"/>
    <w:p w14:paraId="161D4D53" w14:textId="77777777" w:rsidR="007A0ABC" w:rsidRDefault="007A0ABC"/>
    <w:p w14:paraId="3D3996E2" w14:textId="77777777" w:rsidR="00D81FAE" w:rsidRPr="00D81FAE" w:rsidRDefault="00D81FAE" w:rsidP="00D81FAE">
      <w:pPr>
        <w:numPr>
          <w:ilvl w:val="0"/>
          <w:numId w:val="82"/>
        </w:numPr>
        <w:shd w:val="clear" w:color="auto" w:fill="FFFFFF"/>
        <w:spacing w:before="100" w:beforeAutospacing="1" w:after="225" w:line="39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What is Bytecode? What is JDK, JVM, JRE?</w:t>
      </w:r>
    </w:p>
    <w:p w14:paraId="655E3A5C" w14:textId="77777777" w:rsidR="00D81FAE" w:rsidRPr="00D81FAE" w:rsidRDefault="00D81FAE" w:rsidP="00D81FAE">
      <w:pPr>
        <w:numPr>
          <w:ilvl w:val="0"/>
          <w:numId w:val="82"/>
        </w:numPr>
        <w:shd w:val="clear" w:color="auto" w:fill="FFFFFF"/>
        <w:spacing w:before="100" w:beforeAutospacing="1" w:after="225" w:line="39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What is the role of ClassLoader in Java?</w:t>
      </w:r>
    </w:p>
    <w:p w14:paraId="6AF1C897" w14:textId="77777777" w:rsidR="00D81FAE" w:rsidRPr="00D81FAE" w:rsidRDefault="00D81FAE" w:rsidP="00D81FAE">
      <w:pPr>
        <w:numPr>
          <w:ilvl w:val="0"/>
          <w:numId w:val="82"/>
        </w:numPr>
        <w:shd w:val="clear" w:color="auto" w:fill="FFFFFF"/>
        <w:spacing w:before="100" w:beforeAutospacing="1" w:after="225" w:line="39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Can you save a java file without name?</w:t>
      </w:r>
    </w:p>
    <w:p w14:paraId="58A93BA5" w14:textId="77777777" w:rsidR="00D81FAE" w:rsidRPr="00D81FAE" w:rsidRDefault="00D81FAE" w:rsidP="00D81FAE">
      <w:pPr>
        <w:numPr>
          <w:ilvl w:val="0"/>
          <w:numId w:val="82"/>
        </w:numPr>
        <w:shd w:val="clear" w:color="auto" w:fill="FFFFFF"/>
        <w:spacing w:before="100" w:beforeAutospacing="1" w:after="225" w:line="39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What are wrapper classes and why do we need? Difference between int and Integer?</w:t>
      </w:r>
    </w:p>
    <w:p w14:paraId="6F620D45" w14:textId="77777777" w:rsidR="00D81FAE" w:rsidRPr="00D81FAE" w:rsidRDefault="00D81FAE" w:rsidP="00D81FAE">
      <w:pPr>
        <w:numPr>
          <w:ilvl w:val="0"/>
          <w:numId w:val="82"/>
        </w:numPr>
        <w:shd w:val="clear" w:color="auto" w:fill="FFFFFF"/>
        <w:spacing w:before="100" w:beforeAutospacing="1" w:after="225" w:line="39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What is immutable classes? Name 5 immutable classes in Java? How to make a class immutable?</w:t>
      </w:r>
    </w:p>
    <w:p w14:paraId="1FA3F23A" w14:textId="77777777" w:rsidR="00D81FAE" w:rsidRPr="00D81FAE" w:rsidRDefault="00D81FAE" w:rsidP="00D81FAE">
      <w:pPr>
        <w:numPr>
          <w:ilvl w:val="0"/>
          <w:numId w:val="82"/>
        </w:numPr>
        <w:shd w:val="clear" w:color="auto" w:fill="FFFFFF"/>
        <w:spacing w:before="100" w:beforeAutospacing="1" w:after="225" w:line="39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What are OOPS concepts? Explain them. What all OOPS concepts have you used in your framework?</w:t>
      </w:r>
    </w:p>
    <w:p w14:paraId="6F904CBF" w14:textId="77777777" w:rsidR="00D81FAE" w:rsidRPr="00D81FAE" w:rsidRDefault="00D81FAE" w:rsidP="00D81FAE">
      <w:pPr>
        <w:numPr>
          <w:ilvl w:val="0"/>
          <w:numId w:val="82"/>
        </w:numPr>
        <w:shd w:val="clear" w:color="auto" w:fill="FFFFFF"/>
        <w:spacing w:before="100" w:beforeAutospacing="1" w:after="225" w:line="39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What is Object class in Java? Explain role and importance of toString, equal and hashcode method?</w:t>
      </w:r>
    </w:p>
    <w:p w14:paraId="0DDD25A3" w14:textId="77777777" w:rsidR="00D81FAE" w:rsidRPr="00D81FAE" w:rsidRDefault="00D81FAE" w:rsidP="00D81FAE">
      <w:pPr>
        <w:numPr>
          <w:ilvl w:val="0"/>
          <w:numId w:val="82"/>
        </w:numPr>
        <w:shd w:val="clear" w:color="auto" w:fill="FFFFFF"/>
        <w:spacing w:before="100" w:beforeAutospacing="1" w:after="225" w:line="39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What is method overloading and overriding? What is upcasting and down casting?</w:t>
      </w:r>
    </w:p>
    <w:p w14:paraId="77F9A791" w14:textId="77777777" w:rsidR="00D81FAE" w:rsidRPr="00D81FAE" w:rsidRDefault="00D81FAE" w:rsidP="00D81FAE">
      <w:pPr>
        <w:numPr>
          <w:ilvl w:val="0"/>
          <w:numId w:val="82"/>
        </w:numPr>
        <w:shd w:val="clear" w:color="auto" w:fill="FFFFFF"/>
        <w:spacing w:before="100" w:beforeAutospacing="1" w:after="225" w:line="39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Can we overload private and final methods? Can we override static methods?</w:t>
      </w:r>
    </w:p>
    <w:p w14:paraId="3F9E5F36" w14:textId="77777777" w:rsidR="00D81FAE" w:rsidRPr="00D81FAE" w:rsidRDefault="00D81FAE" w:rsidP="00D81FAE">
      <w:pPr>
        <w:numPr>
          <w:ilvl w:val="0"/>
          <w:numId w:val="82"/>
        </w:numPr>
        <w:shd w:val="clear" w:color="auto" w:fill="FFFFFF"/>
        <w:spacing w:before="100" w:beforeAutospacing="1" w:after="225" w:line="39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Can we override private and final methods?</w:t>
      </w:r>
    </w:p>
    <w:p w14:paraId="39B76612" w14:textId="77777777" w:rsidR="00D81FAE" w:rsidRPr="00D81FAE" w:rsidRDefault="00D81FAE" w:rsidP="00D81FAE">
      <w:pPr>
        <w:numPr>
          <w:ilvl w:val="0"/>
          <w:numId w:val="82"/>
        </w:numPr>
        <w:shd w:val="clear" w:color="auto" w:fill="FFFFFF"/>
        <w:spacing w:before="100" w:beforeAutospacing="1" w:after="225" w:line="39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Should return type be same in method overloading and overriding?</w:t>
      </w:r>
    </w:p>
    <w:p w14:paraId="4BD39702" w14:textId="77777777" w:rsidR="00D81FAE" w:rsidRPr="00D81FAE" w:rsidRDefault="00D81FAE" w:rsidP="00D81FAE">
      <w:pPr>
        <w:numPr>
          <w:ilvl w:val="0"/>
          <w:numId w:val="82"/>
        </w:numPr>
        <w:shd w:val="clear" w:color="auto" w:fill="FFFFFF"/>
        <w:spacing w:before="100" w:beforeAutospacing="1" w:after="225" w:line="39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Can a overriding method throw new or broader checked exception?</w:t>
      </w:r>
    </w:p>
    <w:p w14:paraId="0F54F2BC" w14:textId="77777777" w:rsidR="00D81FAE" w:rsidRPr="00D81FAE" w:rsidRDefault="00D81FAE" w:rsidP="00D81FAE">
      <w:pPr>
        <w:numPr>
          <w:ilvl w:val="0"/>
          <w:numId w:val="82"/>
        </w:numPr>
        <w:shd w:val="clear" w:color="auto" w:fill="FFFFFF"/>
        <w:spacing w:before="100" w:beforeAutospacing="1" w:after="225" w:line="39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Explain autoboxing in Java.</w:t>
      </w:r>
    </w:p>
    <w:p w14:paraId="48F0C2F4" w14:textId="77777777" w:rsidR="00D81FAE" w:rsidRPr="00D81FAE" w:rsidRDefault="00D81FAE" w:rsidP="00D81FAE">
      <w:pPr>
        <w:numPr>
          <w:ilvl w:val="0"/>
          <w:numId w:val="82"/>
        </w:numPr>
        <w:shd w:val="clear" w:color="auto" w:fill="FFFFFF"/>
        <w:spacing w:before="100" w:beforeAutospacing="1" w:after="225" w:line="39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 xml:space="preserve">What is abstract class and interface? Difference between abstract class and interface? Can we have private methods in interfaces? Can we have </w:t>
      </w:r>
      <w:r w:rsidRPr="00D81FAE">
        <w:rPr>
          <w:rFonts w:ascii="Verdana" w:eastAsia="Times New Roman" w:hAnsi="Verdana" w:cs="Times New Roman"/>
          <w:color w:val="000000"/>
        </w:rPr>
        <w:lastRenderedPageBreak/>
        <w:t>constructor in abstract classes? Can we make a class abstract without any abstract methods?</w:t>
      </w:r>
    </w:p>
    <w:p w14:paraId="5773EE5E" w14:textId="77777777" w:rsidR="00D81FAE" w:rsidRPr="00D81FAE" w:rsidRDefault="00D81FAE" w:rsidP="00D81FAE">
      <w:pPr>
        <w:numPr>
          <w:ilvl w:val="0"/>
          <w:numId w:val="82"/>
        </w:numPr>
        <w:shd w:val="clear" w:color="auto" w:fill="FFFFFF"/>
        <w:spacing w:before="100" w:beforeAutospacing="1" w:after="225" w:line="39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What is constructor and its uses? What is the difference between super and this?</w:t>
      </w:r>
    </w:p>
    <w:p w14:paraId="158C834A" w14:textId="77777777" w:rsidR="00D81FAE" w:rsidRPr="00D81FAE" w:rsidRDefault="00D81FAE" w:rsidP="00D81FAE">
      <w:pPr>
        <w:numPr>
          <w:ilvl w:val="0"/>
          <w:numId w:val="82"/>
        </w:numPr>
        <w:shd w:val="clear" w:color="auto" w:fill="FFFFFF"/>
        <w:spacing w:before="100" w:beforeAutospacing="1" w:after="225" w:line="39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Will this code compile?</w:t>
      </w:r>
    </w:p>
    <w:p w14:paraId="4A955A04" w14:textId="77777777" w:rsidR="00D81FAE" w:rsidRPr="00D81FAE" w:rsidRDefault="00D81FAE" w:rsidP="00D81FAE">
      <w:pPr>
        <w:shd w:val="clear" w:color="auto" w:fill="FFFFFF"/>
        <w:spacing w:after="330" w:line="450" w:lineRule="atLeast"/>
        <w:ind w:left="720" w:firstLine="720"/>
        <w:rPr>
          <w:rFonts w:ascii="Verdana" w:eastAsia="Times New Roman" w:hAnsi="Verdana" w:cs="Times New Roman"/>
          <w:color w:val="000000"/>
          <w:sz w:val="26"/>
          <w:szCs w:val="26"/>
        </w:rPr>
      </w:pPr>
      <w:r w:rsidRPr="00D81FAE">
        <w:rPr>
          <w:rFonts w:ascii="Consolas" w:eastAsia="Times New Roman" w:hAnsi="Consolas" w:cs="Times New Roman"/>
          <w:b/>
          <w:bCs/>
          <w:color w:val="7F0055"/>
          <w:sz w:val="20"/>
          <w:szCs w:val="20"/>
        </w:rPr>
        <w:t>public</w:t>
      </w:r>
      <w:r w:rsidRPr="00D81FAE">
        <w:rPr>
          <w:rFonts w:ascii="Consolas" w:eastAsia="Times New Roman" w:hAnsi="Consolas" w:cs="Times New Roman"/>
          <w:color w:val="000000"/>
          <w:sz w:val="20"/>
          <w:szCs w:val="20"/>
        </w:rPr>
        <w:t> </w:t>
      </w:r>
      <w:r w:rsidRPr="00D81FAE">
        <w:rPr>
          <w:rFonts w:ascii="Consolas" w:eastAsia="Times New Roman" w:hAnsi="Consolas" w:cs="Times New Roman"/>
          <w:b/>
          <w:bCs/>
          <w:color w:val="7F0055"/>
          <w:sz w:val="20"/>
          <w:szCs w:val="20"/>
        </w:rPr>
        <w:t>class</w:t>
      </w:r>
      <w:r w:rsidRPr="00D81FAE">
        <w:rPr>
          <w:rFonts w:ascii="Consolas" w:eastAsia="Times New Roman" w:hAnsi="Consolas" w:cs="Times New Roman"/>
          <w:color w:val="000000"/>
          <w:sz w:val="20"/>
          <w:szCs w:val="20"/>
        </w:rPr>
        <w:t> Vehicle {</w:t>
      </w:r>
    </w:p>
    <w:p w14:paraId="5EAB24C4" w14:textId="77777777" w:rsidR="00D81FAE" w:rsidRPr="00D81FAE" w:rsidRDefault="00D81FAE" w:rsidP="00D81FAE">
      <w:pPr>
        <w:shd w:val="clear" w:color="auto" w:fill="FFFFFF"/>
        <w:spacing w:after="330" w:line="450" w:lineRule="atLeast"/>
        <w:rPr>
          <w:rFonts w:ascii="Verdana" w:eastAsia="Times New Roman" w:hAnsi="Verdana" w:cs="Times New Roman"/>
          <w:color w:val="000000"/>
          <w:sz w:val="26"/>
          <w:szCs w:val="26"/>
        </w:rPr>
      </w:pPr>
      <w:r w:rsidRPr="00D81FAE">
        <w:rPr>
          <w:rFonts w:ascii="Consolas" w:eastAsia="Times New Roman" w:hAnsi="Consolas" w:cs="Times New Roman"/>
          <w:color w:val="000000"/>
          <w:sz w:val="20"/>
          <w:szCs w:val="20"/>
        </w:rPr>
        <w:t>String </w:t>
      </w:r>
      <w:r w:rsidRPr="00D81FAE">
        <w:rPr>
          <w:rFonts w:ascii="Consolas" w:eastAsia="Times New Roman" w:hAnsi="Consolas" w:cs="Times New Roman"/>
          <w:color w:val="0000C0"/>
          <w:sz w:val="20"/>
          <w:szCs w:val="20"/>
        </w:rPr>
        <w:t>model</w:t>
      </w:r>
      <w:r w:rsidRPr="00D81FAE">
        <w:rPr>
          <w:rFonts w:ascii="Consolas" w:eastAsia="Times New Roman" w:hAnsi="Consolas" w:cs="Times New Roman"/>
          <w:color w:val="000000"/>
          <w:sz w:val="20"/>
          <w:szCs w:val="20"/>
        </w:rPr>
        <w:t>;</w:t>
      </w:r>
    </w:p>
    <w:p w14:paraId="66AE60D2" w14:textId="77777777" w:rsidR="00D81FAE" w:rsidRPr="00D81FAE" w:rsidRDefault="00D81FAE" w:rsidP="00D81FAE">
      <w:pPr>
        <w:shd w:val="clear" w:color="auto" w:fill="FFFFFF"/>
        <w:spacing w:after="330" w:line="450" w:lineRule="atLeast"/>
        <w:rPr>
          <w:rFonts w:ascii="Verdana" w:eastAsia="Times New Roman" w:hAnsi="Verdana" w:cs="Times New Roman"/>
          <w:color w:val="000000"/>
          <w:sz w:val="26"/>
          <w:szCs w:val="26"/>
        </w:rPr>
      </w:pPr>
      <w:r w:rsidRPr="00D81FAE">
        <w:rPr>
          <w:rFonts w:ascii="Consolas" w:eastAsia="Times New Roman" w:hAnsi="Consolas" w:cs="Times New Roman"/>
          <w:color w:val="000000"/>
          <w:sz w:val="20"/>
          <w:szCs w:val="20"/>
        </w:rPr>
        <w:t>String </w:t>
      </w:r>
      <w:r w:rsidRPr="00D81FAE">
        <w:rPr>
          <w:rFonts w:ascii="Consolas" w:eastAsia="Times New Roman" w:hAnsi="Consolas" w:cs="Times New Roman"/>
          <w:color w:val="0000C0"/>
          <w:sz w:val="20"/>
          <w:szCs w:val="20"/>
        </w:rPr>
        <w:t>color</w:t>
      </w:r>
      <w:r w:rsidRPr="00D81FAE">
        <w:rPr>
          <w:rFonts w:ascii="Consolas" w:eastAsia="Times New Roman" w:hAnsi="Consolas" w:cs="Times New Roman"/>
          <w:color w:val="000000"/>
          <w:sz w:val="20"/>
          <w:szCs w:val="20"/>
        </w:rPr>
        <w:t>;</w:t>
      </w:r>
    </w:p>
    <w:p w14:paraId="4AC54E87" w14:textId="77777777" w:rsidR="00D81FAE" w:rsidRPr="00D81FAE" w:rsidRDefault="00D81FAE" w:rsidP="00D81FAE">
      <w:pPr>
        <w:shd w:val="clear" w:color="auto" w:fill="FFFFFF"/>
        <w:spacing w:after="330" w:line="450" w:lineRule="atLeast"/>
        <w:rPr>
          <w:rFonts w:ascii="Verdana" w:eastAsia="Times New Roman" w:hAnsi="Verdana" w:cs="Times New Roman"/>
          <w:color w:val="000000"/>
          <w:sz w:val="26"/>
          <w:szCs w:val="26"/>
        </w:rPr>
      </w:pPr>
      <w:r w:rsidRPr="00D81FAE">
        <w:rPr>
          <w:rFonts w:ascii="Consolas" w:eastAsia="Times New Roman" w:hAnsi="Consolas" w:cs="Times New Roman"/>
          <w:b/>
          <w:bCs/>
          <w:color w:val="7F0055"/>
          <w:sz w:val="20"/>
          <w:szCs w:val="20"/>
        </w:rPr>
        <w:t>public</w:t>
      </w:r>
      <w:r w:rsidRPr="00D81FAE">
        <w:rPr>
          <w:rFonts w:ascii="Consolas" w:eastAsia="Times New Roman" w:hAnsi="Consolas" w:cs="Times New Roman"/>
          <w:color w:val="000000"/>
          <w:sz w:val="20"/>
          <w:szCs w:val="20"/>
        </w:rPr>
        <w:t> Vehicle(String </w:t>
      </w:r>
      <w:r w:rsidRPr="00D81FAE">
        <w:rPr>
          <w:rFonts w:ascii="Consolas" w:eastAsia="Times New Roman" w:hAnsi="Consolas" w:cs="Times New Roman"/>
          <w:color w:val="6A3E3E"/>
          <w:sz w:val="20"/>
          <w:szCs w:val="20"/>
        </w:rPr>
        <w:t>model</w:t>
      </w:r>
      <w:r w:rsidRPr="00D81FAE">
        <w:rPr>
          <w:rFonts w:ascii="Consolas" w:eastAsia="Times New Roman" w:hAnsi="Consolas" w:cs="Times New Roman"/>
          <w:color w:val="000000"/>
          <w:sz w:val="20"/>
          <w:szCs w:val="20"/>
        </w:rPr>
        <w:t>, String </w:t>
      </w:r>
      <w:r w:rsidRPr="00D81FAE">
        <w:rPr>
          <w:rFonts w:ascii="Consolas" w:eastAsia="Times New Roman" w:hAnsi="Consolas" w:cs="Times New Roman"/>
          <w:color w:val="6A3E3E"/>
          <w:sz w:val="20"/>
          <w:szCs w:val="20"/>
        </w:rPr>
        <w:t>color</w:t>
      </w:r>
      <w:r w:rsidRPr="00D81FAE">
        <w:rPr>
          <w:rFonts w:ascii="Consolas" w:eastAsia="Times New Roman" w:hAnsi="Consolas" w:cs="Times New Roman"/>
          <w:color w:val="000000"/>
          <w:sz w:val="20"/>
          <w:szCs w:val="20"/>
        </w:rPr>
        <w:t>) {</w:t>
      </w:r>
    </w:p>
    <w:p w14:paraId="0E625CA6" w14:textId="77777777" w:rsidR="00D81FAE" w:rsidRPr="00D81FAE" w:rsidRDefault="00D81FAE" w:rsidP="00D81FAE">
      <w:pPr>
        <w:shd w:val="clear" w:color="auto" w:fill="FFFFFF"/>
        <w:spacing w:after="330" w:line="450" w:lineRule="atLeast"/>
        <w:rPr>
          <w:rFonts w:ascii="Verdana" w:eastAsia="Times New Roman" w:hAnsi="Verdana" w:cs="Times New Roman"/>
          <w:color w:val="000000"/>
          <w:sz w:val="26"/>
          <w:szCs w:val="26"/>
        </w:rPr>
      </w:pPr>
      <w:r w:rsidRPr="00D81FAE">
        <w:rPr>
          <w:rFonts w:ascii="Consolas" w:eastAsia="Times New Roman" w:hAnsi="Consolas" w:cs="Times New Roman"/>
          <w:b/>
          <w:bCs/>
          <w:color w:val="7F0055"/>
          <w:sz w:val="20"/>
          <w:szCs w:val="20"/>
        </w:rPr>
        <w:t>this</w:t>
      </w:r>
      <w:r w:rsidRPr="00D81FAE">
        <w:rPr>
          <w:rFonts w:ascii="Consolas" w:eastAsia="Times New Roman" w:hAnsi="Consolas" w:cs="Times New Roman"/>
          <w:color w:val="000000"/>
          <w:sz w:val="20"/>
          <w:szCs w:val="20"/>
        </w:rPr>
        <w:t>.</w:t>
      </w:r>
      <w:r w:rsidRPr="00D81FAE">
        <w:rPr>
          <w:rFonts w:ascii="Consolas" w:eastAsia="Times New Roman" w:hAnsi="Consolas" w:cs="Times New Roman"/>
          <w:color w:val="0000C0"/>
          <w:sz w:val="20"/>
          <w:szCs w:val="20"/>
        </w:rPr>
        <w:t>model</w:t>
      </w:r>
      <w:r w:rsidRPr="00D81FAE">
        <w:rPr>
          <w:rFonts w:ascii="Consolas" w:eastAsia="Times New Roman" w:hAnsi="Consolas" w:cs="Times New Roman"/>
          <w:color w:val="000000"/>
          <w:sz w:val="20"/>
          <w:szCs w:val="20"/>
        </w:rPr>
        <w:t>=</w:t>
      </w:r>
      <w:r w:rsidRPr="00D81FAE">
        <w:rPr>
          <w:rFonts w:ascii="Consolas" w:eastAsia="Times New Roman" w:hAnsi="Consolas" w:cs="Times New Roman"/>
          <w:color w:val="6A3E3E"/>
          <w:sz w:val="20"/>
          <w:szCs w:val="20"/>
        </w:rPr>
        <w:t>model</w:t>
      </w:r>
      <w:r w:rsidRPr="00D81FAE">
        <w:rPr>
          <w:rFonts w:ascii="Consolas" w:eastAsia="Times New Roman" w:hAnsi="Consolas" w:cs="Times New Roman"/>
          <w:color w:val="000000"/>
          <w:sz w:val="20"/>
          <w:szCs w:val="20"/>
        </w:rPr>
        <w:t>;</w:t>
      </w:r>
    </w:p>
    <w:p w14:paraId="6E890A58" w14:textId="77777777" w:rsidR="00D81FAE" w:rsidRPr="00D81FAE" w:rsidRDefault="00D81FAE" w:rsidP="00D81FAE">
      <w:pPr>
        <w:shd w:val="clear" w:color="auto" w:fill="FFFFFF"/>
        <w:spacing w:after="330" w:line="450" w:lineRule="atLeast"/>
        <w:rPr>
          <w:rFonts w:ascii="Verdana" w:eastAsia="Times New Roman" w:hAnsi="Verdana" w:cs="Times New Roman"/>
          <w:color w:val="000000"/>
          <w:sz w:val="26"/>
          <w:szCs w:val="26"/>
        </w:rPr>
      </w:pPr>
      <w:r w:rsidRPr="00D81FAE">
        <w:rPr>
          <w:rFonts w:ascii="Consolas" w:eastAsia="Times New Roman" w:hAnsi="Consolas" w:cs="Times New Roman"/>
          <w:b/>
          <w:bCs/>
          <w:color w:val="7F0055"/>
          <w:sz w:val="20"/>
          <w:szCs w:val="20"/>
        </w:rPr>
        <w:t>this</w:t>
      </w:r>
      <w:r w:rsidRPr="00D81FAE">
        <w:rPr>
          <w:rFonts w:ascii="Consolas" w:eastAsia="Times New Roman" w:hAnsi="Consolas" w:cs="Times New Roman"/>
          <w:color w:val="000000"/>
          <w:sz w:val="20"/>
          <w:szCs w:val="20"/>
        </w:rPr>
        <w:t>.</w:t>
      </w:r>
      <w:r w:rsidRPr="00D81FAE">
        <w:rPr>
          <w:rFonts w:ascii="Consolas" w:eastAsia="Times New Roman" w:hAnsi="Consolas" w:cs="Times New Roman"/>
          <w:color w:val="0000C0"/>
          <w:sz w:val="20"/>
          <w:szCs w:val="20"/>
        </w:rPr>
        <w:t>color</w:t>
      </w:r>
      <w:r w:rsidRPr="00D81FAE">
        <w:rPr>
          <w:rFonts w:ascii="Consolas" w:eastAsia="Times New Roman" w:hAnsi="Consolas" w:cs="Times New Roman"/>
          <w:color w:val="000000"/>
          <w:sz w:val="20"/>
          <w:szCs w:val="20"/>
        </w:rPr>
        <w:t>=</w:t>
      </w:r>
      <w:r w:rsidRPr="00D81FAE">
        <w:rPr>
          <w:rFonts w:ascii="Consolas" w:eastAsia="Times New Roman" w:hAnsi="Consolas" w:cs="Times New Roman"/>
          <w:color w:val="6A3E3E"/>
          <w:sz w:val="20"/>
          <w:szCs w:val="20"/>
        </w:rPr>
        <w:t>color</w:t>
      </w:r>
      <w:r w:rsidRPr="00D81FAE">
        <w:rPr>
          <w:rFonts w:ascii="Consolas" w:eastAsia="Times New Roman" w:hAnsi="Consolas" w:cs="Times New Roman"/>
          <w:color w:val="000000"/>
          <w:sz w:val="20"/>
          <w:szCs w:val="20"/>
        </w:rPr>
        <w:t>;</w:t>
      </w:r>
    </w:p>
    <w:p w14:paraId="1A5EBB19" w14:textId="77777777" w:rsidR="00D81FAE" w:rsidRPr="00D81FAE" w:rsidRDefault="00D81FAE" w:rsidP="00D81FAE">
      <w:pPr>
        <w:shd w:val="clear" w:color="auto" w:fill="FFFFFF"/>
        <w:spacing w:after="330" w:line="450" w:lineRule="atLeast"/>
        <w:rPr>
          <w:rFonts w:ascii="Verdana" w:eastAsia="Times New Roman" w:hAnsi="Verdana" w:cs="Times New Roman"/>
          <w:color w:val="000000"/>
          <w:sz w:val="26"/>
          <w:szCs w:val="26"/>
        </w:rPr>
      </w:pPr>
      <w:r w:rsidRPr="00D81FAE">
        <w:rPr>
          <w:rFonts w:ascii="Consolas" w:eastAsia="Times New Roman" w:hAnsi="Consolas" w:cs="Times New Roman"/>
          <w:color w:val="000000"/>
          <w:sz w:val="20"/>
          <w:szCs w:val="20"/>
        </w:rPr>
        <w:t>}</w:t>
      </w:r>
    </w:p>
    <w:p w14:paraId="3F3C5B90" w14:textId="77777777" w:rsidR="00D81FAE" w:rsidRPr="00D81FAE" w:rsidRDefault="00D81FAE" w:rsidP="00D81FAE">
      <w:pPr>
        <w:shd w:val="clear" w:color="auto" w:fill="FFFFFF"/>
        <w:spacing w:after="330" w:line="450" w:lineRule="atLeast"/>
        <w:rPr>
          <w:rFonts w:ascii="Verdana" w:eastAsia="Times New Roman" w:hAnsi="Verdana" w:cs="Times New Roman"/>
          <w:color w:val="000000"/>
          <w:sz w:val="26"/>
          <w:szCs w:val="26"/>
        </w:rPr>
      </w:pPr>
      <w:r w:rsidRPr="00D81FAE">
        <w:rPr>
          <w:rFonts w:ascii="Consolas" w:eastAsia="Times New Roman" w:hAnsi="Consolas" w:cs="Times New Roman"/>
          <w:b/>
          <w:bCs/>
          <w:color w:val="7F0055"/>
          <w:sz w:val="20"/>
          <w:szCs w:val="20"/>
        </w:rPr>
        <w:t>public</w:t>
      </w:r>
      <w:r w:rsidRPr="00D81FAE">
        <w:rPr>
          <w:rFonts w:ascii="Consolas" w:eastAsia="Times New Roman" w:hAnsi="Consolas" w:cs="Times New Roman"/>
          <w:color w:val="000000"/>
          <w:sz w:val="20"/>
          <w:szCs w:val="20"/>
        </w:rPr>
        <w:t> </w:t>
      </w:r>
      <w:r w:rsidRPr="00D81FAE">
        <w:rPr>
          <w:rFonts w:ascii="Consolas" w:eastAsia="Times New Roman" w:hAnsi="Consolas" w:cs="Times New Roman"/>
          <w:b/>
          <w:bCs/>
          <w:color w:val="7F0055"/>
          <w:sz w:val="20"/>
          <w:szCs w:val="20"/>
        </w:rPr>
        <w:t>static</w:t>
      </w:r>
      <w:r w:rsidRPr="00D81FAE">
        <w:rPr>
          <w:rFonts w:ascii="Consolas" w:eastAsia="Times New Roman" w:hAnsi="Consolas" w:cs="Times New Roman"/>
          <w:color w:val="000000"/>
          <w:sz w:val="20"/>
          <w:szCs w:val="20"/>
        </w:rPr>
        <w:t> </w:t>
      </w:r>
      <w:r w:rsidRPr="00D81FAE">
        <w:rPr>
          <w:rFonts w:ascii="Consolas" w:eastAsia="Times New Roman" w:hAnsi="Consolas" w:cs="Times New Roman"/>
          <w:b/>
          <w:bCs/>
          <w:color w:val="7F0055"/>
          <w:sz w:val="20"/>
          <w:szCs w:val="20"/>
        </w:rPr>
        <w:t>void</w:t>
      </w:r>
      <w:r w:rsidRPr="00D81FAE">
        <w:rPr>
          <w:rFonts w:ascii="Consolas" w:eastAsia="Times New Roman" w:hAnsi="Consolas" w:cs="Times New Roman"/>
          <w:color w:val="000000"/>
          <w:sz w:val="20"/>
          <w:szCs w:val="20"/>
        </w:rPr>
        <w:t> main(String[] </w:t>
      </w:r>
      <w:r w:rsidRPr="00D81FAE">
        <w:rPr>
          <w:rFonts w:ascii="Consolas" w:eastAsia="Times New Roman" w:hAnsi="Consolas" w:cs="Times New Roman"/>
          <w:color w:val="6A3E3E"/>
          <w:sz w:val="20"/>
          <w:szCs w:val="20"/>
        </w:rPr>
        <w:t>args</w:t>
      </w:r>
      <w:r w:rsidRPr="00D81FAE">
        <w:rPr>
          <w:rFonts w:ascii="Consolas" w:eastAsia="Times New Roman" w:hAnsi="Consolas" w:cs="Times New Roman"/>
          <w:color w:val="000000"/>
          <w:sz w:val="20"/>
          <w:szCs w:val="20"/>
        </w:rPr>
        <w:t>) {</w:t>
      </w:r>
    </w:p>
    <w:p w14:paraId="099186F9" w14:textId="77777777" w:rsidR="00D81FAE" w:rsidRPr="00D81FAE" w:rsidRDefault="00D81FAE" w:rsidP="00D81FAE">
      <w:pPr>
        <w:shd w:val="clear" w:color="auto" w:fill="FFFFFF"/>
        <w:spacing w:after="330" w:line="450" w:lineRule="atLeast"/>
        <w:rPr>
          <w:rFonts w:ascii="Verdana" w:eastAsia="Times New Roman" w:hAnsi="Verdana" w:cs="Times New Roman"/>
          <w:color w:val="000000"/>
          <w:sz w:val="26"/>
          <w:szCs w:val="26"/>
        </w:rPr>
      </w:pPr>
      <w:r w:rsidRPr="00D81FAE">
        <w:rPr>
          <w:rFonts w:ascii="Consolas" w:eastAsia="Times New Roman" w:hAnsi="Consolas" w:cs="Times New Roman"/>
          <w:color w:val="000000"/>
          <w:sz w:val="20"/>
          <w:szCs w:val="20"/>
        </w:rPr>
        <w:t>Vehicle </w:t>
      </w:r>
      <w:r w:rsidRPr="00D81FAE">
        <w:rPr>
          <w:rFonts w:ascii="Consolas" w:eastAsia="Times New Roman" w:hAnsi="Consolas" w:cs="Times New Roman"/>
          <w:color w:val="6A3E3E"/>
          <w:sz w:val="20"/>
          <w:szCs w:val="20"/>
        </w:rPr>
        <w:t>v</w:t>
      </w:r>
      <w:r w:rsidRPr="00D81FAE">
        <w:rPr>
          <w:rFonts w:ascii="Consolas" w:eastAsia="Times New Roman" w:hAnsi="Consolas" w:cs="Times New Roman"/>
          <w:color w:val="000000"/>
          <w:sz w:val="20"/>
          <w:szCs w:val="20"/>
        </w:rPr>
        <w:t> = </w:t>
      </w:r>
      <w:r w:rsidRPr="00D81FAE">
        <w:rPr>
          <w:rFonts w:ascii="Consolas" w:eastAsia="Times New Roman" w:hAnsi="Consolas" w:cs="Times New Roman"/>
          <w:b/>
          <w:bCs/>
          <w:color w:val="7F0055"/>
          <w:sz w:val="20"/>
          <w:szCs w:val="20"/>
          <w:u w:val="single"/>
        </w:rPr>
        <w:t>new</w:t>
      </w:r>
      <w:r w:rsidRPr="00D81FAE">
        <w:rPr>
          <w:rFonts w:ascii="Consolas" w:eastAsia="Times New Roman" w:hAnsi="Consolas" w:cs="Times New Roman"/>
          <w:color w:val="000000"/>
          <w:sz w:val="20"/>
          <w:szCs w:val="20"/>
          <w:u w:val="single"/>
        </w:rPr>
        <w:t> Vehicle()</w:t>
      </w:r>
      <w:r w:rsidRPr="00D81FAE">
        <w:rPr>
          <w:rFonts w:ascii="Consolas" w:eastAsia="Times New Roman" w:hAnsi="Consolas" w:cs="Times New Roman"/>
          <w:color w:val="000000"/>
          <w:sz w:val="20"/>
          <w:szCs w:val="20"/>
        </w:rPr>
        <w:t>;</w:t>
      </w:r>
    </w:p>
    <w:p w14:paraId="2EF3A1E6" w14:textId="77777777" w:rsidR="00D81FAE" w:rsidRPr="00D81FAE" w:rsidRDefault="00D81FAE" w:rsidP="00D81FAE">
      <w:pPr>
        <w:shd w:val="clear" w:color="auto" w:fill="FFFFFF"/>
        <w:spacing w:after="330" w:line="450" w:lineRule="atLeast"/>
        <w:rPr>
          <w:rFonts w:ascii="Verdana" w:eastAsia="Times New Roman" w:hAnsi="Verdana" w:cs="Times New Roman"/>
          <w:color w:val="000000"/>
          <w:sz w:val="26"/>
          <w:szCs w:val="26"/>
        </w:rPr>
      </w:pPr>
      <w:r w:rsidRPr="00D81FAE">
        <w:rPr>
          <w:rFonts w:ascii="Consolas" w:eastAsia="Times New Roman" w:hAnsi="Consolas" w:cs="Times New Roman"/>
          <w:color w:val="000000"/>
          <w:sz w:val="20"/>
          <w:szCs w:val="20"/>
        </w:rPr>
        <w:t>}</w:t>
      </w:r>
    </w:p>
    <w:p w14:paraId="5396CB2C" w14:textId="77777777" w:rsidR="00D81FAE" w:rsidRPr="00D81FAE" w:rsidRDefault="00D81FAE" w:rsidP="00D81FAE">
      <w:pPr>
        <w:shd w:val="clear" w:color="auto" w:fill="FFFFFF"/>
        <w:spacing w:after="330" w:line="450" w:lineRule="atLeast"/>
        <w:ind w:firstLine="720"/>
        <w:rPr>
          <w:rFonts w:ascii="Verdana" w:eastAsia="Times New Roman" w:hAnsi="Verdana" w:cs="Times New Roman"/>
          <w:color w:val="000000"/>
          <w:sz w:val="26"/>
          <w:szCs w:val="26"/>
        </w:rPr>
      </w:pPr>
      <w:r w:rsidRPr="00D81FAE">
        <w:rPr>
          <w:rFonts w:ascii="Consolas" w:eastAsia="Times New Roman" w:hAnsi="Consolas" w:cs="Times New Roman"/>
          <w:color w:val="000000"/>
          <w:sz w:val="20"/>
          <w:szCs w:val="20"/>
        </w:rPr>
        <w:t>}</w:t>
      </w:r>
    </w:p>
    <w:p w14:paraId="5AFD2FEC" w14:textId="77777777" w:rsidR="00D81FAE" w:rsidRPr="00D81FAE" w:rsidRDefault="00D81FAE" w:rsidP="00D81FAE">
      <w:pPr>
        <w:numPr>
          <w:ilvl w:val="0"/>
          <w:numId w:val="83"/>
        </w:numPr>
        <w:shd w:val="clear" w:color="auto" w:fill="FFFFFF"/>
        <w:spacing w:before="100" w:beforeAutospacing="1" w:after="225" w:line="39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What will be the output of below code?</w:t>
      </w:r>
    </w:p>
    <w:p w14:paraId="3E2461E0" w14:textId="77777777" w:rsidR="00D81FAE" w:rsidRPr="00D81FAE" w:rsidRDefault="00D81FAE" w:rsidP="00D81FAE">
      <w:pPr>
        <w:shd w:val="clear" w:color="auto" w:fill="FFFFFF"/>
        <w:spacing w:after="330" w:line="450" w:lineRule="atLeast"/>
        <w:ind w:left="720" w:firstLine="720"/>
        <w:rPr>
          <w:rFonts w:ascii="Verdana" w:eastAsia="Times New Roman" w:hAnsi="Verdana" w:cs="Times New Roman"/>
          <w:color w:val="000000"/>
          <w:sz w:val="26"/>
          <w:szCs w:val="26"/>
        </w:rPr>
      </w:pPr>
      <w:r w:rsidRPr="00D81FAE">
        <w:rPr>
          <w:rFonts w:ascii="Consolas" w:eastAsia="Times New Roman" w:hAnsi="Consolas" w:cs="Times New Roman"/>
          <w:b/>
          <w:bCs/>
          <w:color w:val="7F0055"/>
          <w:sz w:val="20"/>
          <w:szCs w:val="20"/>
        </w:rPr>
        <w:t>class</w:t>
      </w:r>
      <w:r w:rsidRPr="00D81FAE">
        <w:rPr>
          <w:rFonts w:ascii="Consolas" w:eastAsia="Times New Roman" w:hAnsi="Consolas" w:cs="Times New Roman"/>
          <w:color w:val="000000"/>
          <w:sz w:val="20"/>
          <w:szCs w:val="20"/>
        </w:rPr>
        <w:t> Vehicle {</w:t>
      </w:r>
    </w:p>
    <w:p w14:paraId="14CBB2DB" w14:textId="77777777" w:rsidR="00D81FAE" w:rsidRPr="00D81FAE" w:rsidRDefault="00D81FAE" w:rsidP="00D81FAE">
      <w:pPr>
        <w:shd w:val="clear" w:color="auto" w:fill="FFFFFF"/>
        <w:spacing w:after="330" w:line="450" w:lineRule="atLeast"/>
        <w:rPr>
          <w:rFonts w:ascii="Verdana" w:eastAsia="Times New Roman" w:hAnsi="Verdana" w:cs="Times New Roman"/>
          <w:color w:val="000000"/>
          <w:sz w:val="26"/>
          <w:szCs w:val="26"/>
        </w:rPr>
      </w:pPr>
      <w:r w:rsidRPr="00D81FAE">
        <w:rPr>
          <w:rFonts w:ascii="Consolas" w:eastAsia="Times New Roman" w:hAnsi="Consolas" w:cs="Times New Roman"/>
          <w:b/>
          <w:bCs/>
          <w:color w:val="7F0055"/>
          <w:sz w:val="20"/>
          <w:szCs w:val="20"/>
        </w:rPr>
        <w:lastRenderedPageBreak/>
        <w:t>public</w:t>
      </w:r>
      <w:r w:rsidRPr="00D81FAE">
        <w:rPr>
          <w:rFonts w:ascii="Consolas" w:eastAsia="Times New Roman" w:hAnsi="Consolas" w:cs="Times New Roman"/>
          <w:color w:val="000000"/>
          <w:sz w:val="20"/>
          <w:szCs w:val="20"/>
        </w:rPr>
        <w:t> Vehicle() {</w:t>
      </w:r>
    </w:p>
    <w:p w14:paraId="65994549" w14:textId="77777777" w:rsidR="00D81FAE" w:rsidRPr="00D81FAE" w:rsidRDefault="00D81FAE" w:rsidP="00D81FAE">
      <w:pPr>
        <w:shd w:val="clear" w:color="auto" w:fill="FFFFFF"/>
        <w:spacing w:after="330" w:line="450" w:lineRule="atLeast"/>
        <w:rPr>
          <w:rFonts w:ascii="Verdana" w:eastAsia="Times New Roman" w:hAnsi="Verdana" w:cs="Times New Roman"/>
          <w:color w:val="000000"/>
          <w:sz w:val="26"/>
          <w:szCs w:val="26"/>
        </w:rPr>
      </w:pPr>
      <w:r w:rsidRPr="00D81FAE">
        <w:rPr>
          <w:rFonts w:ascii="Consolas" w:eastAsia="Times New Roman" w:hAnsi="Consolas" w:cs="Times New Roman"/>
          <w:color w:val="000000"/>
          <w:sz w:val="20"/>
          <w:szCs w:val="20"/>
        </w:rPr>
        <w:t>System.</w:t>
      </w:r>
      <w:r w:rsidRPr="00D81FAE">
        <w:rPr>
          <w:rFonts w:ascii="Consolas" w:eastAsia="Times New Roman" w:hAnsi="Consolas" w:cs="Times New Roman"/>
          <w:b/>
          <w:bCs/>
          <w:i/>
          <w:iCs/>
          <w:color w:val="0000C0"/>
          <w:sz w:val="20"/>
          <w:szCs w:val="20"/>
        </w:rPr>
        <w:t>out</w:t>
      </w:r>
      <w:r w:rsidRPr="00D81FAE">
        <w:rPr>
          <w:rFonts w:ascii="Consolas" w:eastAsia="Times New Roman" w:hAnsi="Consolas" w:cs="Times New Roman"/>
          <w:color w:val="000000"/>
          <w:sz w:val="20"/>
          <w:szCs w:val="20"/>
        </w:rPr>
        <w:t>.println(</w:t>
      </w:r>
      <w:r w:rsidRPr="00D81FAE">
        <w:rPr>
          <w:rFonts w:ascii="Consolas" w:eastAsia="Times New Roman" w:hAnsi="Consolas" w:cs="Times New Roman"/>
          <w:color w:val="2A00FF"/>
          <w:sz w:val="20"/>
          <w:szCs w:val="20"/>
        </w:rPr>
        <w:t>"I am the super vehicle"</w:t>
      </w:r>
      <w:r w:rsidRPr="00D81FAE">
        <w:rPr>
          <w:rFonts w:ascii="Consolas" w:eastAsia="Times New Roman" w:hAnsi="Consolas" w:cs="Times New Roman"/>
          <w:color w:val="000000"/>
          <w:sz w:val="20"/>
          <w:szCs w:val="20"/>
        </w:rPr>
        <w:t>);</w:t>
      </w:r>
    </w:p>
    <w:p w14:paraId="4403F788" w14:textId="77777777" w:rsidR="00D81FAE" w:rsidRPr="00D81FAE" w:rsidRDefault="00D81FAE" w:rsidP="00D81FAE">
      <w:pPr>
        <w:shd w:val="clear" w:color="auto" w:fill="FFFFFF"/>
        <w:spacing w:after="330" w:line="450" w:lineRule="atLeast"/>
        <w:rPr>
          <w:rFonts w:ascii="Verdana" w:eastAsia="Times New Roman" w:hAnsi="Verdana" w:cs="Times New Roman"/>
          <w:color w:val="000000"/>
          <w:sz w:val="26"/>
          <w:szCs w:val="26"/>
        </w:rPr>
      </w:pPr>
      <w:r w:rsidRPr="00D81FAE">
        <w:rPr>
          <w:rFonts w:ascii="Consolas" w:eastAsia="Times New Roman" w:hAnsi="Consolas" w:cs="Times New Roman"/>
          <w:color w:val="000000"/>
          <w:sz w:val="20"/>
          <w:szCs w:val="20"/>
        </w:rPr>
        <w:t>}</w:t>
      </w:r>
    </w:p>
    <w:p w14:paraId="673BF977" w14:textId="77777777" w:rsidR="00D81FAE" w:rsidRPr="00D81FAE" w:rsidRDefault="00D81FAE" w:rsidP="00D81FAE">
      <w:pPr>
        <w:shd w:val="clear" w:color="auto" w:fill="FFFFFF"/>
        <w:spacing w:after="330" w:line="450" w:lineRule="atLeast"/>
        <w:ind w:firstLine="720"/>
        <w:rPr>
          <w:rFonts w:ascii="Verdana" w:eastAsia="Times New Roman" w:hAnsi="Verdana" w:cs="Times New Roman"/>
          <w:color w:val="000000"/>
          <w:sz w:val="26"/>
          <w:szCs w:val="26"/>
        </w:rPr>
      </w:pPr>
      <w:r w:rsidRPr="00D81FAE">
        <w:rPr>
          <w:rFonts w:ascii="Consolas" w:eastAsia="Times New Roman" w:hAnsi="Consolas" w:cs="Times New Roman"/>
          <w:color w:val="000000"/>
          <w:sz w:val="20"/>
          <w:szCs w:val="20"/>
        </w:rPr>
        <w:t>}</w:t>
      </w:r>
    </w:p>
    <w:p w14:paraId="02DE3B00" w14:textId="77777777" w:rsidR="00D81FAE" w:rsidRPr="00D81FAE" w:rsidRDefault="00D81FAE" w:rsidP="00D81FAE">
      <w:pPr>
        <w:shd w:val="clear" w:color="auto" w:fill="FFFFFF"/>
        <w:spacing w:after="330" w:line="450" w:lineRule="atLeast"/>
        <w:ind w:left="720" w:firstLine="720"/>
        <w:rPr>
          <w:rFonts w:ascii="Verdana" w:eastAsia="Times New Roman" w:hAnsi="Verdana" w:cs="Times New Roman"/>
          <w:color w:val="000000"/>
          <w:sz w:val="26"/>
          <w:szCs w:val="26"/>
        </w:rPr>
      </w:pPr>
      <w:r w:rsidRPr="00D81FAE">
        <w:rPr>
          <w:rFonts w:ascii="Consolas" w:eastAsia="Times New Roman" w:hAnsi="Consolas" w:cs="Times New Roman"/>
          <w:b/>
          <w:bCs/>
          <w:color w:val="7F0055"/>
          <w:sz w:val="20"/>
          <w:szCs w:val="20"/>
        </w:rPr>
        <w:t>class</w:t>
      </w:r>
      <w:r w:rsidRPr="00D81FAE">
        <w:rPr>
          <w:rFonts w:ascii="Consolas" w:eastAsia="Times New Roman" w:hAnsi="Consolas" w:cs="Times New Roman"/>
          <w:color w:val="000000"/>
          <w:sz w:val="20"/>
          <w:szCs w:val="20"/>
        </w:rPr>
        <w:t> FourWheeler </w:t>
      </w:r>
      <w:r w:rsidRPr="00D81FAE">
        <w:rPr>
          <w:rFonts w:ascii="Consolas" w:eastAsia="Times New Roman" w:hAnsi="Consolas" w:cs="Times New Roman"/>
          <w:b/>
          <w:bCs/>
          <w:color w:val="7F0055"/>
          <w:sz w:val="20"/>
          <w:szCs w:val="20"/>
        </w:rPr>
        <w:t>extends</w:t>
      </w:r>
      <w:r w:rsidRPr="00D81FAE">
        <w:rPr>
          <w:rFonts w:ascii="Consolas" w:eastAsia="Times New Roman" w:hAnsi="Consolas" w:cs="Times New Roman"/>
          <w:color w:val="000000"/>
          <w:sz w:val="20"/>
          <w:szCs w:val="20"/>
        </w:rPr>
        <w:t> Vehicle {</w:t>
      </w:r>
    </w:p>
    <w:p w14:paraId="228A30A4" w14:textId="77777777" w:rsidR="00D81FAE" w:rsidRPr="00D81FAE" w:rsidRDefault="00D81FAE" w:rsidP="00D81FAE">
      <w:pPr>
        <w:shd w:val="clear" w:color="auto" w:fill="FFFFFF"/>
        <w:spacing w:after="330" w:line="450" w:lineRule="atLeast"/>
        <w:rPr>
          <w:rFonts w:ascii="Verdana" w:eastAsia="Times New Roman" w:hAnsi="Verdana" w:cs="Times New Roman"/>
          <w:color w:val="000000"/>
          <w:sz w:val="26"/>
          <w:szCs w:val="26"/>
        </w:rPr>
      </w:pPr>
      <w:r w:rsidRPr="00D81FAE">
        <w:rPr>
          <w:rFonts w:ascii="Consolas" w:eastAsia="Times New Roman" w:hAnsi="Consolas" w:cs="Times New Roman"/>
          <w:b/>
          <w:bCs/>
          <w:color w:val="7F0055"/>
          <w:sz w:val="20"/>
          <w:szCs w:val="20"/>
        </w:rPr>
        <w:t>public</w:t>
      </w:r>
      <w:r w:rsidRPr="00D81FAE">
        <w:rPr>
          <w:rFonts w:ascii="Consolas" w:eastAsia="Times New Roman" w:hAnsi="Consolas" w:cs="Times New Roman"/>
          <w:color w:val="000000"/>
          <w:sz w:val="20"/>
          <w:szCs w:val="20"/>
        </w:rPr>
        <w:t> FourWheeler() {</w:t>
      </w:r>
    </w:p>
    <w:p w14:paraId="2A78BB8E" w14:textId="77777777" w:rsidR="00D81FAE" w:rsidRPr="00D81FAE" w:rsidRDefault="00D81FAE" w:rsidP="00D81FAE">
      <w:pPr>
        <w:shd w:val="clear" w:color="auto" w:fill="FFFFFF"/>
        <w:spacing w:after="330" w:line="450" w:lineRule="atLeast"/>
        <w:rPr>
          <w:rFonts w:ascii="Verdana" w:eastAsia="Times New Roman" w:hAnsi="Verdana" w:cs="Times New Roman"/>
          <w:color w:val="000000"/>
          <w:sz w:val="26"/>
          <w:szCs w:val="26"/>
        </w:rPr>
      </w:pPr>
      <w:r w:rsidRPr="00D81FAE">
        <w:rPr>
          <w:rFonts w:ascii="Consolas" w:eastAsia="Times New Roman" w:hAnsi="Consolas" w:cs="Times New Roman"/>
          <w:color w:val="000000"/>
          <w:sz w:val="20"/>
          <w:szCs w:val="20"/>
        </w:rPr>
        <w:t>System.</w:t>
      </w:r>
      <w:r w:rsidRPr="00D81FAE">
        <w:rPr>
          <w:rFonts w:ascii="Consolas" w:eastAsia="Times New Roman" w:hAnsi="Consolas" w:cs="Times New Roman"/>
          <w:b/>
          <w:bCs/>
          <w:i/>
          <w:iCs/>
          <w:color w:val="0000C0"/>
          <w:sz w:val="20"/>
          <w:szCs w:val="20"/>
        </w:rPr>
        <w:t>out</w:t>
      </w:r>
      <w:r w:rsidRPr="00D81FAE">
        <w:rPr>
          <w:rFonts w:ascii="Consolas" w:eastAsia="Times New Roman" w:hAnsi="Consolas" w:cs="Times New Roman"/>
          <w:color w:val="000000"/>
          <w:sz w:val="20"/>
          <w:szCs w:val="20"/>
        </w:rPr>
        <w:t>.println(</w:t>
      </w:r>
      <w:r w:rsidRPr="00D81FAE">
        <w:rPr>
          <w:rFonts w:ascii="Consolas" w:eastAsia="Times New Roman" w:hAnsi="Consolas" w:cs="Times New Roman"/>
          <w:color w:val="2A00FF"/>
          <w:sz w:val="20"/>
          <w:szCs w:val="20"/>
        </w:rPr>
        <w:t>"I am a car or a truck or whatever 4 wheel has"</w:t>
      </w:r>
      <w:r w:rsidRPr="00D81FAE">
        <w:rPr>
          <w:rFonts w:ascii="Consolas" w:eastAsia="Times New Roman" w:hAnsi="Consolas" w:cs="Times New Roman"/>
          <w:color w:val="000000"/>
          <w:sz w:val="20"/>
          <w:szCs w:val="20"/>
        </w:rPr>
        <w:t>);</w:t>
      </w:r>
    </w:p>
    <w:p w14:paraId="74BFF500" w14:textId="77777777" w:rsidR="00D81FAE" w:rsidRPr="00D81FAE" w:rsidRDefault="00D81FAE" w:rsidP="00D81FAE">
      <w:pPr>
        <w:shd w:val="clear" w:color="auto" w:fill="FFFFFF"/>
        <w:spacing w:after="330" w:line="450" w:lineRule="atLeast"/>
        <w:rPr>
          <w:rFonts w:ascii="Verdana" w:eastAsia="Times New Roman" w:hAnsi="Verdana" w:cs="Times New Roman"/>
          <w:color w:val="000000"/>
          <w:sz w:val="26"/>
          <w:szCs w:val="26"/>
        </w:rPr>
      </w:pPr>
      <w:r w:rsidRPr="00D81FAE">
        <w:rPr>
          <w:rFonts w:ascii="Consolas" w:eastAsia="Times New Roman" w:hAnsi="Consolas" w:cs="Times New Roman"/>
          <w:color w:val="000000"/>
          <w:sz w:val="20"/>
          <w:szCs w:val="20"/>
        </w:rPr>
        <w:t>}</w:t>
      </w:r>
    </w:p>
    <w:p w14:paraId="0326E69B" w14:textId="77777777" w:rsidR="00D81FAE" w:rsidRPr="00D81FAE" w:rsidRDefault="00D81FAE" w:rsidP="00D81FAE">
      <w:pPr>
        <w:shd w:val="clear" w:color="auto" w:fill="FFFFFF"/>
        <w:spacing w:after="330" w:line="450" w:lineRule="atLeast"/>
        <w:ind w:firstLine="720"/>
        <w:rPr>
          <w:rFonts w:ascii="Verdana" w:eastAsia="Times New Roman" w:hAnsi="Verdana" w:cs="Times New Roman"/>
          <w:color w:val="000000"/>
          <w:sz w:val="26"/>
          <w:szCs w:val="26"/>
        </w:rPr>
      </w:pPr>
      <w:r w:rsidRPr="00D81FAE">
        <w:rPr>
          <w:rFonts w:ascii="Consolas" w:eastAsia="Times New Roman" w:hAnsi="Consolas" w:cs="Times New Roman"/>
          <w:color w:val="000000"/>
          <w:sz w:val="20"/>
          <w:szCs w:val="20"/>
        </w:rPr>
        <w:t>}</w:t>
      </w:r>
    </w:p>
    <w:p w14:paraId="0669877A" w14:textId="77777777" w:rsidR="00D81FAE" w:rsidRPr="00D81FAE" w:rsidRDefault="00D81FAE" w:rsidP="00D81FAE">
      <w:pPr>
        <w:shd w:val="clear" w:color="auto" w:fill="FFFFFF"/>
        <w:spacing w:after="330" w:line="450" w:lineRule="atLeast"/>
        <w:ind w:left="720" w:firstLine="720"/>
        <w:rPr>
          <w:rFonts w:ascii="Verdana" w:eastAsia="Times New Roman" w:hAnsi="Verdana" w:cs="Times New Roman"/>
          <w:color w:val="000000"/>
          <w:sz w:val="26"/>
          <w:szCs w:val="26"/>
        </w:rPr>
      </w:pPr>
      <w:r w:rsidRPr="00D81FAE">
        <w:rPr>
          <w:rFonts w:ascii="Consolas" w:eastAsia="Times New Roman" w:hAnsi="Consolas" w:cs="Times New Roman"/>
          <w:b/>
          <w:bCs/>
          <w:color w:val="7F0055"/>
          <w:sz w:val="20"/>
          <w:szCs w:val="20"/>
        </w:rPr>
        <w:t>class</w:t>
      </w:r>
      <w:r w:rsidRPr="00D81FAE">
        <w:rPr>
          <w:rFonts w:ascii="Consolas" w:eastAsia="Times New Roman" w:hAnsi="Consolas" w:cs="Times New Roman"/>
          <w:color w:val="000000"/>
          <w:sz w:val="20"/>
          <w:szCs w:val="20"/>
        </w:rPr>
        <w:t> Car </w:t>
      </w:r>
      <w:r w:rsidRPr="00D81FAE">
        <w:rPr>
          <w:rFonts w:ascii="Consolas" w:eastAsia="Times New Roman" w:hAnsi="Consolas" w:cs="Times New Roman"/>
          <w:b/>
          <w:bCs/>
          <w:color w:val="7F0055"/>
          <w:sz w:val="20"/>
          <w:szCs w:val="20"/>
        </w:rPr>
        <w:t>extends</w:t>
      </w:r>
      <w:r w:rsidRPr="00D81FAE">
        <w:rPr>
          <w:rFonts w:ascii="Consolas" w:eastAsia="Times New Roman" w:hAnsi="Consolas" w:cs="Times New Roman"/>
          <w:color w:val="000000"/>
          <w:sz w:val="20"/>
          <w:szCs w:val="20"/>
        </w:rPr>
        <w:t> FourWheeler{</w:t>
      </w:r>
    </w:p>
    <w:p w14:paraId="197F0B86" w14:textId="77777777" w:rsidR="00D81FAE" w:rsidRPr="00D81FAE" w:rsidRDefault="00D81FAE" w:rsidP="00D81FAE">
      <w:pPr>
        <w:shd w:val="clear" w:color="auto" w:fill="FFFFFF"/>
        <w:spacing w:after="330" w:line="450" w:lineRule="atLeast"/>
        <w:rPr>
          <w:rFonts w:ascii="Verdana" w:eastAsia="Times New Roman" w:hAnsi="Verdana" w:cs="Times New Roman"/>
          <w:color w:val="000000"/>
          <w:sz w:val="26"/>
          <w:szCs w:val="26"/>
        </w:rPr>
      </w:pPr>
      <w:r w:rsidRPr="00D81FAE">
        <w:rPr>
          <w:rFonts w:ascii="Consolas" w:eastAsia="Times New Roman" w:hAnsi="Consolas" w:cs="Times New Roman"/>
          <w:b/>
          <w:bCs/>
          <w:color w:val="7F0055"/>
          <w:sz w:val="20"/>
          <w:szCs w:val="20"/>
        </w:rPr>
        <w:t>public</w:t>
      </w:r>
      <w:r w:rsidRPr="00D81FAE">
        <w:rPr>
          <w:rFonts w:ascii="Consolas" w:eastAsia="Times New Roman" w:hAnsi="Consolas" w:cs="Times New Roman"/>
          <w:color w:val="000000"/>
          <w:sz w:val="20"/>
          <w:szCs w:val="20"/>
        </w:rPr>
        <w:t> Car() {</w:t>
      </w:r>
    </w:p>
    <w:p w14:paraId="39E9C0A1" w14:textId="77777777" w:rsidR="00D81FAE" w:rsidRPr="00D81FAE" w:rsidRDefault="00D81FAE" w:rsidP="00D81FAE">
      <w:pPr>
        <w:shd w:val="clear" w:color="auto" w:fill="FFFFFF"/>
        <w:spacing w:after="330" w:line="450" w:lineRule="atLeast"/>
        <w:rPr>
          <w:rFonts w:ascii="Verdana" w:eastAsia="Times New Roman" w:hAnsi="Verdana" w:cs="Times New Roman"/>
          <w:color w:val="000000"/>
          <w:sz w:val="26"/>
          <w:szCs w:val="26"/>
        </w:rPr>
      </w:pPr>
      <w:r w:rsidRPr="00D81FAE">
        <w:rPr>
          <w:rFonts w:ascii="Consolas" w:eastAsia="Times New Roman" w:hAnsi="Consolas" w:cs="Times New Roman"/>
          <w:color w:val="000000"/>
          <w:sz w:val="20"/>
          <w:szCs w:val="20"/>
        </w:rPr>
        <w:t>System.</w:t>
      </w:r>
      <w:r w:rsidRPr="00D81FAE">
        <w:rPr>
          <w:rFonts w:ascii="Consolas" w:eastAsia="Times New Roman" w:hAnsi="Consolas" w:cs="Times New Roman"/>
          <w:b/>
          <w:bCs/>
          <w:i/>
          <w:iCs/>
          <w:color w:val="0000C0"/>
          <w:sz w:val="20"/>
          <w:szCs w:val="20"/>
        </w:rPr>
        <w:t>out</w:t>
      </w:r>
      <w:r w:rsidRPr="00D81FAE">
        <w:rPr>
          <w:rFonts w:ascii="Consolas" w:eastAsia="Times New Roman" w:hAnsi="Consolas" w:cs="Times New Roman"/>
          <w:color w:val="000000"/>
          <w:sz w:val="20"/>
          <w:szCs w:val="20"/>
        </w:rPr>
        <w:t>.println(</w:t>
      </w:r>
      <w:r w:rsidRPr="00D81FAE">
        <w:rPr>
          <w:rFonts w:ascii="Consolas" w:eastAsia="Times New Roman" w:hAnsi="Consolas" w:cs="Times New Roman"/>
          <w:color w:val="2A00FF"/>
          <w:sz w:val="20"/>
          <w:szCs w:val="20"/>
        </w:rPr>
        <w:t>"I am a car"</w:t>
      </w:r>
      <w:r w:rsidRPr="00D81FAE">
        <w:rPr>
          <w:rFonts w:ascii="Consolas" w:eastAsia="Times New Roman" w:hAnsi="Consolas" w:cs="Times New Roman"/>
          <w:color w:val="000000"/>
          <w:sz w:val="20"/>
          <w:szCs w:val="20"/>
        </w:rPr>
        <w:t>);</w:t>
      </w:r>
    </w:p>
    <w:p w14:paraId="578FAA7B" w14:textId="77777777" w:rsidR="00D81FAE" w:rsidRPr="00D81FAE" w:rsidRDefault="00D81FAE" w:rsidP="00D81FAE">
      <w:pPr>
        <w:shd w:val="clear" w:color="auto" w:fill="FFFFFF"/>
        <w:spacing w:after="330" w:line="450" w:lineRule="atLeast"/>
        <w:rPr>
          <w:rFonts w:ascii="Verdana" w:eastAsia="Times New Roman" w:hAnsi="Verdana" w:cs="Times New Roman"/>
          <w:color w:val="000000"/>
          <w:sz w:val="26"/>
          <w:szCs w:val="26"/>
        </w:rPr>
      </w:pPr>
      <w:r w:rsidRPr="00D81FAE">
        <w:rPr>
          <w:rFonts w:ascii="Consolas" w:eastAsia="Times New Roman" w:hAnsi="Consolas" w:cs="Times New Roman"/>
          <w:color w:val="000000"/>
          <w:sz w:val="20"/>
          <w:szCs w:val="20"/>
        </w:rPr>
        <w:t>}</w:t>
      </w:r>
    </w:p>
    <w:p w14:paraId="3D8C0581" w14:textId="77777777" w:rsidR="00D81FAE" w:rsidRPr="00D81FAE" w:rsidRDefault="00D81FAE" w:rsidP="00D81FAE">
      <w:pPr>
        <w:shd w:val="clear" w:color="auto" w:fill="FFFFFF"/>
        <w:spacing w:after="330" w:line="450" w:lineRule="atLeast"/>
        <w:ind w:firstLine="720"/>
        <w:rPr>
          <w:rFonts w:ascii="Verdana" w:eastAsia="Times New Roman" w:hAnsi="Verdana" w:cs="Times New Roman"/>
          <w:color w:val="000000"/>
          <w:sz w:val="26"/>
          <w:szCs w:val="26"/>
        </w:rPr>
      </w:pPr>
      <w:r w:rsidRPr="00D81FAE">
        <w:rPr>
          <w:rFonts w:ascii="Consolas" w:eastAsia="Times New Roman" w:hAnsi="Consolas" w:cs="Times New Roman"/>
          <w:color w:val="000000"/>
          <w:sz w:val="20"/>
          <w:szCs w:val="20"/>
        </w:rPr>
        <w:t>}</w:t>
      </w:r>
    </w:p>
    <w:p w14:paraId="3FBBF104" w14:textId="77777777" w:rsidR="00D81FAE" w:rsidRPr="00D81FAE" w:rsidRDefault="00D81FAE" w:rsidP="00D81FAE">
      <w:pPr>
        <w:shd w:val="clear" w:color="auto" w:fill="FFFFFF"/>
        <w:spacing w:after="330" w:line="450" w:lineRule="atLeast"/>
        <w:ind w:left="720" w:firstLine="720"/>
        <w:rPr>
          <w:rFonts w:ascii="Verdana" w:eastAsia="Times New Roman" w:hAnsi="Verdana" w:cs="Times New Roman"/>
          <w:color w:val="000000"/>
          <w:sz w:val="26"/>
          <w:szCs w:val="26"/>
        </w:rPr>
      </w:pPr>
      <w:r w:rsidRPr="00D81FAE">
        <w:rPr>
          <w:rFonts w:ascii="Consolas" w:eastAsia="Times New Roman" w:hAnsi="Consolas" w:cs="Times New Roman"/>
          <w:b/>
          <w:bCs/>
          <w:color w:val="7F0055"/>
          <w:sz w:val="20"/>
          <w:szCs w:val="20"/>
        </w:rPr>
        <w:t>public</w:t>
      </w:r>
      <w:r w:rsidRPr="00D81FAE">
        <w:rPr>
          <w:rFonts w:ascii="Consolas" w:eastAsia="Times New Roman" w:hAnsi="Consolas" w:cs="Times New Roman"/>
          <w:color w:val="000000"/>
          <w:sz w:val="20"/>
          <w:szCs w:val="20"/>
        </w:rPr>
        <w:t> </w:t>
      </w:r>
      <w:r w:rsidRPr="00D81FAE">
        <w:rPr>
          <w:rFonts w:ascii="Consolas" w:eastAsia="Times New Roman" w:hAnsi="Consolas" w:cs="Times New Roman"/>
          <w:b/>
          <w:bCs/>
          <w:color w:val="7F0055"/>
          <w:sz w:val="20"/>
          <w:szCs w:val="20"/>
        </w:rPr>
        <w:t>class</w:t>
      </w:r>
      <w:r w:rsidRPr="00D81FAE">
        <w:rPr>
          <w:rFonts w:ascii="Consolas" w:eastAsia="Times New Roman" w:hAnsi="Consolas" w:cs="Times New Roman"/>
          <w:color w:val="000000"/>
          <w:sz w:val="20"/>
          <w:szCs w:val="20"/>
        </w:rPr>
        <w:t> </w:t>
      </w:r>
      <w:r w:rsidRPr="00D81FAE">
        <w:rPr>
          <w:rFonts w:ascii="Consolas" w:eastAsia="Times New Roman" w:hAnsi="Consolas" w:cs="Times New Roman"/>
          <w:color w:val="000000"/>
          <w:sz w:val="20"/>
          <w:szCs w:val="20"/>
          <w:u w:val="single"/>
        </w:rPr>
        <w:t>Demo</w:t>
      </w:r>
      <w:r w:rsidRPr="00D81FAE">
        <w:rPr>
          <w:rFonts w:ascii="Consolas" w:eastAsia="Times New Roman" w:hAnsi="Consolas" w:cs="Times New Roman"/>
          <w:color w:val="000000"/>
          <w:sz w:val="20"/>
          <w:szCs w:val="20"/>
        </w:rPr>
        <w:t>{</w:t>
      </w:r>
    </w:p>
    <w:p w14:paraId="281A076A" w14:textId="77777777" w:rsidR="00D81FAE" w:rsidRPr="00D81FAE" w:rsidRDefault="00D81FAE" w:rsidP="00D81FAE">
      <w:pPr>
        <w:shd w:val="clear" w:color="auto" w:fill="FFFFFF"/>
        <w:spacing w:after="330" w:line="450" w:lineRule="atLeast"/>
        <w:rPr>
          <w:rFonts w:ascii="Verdana" w:eastAsia="Times New Roman" w:hAnsi="Verdana" w:cs="Times New Roman"/>
          <w:color w:val="000000"/>
          <w:sz w:val="26"/>
          <w:szCs w:val="26"/>
        </w:rPr>
      </w:pPr>
      <w:r w:rsidRPr="00D81FAE">
        <w:rPr>
          <w:rFonts w:ascii="Consolas" w:eastAsia="Times New Roman" w:hAnsi="Consolas" w:cs="Times New Roman"/>
          <w:b/>
          <w:bCs/>
          <w:color w:val="7F0055"/>
          <w:sz w:val="20"/>
          <w:szCs w:val="20"/>
        </w:rPr>
        <w:t>public</w:t>
      </w:r>
      <w:r w:rsidRPr="00D81FAE">
        <w:rPr>
          <w:rFonts w:ascii="Consolas" w:eastAsia="Times New Roman" w:hAnsi="Consolas" w:cs="Times New Roman"/>
          <w:color w:val="000000"/>
          <w:sz w:val="20"/>
          <w:szCs w:val="20"/>
        </w:rPr>
        <w:t> </w:t>
      </w:r>
      <w:r w:rsidRPr="00D81FAE">
        <w:rPr>
          <w:rFonts w:ascii="Consolas" w:eastAsia="Times New Roman" w:hAnsi="Consolas" w:cs="Times New Roman"/>
          <w:b/>
          <w:bCs/>
          <w:color w:val="7F0055"/>
          <w:sz w:val="20"/>
          <w:szCs w:val="20"/>
        </w:rPr>
        <w:t>static</w:t>
      </w:r>
      <w:r w:rsidRPr="00D81FAE">
        <w:rPr>
          <w:rFonts w:ascii="Consolas" w:eastAsia="Times New Roman" w:hAnsi="Consolas" w:cs="Times New Roman"/>
          <w:color w:val="000000"/>
          <w:sz w:val="20"/>
          <w:szCs w:val="20"/>
        </w:rPr>
        <w:t> </w:t>
      </w:r>
      <w:r w:rsidRPr="00D81FAE">
        <w:rPr>
          <w:rFonts w:ascii="Consolas" w:eastAsia="Times New Roman" w:hAnsi="Consolas" w:cs="Times New Roman"/>
          <w:b/>
          <w:bCs/>
          <w:color w:val="7F0055"/>
          <w:sz w:val="20"/>
          <w:szCs w:val="20"/>
        </w:rPr>
        <w:t>void</w:t>
      </w:r>
      <w:r w:rsidRPr="00D81FAE">
        <w:rPr>
          <w:rFonts w:ascii="Consolas" w:eastAsia="Times New Roman" w:hAnsi="Consolas" w:cs="Times New Roman"/>
          <w:color w:val="000000"/>
          <w:sz w:val="20"/>
          <w:szCs w:val="20"/>
        </w:rPr>
        <w:t> main(String[] </w:t>
      </w:r>
      <w:r w:rsidRPr="00D81FAE">
        <w:rPr>
          <w:rFonts w:ascii="Consolas" w:eastAsia="Times New Roman" w:hAnsi="Consolas" w:cs="Times New Roman"/>
          <w:color w:val="6A3E3E"/>
          <w:sz w:val="20"/>
          <w:szCs w:val="20"/>
        </w:rPr>
        <w:t>args</w:t>
      </w:r>
      <w:r w:rsidRPr="00D81FAE">
        <w:rPr>
          <w:rFonts w:ascii="Consolas" w:eastAsia="Times New Roman" w:hAnsi="Consolas" w:cs="Times New Roman"/>
          <w:color w:val="000000"/>
          <w:sz w:val="20"/>
          <w:szCs w:val="20"/>
        </w:rPr>
        <w:t>) {</w:t>
      </w:r>
    </w:p>
    <w:p w14:paraId="099B22A3" w14:textId="77777777" w:rsidR="00D81FAE" w:rsidRPr="00D81FAE" w:rsidRDefault="00D81FAE" w:rsidP="00D81FAE">
      <w:pPr>
        <w:shd w:val="clear" w:color="auto" w:fill="FFFFFF"/>
        <w:spacing w:after="330" w:line="450" w:lineRule="atLeast"/>
        <w:rPr>
          <w:rFonts w:ascii="Verdana" w:eastAsia="Times New Roman" w:hAnsi="Verdana" w:cs="Times New Roman"/>
          <w:color w:val="000000"/>
          <w:sz w:val="26"/>
          <w:szCs w:val="26"/>
        </w:rPr>
      </w:pPr>
      <w:r w:rsidRPr="00D81FAE">
        <w:rPr>
          <w:rFonts w:ascii="Consolas" w:eastAsia="Times New Roman" w:hAnsi="Consolas" w:cs="Times New Roman"/>
          <w:color w:val="000000"/>
          <w:sz w:val="20"/>
          <w:szCs w:val="20"/>
        </w:rPr>
        <w:t>Car </w:t>
      </w:r>
      <w:r w:rsidRPr="00D81FAE">
        <w:rPr>
          <w:rFonts w:ascii="Consolas" w:eastAsia="Times New Roman" w:hAnsi="Consolas" w:cs="Times New Roman"/>
          <w:color w:val="6A3E3E"/>
          <w:sz w:val="20"/>
          <w:szCs w:val="20"/>
        </w:rPr>
        <w:t>c</w:t>
      </w:r>
      <w:r w:rsidRPr="00D81FAE">
        <w:rPr>
          <w:rFonts w:ascii="Consolas" w:eastAsia="Times New Roman" w:hAnsi="Consolas" w:cs="Times New Roman"/>
          <w:color w:val="000000"/>
          <w:sz w:val="20"/>
          <w:szCs w:val="20"/>
        </w:rPr>
        <w:t> = </w:t>
      </w:r>
      <w:r w:rsidRPr="00D81FAE">
        <w:rPr>
          <w:rFonts w:ascii="Consolas" w:eastAsia="Times New Roman" w:hAnsi="Consolas" w:cs="Times New Roman"/>
          <w:b/>
          <w:bCs/>
          <w:color w:val="7F0055"/>
          <w:sz w:val="20"/>
          <w:szCs w:val="20"/>
        </w:rPr>
        <w:t>new</w:t>
      </w:r>
      <w:r w:rsidRPr="00D81FAE">
        <w:rPr>
          <w:rFonts w:ascii="Consolas" w:eastAsia="Times New Roman" w:hAnsi="Consolas" w:cs="Times New Roman"/>
          <w:color w:val="000000"/>
          <w:sz w:val="20"/>
          <w:szCs w:val="20"/>
        </w:rPr>
        <w:t> Car();</w:t>
      </w:r>
    </w:p>
    <w:p w14:paraId="1F8C7260" w14:textId="77777777" w:rsidR="00D81FAE" w:rsidRPr="00D81FAE" w:rsidRDefault="00D81FAE" w:rsidP="00D81FAE">
      <w:pPr>
        <w:shd w:val="clear" w:color="auto" w:fill="FFFFFF"/>
        <w:spacing w:after="330" w:line="450" w:lineRule="atLeast"/>
        <w:rPr>
          <w:rFonts w:ascii="Verdana" w:eastAsia="Times New Roman" w:hAnsi="Verdana" w:cs="Times New Roman"/>
          <w:color w:val="000000"/>
          <w:sz w:val="26"/>
          <w:szCs w:val="26"/>
        </w:rPr>
      </w:pPr>
      <w:r w:rsidRPr="00D81FAE">
        <w:rPr>
          <w:rFonts w:ascii="Consolas" w:eastAsia="Times New Roman" w:hAnsi="Consolas" w:cs="Times New Roman"/>
          <w:color w:val="000000"/>
          <w:sz w:val="20"/>
          <w:szCs w:val="20"/>
        </w:rPr>
        <w:lastRenderedPageBreak/>
        <w:t>}</w:t>
      </w:r>
    </w:p>
    <w:p w14:paraId="6A0C9853" w14:textId="77777777" w:rsidR="00D81FAE" w:rsidRPr="00D81FAE" w:rsidRDefault="00D81FAE" w:rsidP="00D81FAE">
      <w:pPr>
        <w:shd w:val="clear" w:color="auto" w:fill="FFFFFF"/>
        <w:spacing w:after="330" w:line="450" w:lineRule="atLeast"/>
        <w:ind w:firstLine="720"/>
        <w:rPr>
          <w:rFonts w:ascii="Verdana" w:eastAsia="Times New Roman" w:hAnsi="Verdana" w:cs="Times New Roman"/>
          <w:color w:val="000000"/>
          <w:sz w:val="26"/>
          <w:szCs w:val="26"/>
        </w:rPr>
      </w:pPr>
      <w:r w:rsidRPr="00D81FAE">
        <w:rPr>
          <w:rFonts w:ascii="Consolas" w:eastAsia="Times New Roman" w:hAnsi="Consolas" w:cs="Times New Roman"/>
          <w:color w:val="000000"/>
          <w:sz w:val="20"/>
          <w:szCs w:val="20"/>
        </w:rPr>
        <w:t>}</w:t>
      </w:r>
    </w:p>
    <w:p w14:paraId="003CA4FD" w14:textId="77777777" w:rsidR="00D81FAE" w:rsidRPr="00D81FAE" w:rsidRDefault="00D81FAE" w:rsidP="00D81FAE">
      <w:pPr>
        <w:numPr>
          <w:ilvl w:val="0"/>
          <w:numId w:val="84"/>
        </w:numPr>
        <w:shd w:val="clear" w:color="auto" w:fill="FFFFFF"/>
        <w:spacing w:before="100" w:beforeAutospacing="1" w:after="225" w:line="39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What is the use of instanceof operator in java?</w:t>
      </w:r>
    </w:p>
    <w:p w14:paraId="3192228D" w14:textId="77777777" w:rsidR="00D81FAE" w:rsidRPr="00D81FAE" w:rsidRDefault="00D81FAE" w:rsidP="00D81FAE">
      <w:pPr>
        <w:numPr>
          <w:ilvl w:val="0"/>
          <w:numId w:val="85"/>
        </w:numPr>
        <w:shd w:val="clear" w:color="auto" w:fill="FFFFFF"/>
        <w:spacing w:before="100" w:beforeAutospacing="1" w:after="225" w:line="39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What are the access modifiers in java? Explain visibility of public, private, default and protractor?</w:t>
      </w:r>
    </w:p>
    <w:p w14:paraId="4E444E3E" w14:textId="77777777" w:rsidR="00D81FAE" w:rsidRPr="00D81FAE" w:rsidRDefault="00D81FAE" w:rsidP="00D81FAE">
      <w:pPr>
        <w:numPr>
          <w:ilvl w:val="0"/>
          <w:numId w:val="86"/>
        </w:numPr>
        <w:shd w:val="clear" w:color="auto" w:fill="FFFFFF"/>
        <w:spacing w:before="100" w:beforeAutospacing="1" w:after="225" w:line="39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What is the difference between Parent P = new Child() and Child C = new Child() where Parent is a super class and Child is a base class?</w:t>
      </w:r>
    </w:p>
    <w:p w14:paraId="2D7A92A4" w14:textId="77777777" w:rsidR="00D81FAE" w:rsidRPr="00D81FAE" w:rsidRDefault="00D81FAE" w:rsidP="00D81FAE">
      <w:pPr>
        <w:numPr>
          <w:ilvl w:val="0"/>
          <w:numId w:val="87"/>
        </w:numPr>
        <w:shd w:val="clear" w:color="auto" w:fill="FFFFFF"/>
        <w:spacing w:before="100" w:beforeAutospacing="1" w:after="225" w:line="39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What is the use of final keyword in a variable, method and class?</w:t>
      </w:r>
    </w:p>
    <w:p w14:paraId="5258698E" w14:textId="77777777" w:rsidR="00D81FAE" w:rsidRPr="00D81FAE" w:rsidRDefault="00D81FAE" w:rsidP="00D81FAE">
      <w:pPr>
        <w:numPr>
          <w:ilvl w:val="0"/>
          <w:numId w:val="88"/>
        </w:numPr>
        <w:shd w:val="clear" w:color="auto" w:fill="FFFFFF"/>
        <w:spacing w:before="100" w:beforeAutospacing="1" w:after="225" w:line="39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Difference between final, finally and finalize?</w:t>
      </w:r>
    </w:p>
    <w:p w14:paraId="24D64D78" w14:textId="77777777" w:rsidR="00D81FAE" w:rsidRPr="00D81FAE" w:rsidRDefault="00D81FAE" w:rsidP="00D81FAE">
      <w:pPr>
        <w:numPr>
          <w:ilvl w:val="0"/>
          <w:numId w:val="89"/>
        </w:numPr>
        <w:shd w:val="clear" w:color="auto" w:fill="FFFFFF"/>
        <w:spacing w:before="100" w:beforeAutospacing="1" w:after="225" w:line="39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What is the difference between == and equal()?</w:t>
      </w:r>
    </w:p>
    <w:p w14:paraId="4C66C91D" w14:textId="77777777" w:rsidR="00D81FAE" w:rsidRPr="00D81FAE" w:rsidRDefault="00D81FAE" w:rsidP="00D81FAE">
      <w:pPr>
        <w:numPr>
          <w:ilvl w:val="0"/>
          <w:numId w:val="90"/>
        </w:numPr>
        <w:shd w:val="clear" w:color="auto" w:fill="FFFFFF"/>
        <w:spacing w:before="100" w:beforeAutospacing="1" w:after="225" w:line="39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What will be the output of below code?</w:t>
      </w:r>
    </w:p>
    <w:p w14:paraId="1E3E332E" w14:textId="77777777" w:rsidR="00D81FAE" w:rsidRPr="00D81FAE" w:rsidRDefault="00D81FAE" w:rsidP="00D81FAE">
      <w:pPr>
        <w:shd w:val="clear" w:color="auto" w:fill="FFFFFF"/>
        <w:spacing w:after="330" w:line="450" w:lineRule="atLeast"/>
        <w:ind w:left="720" w:firstLine="720"/>
        <w:rPr>
          <w:rFonts w:ascii="Verdana" w:eastAsia="Times New Roman" w:hAnsi="Verdana" w:cs="Times New Roman"/>
          <w:color w:val="000000"/>
          <w:sz w:val="26"/>
          <w:szCs w:val="26"/>
        </w:rPr>
      </w:pPr>
      <w:r w:rsidRPr="00D81FAE">
        <w:rPr>
          <w:rFonts w:ascii="Consolas" w:eastAsia="Times New Roman" w:hAnsi="Consolas" w:cs="Times New Roman"/>
          <w:b/>
          <w:bCs/>
          <w:color w:val="7F0055"/>
          <w:sz w:val="20"/>
          <w:szCs w:val="20"/>
        </w:rPr>
        <w:t>public</w:t>
      </w:r>
      <w:r w:rsidRPr="00D81FAE">
        <w:rPr>
          <w:rFonts w:ascii="Consolas" w:eastAsia="Times New Roman" w:hAnsi="Consolas" w:cs="Times New Roman"/>
          <w:color w:val="000000"/>
          <w:sz w:val="20"/>
          <w:szCs w:val="20"/>
        </w:rPr>
        <w:t> </w:t>
      </w:r>
      <w:r w:rsidRPr="00D81FAE">
        <w:rPr>
          <w:rFonts w:ascii="Consolas" w:eastAsia="Times New Roman" w:hAnsi="Consolas" w:cs="Times New Roman"/>
          <w:b/>
          <w:bCs/>
          <w:color w:val="7F0055"/>
          <w:sz w:val="20"/>
          <w:szCs w:val="20"/>
        </w:rPr>
        <w:t>class</w:t>
      </w:r>
      <w:r w:rsidRPr="00D81FAE">
        <w:rPr>
          <w:rFonts w:ascii="Consolas" w:eastAsia="Times New Roman" w:hAnsi="Consolas" w:cs="Times New Roman"/>
          <w:color w:val="000000"/>
          <w:sz w:val="20"/>
          <w:szCs w:val="20"/>
        </w:rPr>
        <w:t> StringExample {</w:t>
      </w:r>
    </w:p>
    <w:p w14:paraId="533E36CA" w14:textId="77777777" w:rsidR="00D81FAE" w:rsidRPr="00D81FAE" w:rsidRDefault="00D81FAE" w:rsidP="00D81FAE">
      <w:pPr>
        <w:shd w:val="clear" w:color="auto" w:fill="FFFFFF"/>
        <w:spacing w:after="330" w:line="450" w:lineRule="atLeast"/>
        <w:rPr>
          <w:rFonts w:ascii="Verdana" w:eastAsia="Times New Roman" w:hAnsi="Verdana" w:cs="Times New Roman"/>
          <w:color w:val="000000"/>
          <w:sz w:val="26"/>
          <w:szCs w:val="26"/>
        </w:rPr>
      </w:pPr>
      <w:r w:rsidRPr="00D81FAE">
        <w:rPr>
          <w:rFonts w:ascii="Consolas" w:eastAsia="Times New Roman" w:hAnsi="Consolas" w:cs="Times New Roman"/>
          <w:b/>
          <w:bCs/>
          <w:color w:val="7F0055"/>
          <w:sz w:val="20"/>
          <w:szCs w:val="20"/>
        </w:rPr>
        <w:t>public</w:t>
      </w:r>
      <w:r w:rsidRPr="00D81FAE">
        <w:rPr>
          <w:rFonts w:ascii="Consolas" w:eastAsia="Times New Roman" w:hAnsi="Consolas" w:cs="Times New Roman"/>
          <w:color w:val="000000"/>
          <w:sz w:val="20"/>
          <w:szCs w:val="20"/>
        </w:rPr>
        <w:t> </w:t>
      </w:r>
      <w:r w:rsidRPr="00D81FAE">
        <w:rPr>
          <w:rFonts w:ascii="Consolas" w:eastAsia="Times New Roman" w:hAnsi="Consolas" w:cs="Times New Roman"/>
          <w:b/>
          <w:bCs/>
          <w:color w:val="7F0055"/>
          <w:sz w:val="20"/>
          <w:szCs w:val="20"/>
        </w:rPr>
        <w:t>static</w:t>
      </w:r>
      <w:r w:rsidRPr="00D81FAE">
        <w:rPr>
          <w:rFonts w:ascii="Consolas" w:eastAsia="Times New Roman" w:hAnsi="Consolas" w:cs="Times New Roman"/>
          <w:color w:val="000000"/>
          <w:sz w:val="20"/>
          <w:szCs w:val="20"/>
        </w:rPr>
        <w:t> </w:t>
      </w:r>
      <w:r w:rsidRPr="00D81FAE">
        <w:rPr>
          <w:rFonts w:ascii="Consolas" w:eastAsia="Times New Roman" w:hAnsi="Consolas" w:cs="Times New Roman"/>
          <w:b/>
          <w:bCs/>
          <w:color w:val="7F0055"/>
          <w:sz w:val="20"/>
          <w:szCs w:val="20"/>
        </w:rPr>
        <w:t>void</w:t>
      </w:r>
      <w:r w:rsidRPr="00D81FAE">
        <w:rPr>
          <w:rFonts w:ascii="Consolas" w:eastAsia="Times New Roman" w:hAnsi="Consolas" w:cs="Times New Roman"/>
          <w:color w:val="000000"/>
          <w:sz w:val="20"/>
          <w:szCs w:val="20"/>
        </w:rPr>
        <w:t> main(String[] </w:t>
      </w:r>
      <w:r w:rsidRPr="00D81FAE">
        <w:rPr>
          <w:rFonts w:ascii="Consolas" w:eastAsia="Times New Roman" w:hAnsi="Consolas" w:cs="Times New Roman"/>
          <w:color w:val="6A3E3E"/>
          <w:sz w:val="20"/>
          <w:szCs w:val="20"/>
        </w:rPr>
        <w:t>args</w:t>
      </w:r>
      <w:r w:rsidRPr="00D81FAE">
        <w:rPr>
          <w:rFonts w:ascii="Consolas" w:eastAsia="Times New Roman" w:hAnsi="Consolas" w:cs="Times New Roman"/>
          <w:color w:val="000000"/>
          <w:sz w:val="20"/>
          <w:szCs w:val="20"/>
        </w:rPr>
        <w:t>) {</w:t>
      </w:r>
    </w:p>
    <w:p w14:paraId="14C8BD60" w14:textId="77777777" w:rsidR="00D81FAE" w:rsidRPr="00D81FAE" w:rsidRDefault="00D81FAE" w:rsidP="00D81FAE">
      <w:pPr>
        <w:shd w:val="clear" w:color="auto" w:fill="FFFFFF"/>
        <w:spacing w:after="330" w:line="450" w:lineRule="atLeast"/>
        <w:rPr>
          <w:rFonts w:ascii="Verdana" w:eastAsia="Times New Roman" w:hAnsi="Verdana" w:cs="Times New Roman"/>
          <w:color w:val="000000"/>
          <w:sz w:val="26"/>
          <w:szCs w:val="26"/>
        </w:rPr>
      </w:pPr>
      <w:r w:rsidRPr="00D81FAE">
        <w:rPr>
          <w:rFonts w:ascii="Consolas" w:eastAsia="Times New Roman" w:hAnsi="Consolas" w:cs="Times New Roman"/>
          <w:color w:val="000000"/>
          <w:sz w:val="20"/>
          <w:szCs w:val="20"/>
        </w:rPr>
        <w:t>String </w:t>
      </w:r>
      <w:r w:rsidRPr="00D81FAE">
        <w:rPr>
          <w:rFonts w:ascii="Consolas" w:eastAsia="Times New Roman" w:hAnsi="Consolas" w:cs="Times New Roman"/>
          <w:color w:val="6A3E3E"/>
          <w:sz w:val="20"/>
          <w:szCs w:val="20"/>
        </w:rPr>
        <w:t>s1</w:t>
      </w:r>
      <w:r w:rsidRPr="00D81FAE">
        <w:rPr>
          <w:rFonts w:ascii="Consolas" w:eastAsia="Times New Roman" w:hAnsi="Consolas" w:cs="Times New Roman"/>
          <w:color w:val="000000"/>
          <w:sz w:val="20"/>
          <w:szCs w:val="20"/>
        </w:rPr>
        <w:t> = </w:t>
      </w:r>
      <w:r w:rsidRPr="00D81FAE">
        <w:rPr>
          <w:rFonts w:ascii="Consolas" w:eastAsia="Times New Roman" w:hAnsi="Consolas" w:cs="Times New Roman"/>
          <w:color w:val="2A00FF"/>
          <w:sz w:val="20"/>
          <w:szCs w:val="20"/>
        </w:rPr>
        <w:t>"true"</w:t>
      </w:r>
      <w:r w:rsidRPr="00D81FAE">
        <w:rPr>
          <w:rFonts w:ascii="Consolas" w:eastAsia="Times New Roman" w:hAnsi="Consolas" w:cs="Times New Roman"/>
          <w:color w:val="000000"/>
          <w:sz w:val="20"/>
          <w:szCs w:val="20"/>
        </w:rPr>
        <w:t>;</w:t>
      </w:r>
    </w:p>
    <w:p w14:paraId="7415C51E" w14:textId="77777777" w:rsidR="00D81FAE" w:rsidRPr="00D81FAE" w:rsidRDefault="00D81FAE" w:rsidP="00D81FAE">
      <w:pPr>
        <w:shd w:val="clear" w:color="auto" w:fill="FFFFFF"/>
        <w:spacing w:after="330" w:line="450" w:lineRule="atLeast"/>
        <w:rPr>
          <w:rFonts w:ascii="Verdana" w:eastAsia="Times New Roman" w:hAnsi="Verdana" w:cs="Times New Roman"/>
          <w:color w:val="000000"/>
          <w:sz w:val="26"/>
          <w:szCs w:val="26"/>
        </w:rPr>
      </w:pPr>
      <w:r w:rsidRPr="00D81FAE">
        <w:rPr>
          <w:rFonts w:ascii="Consolas" w:eastAsia="Times New Roman" w:hAnsi="Consolas" w:cs="Times New Roman"/>
          <w:color w:val="000000"/>
          <w:sz w:val="20"/>
          <w:szCs w:val="20"/>
        </w:rPr>
        <w:t>String </w:t>
      </w:r>
      <w:r w:rsidRPr="00D81FAE">
        <w:rPr>
          <w:rFonts w:ascii="Consolas" w:eastAsia="Times New Roman" w:hAnsi="Consolas" w:cs="Times New Roman"/>
          <w:color w:val="6A3E3E"/>
          <w:sz w:val="20"/>
          <w:szCs w:val="20"/>
        </w:rPr>
        <w:t>s2</w:t>
      </w:r>
      <w:r w:rsidRPr="00D81FAE">
        <w:rPr>
          <w:rFonts w:ascii="Consolas" w:eastAsia="Times New Roman" w:hAnsi="Consolas" w:cs="Times New Roman"/>
          <w:color w:val="000000"/>
          <w:sz w:val="20"/>
          <w:szCs w:val="20"/>
        </w:rPr>
        <w:t> = </w:t>
      </w:r>
      <w:r w:rsidRPr="00D81FAE">
        <w:rPr>
          <w:rFonts w:ascii="Consolas" w:eastAsia="Times New Roman" w:hAnsi="Consolas" w:cs="Times New Roman"/>
          <w:color w:val="2A00FF"/>
          <w:sz w:val="20"/>
          <w:szCs w:val="20"/>
        </w:rPr>
        <w:t>"true"</w:t>
      </w:r>
      <w:r w:rsidRPr="00D81FAE">
        <w:rPr>
          <w:rFonts w:ascii="Consolas" w:eastAsia="Times New Roman" w:hAnsi="Consolas" w:cs="Times New Roman"/>
          <w:color w:val="000000"/>
          <w:sz w:val="20"/>
          <w:szCs w:val="20"/>
        </w:rPr>
        <w:t>;</w:t>
      </w:r>
    </w:p>
    <w:p w14:paraId="0238076A" w14:textId="77777777" w:rsidR="00D81FAE" w:rsidRPr="00D81FAE" w:rsidRDefault="00D81FAE" w:rsidP="00D81FAE">
      <w:pPr>
        <w:shd w:val="clear" w:color="auto" w:fill="FFFFFF"/>
        <w:spacing w:after="330" w:line="450" w:lineRule="atLeast"/>
        <w:rPr>
          <w:rFonts w:ascii="Verdana" w:eastAsia="Times New Roman" w:hAnsi="Verdana" w:cs="Times New Roman"/>
          <w:color w:val="000000"/>
          <w:sz w:val="26"/>
          <w:szCs w:val="26"/>
        </w:rPr>
      </w:pPr>
      <w:r w:rsidRPr="00D81FAE">
        <w:rPr>
          <w:rFonts w:ascii="Consolas" w:eastAsia="Times New Roman" w:hAnsi="Consolas" w:cs="Times New Roman"/>
          <w:color w:val="3F7F5F"/>
          <w:sz w:val="20"/>
          <w:szCs w:val="20"/>
        </w:rPr>
        <w:t>//first </w:t>
      </w:r>
      <w:r w:rsidRPr="00D81FAE">
        <w:rPr>
          <w:rFonts w:ascii="Consolas" w:eastAsia="Times New Roman" w:hAnsi="Consolas" w:cs="Times New Roman"/>
          <w:color w:val="3F7F5F"/>
          <w:sz w:val="20"/>
          <w:szCs w:val="20"/>
          <w:u w:val="single"/>
        </w:rPr>
        <w:t>sop</w:t>
      </w:r>
    </w:p>
    <w:p w14:paraId="3A811632" w14:textId="77777777" w:rsidR="00D81FAE" w:rsidRPr="00D81FAE" w:rsidRDefault="00D81FAE" w:rsidP="00D81FAE">
      <w:pPr>
        <w:shd w:val="clear" w:color="auto" w:fill="FFFFFF"/>
        <w:spacing w:after="330" w:line="450" w:lineRule="atLeast"/>
        <w:rPr>
          <w:rFonts w:ascii="Verdana" w:eastAsia="Times New Roman" w:hAnsi="Verdana" w:cs="Times New Roman"/>
          <w:color w:val="000000"/>
          <w:sz w:val="26"/>
          <w:szCs w:val="26"/>
        </w:rPr>
      </w:pPr>
      <w:r w:rsidRPr="00D81FAE">
        <w:rPr>
          <w:rFonts w:ascii="Consolas" w:eastAsia="Times New Roman" w:hAnsi="Consolas" w:cs="Times New Roman"/>
          <w:color w:val="000000"/>
          <w:sz w:val="20"/>
          <w:szCs w:val="20"/>
          <w:shd w:val="clear" w:color="auto" w:fill="D4D4D4"/>
        </w:rPr>
        <w:t>System</w:t>
      </w:r>
      <w:r w:rsidRPr="00D81FAE">
        <w:rPr>
          <w:rFonts w:ascii="Consolas" w:eastAsia="Times New Roman" w:hAnsi="Consolas" w:cs="Times New Roman"/>
          <w:color w:val="000000"/>
          <w:sz w:val="20"/>
          <w:szCs w:val="20"/>
        </w:rPr>
        <w:t>.</w:t>
      </w:r>
      <w:r w:rsidRPr="00D81FAE">
        <w:rPr>
          <w:rFonts w:ascii="Consolas" w:eastAsia="Times New Roman" w:hAnsi="Consolas" w:cs="Times New Roman"/>
          <w:b/>
          <w:bCs/>
          <w:i/>
          <w:iCs/>
          <w:color w:val="0000C0"/>
          <w:sz w:val="20"/>
          <w:szCs w:val="20"/>
        </w:rPr>
        <w:t>out</w:t>
      </w:r>
      <w:r w:rsidRPr="00D81FAE">
        <w:rPr>
          <w:rFonts w:ascii="Consolas" w:eastAsia="Times New Roman" w:hAnsi="Consolas" w:cs="Times New Roman"/>
          <w:color w:val="000000"/>
          <w:sz w:val="20"/>
          <w:szCs w:val="20"/>
        </w:rPr>
        <w:t>.println(</w:t>
      </w:r>
      <w:r w:rsidRPr="00D81FAE">
        <w:rPr>
          <w:rFonts w:ascii="Consolas" w:eastAsia="Times New Roman" w:hAnsi="Consolas" w:cs="Times New Roman"/>
          <w:color w:val="6A3E3E"/>
          <w:sz w:val="20"/>
          <w:szCs w:val="20"/>
        </w:rPr>
        <w:t>s1</w:t>
      </w:r>
      <w:r w:rsidRPr="00D81FAE">
        <w:rPr>
          <w:rFonts w:ascii="Consolas" w:eastAsia="Times New Roman" w:hAnsi="Consolas" w:cs="Times New Roman"/>
          <w:color w:val="000000"/>
          <w:sz w:val="20"/>
          <w:szCs w:val="20"/>
        </w:rPr>
        <w:t>==</w:t>
      </w:r>
      <w:r w:rsidRPr="00D81FAE">
        <w:rPr>
          <w:rFonts w:ascii="Consolas" w:eastAsia="Times New Roman" w:hAnsi="Consolas" w:cs="Times New Roman"/>
          <w:color w:val="6A3E3E"/>
          <w:sz w:val="20"/>
          <w:szCs w:val="20"/>
        </w:rPr>
        <w:t>s2</w:t>
      </w:r>
      <w:r w:rsidRPr="00D81FAE">
        <w:rPr>
          <w:rFonts w:ascii="Consolas" w:eastAsia="Times New Roman" w:hAnsi="Consolas" w:cs="Times New Roman"/>
          <w:color w:val="000000"/>
          <w:sz w:val="20"/>
          <w:szCs w:val="20"/>
        </w:rPr>
        <w:t>);</w:t>
      </w:r>
    </w:p>
    <w:p w14:paraId="053D47D9" w14:textId="77777777" w:rsidR="00D81FAE" w:rsidRPr="00D81FAE" w:rsidRDefault="00D81FAE" w:rsidP="00D81FAE">
      <w:pPr>
        <w:shd w:val="clear" w:color="auto" w:fill="FFFFFF"/>
        <w:spacing w:after="330" w:line="450" w:lineRule="atLeast"/>
        <w:rPr>
          <w:rFonts w:ascii="Verdana" w:eastAsia="Times New Roman" w:hAnsi="Verdana" w:cs="Times New Roman"/>
          <w:color w:val="000000"/>
          <w:sz w:val="26"/>
          <w:szCs w:val="26"/>
        </w:rPr>
      </w:pPr>
      <w:r w:rsidRPr="00D81FAE">
        <w:rPr>
          <w:rFonts w:ascii="Consolas" w:eastAsia="Times New Roman" w:hAnsi="Consolas" w:cs="Times New Roman"/>
          <w:color w:val="000000"/>
          <w:sz w:val="20"/>
          <w:szCs w:val="20"/>
        </w:rPr>
        <w:t>String </w:t>
      </w:r>
      <w:r w:rsidRPr="00D81FAE">
        <w:rPr>
          <w:rFonts w:ascii="Consolas" w:eastAsia="Times New Roman" w:hAnsi="Consolas" w:cs="Times New Roman"/>
          <w:color w:val="6A3E3E"/>
          <w:sz w:val="20"/>
          <w:szCs w:val="20"/>
        </w:rPr>
        <w:t>s3</w:t>
      </w:r>
      <w:r w:rsidRPr="00D81FAE">
        <w:rPr>
          <w:rFonts w:ascii="Consolas" w:eastAsia="Times New Roman" w:hAnsi="Consolas" w:cs="Times New Roman"/>
          <w:color w:val="000000"/>
          <w:sz w:val="20"/>
          <w:szCs w:val="20"/>
        </w:rPr>
        <w:t>= </w:t>
      </w:r>
      <w:r w:rsidRPr="00D81FAE">
        <w:rPr>
          <w:rFonts w:ascii="Consolas" w:eastAsia="Times New Roman" w:hAnsi="Consolas" w:cs="Times New Roman"/>
          <w:b/>
          <w:bCs/>
          <w:color w:val="7F0055"/>
          <w:sz w:val="20"/>
          <w:szCs w:val="20"/>
        </w:rPr>
        <w:t>new</w:t>
      </w:r>
      <w:r w:rsidRPr="00D81FAE">
        <w:rPr>
          <w:rFonts w:ascii="Consolas" w:eastAsia="Times New Roman" w:hAnsi="Consolas" w:cs="Times New Roman"/>
          <w:color w:val="000000"/>
          <w:sz w:val="20"/>
          <w:szCs w:val="20"/>
        </w:rPr>
        <w:t> String(</w:t>
      </w:r>
      <w:r w:rsidRPr="00D81FAE">
        <w:rPr>
          <w:rFonts w:ascii="Consolas" w:eastAsia="Times New Roman" w:hAnsi="Consolas" w:cs="Times New Roman"/>
          <w:color w:val="2A00FF"/>
          <w:sz w:val="20"/>
          <w:szCs w:val="20"/>
        </w:rPr>
        <w:t>"true"</w:t>
      </w:r>
      <w:r w:rsidRPr="00D81FAE">
        <w:rPr>
          <w:rFonts w:ascii="Consolas" w:eastAsia="Times New Roman" w:hAnsi="Consolas" w:cs="Times New Roman"/>
          <w:color w:val="000000"/>
          <w:sz w:val="20"/>
          <w:szCs w:val="20"/>
        </w:rPr>
        <w:t>);</w:t>
      </w:r>
    </w:p>
    <w:p w14:paraId="1AFA057C" w14:textId="77777777" w:rsidR="00D81FAE" w:rsidRPr="00D81FAE" w:rsidRDefault="00D81FAE" w:rsidP="00D81FAE">
      <w:pPr>
        <w:shd w:val="clear" w:color="auto" w:fill="FFFFFF"/>
        <w:spacing w:after="330" w:line="450" w:lineRule="atLeast"/>
        <w:rPr>
          <w:rFonts w:ascii="Verdana" w:eastAsia="Times New Roman" w:hAnsi="Verdana" w:cs="Times New Roman"/>
          <w:color w:val="000000"/>
          <w:sz w:val="26"/>
          <w:szCs w:val="26"/>
        </w:rPr>
      </w:pPr>
      <w:r w:rsidRPr="00D81FAE">
        <w:rPr>
          <w:rFonts w:ascii="Consolas" w:eastAsia="Times New Roman" w:hAnsi="Consolas" w:cs="Times New Roman"/>
          <w:color w:val="3F7F5F"/>
          <w:sz w:val="20"/>
          <w:szCs w:val="20"/>
        </w:rPr>
        <w:t>//second </w:t>
      </w:r>
      <w:r w:rsidRPr="00D81FAE">
        <w:rPr>
          <w:rFonts w:ascii="Consolas" w:eastAsia="Times New Roman" w:hAnsi="Consolas" w:cs="Times New Roman"/>
          <w:color w:val="3F7F5F"/>
          <w:sz w:val="20"/>
          <w:szCs w:val="20"/>
          <w:u w:val="single"/>
        </w:rPr>
        <w:t>sop</w:t>
      </w:r>
    </w:p>
    <w:p w14:paraId="04B11BA0" w14:textId="77777777" w:rsidR="00D81FAE" w:rsidRPr="00D81FAE" w:rsidRDefault="00D81FAE" w:rsidP="00D81FAE">
      <w:pPr>
        <w:shd w:val="clear" w:color="auto" w:fill="FFFFFF"/>
        <w:spacing w:after="330" w:line="450" w:lineRule="atLeast"/>
        <w:rPr>
          <w:rFonts w:ascii="Verdana" w:eastAsia="Times New Roman" w:hAnsi="Verdana" w:cs="Times New Roman"/>
          <w:color w:val="000000"/>
          <w:sz w:val="26"/>
          <w:szCs w:val="26"/>
        </w:rPr>
      </w:pPr>
      <w:r w:rsidRPr="00D81FAE">
        <w:rPr>
          <w:rFonts w:ascii="Consolas" w:eastAsia="Times New Roman" w:hAnsi="Consolas" w:cs="Times New Roman"/>
          <w:color w:val="000000"/>
          <w:sz w:val="20"/>
          <w:szCs w:val="20"/>
          <w:shd w:val="clear" w:color="auto" w:fill="D4D4D4"/>
        </w:rPr>
        <w:lastRenderedPageBreak/>
        <w:t>System</w:t>
      </w:r>
      <w:r w:rsidRPr="00D81FAE">
        <w:rPr>
          <w:rFonts w:ascii="Consolas" w:eastAsia="Times New Roman" w:hAnsi="Consolas" w:cs="Times New Roman"/>
          <w:color w:val="000000"/>
          <w:sz w:val="20"/>
          <w:szCs w:val="20"/>
        </w:rPr>
        <w:t>.</w:t>
      </w:r>
      <w:r w:rsidRPr="00D81FAE">
        <w:rPr>
          <w:rFonts w:ascii="Consolas" w:eastAsia="Times New Roman" w:hAnsi="Consolas" w:cs="Times New Roman"/>
          <w:b/>
          <w:bCs/>
          <w:i/>
          <w:iCs/>
          <w:color w:val="0000C0"/>
          <w:sz w:val="20"/>
          <w:szCs w:val="20"/>
        </w:rPr>
        <w:t>out</w:t>
      </w:r>
      <w:r w:rsidRPr="00D81FAE">
        <w:rPr>
          <w:rFonts w:ascii="Consolas" w:eastAsia="Times New Roman" w:hAnsi="Consolas" w:cs="Times New Roman"/>
          <w:color w:val="000000"/>
          <w:sz w:val="20"/>
          <w:szCs w:val="20"/>
        </w:rPr>
        <w:t>.println(</w:t>
      </w:r>
      <w:r w:rsidRPr="00D81FAE">
        <w:rPr>
          <w:rFonts w:ascii="Consolas" w:eastAsia="Times New Roman" w:hAnsi="Consolas" w:cs="Times New Roman"/>
          <w:color w:val="6A3E3E"/>
          <w:sz w:val="20"/>
          <w:szCs w:val="20"/>
        </w:rPr>
        <w:t>s1</w:t>
      </w:r>
      <w:r w:rsidRPr="00D81FAE">
        <w:rPr>
          <w:rFonts w:ascii="Consolas" w:eastAsia="Times New Roman" w:hAnsi="Consolas" w:cs="Times New Roman"/>
          <w:color w:val="000000"/>
          <w:sz w:val="20"/>
          <w:szCs w:val="20"/>
        </w:rPr>
        <w:t>==</w:t>
      </w:r>
      <w:r w:rsidRPr="00D81FAE">
        <w:rPr>
          <w:rFonts w:ascii="Consolas" w:eastAsia="Times New Roman" w:hAnsi="Consolas" w:cs="Times New Roman"/>
          <w:color w:val="6A3E3E"/>
          <w:sz w:val="20"/>
          <w:szCs w:val="20"/>
        </w:rPr>
        <w:t>s3</w:t>
      </w:r>
      <w:r w:rsidRPr="00D81FAE">
        <w:rPr>
          <w:rFonts w:ascii="Consolas" w:eastAsia="Times New Roman" w:hAnsi="Consolas" w:cs="Times New Roman"/>
          <w:color w:val="000000"/>
          <w:sz w:val="20"/>
          <w:szCs w:val="20"/>
        </w:rPr>
        <w:t>);</w:t>
      </w:r>
    </w:p>
    <w:p w14:paraId="197D77BC" w14:textId="77777777" w:rsidR="00D81FAE" w:rsidRPr="00D81FAE" w:rsidRDefault="00D81FAE" w:rsidP="00D81FAE">
      <w:pPr>
        <w:shd w:val="clear" w:color="auto" w:fill="FFFFFF"/>
        <w:spacing w:after="330" w:line="450" w:lineRule="atLeast"/>
        <w:rPr>
          <w:rFonts w:ascii="Verdana" w:eastAsia="Times New Roman" w:hAnsi="Verdana" w:cs="Times New Roman"/>
          <w:color w:val="000000"/>
          <w:sz w:val="26"/>
          <w:szCs w:val="26"/>
        </w:rPr>
      </w:pPr>
      <w:r w:rsidRPr="00D81FAE">
        <w:rPr>
          <w:rFonts w:ascii="Consolas" w:eastAsia="Times New Roman" w:hAnsi="Consolas" w:cs="Times New Roman"/>
          <w:color w:val="000000"/>
          <w:sz w:val="20"/>
          <w:szCs w:val="20"/>
        </w:rPr>
        <w:t>String </w:t>
      </w:r>
      <w:r w:rsidRPr="00D81FAE">
        <w:rPr>
          <w:rFonts w:ascii="Consolas" w:eastAsia="Times New Roman" w:hAnsi="Consolas" w:cs="Times New Roman"/>
          <w:color w:val="6A3E3E"/>
          <w:sz w:val="20"/>
          <w:szCs w:val="20"/>
        </w:rPr>
        <w:t>s4</w:t>
      </w:r>
      <w:r w:rsidRPr="00D81FAE">
        <w:rPr>
          <w:rFonts w:ascii="Consolas" w:eastAsia="Times New Roman" w:hAnsi="Consolas" w:cs="Times New Roman"/>
          <w:color w:val="000000"/>
          <w:sz w:val="20"/>
          <w:szCs w:val="20"/>
        </w:rPr>
        <w:t>= </w:t>
      </w:r>
      <w:r w:rsidRPr="00D81FAE">
        <w:rPr>
          <w:rFonts w:ascii="Consolas" w:eastAsia="Times New Roman" w:hAnsi="Consolas" w:cs="Times New Roman"/>
          <w:color w:val="2A00FF"/>
          <w:sz w:val="20"/>
          <w:szCs w:val="20"/>
        </w:rPr>
        <w:t>"True"</w:t>
      </w:r>
      <w:r w:rsidRPr="00D81FAE">
        <w:rPr>
          <w:rFonts w:ascii="Consolas" w:eastAsia="Times New Roman" w:hAnsi="Consolas" w:cs="Times New Roman"/>
          <w:color w:val="000000"/>
          <w:sz w:val="20"/>
          <w:szCs w:val="20"/>
        </w:rPr>
        <w:t>;</w:t>
      </w:r>
    </w:p>
    <w:p w14:paraId="7D671A05" w14:textId="77777777" w:rsidR="00D81FAE" w:rsidRPr="00D81FAE" w:rsidRDefault="00D81FAE" w:rsidP="00D81FAE">
      <w:pPr>
        <w:shd w:val="clear" w:color="auto" w:fill="FFFFFF"/>
        <w:spacing w:after="330" w:line="450" w:lineRule="atLeast"/>
        <w:rPr>
          <w:rFonts w:ascii="Verdana" w:eastAsia="Times New Roman" w:hAnsi="Verdana" w:cs="Times New Roman"/>
          <w:color w:val="000000"/>
          <w:sz w:val="26"/>
          <w:szCs w:val="26"/>
        </w:rPr>
      </w:pPr>
      <w:r w:rsidRPr="00D81FAE">
        <w:rPr>
          <w:rFonts w:ascii="Consolas" w:eastAsia="Times New Roman" w:hAnsi="Consolas" w:cs="Times New Roman"/>
          <w:color w:val="3F7F5F"/>
          <w:sz w:val="20"/>
          <w:szCs w:val="20"/>
        </w:rPr>
        <w:t>//Third </w:t>
      </w:r>
      <w:r w:rsidRPr="00D81FAE">
        <w:rPr>
          <w:rFonts w:ascii="Consolas" w:eastAsia="Times New Roman" w:hAnsi="Consolas" w:cs="Times New Roman"/>
          <w:color w:val="3F7F5F"/>
          <w:sz w:val="20"/>
          <w:szCs w:val="20"/>
          <w:u w:val="single"/>
        </w:rPr>
        <w:t>sop</w:t>
      </w:r>
    </w:p>
    <w:p w14:paraId="775E30E4" w14:textId="77777777" w:rsidR="00D81FAE" w:rsidRPr="00D81FAE" w:rsidRDefault="00D81FAE" w:rsidP="00D81FAE">
      <w:pPr>
        <w:shd w:val="clear" w:color="auto" w:fill="FFFFFF"/>
        <w:spacing w:after="330" w:line="450" w:lineRule="atLeast"/>
        <w:rPr>
          <w:rFonts w:ascii="Verdana" w:eastAsia="Times New Roman" w:hAnsi="Verdana" w:cs="Times New Roman"/>
          <w:color w:val="000000"/>
          <w:sz w:val="26"/>
          <w:szCs w:val="26"/>
        </w:rPr>
      </w:pPr>
      <w:r w:rsidRPr="00D81FAE">
        <w:rPr>
          <w:rFonts w:ascii="Consolas" w:eastAsia="Times New Roman" w:hAnsi="Consolas" w:cs="Times New Roman"/>
          <w:color w:val="000000"/>
          <w:sz w:val="20"/>
          <w:szCs w:val="20"/>
          <w:shd w:val="clear" w:color="auto" w:fill="D4D4D4"/>
        </w:rPr>
        <w:t>System</w:t>
      </w:r>
      <w:r w:rsidRPr="00D81FAE">
        <w:rPr>
          <w:rFonts w:ascii="Consolas" w:eastAsia="Times New Roman" w:hAnsi="Consolas" w:cs="Times New Roman"/>
          <w:color w:val="000000"/>
          <w:sz w:val="20"/>
          <w:szCs w:val="20"/>
        </w:rPr>
        <w:t>.</w:t>
      </w:r>
      <w:r w:rsidRPr="00D81FAE">
        <w:rPr>
          <w:rFonts w:ascii="Consolas" w:eastAsia="Times New Roman" w:hAnsi="Consolas" w:cs="Times New Roman"/>
          <w:b/>
          <w:bCs/>
          <w:i/>
          <w:iCs/>
          <w:color w:val="0000C0"/>
          <w:sz w:val="20"/>
          <w:szCs w:val="20"/>
        </w:rPr>
        <w:t>out</w:t>
      </w:r>
      <w:r w:rsidRPr="00D81FAE">
        <w:rPr>
          <w:rFonts w:ascii="Consolas" w:eastAsia="Times New Roman" w:hAnsi="Consolas" w:cs="Times New Roman"/>
          <w:color w:val="000000"/>
          <w:sz w:val="20"/>
          <w:szCs w:val="20"/>
        </w:rPr>
        <w:t>.println(</w:t>
      </w:r>
      <w:r w:rsidRPr="00D81FAE">
        <w:rPr>
          <w:rFonts w:ascii="Consolas" w:eastAsia="Times New Roman" w:hAnsi="Consolas" w:cs="Times New Roman"/>
          <w:color w:val="6A3E3E"/>
          <w:sz w:val="20"/>
          <w:szCs w:val="20"/>
        </w:rPr>
        <w:t>s2</w:t>
      </w:r>
      <w:r w:rsidRPr="00D81FAE">
        <w:rPr>
          <w:rFonts w:ascii="Consolas" w:eastAsia="Times New Roman" w:hAnsi="Consolas" w:cs="Times New Roman"/>
          <w:color w:val="000000"/>
          <w:sz w:val="20"/>
          <w:szCs w:val="20"/>
        </w:rPr>
        <w:t>==</w:t>
      </w:r>
      <w:r w:rsidRPr="00D81FAE">
        <w:rPr>
          <w:rFonts w:ascii="Consolas" w:eastAsia="Times New Roman" w:hAnsi="Consolas" w:cs="Times New Roman"/>
          <w:color w:val="6A3E3E"/>
          <w:sz w:val="20"/>
          <w:szCs w:val="20"/>
        </w:rPr>
        <w:t>s4</w:t>
      </w:r>
      <w:r w:rsidRPr="00D81FAE">
        <w:rPr>
          <w:rFonts w:ascii="Consolas" w:eastAsia="Times New Roman" w:hAnsi="Consolas" w:cs="Times New Roman"/>
          <w:color w:val="000000"/>
          <w:sz w:val="20"/>
          <w:szCs w:val="20"/>
        </w:rPr>
        <w:t>);</w:t>
      </w:r>
    </w:p>
    <w:p w14:paraId="73869D6D" w14:textId="77777777" w:rsidR="00D81FAE" w:rsidRPr="00D81FAE" w:rsidRDefault="00D81FAE" w:rsidP="00D81FAE">
      <w:pPr>
        <w:shd w:val="clear" w:color="auto" w:fill="FFFFFF"/>
        <w:spacing w:after="330" w:line="450" w:lineRule="atLeast"/>
        <w:rPr>
          <w:rFonts w:ascii="Verdana" w:eastAsia="Times New Roman" w:hAnsi="Verdana" w:cs="Times New Roman"/>
          <w:color w:val="000000"/>
          <w:sz w:val="26"/>
          <w:szCs w:val="26"/>
        </w:rPr>
      </w:pPr>
      <w:r w:rsidRPr="00D81FAE">
        <w:rPr>
          <w:rFonts w:ascii="Consolas" w:eastAsia="Times New Roman" w:hAnsi="Consolas" w:cs="Times New Roman"/>
          <w:color w:val="000000"/>
          <w:sz w:val="20"/>
          <w:szCs w:val="20"/>
        </w:rPr>
        <w:t>}</w:t>
      </w:r>
    </w:p>
    <w:p w14:paraId="0E524F85" w14:textId="77777777" w:rsidR="00D81FAE" w:rsidRPr="00D81FAE" w:rsidRDefault="00D81FAE" w:rsidP="00D81FAE">
      <w:pPr>
        <w:shd w:val="clear" w:color="auto" w:fill="FFFFFF"/>
        <w:spacing w:after="330" w:line="450" w:lineRule="atLeast"/>
        <w:ind w:firstLine="720"/>
        <w:rPr>
          <w:rFonts w:ascii="Verdana" w:eastAsia="Times New Roman" w:hAnsi="Verdana" w:cs="Times New Roman"/>
          <w:color w:val="000000"/>
          <w:sz w:val="26"/>
          <w:szCs w:val="26"/>
        </w:rPr>
      </w:pPr>
      <w:r w:rsidRPr="00D81FAE">
        <w:rPr>
          <w:rFonts w:ascii="Consolas" w:eastAsia="Times New Roman" w:hAnsi="Consolas" w:cs="Times New Roman"/>
          <w:color w:val="000000"/>
          <w:sz w:val="20"/>
          <w:szCs w:val="20"/>
        </w:rPr>
        <w:t>}</w:t>
      </w:r>
    </w:p>
    <w:p w14:paraId="06C14A9B" w14:textId="77777777" w:rsidR="00D81FAE" w:rsidRPr="00D81FAE" w:rsidRDefault="00D81FAE" w:rsidP="00D81FAE">
      <w:pPr>
        <w:numPr>
          <w:ilvl w:val="0"/>
          <w:numId w:val="91"/>
        </w:numPr>
        <w:shd w:val="clear" w:color="auto" w:fill="FFFFFF"/>
        <w:spacing w:before="100" w:beforeAutospacing="1" w:after="225" w:line="39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What will be the output of below code?</w:t>
      </w:r>
    </w:p>
    <w:p w14:paraId="4057D302" w14:textId="77777777" w:rsidR="00D81FAE" w:rsidRPr="00D81FAE" w:rsidRDefault="00D81FAE" w:rsidP="00D81FAE">
      <w:pPr>
        <w:shd w:val="clear" w:color="auto" w:fill="FFFFFF"/>
        <w:spacing w:after="330" w:line="450" w:lineRule="atLeast"/>
        <w:ind w:firstLine="720"/>
        <w:rPr>
          <w:rFonts w:ascii="Verdana" w:eastAsia="Times New Roman" w:hAnsi="Verdana" w:cs="Times New Roman"/>
          <w:color w:val="000000"/>
          <w:sz w:val="26"/>
          <w:szCs w:val="26"/>
        </w:rPr>
      </w:pPr>
      <w:r w:rsidRPr="00D81FAE">
        <w:rPr>
          <w:rFonts w:ascii="Consolas" w:eastAsia="Times New Roman" w:hAnsi="Consolas" w:cs="Times New Roman"/>
          <w:b/>
          <w:bCs/>
          <w:color w:val="7F0055"/>
          <w:sz w:val="20"/>
          <w:szCs w:val="20"/>
        </w:rPr>
        <w:t>public</w:t>
      </w:r>
      <w:r w:rsidRPr="00D81FAE">
        <w:rPr>
          <w:rFonts w:ascii="Consolas" w:eastAsia="Times New Roman" w:hAnsi="Consolas" w:cs="Times New Roman"/>
          <w:color w:val="000000"/>
          <w:sz w:val="20"/>
          <w:szCs w:val="20"/>
        </w:rPr>
        <w:t> </w:t>
      </w:r>
      <w:r w:rsidRPr="00D81FAE">
        <w:rPr>
          <w:rFonts w:ascii="Consolas" w:eastAsia="Times New Roman" w:hAnsi="Consolas" w:cs="Times New Roman"/>
          <w:b/>
          <w:bCs/>
          <w:color w:val="7F0055"/>
          <w:sz w:val="20"/>
          <w:szCs w:val="20"/>
        </w:rPr>
        <w:t>class</w:t>
      </w:r>
      <w:r w:rsidRPr="00D81FAE">
        <w:rPr>
          <w:rFonts w:ascii="Consolas" w:eastAsia="Times New Roman" w:hAnsi="Consolas" w:cs="Times New Roman"/>
          <w:color w:val="000000"/>
          <w:sz w:val="20"/>
          <w:szCs w:val="20"/>
        </w:rPr>
        <w:t> StringExample {</w:t>
      </w:r>
    </w:p>
    <w:p w14:paraId="0446BE22" w14:textId="77777777" w:rsidR="00D81FAE" w:rsidRPr="00D81FAE" w:rsidRDefault="00D81FAE" w:rsidP="00D81FAE">
      <w:pPr>
        <w:shd w:val="clear" w:color="auto" w:fill="FFFFFF"/>
        <w:spacing w:after="330" w:line="450" w:lineRule="atLeast"/>
        <w:rPr>
          <w:rFonts w:ascii="Verdana" w:eastAsia="Times New Roman" w:hAnsi="Verdana" w:cs="Times New Roman"/>
          <w:color w:val="000000"/>
          <w:sz w:val="26"/>
          <w:szCs w:val="26"/>
        </w:rPr>
      </w:pPr>
      <w:r w:rsidRPr="00D81FAE">
        <w:rPr>
          <w:rFonts w:ascii="Consolas" w:eastAsia="Times New Roman" w:hAnsi="Consolas" w:cs="Times New Roman"/>
          <w:b/>
          <w:bCs/>
          <w:color w:val="7F0055"/>
          <w:sz w:val="20"/>
          <w:szCs w:val="20"/>
        </w:rPr>
        <w:t>public</w:t>
      </w:r>
      <w:r w:rsidRPr="00D81FAE">
        <w:rPr>
          <w:rFonts w:ascii="Consolas" w:eastAsia="Times New Roman" w:hAnsi="Consolas" w:cs="Times New Roman"/>
          <w:color w:val="000000"/>
          <w:sz w:val="20"/>
          <w:szCs w:val="20"/>
        </w:rPr>
        <w:t> </w:t>
      </w:r>
      <w:r w:rsidRPr="00D81FAE">
        <w:rPr>
          <w:rFonts w:ascii="Consolas" w:eastAsia="Times New Roman" w:hAnsi="Consolas" w:cs="Times New Roman"/>
          <w:b/>
          <w:bCs/>
          <w:color w:val="7F0055"/>
          <w:sz w:val="20"/>
          <w:szCs w:val="20"/>
        </w:rPr>
        <w:t>static</w:t>
      </w:r>
      <w:r w:rsidRPr="00D81FAE">
        <w:rPr>
          <w:rFonts w:ascii="Consolas" w:eastAsia="Times New Roman" w:hAnsi="Consolas" w:cs="Times New Roman"/>
          <w:color w:val="000000"/>
          <w:sz w:val="20"/>
          <w:szCs w:val="20"/>
        </w:rPr>
        <w:t> </w:t>
      </w:r>
      <w:r w:rsidRPr="00D81FAE">
        <w:rPr>
          <w:rFonts w:ascii="Consolas" w:eastAsia="Times New Roman" w:hAnsi="Consolas" w:cs="Times New Roman"/>
          <w:b/>
          <w:bCs/>
          <w:color w:val="7F0055"/>
          <w:sz w:val="20"/>
          <w:szCs w:val="20"/>
        </w:rPr>
        <w:t>void</w:t>
      </w:r>
      <w:r w:rsidRPr="00D81FAE">
        <w:rPr>
          <w:rFonts w:ascii="Consolas" w:eastAsia="Times New Roman" w:hAnsi="Consolas" w:cs="Times New Roman"/>
          <w:color w:val="000000"/>
          <w:sz w:val="20"/>
          <w:szCs w:val="20"/>
        </w:rPr>
        <w:t> main(String[] </w:t>
      </w:r>
      <w:r w:rsidRPr="00D81FAE">
        <w:rPr>
          <w:rFonts w:ascii="Consolas" w:eastAsia="Times New Roman" w:hAnsi="Consolas" w:cs="Times New Roman"/>
          <w:color w:val="6A3E3E"/>
          <w:sz w:val="20"/>
          <w:szCs w:val="20"/>
        </w:rPr>
        <w:t>args</w:t>
      </w:r>
      <w:r w:rsidRPr="00D81FAE">
        <w:rPr>
          <w:rFonts w:ascii="Consolas" w:eastAsia="Times New Roman" w:hAnsi="Consolas" w:cs="Times New Roman"/>
          <w:color w:val="000000"/>
          <w:sz w:val="20"/>
          <w:szCs w:val="20"/>
        </w:rPr>
        <w:t>) {</w:t>
      </w:r>
    </w:p>
    <w:p w14:paraId="28F8DFFE" w14:textId="77777777" w:rsidR="00D81FAE" w:rsidRPr="00D81FAE" w:rsidRDefault="00D81FAE" w:rsidP="00D81FAE">
      <w:pPr>
        <w:shd w:val="clear" w:color="auto" w:fill="FFFFFF"/>
        <w:spacing w:after="330" w:line="450" w:lineRule="atLeast"/>
        <w:rPr>
          <w:rFonts w:ascii="Verdana" w:eastAsia="Times New Roman" w:hAnsi="Verdana" w:cs="Times New Roman"/>
          <w:color w:val="000000"/>
          <w:sz w:val="26"/>
          <w:szCs w:val="26"/>
        </w:rPr>
      </w:pPr>
      <w:r w:rsidRPr="00D81FAE">
        <w:rPr>
          <w:rFonts w:ascii="Consolas" w:eastAsia="Times New Roman" w:hAnsi="Consolas" w:cs="Times New Roman"/>
          <w:color w:val="000000"/>
          <w:sz w:val="20"/>
          <w:szCs w:val="20"/>
        </w:rPr>
        <w:t>String </w:t>
      </w:r>
      <w:r w:rsidRPr="00D81FAE">
        <w:rPr>
          <w:rFonts w:ascii="Consolas" w:eastAsia="Times New Roman" w:hAnsi="Consolas" w:cs="Times New Roman"/>
          <w:color w:val="6A3E3E"/>
          <w:sz w:val="20"/>
          <w:szCs w:val="20"/>
        </w:rPr>
        <w:t>str</w:t>
      </w:r>
      <w:r w:rsidRPr="00D81FAE">
        <w:rPr>
          <w:rFonts w:ascii="Consolas" w:eastAsia="Times New Roman" w:hAnsi="Consolas" w:cs="Times New Roman"/>
          <w:color w:val="000000"/>
          <w:sz w:val="20"/>
          <w:szCs w:val="20"/>
        </w:rPr>
        <w:t> = </w:t>
      </w:r>
      <w:r w:rsidRPr="00D81FAE">
        <w:rPr>
          <w:rFonts w:ascii="Consolas" w:eastAsia="Times New Roman" w:hAnsi="Consolas" w:cs="Times New Roman"/>
          <w:color w:val="2A00FF"/>
          <w:sz w:val="20"/>
          <w:szCs w:val="20"/>
        </w:rPr>
        <w:t>" hello "</w:t>
      </w:r>
      <w:r w:rsidRPr="00D81FAE">
        <w:rPr>
          <w:rFonts w:ascii="Consolas" w:eastAsia="Times New Roman" w:hAnsi="Consolas" w:cs="Times New Roman"/>
          <w:color w:val="000000"/>
          <w:sz w:val="20"/>
          <w:szCs w:val="20"/>
        </w:rPr>
        <w:t>;</w:t>
      </w:r>
    </w:p>
    <w:p w14:paraId="6EB5CB3E" w14:textId="77777777" w:rsidR="00D81FAE" w:rsidRPr="00D81FAE" w:rsidRDefault="00D81FAE" w:rsidP="00D81FAE">
      <w:pPr>
        <w:shd w:val="clear" w:color="auto" w:fill="FFFFFF"/>
        <w:spacing w:after="330" w:line="450" w:lineRule="atLeast"/>
        <w:rPr>
          <w:rFonts w:ascii="Verdana" w:eastAsia="Times New Roman" w:hAnsi="Verdana" w:cs="Times New Roman"/>
          <w:color w:val="000000"/>
          <w:sz w:val="26"/>
          <w:szCs w:val="26"/>
        </w:rPr>
      </w:pPr>
      <w:r w:rsidRPr="00D81FAE">
        <w:rPr>
          <w:rFonts w:ascii="Consolas" w:eastAsia="Times New Roman" w:hAnsi="Consolas" w:cs="Times New Roman"/>
          <w:color w:val="6A3E3E"/>
          <w:sz w:val="20"/>
          <w:szCs w:val="20"/>
        </w:rPr>
        <w:t>str</w:t>
      </w:r>
      <w:r w:rsidRPr="00D81FAE">
        <w:rPr>
          <w:rFonts w:ascii="Consolas" w:eastAsia="Times New Roman" w:hAnsi="Consolas" w:cs="Times New Roman"/>
          <w:color w:val="000000"/>
          <w:sz w:val="20"/>
          <w:szCs w:val="20"/>
        </w:rPr>
        <w:t>.trim();</w:t>
      </w:r>
    </w:p>
    <w:p w14:paraId="4F42FDA9" w14:textId="77777777" w:rsidR="00D81FAE" w:rsidRPr="00D81FAE" w:rsidRDefault="00D81FAE" w:rsidP="00D81FAE">
      <w:pPr>
        <w:shd w:val="clear" w:color="auto" w:fill="FFFFFF"/>
        <w:spacing w:after="330" w:line="450" w:lineRule="atLeast"/>
        <w:rPr>
          <w:rFonts w:ascii="Verdana" w:eastAsia="Times New Roman" w:hAnsi="Verdana" w:cs="Times New Roman"/>
          <w:color w:val="000000"/>
          <w:sz w:val="26"/>
          <w:szCs w:val="26"/>
        </w:rPr>
      </w:pPr>
      <w:r w:rsidRPr="00D81FAE">
        <w:rPr>
          <w:rFonts w:ascii="Consolas" w:eastAsia="Times New Roman" w:hAnsi="Consolas" w:cs="Times New Roman"/>
          <w:color w:val="000000"/>
          <w:sz w:val="20"/>
          <w:szCs w:val="20"/>
        </w:rPr>
        <w:t>System.</w:t>
      </w:r>
      <w:r w:rsidRPr="00D81FAE">
        <w:rPr>
          <w:rFonts w:ascii="Consolas" w:eastAsia="Times New Roman" w:hAnsi="Consolas" w:cs="Times New Roman"/>
          <w:b/>
          <w:bCs/>
          <w:i/>
          <w:iCs/>
          <w:color w:val="0000C0"/>
          <w:sz w:val="20"/>
          <w:szCs w:val="20"/>
        </w:rPr>
        <w:t>out</w:t>
      </w:r>
      <w:r w:rsidRPr="00D81FAE">
        <w:rPr>
          <w:rFonts w:ascii="Consolas" w:eastAsia="Times New Roman" w:hAnsi="Consolas" w:cs="Times New Roman"/>
          <w:color w:val="000000"/>
          <w:sz w:val="20"/>
          <w:szCs w:val="20"/>
        </w:rPr>
        <w:t>.println(</w:t>
      </w:r>
      <w:r w:rsidRPr="00D81FAE">
        <w:rPr>
          <w:rFonts w:ascii="Consolas" w:eastAsia="Times New Roman" w:hAnsi="Consolas" w:cs="Times New Roman"/>
          <w:color w:val="6A3E3E"/>
          <w:sz w:val="20"/>
          <w:szCs w:val="20"/>
        </w:rPr>
        <w:t>str</w:t>
      </w:r>
      <w:r w:rsidRPr="00D81FAE">
        <w:rPr>
          <w:rFonts w:ascii="Consolas" w:eastAsia="Times New Roman" w:hAnsi="Consolas" w:cs="Times New Roman"/>
          <w:color w:val="000000"/>
          <w:sz w:val="20"/>
          <w:szCs w:val="20"/>
        </w:rPr>
        <w:t>);</w:t>
      </w:r>
    </w:p>
    <w:p w14:paraId="580A2B36" w14:textId="77777777" w:rsidR="00D81FAE" w:rsidRPr="00D81FAE" w:rsidRDefault="00D81FAE" w:rsidP="00D81FAE">
      <w:pPr>
        <w:shd w:val="clear" w:color="auto" w:fill="FFFFFF"/>
        <w:spacing w:after="330" w:line="450" w:lineRule="atLeast"/>
        <w:rPr>
          <w:rFonts w:ascii="Verdana" w:eastAsia="Times New Roman" w:hAnsi="Verdana" w:cs="Times New Roman"/>
          <w:color w:val="000000"/>
          <w:sz w:val="26"/>
          <w:szCs w:val="26"/>
        </w:rPr>
      </w:pPr>
      <w:r w:rsidRPr="00D81FAE">
        <w:rPr>
          <w:rFonts w:ascii="Consolas" w:eastAsia="Times New Roman" w:hAnsi="Consolas" w:cs="Times New Roman"/>
          <w:color w:val="000000"/>
          <w:sz w:val="20"/>
          <w:szCs w:val="20"/>
        </w:rPr>
        <w:t>}</w:t>
      </w:r>
    </w:p>
    <w:p w14:paraId="1928A943" w14:textId="77777777" w:rsidR="00D81FAE" w:rsidRPr="00D81FAE" w:rsidRDefault="00D81FAE" w:rsidP="00D81FAE">
      <w:pPr>
        <w:shd w:val="clear" w:color="auto" w:fill="FFFFFF"/>
        <w:spacing w:after="330" w:line="450" w:lineRule="atLeast"/>
        <w:ind w:firstLine="720"/>
        <w:rPr>
          <w:rFonts w:ascii="Verdana" w:eastAsia="Times New Roman" w:hAnsi="Verdana" w:cs="Times New Roman"/>
          <w:color w:val="000000"/>
          <w:sz w:val="26"/>
          <w:szCs w:val="26"/>
        </w:rPr>
      </w:pPr>
      <w:r w:rsidRPr="00D81FAE">
        <w:rPr>
          <w:rFonts w:ascii="Consolas" w:eastAsia="Times New Roman" w:hAnsi="Consolas" w:cs="Times New Roman"/>
          <w:color w:val="000000"/>
          <w:sz w:val="20"/>
          <w:szCs w:val="20"/>
        </w:rPr>
        <w:t>}</w:t>
      </w:r>
    </w:p>
    <w:p w14:paraId="47F21F5E" w14:textId="77777777" w:rsidR="00D81FAE" w:rsidRPr="00D81FAE" w:rsidRDefault="00D81FAE" w:rsidP="00D81FAE">
      <w:pPr>
        <w:numPr>
          <w:ilvl w:val="0"/>
          <w:numId w:val="92"/>
        </w:numPr>
        <w:shd w:val="clear" w:color="auto" w:fill="FFFFFF"/>
        <w:spacing w:before="100" w:beforeAutospacing="1" w:after="225" w:line="39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How many methods of String class have you used? Name them with example</w:t>
      </w:r>
    </w:p>
    <w:p w14:paraId="2EAA438C" w14:textId="77777777" w:rsidR="00D81FAE" w:rsidRPr="00D81FAE" w:rsidRDefault="00D81FAE" w:rsidP="00D81FAE">
      <w:pPr>
        <w:numPr>
          <w:ilvl w:val="0"/>
          <w:numId w:val="92"/>
        </w:numPr>
        <w:shd w:val="clear" w:color="auto" w:fill="FFFFFF"/>
        <w:spacing w:before="100" w:beforeAutospacing="1" w:after="225" w:line="39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What is the difference between String, Stringbuffer and Stringbuilder?</w:t>
      </w:r>
    </w:p>
    <w:p w14:paraId="54EE2900" w14:textId="77777777" w:rsidR="00D81FAE" w:rsidRPr="00D81FAE" w:rsidRDefault="00D81FAE" w:rsidP="00D81FAE">
      <w:pPr>
        <w:numPr>
          <w:ilvl w:val="0"/>
          <w:numId w:val="92"/>
        </w:numPr>
        <w:shd w:val="clear" w:color="auto" w:fill="FFFFFF"/>
        <w:spacing w:before="100" w:beforeAutospacing="1" w:after="225" w:line="39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lastRenderedPageBreak/>
        <w:t>Where are String values stored in memory? Why String class is immutable?</w:t>
      </w:r>
    </w:p>
    <w:p w14:paraId="4FA7C85B" w14:textId="77777777" w:rsidR="00D81FAE" w:rsidRPr="00D81FAE" w:rsidRDefault="00D81FAE" w:rsidP="00D81FAE">
      <w:pPr>
        <w:numPr>
          <w:ilvl w:val="0"/>
          <w:numId w:val="92"/>
        </w:numPr>
        <w:shd w:val="clear" w:color="auto" w:fill="FFFFFF"/>
        <w:spacing w:before="100" w:beforeAutospacing="1" w:after="225" w:line="39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What is static block and instance block?</w:t>
      </w:r>
    </w:p>
    <w:p w14:paraId="72BE1F5A" w14:textId="77777777" w:rsidR="00D81FAE" w:rsidRPr="00D81FAE" w:rsidRDefault="00D81FAE" w:rsidP="00D81FAE">
      <w:pPr>
        <w:numPr>
          <w:ilvl w:val="0"/>
          <w:numId w:val="92"/>
        </w:numPr>
        <w:shd w:val="clear" w:color="auto" w:fill="FFFFFF"/>
        <w:spacing w:before="100" w:beforeAutospacing="1" w:after="225" w:line="39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What is the default value of instance variable and local variable?</w:t>
      </w:r>
    </w:p>
    <w:p w14:paraId="02C5A6CD" w14:textId="77777777" w:rsidR="00D81FAE" w:rsidRPr="00D81FAE" w:rsidRDefault="00D81FAE" w:rsidP="00D81FAE">
      <w:pPr>
        <w:numPr>
          <w:ilvl w:val="0"/>
          <w:numId w:val="93"/>
        </w:numPr>
        <w:shd w:val="clear" w:color="auto" w:fill="FFFFFF"/>
        <w:spacing w:before="100" w:beforeAutospacing="1" w:after="225" w:line="39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What is the use of static variable? Can we use static variables inside non static methods? Can we use non static variables inside static methods? How to invoke static methods?</w:t>
      </w:r>
    </w:p>
    <w:p w14:paraId="739CB78C" w14:textId="77777777" w:rsidR="00D81FAE" w:rsidRPr="00D81FAE" w:rsidRDefault="00D81FAE" w:rsidP="00D81FAE">
      <w:pPr>
        <w:numPr>
          <w:ilvl w:val="0"/>
          <w:numId w:val="94"/>
        </w:numPr>
        <w:shd w:val="clear" w:color="auto" w:fill="FFFFFF"/>
        <w:spacing w:before="100" w:beforeAutospacing="1" w:after="225" w:line="39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Is it a valid for loop?</w:t>
      </w:r>
    </w:p>
    <w:p w14:paraId="5E3A7517" w14:textId="77777777" w:rsidR="00D81FAE" w:rsidRPr="00D81FAE" w:rsidRDefault="00D81FAE" w:rsidP="00D81FAE">
      <w:pPr>
        <w:shd w:val="clear" w:color="auto" w:fill="FFFFFF"/>
        <w:spacing w:after="330" w:line="450" w:lineRule="atLeast"/>
        <w:ind w:left="720" w:firstLine="720"/>
        <w:rPr>
          <w:rFonts w:ascii="Verdana" w:eastAsia="Times New Roman" w:hAnsi="Verdana" w:cs="Times New Roman"/>
          <w:color w:val="000000"/>
          <w:sz w:val="26"/>
          <w:szCs w:val="26"/>
        </w:rPr>
      </w:pPr>
      <w:r w:rsidRPr="00D81FAE">
        <w:rPr>
          <w:rFonts w:ascii="Verdana" w:eastAsia="Times New Roman" w:hAnsi="Verdana" w:cs="Times New Roman"/>
          <w:color w:val="000000"/>
        </w:rPr>
        <w:t>int i=0;</w:t>
      </w:r>
    </w:p>
    <w:p w14:paraId="03AACE3F" w14:textId="77777777" w:rsidR="00D81FAE" w:rsidRPr="00D81FAE" w:rsidRDefault="00D81FAE" w:rsidP="00D81FAE">
      <w:pPr>
        <w:shd w:val="clear" w:color="auto" w:fill="FFFFFF"/>
        <w:spacing w:after="330" w:line="450" w:lineRule="atLeast"/>
        <w:ind w:left="720" w:firstLine="720"/>
        <w:rPr>
          <w:rFonts w:ascii="Verdana" w:eastAsia="Times New Roman" w:hAnsi="Verdana" w:cs="Times New Roman"/>
          <w:color w:val="000000"/>
          <w:sz w:val="26"/>
          <w:szCs w:val="26"/>
        </w:rPr>
      </w:pPr>
      <w:r w:rsidRPr="00D81FAE">
        <w:rPr>
          <w:rFonts w:ascii="Verdana" w:eastAsia="Times New Roman" w:hAnsi="Verdana" w:cs="Times New Roman"/>
          <w:color w:val="000000"/>
        </w:rPr>
        <w:t>for(;i&lt;10; i++){</w:t>
      </w:r>
    </w:p>
    <w:p w14:paraId="4AB70706" w14:textId="77777777" w:rsidR="00D81FAE" w:rsidRPr="00D81FAE" w:rsidRDefault="00D81FAE" w:rsidP="00D81FAE">
      <w:pPr>
        <w:shd w:val="clear" w:color="auto" w:fill="FFFFFF"/>
        <w:spacing w:after="330" w:line="450" w:lineRule="atLeast"/>
        <w:ind w:left="720" w:firstLine="720"/>
        <w:rPr>
          <w:rFonts w:ascii="Verdana" w:eastAsia="Times New Roman" w:hAnsi="Verdana" w:cs="Times New Roman"/>
          <w:color w:val="000000"/>
          <w:sz w:val="26"/>
          <w:szCs w:val="26"/>
        </w:rPr>
      </w:pPr>
      <w:r w:rsidRPr="00D81FAE">
        <w:rPr>
          <w:rFonts w:ascii="Verdana" w:eastAsia="Times New Roman" w:hAnsi="Verdana" w:cs="Times New Roman"/>
          <w:color w:val="000000"/>
        </w:rPr>
        <w:t>System.out.println(i);</w:t>
      </w:r>
    </w:p>
    <w:p w14:paraId="6A955D99" w14:textId="77777777" w:rsidR="00D81FAE" w:rsidRPr="00D81FAE" w:rsidRDefault="00D81FAE" w:rsidP="00D81FAE">
      <w:pPr>
        <w:shd w:val="clear" w:color="auto" w:fill="FFFFFF"/>
        <w:spacing w:after="330" w:line="450" w:lineRule="atLeast"/>
        <w:ind w:left="720" w:firstLine="720"/>
        <w:rPr>
          <w:rFonts w:ascii="Verdana" w:eastAsia="Times New Roman" w:hAnsi="Verdana" w:cs="Times New Roman"/>
          <w:color w:val="000000"/>
          <w:sz w:val="26"/>
          <w:szCs w:val="26"/>
        </w:rPr>
      </w:pPr>
      <w:r w:rsidRPr="00D81FAE">
        <w:rPr>
          <w:rFonts w:ascii="Verdana" w:eastAsia="Times New Roman" w:hAnsi="Verdana" w:cs="Times New Roman"/>
          <w:color w:val="000000"/>
        </w:rPr>
        <w:t>}</w:t>
      </w:r>
    </w:p>
    <w:p w14:paraId="7F34B069" w14:textId="77777777" w:rsidR="00D81FAE" w:rsidRPr="00D81FAE" w:rsidRDefault="00D81FAE" w:rsidP="00D81FAE">
      <w:pPr>
        <w:numPr>
          <w:ilvl w:val="0"/>
          <w:numId w:val="95"/>
        </w:numPr>
        <w:shd w:val="clear" w:color="auto" w:fill="FFFFFF"/>
        <w:spacing w:before="100" w:beforeAutospacing="1" w:after="225" w:line="39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What is the difference between break and continue?</w:t>
      </w:r>
    </w:p>
    <w:p w14:paraId="2360B9B0" w14:textId="77777777" w:rsidR="00D81FAE" w:rsidRPr="00D81FAE" w:rsidRDefault="00D81FAE" w:rsidP="00D81FAE">
      <w:pPr>
        <w:numPr>
          <w:ilvl w:val="0"/>
          <w:numId w:val="96"/>
        </w:numPr>
        <w:shd w:val="clear" w:color="auto" w:fill="FFFFFF"/>
        <w:spacing w:before="100" w:beforeAutospacing="1" w:after="225" w:line="39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What is the difference between while and do-while?</w:t>
      </w:r>
    </w:p>
    <w:p w14:paraId="50C04D0F" w14:textId="77777777" w:rsidR="00D81FAE" w:rsidRPr="00D81FAE" w:rsidRDefault="00D81FAE" w:rsidP="00D81FAE">
      <w:pPr>
        <w:numPr>
          <w:ilvl w:val="0"/>
          <w:numId w:val="97"/>
        </w:numPr>
        <w:shd w:val="clear" w:color="auto" w:fill="FFFFFF"/>
        <w:spacing w:before="100" w:beforeAutospacing="1" w:after="225" w:line="39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What will happen if we don’t have break statement inside matching catch? Should default be the last statement in a switch case block?</w:t>
      </w:r>
    </w:p>
    <w:p w14:paraId="7C591428" w14:textId="77777777" w:rsidR="00D81FAE" w:rsidRPr="00D81FAE" w:rsidRDefault="00D81FAE" w:rsidP="00D81FAE">
      <w:pPr>
        <w:numPr>
          <w:ilvl w:val="0"/>
          <w:numId w:val="98"/>
        </w:numPr>
        <w:shd w:val="clear" w:color="auto" w:fill="FFFFFF"/>
        <w:spacing w:before="100" w:beforeAutospacing="1" w:after="225" w:line="39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Can your switch statement accept long, double or float data type?</w:t>
      </w:r>
    </w:p>
    <w:p w14:paraId="00674F53" w14:textId="77777777" w:rsidR="00D81FAE" w:rsidRPr="00D81FAE" w:rsidRDefault="00D81FAE" w:rsidP="00D81FAE">
      <w:pPr>
        <w:numPr>
          <w:ilvl w:val="0"/>
          <w:numId w:val="99"/>
        </w:numPr>
        <w:shd w:val="clear" w:color="auto" w:fill="FFFFFF"/>
        <w:spacing w:before="100" w:beforeAutospacing="1" w:after="225" w:line="39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What is the hierarchy of throwable class? What are checked and unchecked exceptions?</w:t>
      </w:r>
    </w:p>
    <w:p w14:paraId="165AE252" w14:textId="77777777" w:rsidR="00D81FAE" w:rsidRPr="00D81FAE" w:rsidRDefault="00D81FAE" w:rsidP="00D81FAE">
      <w:pPr>
        <w:numPr>
          <w:ilvl w:val="0"/>
          <w:numId w:val="100"/>
        </w:numPr>
        <w:shd w:val="clear" w:color="auto" w:fill="FFFFFF"/>
        <w:spacing w:before="100" w:beforeAutospacing="1" w:after="225" w:line="39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What is the difference between Error and Exception?</w:t>
      </w:r>
    </w:p>
    <w:p w14:paraId="37A91BFD" w14:textId="77777777" w:rsidR="00D81FAE" w:rsidRPr="00D81FAE" w:rsidRDefault="00D81FAE" w:rsidP="00D81FAE">
      <w:pPr>
        <w:numPr>
          <w:ilvl w:val="0"/>
          <w:numId w:val="101"/>
        </w:numPr>
        <w:shd w:val="clear" w:color="auto" w:fill="FFFFFF"/>
        <w:spacing w:before="100" w:beforeAutospacing="1" w:after="225" w:line="39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What is the difference between throw and throws?</w:t>
      </w:r>
    </w:p>
    <w:p w14:paraId="6DA38398" w14:textId="77777777" w:rsidR="00D81FAE" w:rsidRPr="00D81FAE" w:rsidRDefault="00D81FAE" w:rsidP="00D81FAE">
      <w:pPr>
        <w:numPr>
          <w:ilvl w:val="0"/>
          <w:numId w:val="102"/>
        </w:numPr>
        <w:shd w:val="clear" w:color="auto" w:fill="FFFFFF"/>
        <w:spacing w:before="100" w:beforeAutospacing="1" w:after="225" w:line="39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lastRenderedPageBreak/>
        <w:t>Is try block without finally and catch allowed?</w:t>
      </w:r>
    </w:p>
    <w:p w14:paraId="34FC4399" w14:textId="77777777" w:rsidR="00D81FAE" w:rsidRPr="00D81FAE" w:rsidRDefault="00D81FAE" w:rsidP="00D81FAE">
      <w:pPr>
        <w:numPr>
          <w:ilvl w:val="0"/>
          <w:numId w:val="103"/>
        </w:numPr>
        <w:shd w:val="clear" w:color="auto" w:fill="FFFFFF"/>
        <w:spacing w:before="100" w:beforeAutospacing="1" w:after="225" w:line="39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How to handle multi level exceptions?</w:t>
      </w:r>
    </w:p>
    <w:p w14:paraId="4CBA1548" w14:textId="77777777" w:rsidR="00D81FAE" w:rsidRPr="00D81FAE" w:rsidRDefault="00D81FAE" w:rsidP="00D81FAE">
      <w:pPr>
        <w:numPr>
          <w:ilvl w:val="0"/>
          <w:numId w:val="104"/>
        </w:numPr>
        <w:shd w:val="clear" w:color="auto" w:fill="FFFFFF"/>
        <w:spacing w:before="100" w:beforeAutospacing="1" w:after="225" w:line="39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Will this code compile?</w:t>
      </w:r>
    </w:p>
    <w:p w14:paraId="19CF36B0" w14:textId="77777777" w:rsidR="00D81FAE" w:rsidRPr="00D81FAE" w:rsidRDefault="00D81FAE" w:rsidP="00D81FAE">
      <w:pPr>
        <w:shd w:val="clear" w:color="auto" w:fill="FFFFFF"/>
        <w:spacing w:after="330" w:line="450" w:lineRule="atLeast"/>
        <w:ind w:left="720" w:firstLine="720"/>
        <w:rPr>
          <w:rFonts w:ascii="Verdana" w:eastAsia="Times New Roman" w:hAnsi="Verdana" w:cs="Times New Roman"/>
          <w:color w:val="000000"/>
          <w:sz w:val="26"/>
          <w:szCs w:val="26"/>
        </w:rPr>
      </w:pPr>
      <w:r w:rsidRPr="00D81FAE">
        <w:rPr>
          <w:rFonts w:ascii="Consolas" w:eastAsia="Times New Roman" w:hAnsi="Consolas" w:cs="Times New Roman"/>
          <w:b/>
          <w:bCs/>
          <w:color w:val="7F0055"/>
          <w:sz w:val="20"/>
          <w:szCs w:val="20"/>
        </w:rPr>
        <w:t>public</w:t>
      </w:r>
      <w:r w:rsidRPr="00D81FAE">
        <w:rPr>
          <w:rFonts w:ascii="Consolas" w:eastAsia="Times New Roman" w:hAnsi="Consolas" w:cs="Times New Roman"/>
          <w:color w:val="000000"/>
          <w:sz w:val="20"/>
          <w:szCs w:val="20"/>
        </w:rPr>
        <w:t> </w:t>
      </w:r>
      <w:r w:rsidRPr="00D81FAE">
        <w:rPr>
          <w:rFonts w:ascii="Consolas" w:eastAsia="Times New Roman" w:hAnsi="Consolas" w:cs="Times New Roman"/>
          <w:b/>
          <w:bCs/>
          <w:color w:val="7F0055"/>
          <w:sz w:val="20"/>
          <w:szCs w:val="20"/>
        </w:rPr>
        <w:t>class</w:t>
      </w:r>
      <w:r w:rsidRPr="00D81FAE">
        <w:rPr>
          <w:rFonts w:ascii="Consolas" w:eastAsia="Times New Roman" w:hAnsi="Consolas" w:cs="Times New Roman"/>
          <w:color w:val="000000"/>
          <w:sz w:val="20"/>
          <w:szCs w:val="20"/>
        </w:rPr>
        <w:t> ExcetionExample {</w:t>
      </w:r>
    </w:p>
    <w:p w14:paraId="3D71B503" w14:textId="77777777" w:rsidR="00D81FAE" w:rsidRPr="00D81FAE" w:rsidRDefault="00D81FAE" w:rsidP="00D81FAE">
      <w:pPr>
        <w:shd w:val="clear" w:color="auto" w:fill="FFFFFF"/>
        <w:spacing w:after="330" w:line="450" w:lineRule="atLeast"/>
        <w:rPr>
          <w:rFonts w:ascii="Verdana" w:eastAsia="Times New Roman" w:hAnsi="Verdana" w:cs="Times New Roman"/>
          <w:color w:val="000000"/>
          <w:sz w:val="26"/>
          <w:szCs w:val="26"/>
        </w:rPr>
      </w:pPr>
      <w:r w:rsidRPr="00D81FAE">
        <w:rPr>
          <w:rFonts w:ascii="Consolas" w:eastAsia="Times New Roman" w:hAnsi="Consolas" w:cs="Times New Roman"/>
          <w:b/>
          <w:bCs/>
          <w:color w:val="7F0055"/>
          <w:sz w:val="20"/>
          <w:szCs w:val="20"/>
        </w:rPr>
        <w:t>public</w:t>
      </w:r>
      <w:r w:rsidRPr="00D81FAE">
        <w:rPr>
          <w:rFonts w:ascii="Consolas" w:eastAsia="Times New Roman" w:hAnsi="Consolas" w:cs="Times New Roman"/>
          <w:color w:val="000000"/>
          <w:sz w:val="20"/>
          <w:szCs w:val="20"/>
        </w:rPr>
        <w:t> </w:t>
      </w:r>
      <w:r w:rsidRPr="00D81FAE">
        <w:rPr>
          <w:rFonts w:ascii="Consolas" w:eastAsia="Times New Roman" w:hAnsi="Consolas" w:cs="Times New Roman"/>
          <w:b/>
          <w:bCs/>
          <w:color w:val="7F0055"/>
          <w:sz w:val="20"/>
          <w:szCs w:val="20"/>
        </w:rPr>
        <w:t>static</w:t>
      </w:r>
      <w:r w:rsidRPr="00D81FAE">
        <w:rPr>
          <w:rFonts w:ascii="Consolas" w:eastAsia="Times New Roman" w:hAnsi="Consolas" w:cs="Times New Roman"/>
          <w:color w:val="000000"/>
          <w:sz w:val="20"/>
          <w:szCs w:val="20"/>
        </w:rPr>
        <w:t> </w:t>
      </w:r>
      <w:r w:rsidRPr="00D81FAE">
        <w:rPr>
          <w:rFonts w:ascii="Consolas" w:eastAsia="Times New Roman" w:hAnsi="Consolas" w:cs="Times New Roman"/>
          <w:b/>
          <w:bCs/>
          <w:color w:val="7F0055"/>
          <w:sz w:val="20"/>
          <w:szCs w:val="20"/>
        </w:rPr>
        <w:t>void</w:t>
      </w:r>
      <w:r w:rsidRPr="00D81FAE">
        <w:rPr>
          <w:rFonts w:ascii="Consolas" w:eastAsia="Times New Roman" w:hAnsi="Consolas" w:cs="Times New Roman"/>
          <w:color w:val="000000"/>
          <w:sz w:val="20"/>
          <w:szCs w:val="20"/>
        </w:rPr>
        <w:t> main(String[] </w:t>
      </w:r>
      <w:r w:rsidRPr="00D81FAE">
        <w:rPr>
          <w:rFonts w:ascii="Consolas" w:eastAsia="Times New Roman" w:hAnsi="Consolas" w:cs="Times New Roman"/>
          <w:color w:val="6A3E3E"/>
          <w:sz w:val="20"/>
          <w:szCs w:val="20"/>
        </w:rPr>
        <w:t>args</w:t>
      </w:r>
      <w:r w:rsidRPr="00D81FAE">
        <w:rPr>
          <w:rFonts w:ascii="Consolas" w:eastAsia="Times New Roman" w:hAnsi="Consolas" w:cs="Times New Roman"/>
          <w:color w:val="000000"/>
          <w:sz w:val="20"/>
          <w:szCs w:val="20"/>
        </w:rPr>
        <w:t>) {</w:t>
      </w:r>
    </w:p>
    <w:p w14:paraId="4E39FAF9" w14:textId="77777777" w:rsidR="00D81FAE" w:rsidRPr="00D81FAE" w:rsidRDefault="00D81FAE" w:rsidP="00D81FAE">
      <w:pPr>
        <w:shd w:val="clear" w:color="auto" w:fill="FFFFFF"/>
        <w:spacing w:after="330" w:line="450" w:lineRule="atLeast"/>
        <w:rPr>
          <w:rFonts w:ascii="Verdana" w:eastAsia="Times New Roman" w:hAnsi="Verdana" w:cs="Times New Roman"/>
          <w:color w:val="000000"/>
          <w:sz w:val="26"/>
          <w:szCs w:val="26"/>
        </w:rPr>
      </w:pPr>
      <w:r w:rsidRPr="00D81FAE">
        <w:rPr>
          <w:rFonts w:ascii="Consolas" w:eastAsia="Times New Roman" w:hAnsi="Consolas" w:cs="Times New Roman"/>
          <w:b/>
          <w:bCs/>
          <w:color w:val="7F0055"/>
          <w:sz w:val="20"/>
          <w:szCs w:val="20"/>
        </w:rPr>
        <w:t>try</w:t>
      </w:r>
      <w:r w:rsidRPr="00D81FAE">
        <w:rPr>
          <w:rFonts w:ascii="Consolas" w:eastAsia="Times New Roman" w:hAnsi="Consolas" w:cs="Times New Roman"/>
          <w:color w:val="000000"/>
          <w:sz w:val="20"/>
          <w:szCs w:val="20"/>
        </w:rPr>
        <w:t> {</w:t>
      </w:r>
    </w:p>
    <w:p w14:paraId="215DF5DB" w14:textId="77777777" w:rsidR="00D81FAE" w:rsidRPr="00D81FAE" w:rsidRDefault="00D81FAE" w:rsidP="00D81FAE">
      <w:pPr>
        <w:shd w:val="clear" w:color="auto" w:fill="FFFFFF"/>
        <w:spacing w:after="330" w:line="450" w:lineRule="atLeast"/>
        <w:rPr>
          <w:rFonts w:ascii="Verdana" w:eastAsia="Times New Roman" w:hAnsi="Verdana" w:cs="Times New Roman"/>
          <w:color w:val="000000"/>
          <w:sz w:val="26"/>
          <w:szCs w:val="26"/>
        </w:rPr>
      </w:pPr>
      <w:r w:rsidRPr="00D81FAE">
        <w:rPr>
          <w:rFonts w:ascii="Consolas" w:eastAsia="Times New Roman" w:hAnsi="Consolas" w:cs="Times New Roman"/>
          <w:color w:val="000000"/>
          <w:sz w:val="20"/>
          <w:szCs w:val="20"/>
        </w:rPr>
        <w:t>FileReader </w:t>
      </w:r>
      <w:r w:rsidRPr="00D81FAE">
        <w:rPr>
          <w:rFonts w:ascii="Consolas" w:eastAsia="Times New Roman" w:hAnsi="Consolas" w:cs="Times New Roman"/>
          <w:color w:val="6A3E3E"/>
          <w:sz w:val="20"/>
          <w:szCs w:val="20"/>
        </w:rPr>
        <w:t>f</w:t>
      </w:r>
      <w:r w:rsidRPr="00D81FAE">
        <w:rPr>
          <w:rFonts w:ascii="Consolas" w:eastAsia="Times New Roman" w:hAnsi="Consolas" w:cs="Times New Roman"/>
          <w:color w:val="000000"/>
          <w:sz w:val="20"/>
          <w:szCs w:val="20"/>
        </w:rPr>
        <w:t> = </w:t>
      </w:r>
      <w:r w:rsidRPr="00D81FAE">
        <w:rPr>
          <w:rFonts w:ascii="Consolas" w:eastAsia="Times New Roman" w:hAnsi="Consolas" w:cs="Times New Roman"/>
          <w:b/>
          <w:bCs/>
          <w:color w:val="7F0055"/>
          <w:sz w:val="20"/>
          <w:szCs w:val="20"/>
        </w:rPr>
        <w:t>new</w:t>
      </w:r>
      <w:r w:rsidRPr="00D81FAE">
        <w:rPr>
          <w:rFonts w:ascii="Consolas" w:eastAsia="Times New Roman" w:hAnsi="Consolas" w:cs="Times New Roman"/>
          <w:color w:val="000000"/>
          <w:sz w:val="20"/>
          <w:szCs w:val="20"/>
        </w:rPr>
        <w:t> </w:t>
      </w:r>
      <w:r w:rsidRPr="00D81FAE">
        <w:rPr>
          <w:rFonts w:ascii="Consolas" w:eastAsia="Times New Roman" w:hAnsi="Consolas" w:cs="Times New Roman"/>
          <w:color w:val="000000"/>
          <w:sz w:val="20"/>
          <w:szCs w:val="20"/>
          <w:shd w:val="clear" w:color="auto" w:fill="D4D4D4"/>
        </w:rPr>
        <w:t>FileReader</w:t>
      </w:r>
      <w:r w:rsidRPr="00D81FAE">
        <w:rPr>
          <w:rFonts w:ascii="Consolas" w:eastAsia="Times New Roman" w:hAnsi="Consolas" w:cs="Times New Roman"/>
          <w:color w:val="000000"/>
          <w:sz w:val="20"/>
          <w:szCs w:val="20"/>
        </w:rPr>
        <w:t>(</w:t>
      </w:r>
      <w:r w:rsidRPr="00D81FAE">
        <w:rPr>
          <w:rFonts w:ascii="Consolas" w:eastAsia="Times New Roman" w:hAnsi="Consolas" w:cs="Times New Roman"/>
          <w:b/>
          <w:bCs/>
          <w:color w:val="7F0055"/>
          <w:sz w:val="20"/>
          <w:szCs w:val="20"/>
        </w:rPr>
        <w:t>new</w:t>
      </w:r>
      <w:r w:rsidRPr="00D81FAE">
        <w:rPr>
          <w:rFonts w:ascii="Consolas" w:eastAsia="Times New Roman" w:hAnsi="Consolas" w:cs="Times New Roman"/>
          <w:color w:val="000000"/>
          <w:sz w:val="20"/>
          <w:szCs w:val="20"/>
        </w:rPr>
        <w:t> File(</w:t>
      </w:r>
      <w:r w:rsidRPr="00D81FAE">
        <w:rPr>
          <w:rFonts w:ascii="Consolas" w:eastAsia="Times New Roman" w:hAnsi="Consolas" w:cs="Times New Roman"/>
          <w:color w:val="2A00FF"/>
          <w:sz w:val="20"/>
          <w:szCs w:val="20"/>
        </w:rPr>
        <w:t>"D:\\myfile"</w:t>
      </w:r>
      <w:r w:rsidRPr="00D81FAE">
        <w:rPr>
          <w:rFonts w:ascii="Consolas" w:eastAsia="Times New Roman" w:hAnsi="Consolas" w:cs="Times New Roman"/>
          <w:color w:val="000000"/>
          <w:sz w:val="20"/>
          <w:szCs w:val="20"/>
        </w:rPr>
        <w:t>));</w:t>
      </w:r>
    </w:p>
    <w:p w14:paraId="2CAD8C68" w14:textId="77777777" w:rsidR="00D81FAE" w:rsidRPr="00D81FAE" w:rsidRDefault="00D81FAE" w:rsidP="00D81FAE">
      <w:pPr>
        <w:shd w:val="clear" w:color="auto" w:fill="FFFFFF"/>
        <w:spacing w:after="330" w:line="450" w:lineRule="atLeast"/>
        <w:rPr>
          <w:rFonts w:ascii="Verdana" w:eastAsia="Times New Roman" w:hAnsi="Verdana" w:cs="Times New Roman"/>
          <w:color w:val="000000"/>
          <w:sz w:val="26"/>
          <w:szCs w:val="26"/>
        </w:rPr>
      </w:pPr>
      <w:r w:rsidRPr="00D81FAE">
        <w:rPr>
          <w:rFonts w:ascii="Consolas" w:eastAsia="Times New Roman" w:hAnsi="Consolas" w:cs="Times New Roman"/>
          <w:color w:val="000000"/>
          <w:sz w:val="20"/>
          <w:szCs w:val="20"/>
        </w:rPr>
        <w:t>}</w:t>
      </w:r>
      <w:r w:rsidRPr="00D81FAE">
        <w:rPr>
          <w:rFonts w:ascii="Consolas" w:eastAsia="Times New Roman" w:hAnsi="Consolas" w:cs="Times New Roman"/>
          <w:b/>
          <w:bCs/>
          <w:color w:val="7F0055"/>
          <w:sz w:val="20"/>
          <w:szCs w:val="20"/>
        </w:rPr>
        <w:t>catch</w:t>
      </w:r>
      <w:r w:rsidRPr="00D81FAE">
        <w:rPr>
          <w:rFonts w:ascii="Consolas" w:eastAsia="Times New Roman" w:hAnsi="Consolas" w:cs="Times New Roman"/>
          <w:color w:val="000000"/>
          <w:sz w:val="20"/>
          <w:szCs w:val="20"/>
        </w:rPr>
        <w:t>(IOException </w:t>
      </w:r>
      <w:r w:rsidRPr="00D81FAE">
        <w:rPr>
          <w:rFonts w:ascii="Consolas" w:eastAsia="Times New Roman" w:hAnsi="Consolas" w:cs="Times New Roman"/>
          <w:color w:val="6A3E3E"/>
          <w:sz w:val="20"/>
          <w:szCs w:val="20"/>
        </w:rPr>
        <w:t>e</w:t>
      </w:r>
      <w:r w:rsidRPr="00D81FAE">
        <w:rPr>
          <w:rFonts w:ascii="Consolas" w:eastAsia="Times New Roman" w:hAnsi="Consolas" w:cs="Times New Roman"/>
          <w:color w:val="000000"/>
          <w:sz w:val="20"/>
          <w:szCs w:val="20"/>
        </w:rPr>
        <w:t>) {</w:t>
      </w:r>
    </w:p>
    <w:p w14:paraId="18F02DF4" w14:textId="77777777" w:rsidR="00D81FAE" w:rsidRPr="00D81FAE" w:rsidRDefault="00D81FAE" w:rsidP="00D81FAE">
      <w:pPr>
        <w:shd w:val="clear" w:color="auto" w:fill="FFFFFF"/>
        <w:spacing w:after="330" w:line="450" w:lineRule="atLeast"/>
        <w:rPr>
          <w:rFonts w:ascii="Verdana" w:eastAsia="Times New Roman" w:hAnsi="Verdana" w:cs="Times New Roman"/>
          <w:color w:val="000000"/>
          <w:sz w:val="26"/>
          <w:szCs w:val="26"/>
        </w:rPr>
      </w:pPr>
      <w:r w:rsidRPr="00D81FAE">
        <w:rPr>
          <w:rFonts w:ascii="Consolas" w:eastAsia="Times New Roman" w:hAnsi="Consolas" w:cs="Times New Roman"/>
          <w:color w:val="000000"/>
          <w:sz w:val="20"/>
          <w:szCs w:val="20"/>
        </w:rPr>
        <w:t>}</w:t>
      </w:r>
      <w:r w:rsidRPr="00D81FAE">
        <w:rPr>
          <w:rFonts w:ascii="Consolas" w:eastAsia="Times New Roman" w:hAnsi="Consolas" w:cs="Times New Roman"/>
          <w:b/>
          <w:bCs/>
          <w:color w:val="7F0055"/>
          <w:sz w:val="20"/>
          <w:szCs w:val="20"/>
        </w:rPr>
        <w:t>catch</w:t>
      </w:r>
      <w:r w:rsidRPr="00D81FAE">
        <w:rPr>
          <w:rFonts w:ascii="Consolas" w:eastAsia="Times New Roman" w:hAnsi="Consolas" w:cs="Times New Roman"/>
          <w:color w:val="000000"/>
          <w:sz w:val="20"/>
          <w:szCs w:val="20"/>
        </w:rPr>
        <w:t>(</w:t>
      </w:r>
      <w:r w:rsidRPr="00D81FAE">
        <w:rPr>
          <w:rFonts w:ascii="Consolas" w:eastAsia="Times New Roman" w:hAnsi="Consolas" w:cs="Times New Roman"/>
          <w:color w:val="000000"/>
          <w:sz w:val="20"/>
          <w:szCs w:val="20"/>
          <w:u w:val="single"/>
          <w:shd w:val="clear" w:color="auto" w:fill="D4D4D4"/>
        </w:rPr>
        <w:t>FileNotFoundException</w:t>
      </w:r>
      <w:r w:rsidRPr="00D81FAE">
        <w:rPr>
          <w:rFonts w:ascii="Consolas" w:eastAsia="Times New Roman" w:hAnsi="Consolas" w:cs="Times New Roman"/>
          <w:color w:val="000000"/>
          <w:sz w:val="20"/>
          <w:szCs w:val="20"/>
        </w:rPr>
        <w:t> </w:t>
      </w:r>
      <w:r w:rsidRPr="00D81FAE">
        <w:rPr>
          <w:rFonts w:ascii="Consolas" w:eastAsia="Times New Roman" w:hAnsi="Consolas" w:cs="Times New Roman"/>
          <w:color w:val="6A3E3E"/>
          <w:sz w:val="20"/>
          <w:szCs w:val="20"/>
        </w:rPr>
        <w:t>e</w:t>
      </w:r>
      <w:r w:rsidRPr="00D81FAE">
        <w:rPr>
          <w:rFonts w:ascii="Consolas" w:eastAsia="Times New Roman" w:hAnsi="Consolas" w:cs="Times New Roman"/>
          <w:color w:val="000000"/>
          <w:sz w:val="20"/>
          <w:szCs w:val="20"/>
        </w:rPr>
        <w:t>) {</w:t>
      </w:r>
    </w:p>
    <w:p w14:paraId="511F97A5" w14:textId="77777777" w:rsidR="00D81FAE" w:rsidRPr="00D81FAE" w:rsidRDefault="00D81FAE" w:rsidP="00D81FAE">
      <w:pPr>
        <w:shd w:val="clear" w:color="auto" w:fill="FFFFFF"/>
        <w:spacing w:after="330" w:line="450" w:lineRule="atLeast"/>
        <w:rPr>
          <w:rFonts w:ascii="Verdana" w:eastAsia="Times New Roman" w:hAnsi="Verdana" w:cs="Times New Roman"/>
          <w:color w:val="000000"/>
          <w:sz w:val="26"/>
          <w:szCs w:val="26"/>
        </w:rPr>
      </w:pPr>
      <w:r w:rsidRPr="00D81FAE">
        <w:rPr>
          <w:rFonts w:ascii="Consolas" w:eastAsia="Times New Roman" w:hAnsi="Consolas" w:cs="Times New Roman"/>
          <w:color w:val="000000"/>
          <w:sz w:val="20"/>
          <w:szCs w:val="20"/>
        </w:rPr>
        <w:t>}</w:t>
      </w:r>
    </w:p>
    <w:p w14:paraId="44098303" w14:textId="77777777" w:rsidR="00D81FAE" w:rsidRPr="00D81FAE" w:rsidRDefault="00D81FAE" w:rsidP="00D81FAE">
      <w:pPr>
        <w:shd w:val="clear" w:color="auto" w:fill="FFFFFF"/>
        <w:spacing w:after="330" w:line="450" w:lineRule="atLeast"/>
        <w:rPr>
          <w:rFonts w:ascii="Verdana" w:eastAsia="Times New Roman" w:hAnsi="Verdana" w:cs="Times New Roman"/>
          <w:color w:val="000000"/>
          <w:sz w:val="26"/>
          <w:szCs w:val="26"/>
        </w:rPr>
      </w:pPr>
      <w:r w:rsidRPr="00D81FAE">
        <w:rPr>
          <w:rFonts w:ascii="Consolas" w:eastAsia="Times New Roman" w:hAnsi="Consolas" w:cs="Times New Roman"/>
          <w:color w:val="000000"/>
          <w:sz w:val="20"/>
          <w:szCs w:val="20"/>
        </w:rPr>
        <w:t>}</w:t>
      </w:r>
    </w:p>
    <w:p w14:paraId="3BF3DD69" w14:textId="77777777" w:rsidR="00D81FAE" w:rsidRPr="00D81FAE" w:rsidRDefault="00D81FAE" w:rsidP="00D81FAE">
      <w:pPr>
        <w:shd w:val="clear" w:color="auto" w:fill="FFFFFF"/>
        <w:spacing w:after="330" w:line="450" w:lineRule="atLeast"/>
        <w:ind w:firstLine="720"/>
        <w:rPr>
          <w:rFonts w:ascii="Verdana" w:eastAsia="Times New Roman" w:hAnsi="Verdana" w:cs="Times New Roman"/>
          <w:color w:val="000000"/>
          <w:sz w:val="26"/>
          <w:szCs w:val="26"/>
        </w:rPr>
      </w:pPr>
      <w:r w:rsidRPr="00D81FAE">
        <w:rPr>
          <w:rFonts w:ascii="Consolas" w:eastAsia="Times New Roman" w:hAnsi="Consolas" w:cs="Times New Roman"/>
          <w:color w:val="000000"/>
          <w:sz w:val="20"/>
          <w:szCs w:val="20"/>
        </w:rPr>
        <w:t>}</w:t>
      </w:r>
    </w:p>
    <w:p w14:paraId="1581DE63" w14:textId="77777777" w:rsidR="00D81FAE" w:rsidRPr="00D81FAE" w:rsidRDefault="00D81FAE" w:rsidP="00D81FAE">
      <w:pPr>
        <w:numPr>
          <w:ilvl w:val="0"/>
          <w:numId w:val="105"/>
        </w:numPr>
        <w:shd w:val="clear" w:color="auto" w:fill="FFFFFF"/>
        <w:spacing w:before="100" w:beforeAutospacing="1" w:after="225" w:line="39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What are the default values of array?</w:t>
      </w:r>
    </w:p>
    <w:p w14:paraId="323D3C41" w14:textId="77777777" w:rsidR="00D81FAE" w:rsidRPr="00D81FAE" w:rsidRDefault="00D81FAE" w:rsidP="00D81FAE">
      <w:pPr>
        <w:numPr>
          <w:ilvl w:val="0"/>
          <w:numId w:val="106"/>
        </w:numPr>
        <w:shd w:val="clear" w:color="auto" w:fill="FFFFFF"/>
        <w:spacing w:before="100" w:beforeAutospacing="1" w:after="225" w:line="39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What is garbage collection?</w:t>
      </w:r>
    </w:p>
    <w:p w14:paraId="723D5D9B" w14:textId="77777777" w:rsidR="00D81FAE" w:rsidRPr="00D81FAE" w:rsidRDefault="00D81FAE" w:rsidP="00D81FAE">
      <w:pPr>
        <w:numPr>
          <w:ilvl w:val="0"/>
          <w:numId w:val="107"/>
        </w:numPr>
        <w:shd w:val="clear" w:color="auto" w:fill="FFFFFF"/>
        <w:spacing w:before="100" w:beforeAutospacing="1" w:after="225" w:line="39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How to run garbage collection? When will it run?</w:t>
      </w:r>
    </w:p>
    <w:p w14:paraId="373CF4E7" w14:textId="77777777" w:rsidR="00D81FAE" w:rsidRPr="00D81FAE" w:rsidRDefault="00D81FAE" w:rsidP="00D81FAE">
      <w:pPr>
        <w:numPr>
          <w:ilvl w:val="0"/>
          <w:numId w:val="108"/>
        </w:numPr>
        <w:shd w:val="clear" w:color="auto" w:fill="FFFFFF"/>
        <w:spacing w:before="100" w:beforeAutospacing="1" w:after="225" w:line="39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What are the ways to make objects eligible for garbage collection?</w:t>
      </w:r>
    </w:p>
    <w:p w14:paraId="388C037B" w14:textId="77777777" w:rsidR="00D81FAE" w:rsidRPr="00D81FAE" w:rsidRDefault="00D81FAE" w:rsidP="00D81FAE">
      <w:pPr>
        <w:numPr>
          <w:ilvl w:val="0"/>
          <w:numId w:val="109"/>
        </w:numPr>
        <w:shd w:val="clear" w:color="auto" w:fill="FFFFFF"/>
        <w:spacing w:before="100" w:beforeAutospacing="1" w:after="225" w:line="39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How many objects available for GC?</w:t>
      </w:r>
    </w:p>
    <w:p w14:paraId="6E6E5D0C" w14:textId="77777777" w:rsidR="00D81FAE" w:rsidRPr="00D81FAE" w:rsidRDefault="00D81FAE" w:rsidP="00D81FAE">
      <w:pPr>
        <w:shd w:val="clear" w:color="auto" w:fill="FFFFFF"/>
        <w:spacing w:after="330" w:line="450" w:lineRule="atLeast"/>
        <w:ind w:left="720" w:firstLine="720"/>
        <w:rPr>
          <w:rFonts w:ascii="Verdana" w:eastAsia="Times New Roman" w:hAnsi="Verdana" w:cs="Times New Roman"/>
          <w:color w:val="000000"/>
          <w:sz w:val="26"/>
          <w:szCs w:val="26"/>
        </w:rPr>
      </w:pPr>
      <w:r w:rsidRPr="00D81FAE">
        <w:rPr>
          <w:rFonts w:ascii="Consolas" w:eastAsia="Times New Roman" w:hAnsi="Consolas" w:cs="Times New Roman"/>
          <w:b/>
          <w:bCs/>
          <w:color w:val="7F0055"/>
          <w:sz w:val="20"/>
          <w:szCs w:val="20"/>
        </w:rPr>
        <w:t>public</w:t>
      </w:r>
      <w:r w:rsidRPr="00D81FAE">
        <w:rPr>
          <w:rFonts w:ascii="Consolas" w:eastAsia="Times New Roman" w:hAnsi="Consolas" w:cs="Times New Roman"/>
          <w:color w:val="000000"/>
          <w:sz w:val="20"/>
          <w:szCs w:val="20"/>
        </w:rPr>
        <w:t> </w:t>
      </w:r>
      <w:r w:rsidRPr="00D81FAE">
        <w:rPr>
          <w:rFonts w:ascii="Consolas" w:eastAsia="Times New Roman" w:hAnsi="Consolas" w:cs="Times New Roman"/>
          <w:b/>
          <w:bCs/>
          <w:color w:val="7F0055"/>
          <w:sz w:val="20"/>
          <w:szCs w:val="20"/>
        </w:rPr>
        <w:t>class</w:t>
      </w:r>
      <w:r w:rsidRPr="00D81FAE">
        <w:rPr>
          <w:rFonts w:ascii="Consolas" w:eastAsia="Times New Roman" w:hAnsi="Consolas" w:cs="Times New Roman"/>
          <w:color w:val="000000"/>
          <w:sz w:val="20"/>
          <w:szCs w:val="20"/>
        </w:rPr>
        <w:t> GC {</w:t>
      </w:r>
    </w:p>
    <w:p w14:paraId="1AF48D9F" w14:textId="77777777" w:rsidR="00D81FAE" w:rsidRPr="00D81FAE" w:rsidRDefault="00D81FAE" w:rsidP="00D81FAE">
      <w:pPr>
        <w:shd w:val="clear" w:color="auto" w:fill="FFFFFF"/>
        <w:spacing w:after="330" w:line="450" w:lineRule="atLeast"/>
        <w:rPr>
          <w:rFonts w:ascii="Verdana" w:eastAsia="Times New Roman" w:hAnsi="Verdana" w:cs="Times New Roman"/>
          <w:color w:val="000000"/>
          <w:sz w:val="26"/>
          <w:szCs w:val="26"/>
        </w:rPr>
      </w:pPr>
      <w:r w:rsidRPr="00D81FAE">
        <w:rPr>
          <w:rFonts w:ascii="Consolas" w:eastAsia="Times New Roman" w:hAnsi="Consolas" w:cs="Times New Roman"/>
          <w:b/>
          <w:bCs/>
          <w:color w:val="7F0055"/>
          <w:sz w:val="20"/>
          <w:szCs w:val="20"/>
        </w:rPr>
        <w:lastRenderedPageBreak/>
        <w:t>public</w:t>
      </w:r>
      <w:r w:rsidRPr="00D81FAE">
        <w:rPr>
          <w:rFonts w:ascii="Consolas" w:eastAsia="Times New Roman" w:hAnsi="Consolas" w:cs="Times New Roman"/>
          <w:color w:val="000000"/>
          <w:sz w:val="20"/>
          <w:szCs w:val="20"/>
        </w:rPr>
        <w:t> </w:t>
      </w:r>
      <w:r w:rsidRPr="00D81FAE">
        <w:rPr>
          <w:rFonts w:ascii="Consolas" w:eastAsia="Times New Roman" w:hAnsi="Consolas" w:cs="Times New Roman"/>
          <w:b/>
          <w:bCs/>
          <w:color w:val="7F0055"/>
          <w:sz w:val="20"/>
          <w:szCs w:val="20"/>
        </w:rPr>
        <w:t>static</w:t>
      </w:r>
      <w:r w:rsidRPr="00D81FAE">
        <w:rPr>
          <w:rFonts w:ascii="Consolas" w:eastAsia="Times New Roman" w:hAnsi="Consolas" w:cs="Times New Roman"/>
          <w:color w:val="000000"/>
          <w:sz w:val="20"/>
          <w:szCs w:val="20"/>
        </w:rPr>
        <w:t> </w:t>
      </w:r>
      <w:r w:rsidRPr="00D81FAE">
        <w:rPr>
          <w:rFonts w:ascii="Consolas" w:eastAsia="Times New Roman" w:hAnsi="Consolas" w:cs="Times New Roman"/>
          <w:b/>
          <w:bCs/>
          <w:color w:val="7F0055"/>
          <w:sz w:val="20"/>
          <w:szCs w:val="20"/>
        </w:rPr>
        <w:t>void</w:t>
      </w:r>
      <w:r w:rsidRPr="00D81FAE">
        <w:rPr>
          <w:rFonts w:ascii="Consolas" w:eastAsia="Times New Roman" w:hAnsi="Consolas" w:cs="Times New Roman"/>
          <w:color w:val="000000"/>
          <w:sz w:val="20"/>
          <w:szCs w:val="20"/>
        </w:rPr>
        <w:t> main(String[] </w:t>
      </w:r>
      <w:r w:rsidRPr="00D81FAE">
        <w:rPr>
          <w:rFonts w:ascii="Consolas" w:eastAsia="Times New Roman" w:hAnsi="Consolas" w:cs="Times New Roman"/>
          <w:color w:val="6A3E3E"/>
          <w:sz w:val="20"/>
          <w:szCs w:val="20"/>
        </w:rPr>
        <w:t>args</w:t>
      </w:r>
      <w:r w:rsidRPr="00D81FAE">
        <w:rPr>
          <w:rFonts w:ascii="Consolas" w:eastAsia="Times New Roman" w:hAnsi="Consolas" w:cs="Times New Roman"/>
          <w:color w:val="000000"/>
          <w:sz w:val="20"/>
          <w:szCs w:val="20"/>
        </w:rPr>
        <w:t>) {</w:t>
      </w:r>
    </w:p>
    <w:p w14:paraId="32E9D4C5" w14:textId="77777777" w:rsidR="00D81FAE" w:rsidRPr="00D81FAE" w:rsidRDefault="00D81FAE" w:rsidP="00D81FAE">
      <w:pPr>
        <w:shd w:val="clear" w:color="auto" w:fill="FFFFFF"/>
        <w:spacing w:after="330" w:line="450" w:lineRule="atLeast"/>
        <w:rPr>
          <w:rFonts w:ascii="Verdana" w:eastAsia="Times New Roman" w:hAnsi="Verdana" w:cs="Times New Roman"/>
          <w:color w:val="000000"/>
          <w:sz w:val="26"/>
          <w:szCs w:val="26"/>
        </w:rPr>
      </w:pPr>
      <w:r w:rsidRPr="00D81FAE">
        <w:rPr>
          <w:rFonts w:ascii="Consolas" w:eastAsia="Times New Roman" w:hAnsi="Consolas" w:cs="Times New Roman"/>
          <w:color w:val="000000"/>
          <w:sz w:val="20"/>
          <w:szCs w:val="20"/>
        </w:rPr>
        <w:t>GC </w:t>
      </w:r>
      <w:r w:rsidRPr="00D81FAE">
        <w:rPr>
          <w:rFonts w:ascii="Consolas" w:eastAsia="Times New Roman" w:hAnsi="Consolas" w:cs="Times New Roman"/>
          <w:color w:val="6A3E3E"/>
          <w:sz w:val="20"/>
          <w:szCs w:val="20"/>
          <w:u w:val="single"/>
        </w:rPr>
        <w:t>gc1</w:t>
      </w:r>
      <w:r w:rsidRPr="00D81FAE">
        <w:rPr>
          <w:rFonts w:ascii="Consolas" w:eastAsia="Times New Roman" w:hAnsi="Consolas" w:cs="Times New Roman"/>
          <w:color w:val="000000"/>
          <w:sz w:val="20"/>
          <w:szCs w:val="20"/>
        </w:rPr>
        <w:t>= </w:t>
      </w:r>
      <w:r w:rsidRPr="00D81FAE">
        <w:rPr>
          <w:rFonts w:ascii="Consolas" w:eastAsia="Times New Roman" w:hAnsi="Consolas" w:cs="Times New Roman"/>
          <w:b/>
          <w:bCs/>
          <w:color w:val="7F0055"/>
          <w:sz w:val="20"/>
          <w:szCs w:val="20"/>
        </w:rPr>
        <w:t>new</w:t>
      </w:r>
      <w:r w:rsidRPr="00D81FAE">
        <w:rPr>
          <w:rFonts w:ascii="Consolas" w:eastAsia="Times New Roman" w:hAnsi="Consolas" w:cs="Times New Roman"/>
          <w:color w:val="000000"/>
          <w:sz w:val="20"/>
          <w:szCs w:val="20"/>
        </w:rPr>
        <w:t> GC();</w:t>
      </w:r>
    </w:p>
    <w:p w14:paraId="4F945265" w14:textId="77777777" w:rsidR="00D81FAE" w:rsidRPr="00D81FAE" w:rsidRDefault="00D81FAE" w:rsidP="00D81FAE">
      <w:pPr>
        <w:shd w:val="clear" w:color="auto" w:fill="FFFFFF"/>
        <w:spacing w:after="330" w:line="450" w:lineRule="atLeast"/>
        <w:rPr>
          <w:rFonts w:ascii="Verdana" w:eastAsia="Times New Roman" w:hAnsi="Verdana" w:cs="Times New Roman"/>
          <w:color w:val="000000"/>
          <w:sz w:val="26"/>
          <w:szCs w:val="26"/>
        </w:rPr>
      </w:pPr>
      <w:r w:rsidRPr="00D81FAE">
        <w:rPr>
          <w:rFonts w:ascii="Consolas" w:eastAsia="Times New Roman" w:hAnsi="Consolas" w:cs="Times New Roman"/>
          <w:color w:val="000000"/>
          <w:sz w:val="20"/>
          <w:szCs w:val="20"/>
        </w:rPr>
        <w:t>GC </w:t>
      </w:r>
      <w:r w:rsidRPr="00D81FAE">
        <w:rPr>
          <w:rFonts w:ascii="Consolas" w:eastAsia="Times New Roman" w:hAnsi="Consolas" w:cs="Times New Roman"/>
          <w:color w:val="6A3E3E"/>
          <w:sz w:val="20"/>
          <w:szCs w:val="20"/>
          <w:u w:val="single"/>
        </w:rPr>
        <w:t>gc2</w:t>
      </w:r>
      <w:r w:rsidRPr="00D81FAE">
        <w:rPr>
          <w:rFonts w:ascii="Consolas" w:eastAsia="Times New Roman" w:hAnsi="Consolas" w:cs="Times New Roman"/>
          <w:color w:val="000000"/>
          <w:sz w:val="20"/>
          <w:szCs w:val="20"/>
        </w:rPr>
        <w:t> = </w:t>
      </w:r>
      <w:r w:rsidRPr="00D81FAE">
        <w:rPr>
          <w:rFonts w:ascii="Consolas" w:eastAsia="Times New Roman" w:hAnsi="Consolas" w:cs="Times New Roman"/>
          <w:b/>
          <w:bCs/>
          <w:color w:val="7F0055"/>
          <w:sz w:val="20"/>
          <w:szCs w:val="20"/>
        </w:rPr>
        <w:t>new</w:t>
      </w:r>
      <w:r w:rsidRPr="00D81FAE">
        <w:rPr>
          <w:rFonts w:ascii="Consolas" w:eastAsia="Times New Roman" w:hAnsi="Consolas" w:cs="Times New Roman"/>
          <w:color w:val="000000"/>
          <w:sz w:val="20"/>
          <w:szCs w:val="20"/>
        </w:rPr>
        <w:t> GC();</w:t>
      </w:r>
    </w:p>
    <w:p w14:paraId="0829DBD0" w14:textId="77777777" w:rsidR="00D81FAE" w:rsidRPr="00D81FAE" w:rsidRDefault="00D81FAE" w:rsidP="00D81FAE">
      <w:pPr>
        <w:shd w:val="clear" w:color="auto" w:fill="FFFFFF"/>
        <w:spacing w:after="330" w:line="450" w:lineRule="atLeast"/>
        <w:rPr>
          <w:rFonts w:ascii="Verdana" w:eastAsia="Times New Roman" w:hAnsi="Verdana" w:cs="Times New Roman"/>
          <w:color w:val="000000"/>
          <w:sz w:val="26"/>
          <w:szCs w:val="26"/>
        </w:rPr>
      </w:pPr>
      <w:r w:rsidRPr="00D81FAE">
        <w:rPr>
          <w:rFonts w:ascii="Consolas" w:eastAsia="Times New Roman" w:hAnsi="Consolas" w:cs="Times New Roman"/>
          <w:color w:val="000000"/>
          <w:sz w:val="20"/>
          <w:szCs w:val="20"/>
        </w:rPr>
        <w:t>GC </w:t>
      </w:r>
      <w:r w:rsidRPr="00D81FAE">
        <w:rPr>
          <w:rFonts w:ascii="Consolas" w:eastAsia="Times New Roman" w:hAnsi="Consolas" w:cs="Times New Roman"/>
          <w:color w:val="6A3E3E"/>
          <w:sz w:val="20"/>
          <w:szCs w:val="20"/>
          <w:u w:val="single"/>
        </w:rPr>
        <w:t>gc3</w:t>
      </w:r>
      <w:r w:rsidRPr="00D81FAE">
        <w:rPr>
          <w:rFonts w:ascii="Consolas" w:eastAsia="Times New Roman" w:hAnsi="Consolas" w:cs="Times New Roman"/>
          <w:color w:val="000000"/>
          <w:sz w:val="20"/>
          <w:szCs w:val="20"/>
        </w:rPr>
        <w:t> = </w:t>
      </w:r>
      <w:r w:rsidRPr="00D81FAE">
        <w:rPr>
          <w:rFonts w:ascii="Consolas" w:eastAsia="Times New Roman" w:hAnsi="Consolas" w:cs="Times New Roman"/>
          <w:b/>
          <w:bCs/>
          <w:color w:val="7F0055"/>
          <w:sz w:val="20"/>
          <w:szCs w:val="20"/>
        </w:rPr>
        <w:t>new</w:t>
      </w:r>
      <w:r w:rsidRPr="00D81FAE">
        <w:rPr>
          <w:rFonts w:ascii="Consolas" w:eastAsia="Times New Roman" w:hAnsi="Consolas" w:cs="Times New Roman"/>
          <w:color w:val="000000"/>
          <w:sz w:val="20"/>
          <w:szCs w:val="20"/>
        </w:rPr>
        <w:t> GC();</w:t>
      </w:r>
    </w:p>
    <w:p w14:paraId="48E27C59" w14:textId="77777777" w:rsidR="00D81FAE" w:rsidRPr="00D81FAE" w:rsidRDefault="00D81FAE" w:rsidP="00D81FAE">
      <w:pPr>
        <w:shd w:val="clear" w:color="auto" w:fill="FFFFFF"/>
        <w:spacing w:after="330" w:line="450" w:lineRule="atLeast"/>
        <w:rPr>
          <w:rFonts w:ascii="Verdana" w:eastAsia="Times New Roman" w:hAnsi="Verdana" w:cs="Times New Roman"/>
          <w:color w:val="000000"/>
          <w:sz w:val="26"/>
          <w:szCs w:val="26"/>
        </w:rPr>
      </w:pPr>
      <w:r w:rsidRPr="00D81FAE">
        <w:rPr>
          <w:rFonts w:ascii="Consolas" w:eastAsia="Times New Roman" w:hAnsi="Consolas" w:cs="Times New Roman"/>
          <w:color w:val="6A3E3E"/>
          <w:sz w:val="20"/>
          <w:szCs w:val="20"/>
        </w:rPr>
        <w:t>gc1</w:t>
      </w:r>
      <w:r w:rsidRPr="00D81FAE">
        <w:rPr>
          <w:rFonts w:ascii="Consolas" w:eastAsia="Times New Roman" w:hAnsi="Consolas" w:cs="Times New Roman"/>
          <w:color w:val="000000"/>
          <w:sz w:val="20"/>
          <w:szCs w:val="20"/>
        </w:rPr>
        <w:t> = </w:t>
      </w:r>
      <w:r w:rsidRPr="00D81FAE">
        <w:rPr>
          <w:rFonts w:ascii="Consolas" w:eastAsia="Times New Roman" w:hAnsi="Consolas" w:cs="Times New Roman"/>
          <w:b/>
          <w:bCs/>
          <w:color w:val="7F0055"/>
          <w:sz w:val="20"/>
          <w:szCs w:val="20"/>
        </w:rPr>
        <w:t>null</w:t>
      </w:r>
      <w:r w:rsidRPr="00D81FAE">
        <w:rPr>
          <w:rFonts w:ascii="Consolas" w:eastAsia="Times New Roman" w:hAnsi="Consolas" w:cs="Times New Roman"/>
          <w:color w:val="000000"/>
          <w:sz w:val="20"/>
          <w:szCs w:val="20"/>
        </w:rPr>
        <w:t>;</w:t>
      </w:r>
    </w:p>
    <w:p w14:paraId="33C94E9B" w14:textId="77777777" w:rsidR="00D81FAE" w:rsidRPr="00D81FAE" w:rsidRDefault="00D81FAE" w:rsidP="00D81FAE">
      <w:pPr>
        <w:shd w:val="clear" w:color="auto" w:fill="FFFFFF"/>
        <w:spacing w:after="330" w:line="450" w:lineRule="atLeast"/>
        <w:rPr>
          <w:rFonts w:ascii="Verdana" w:eastAsia="Times New Roman" w:hAnsi="Verdana" w:cs="Times New Roman"/>
          <w:color w:val="000000"/>
          <w:sz w:val="26"/>
          <w:szCs w:val="26"/>
        </w:rPr>
      </w:pPr>
      <w:r w:rsidRPr="00D81FAE">
        <w:rPr>
          <w:rFonts w:ascii="Consolas" w:eastAsia="Times New Roman" w:hAnsi="Consolas" w:cs="Times New Roman"/>
          <w:color w:val="000000"/>
          <w:sz w:val="20"/>
          <w:szCs w:val="20"/>
        </w:rPr>
        <w:t>}</w:t>
      </w:r>
    </w:p>
    <w:p w14:paraId="4CD955D7" w14:textId="77777777" w:rsidR="00D81FAE" w:rsidRPr="00D81FAE" w:rsidRDefault="00D81FAE" w:rsidP="00D81FAE">
      <w:pPr>
        <w:shd w:val="clear" w:color="auto" w:fill="FFFFFF"/>
        <w:spacing w:after="330" w:line="450" w:lineRule="atLeast"/>
        <w:ind w:firstLine="720"/>
        <w:rPr>
          <w:rFonts w:ascii="Verdana" w:eastAsia="Times New Roman" w:hAnsi="Verdana" w:cs="Times New Roman"/>
          <w:color w:val="000000"/>
          <w:sz w:val="26"/>
          <w:szCs w:val="26"/>
        </w:rPr>
      </w:pPr>
      <w:r w:rsidRPr="00D81FAE">
        <w:rPr>
          <w:rFonts w:ascii="Consolas" w:eastAsia="Times New Roman" w:hAnsi="Consolas" w:cs="Times New Roman"/>
          <w:color w:val="000000"/>
          <w:sz w:val="20"/>
          <w:szCs w:val="20"/>
        </w:rPr>
        <w:t>}</w:t>
      </w:r>
    </w:p>
    <w:p w14:paraId="48BF0886" w14:textId="77777777" w:rsidR="00D81FAE" w:rsidRPr="00D81FAE" w:rsidRDefault="00D81FAE" w:rsidP="00D81FAE">
      <w:pPr>
        <w:numPr>
          <w:ilvl w:val="0"/>
          <w:numId w:val="110"/>
        </w:numPr>
        <w:shd w:val="clear" w:color="auto" w:fill="FFFFFF"/>
        <w:spacing w:before="100" w:beforeAutospacing="1" w:after="225" w:line="39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Difference between System.gc() and Runtime.getRuntime().gc()?</w:t>
      </w:r>
    </w:p>
    <w:p w14:paraId="63B6DA57" w14:textId="77777777" w:rsidR="00D81FAE" w:rsidRPr="00D81FAE" w:rsidRDefault="00D81FAE" w:rsidP="00D81FAE">
      <w:pPr>
        <w:numPr>
          <w:ilvl w:val="0"/>
          <w:numId w:val="111"/>
        </w:numPr>
        <w:shd w:val="clear" w:color="auto" w:fill="FFFFFF"/>
        <w:spacing w:before="100" w:beforeAutospacing="1" w:after="225" w:line="39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How do you read contents of a file? How do you write in a file?</w:t>
      </w:r>
    </w:p>
    <w:p w14:paraId="78E31764" w14:textId="77777777" w:rsidR="00D81FAE" w:rsidRPr="00D81FAE" w:rsidRDefault="00D81FAE" w:rsidP="00D81FAE">
      <w:pPr>
        <w:numPr>
          <w:ilvl w:val="0"/>
          <w:numId w:val="112"/>
        </w:numPr>
        <w:shd w:val="clear" w:color="auto" w:fill="FFFFFF"/>
        <w:spacing w:before="100" w:beforeAutospacing="1" w:after="225" w:line="39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What is functional interface? Give example of functional interfaces in Java?</w:t>
      </w:r>
    </w:p>
    <w:p w14:paraId="3B0544B9" w14:textId="77777777" w:rsidR="00D81FAE" w:rsidRPr="00D81FAE" w:rsidRDefault="00D81FAE" w:rsidP="00D81FAE">
      <w:pPr>
        <w:numPr>
          <w:ilvl w:val="0"/>
          <w:numId w:val="113"/>
        </w:numPr>
        <w:shd w:val="clear" w:color="auto" w:fill="FFFFFF"/>
        <w:spacing w:before="100" w:beforeAutospacing="1" w:after="225" w:line="39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What are marker interfaces in Java?</w:t>
      </w:r>
    </w:p>
    <w:p w14:paraId="542A4E8A" w14:textId="77777777" w:rsidR="00D81FAE" w:rsidRPr="00D81FAE" w:rsidRDefault="00D81FAE" w:rsidP="00D81FAE">
      <w:pPr>
        <w:numPr>
          <w:ilvl w:val="0"/>
          <w:numId w:val="114"/>
        </w:numPr>
        <w:shd w:val="clear" w:color="auto" w:fill="FFFFFF"/>
        <w:spacing w:before="100" w:beforeAutospacing="1" w:after="225" w:line="39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What is multithreading? Difference between process and thread?</w:t>
      </w:r>
    </w:p>
    <w:p w14:paraId="7613DC18" w14:textId="77777777" w:rsidR="00D81FAE" w:rsidRPr="00D81FAE" w:rsidRDefault="00D81FAE" w:rsidP="00D81FAE">
      <w:pPr>
        <w:numPr>
          <w:ilvl w:val="0"/>
          <w:numId w:val="115"/>
        </w:numPr>
        <w:shd w:val="clear" w:color="auto" w:fill="FFFFFF"/>
        <w:spacing w:before="100" w:beforeAutospacing="1" w:after="225" w:line="39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What is the difference between thread class and runnable interface?</w:t>
      </w:r>
    </w:p>
    <w:p w14:paraId="72EF8E5C" w14:textId="77777777" w:rsidR="00D81FAE" w:rsidRPr="00D81FAE" w:rsidRDefault="00D81FAE" w:rsidP="00D81FAE">
      <w:pPr>
        <w:numPr>
          <w:ilvl w:val="0"/>
          <w:numId w:val="116"/>
        </w:numPr>
        <w:shd w:val="clear" w:color="auto" w:fill="FFFFFF"/>
        <w:spacing w:before="100" w:beforeAutospacing="1" w:after="225" w:line="39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How to get today’s date using date class? How to add days in today’s date?</w:t>
      </w:r>
    </w:p>
    <w:p w14:paraId="6B35532F" w14:textId="77777777" w:rsidR="00D81FAE" w:rsidRPr="00D81FAE" w:rsidRDefault="00D81FAE" w:rsidP="00D81FAE">
      <w:pPr>
        <w:numPr>
          <w:ilvl w:val="0"/>
          <w:numId w:val="117"/>
        </w:numPr>
        <w:shd w:val="clear" w:color="auto" w:fill="FFFFFF"/>
        <w:spacing w:before="100" w:beforeAutospacing="1" w:after="225" w:line="39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How to get current month and year using calendar class?</w:t>
      </w:r>
    </w:p>
    <w:p w14:paraId="77C52456" w14:textId="77777777" w:rsidR="00D81FAE" w:rsidRPr="00D81FAE" w:rsidRDefault="00D81FAE" w:rsidP="00D81FAE">
      <w:pPr>
        <w:numPr>
          <w:ilvl w:val="0"/>
          <w:numId w:val="118"/>
        </w:numPr>
        <w:shd w:val="clear" w:color="auto" w:fill="FFFFFF"/>
        <w:spacing w:before="100" w:beforeAutospacing="1" w:after="225" w:line="39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What is stream in Java 8?</w:t>
      </w:r>
    </w:p>
    <w:p w14:paraId="610FF798" w14:textId="77777777" w:rsidR="00D81FAE" w:rsidRPr="00D81FAE" w:rsidRDefault="00D81FAE" w:rsidP="00D81FAE">
      <w:pPr>
        <w:numPr>
          <w:ilvl w:val="0"/>
          <w:numId w:val="119"/>
        </w:numPr>
        <w:shd w:val="clear" w:color="auto" w:fill="FFFFFF"/>
        <w:spacing w:before="100" w:beforeAutospacing="1" w:after="225" w:line="39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What is default and static methods in interface in Java 8?</w:t>
      </w:r>
    </w:p>
    <w:p w14:paraId="3C9A61E7" w14:textId="77777777" w:rsidR="00D81FAE" w:rsidRPr="00D81FAE" w:rsidRDefault="00D81FAE" w:rsidP="00D81FAE">
      <w:pPr>
        <w:numPr>
          <w:ilvl w:val="0"/>
          <w:numId w:val="120"/>
        </w:numPr>
        <w:shd w:val="clear" w:color="auto" w:fill="FFFFFF"/>
        <w:spacing w:before="100" w:beforeAutospacing="1" w:after="225" w:line="39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lastRenderedPageBreak/>
        <w:t>What is the difference between Collections and Collection?</w:t>
      </w:r>
    </w:p>
    <w:p w14:paraId="09AAB30A" w14:textId="77777777" w:rsidR="00D81FAE" w:rsidRPr="00D81FAE" w:rsidRDefault="00D81FAE" w:rsidP="00D81FAE">
      <w:pPr>
        <w:numPr>
          <w:ilvl w:val="0"/>
          <w:numId w:val="121"/>
        </w:numPr>
        <w:shd w:val="clear" w:color="auto" w:fill="FFFFFF"/>
        <w:spacing w:before="100" w:beforeAutospacing="1" w:after="225" w:line="39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What is the hierarchy of collection?</w:t>
      </w:r>
    </w:p>
    <w:p w14:paraId="74A32B1F" w14:textId="77777777" w:rsidR="00D81FAE" w:rsidRPr="00D81FAE" w:rsidRDefault="00D81FAE" w:rsidP="00D81FAE">
      <w:pPr>
        <w:numPr>
          <w:ilvl w:val="0"/>
          <w:numId w:val="122"/>
        </w:numPr>
        <w:shd w:val="clear" w:color="auto" w:fill="FFFFFF"/>
        <w:spacing w:before="100" w:beforeAutospacing="1" w:after="225" w:line="39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What are the sub interfaces and sub classes of List, Set and Map interface?</w:t>
      </w:r>
    </w:p>
    <w:p w14:paraId="32BA2FB6" w14:textId="77777777" w:rsidR="00D81FAE" w:rsidRPr="00D81FAE" w:rsidRDefault="00D81FAE" w:rsidP="00D81FAE">
      <w:pPr>
        <w:numPr>
          <w:ilvl w:val="0"/>
          <w:numId w:val="123"/>
        </w:numPr>
        <w:shd w:val="clear" w:color="auto" w:fill="FFFFFF"/>
        <w:spacing w:before="100" w:beforeAutospacing="1" w:after="225" w:line="39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What is the difference between ArrayList and LinkedList? Which one is faster in insertion, deletion and random access memory?</w:t>
      </w:r>
    </w:p>
    <w:p w14:paraId="2BC51EE1" w14:textId="77777777" w:rsidR="00D81FAE" w:rsidRPr="00D81FAE" w:rsidRDefault="00D81FAE" w:rsidP="00D81FAE">
      <w:pPr>
        <w:numPr>
          <w:ilvl w:val="0"/>
          <w:numId w:val="123"/>
        </w:numPr>
        <w:shd w:val="clear" w:color="auto" w:fill="FFFFFF"/>
        <w:spacing w:before="100" w:beforeAutospacing="1" w:after="225" w:line="39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What is the difference between singly linkedlist, doubly linkedlist and circular linkedlist?</w:t>
      </w:r>
    </w:p>
    <w:p w14:paraId="443E5556" w14:textId="77777777" w:rsidR="00D81FAE" w:rsidRPr="00D81FAE" w:rsidRDefault="00D81FAE" w:rsidP="00D81FAE">
      <w:pPr>
        <w:numPr>
          <w:ilvl w:val="0"/>
          <w:numId w:val="123"/>
        </w:numPr>
        <w:shd w:val="clear" w:color="auto" w:fill="FFFFFF"/>
        <w:spacing w:before="100" w:beforeAutospacing="1" w:after="225" w:line="39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What main interfaces LinkedList implements?</w:t>
      </w:r>
    </w:p>
    <w:p w14:paraId="265C958B" w14:textId="77777777" w:rsidR="00D81FAE" w:rsidRPr="00D81FAE" w:rsidRDefault="00D81FAE" w:rsidP="00D81FAE">
      <w:pPr>
        <w:numPr>
          <w:ilvl w:val="0"/>
          <w:numId w:val="123"/>
        </w:numPr>
        <w:shd w:val="clear" w:color="auto" w:fill="FFFFFF"/>
        <w:spacing w:before="100" w:beforeAutospacing="1" w:after="225" w:line="39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What is the difference between Stack and Queue?</w:t>
      </w:r>
    </w:p>
    <w:p w14:paraId="48E1AC0B" w14:textId="77777777" w:rsidR="00D81FAE" w:rsidRPr="00D81FAE" w:rsidRDefault="00D81FAE" w:rsidP="00D81FAE">
      <w:pPr>
        <w:numPr>
          <w:ilvl w:val="0"/>
          <w:numId w:val="123"/>
        </w:numPr>
        <w:shd w:val="clear" w:color="auto" w:fill="FFFFFF"/>
        <w:spacing w:before="100" w:beforeAutospacing="1" w:after="225" w:line="39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What is the difference between List and Set?</w:t>
      </w:r>
    </w:p>
    <w:p w14:paraId="149204D4" w14:textId="77777777" w:rsidR="00D81FAE" w:rsidRPr="00D81FAE" w:rsidRDefault="00D81FAE" w:rsidP="00D81FAE">
      <w:pPr>
        <w:numPr>
          <w:ilvl w:val="0"/>
          <w:numId w:val="123"/>
        </w:numPr>
        <w:shd w:val="clear" w:color="auto" w:fill="FFFFFF"/>
        <w:spacing w:before="100" w:beforeAutospacing="1" w:after="225" w:line="39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What is HashMap?</w:t>
      </w:r>
    </w:p>
    <w:p w14:paraId="40D002E5" w14:textId="77777777" w:rsidR="00D81FAE" w:rsidRPr="00D81FAE" w:rsidRDefault="00D81FAE" w:rsidP="00D81FAE">
      <w:pPr>
        <w:numPr>
          <w:ilvl w:val="0"/>
          <w:numId w:val="123"/>
        </w:numPr>
        <w:shd w:val="clear" w:color="auto" w:fill="FFFFFF"/>
        <w:spacing w:before="100" w:beforeAutospacing="1" w:after="225" w:line="39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How to convert Array into Arraylist and Arraylist into Array?</w:t>
      </w:r>
    </w:p>
    <w:p w14:paraId="070BE8C8" w14:textId="77777777" w:rsidR="00D81FAE" w:rsidRPr="00D81FAE" w:rsidRDefault="00D81FAE" w:rsidP="00D81FAE">
      <w:pPr>
        <w:numPr>
          <w:ilvl w:val="0"/>
          <w:numId w:val="123"/>
        </w:numPr>
        <w:shd w:val="clear" w:color="auto" w:fill="FFFFFF"/>
        <w:spacing w:before="100" w:beforeAutospacing="1" w:after="225" w:line="39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How to convert Set into List?</w:t>
      </w:r>
    </w:p>
    <w:p w14:paraId="6EEDEF1C" w14:textId="77777777" w:rsidR="00D81FAE" w:rsidRPr="00D81FAE" w:rsidRDefault="00D81FAE" w:rsidP="00D81FAE">
      <w:pPr>
        <w:numPr>
          <w:ilvl w:val="0"/>
          <w:numId w:val="123"/>
        </w:numPr>
        <w:shd w:val="clear" w:color="auto" w:fill="FFFFFF"/>
        <w:spacing w:before="100" w:beforeAutospacing="1" w:after="225" w:line="39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How to iterate HashSet and HashMap?</w:t>
      </w:r>
    </w:p>
    <w:p w14:paraId="38FAF6B0" w14:textId="77777777" w:rsidR="00D81FAE" w:rsidRPr="00D81FAE" w:rsidRDefault="00D81FAE" w:rsidP="00D81FAE">
      <w:pPr>
        <w:numPr>
          <w:ilvl w:val="0"/>
          <w:numId w:val="123"/>
        </w:numPr>
        <w:shd w:val="clear" w:color="auto" w:fill="FFFFFF"/>
        <w:spacing w:before="100" w:beforeAutospacing="1" w:after="225" w:line="39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What is SortedSet and SortedMap?</w:t>
      </w:r>
    </w:p>
    <w:p w14:paraId="0ED69EF9" w14:textId="77777777" w:rsidR="00D81FAE" w:rsidRPr="00D81FAE" w:rsidRDefault="00D81FAE" w:rsidP="00D81FAE">
      <w:pPr>
        <w:numPr>
          <w:ilvl w:val="0"/>
          <w:numId w:val="123"/>
        </w:numPr>
        <w:shd w:val="clear" w:color="auto" w:fill="FFFFFF"/>
        <w:spacing w:before="100" w:beforeAutospacing="1" w:after="225" w:line="39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What is LinkedHashSet and LinkedHashMap?</w:t>
      </w:r>
    </w:p>
    <w:p w14:paraId="5A9D728C" w14:textId="77777777" w:rsidR="00D81FAE" w:rsidRPr="00D81FAE" w:rsidRDefault="00D81FAE" w:rsidP="00D81FAE">
      <w:pPr>
        <w:numPr>
          <w:ilvl w:val="0"/>
          <w:numId w:val="123"/>
        </w:numPr>
        <w:shd w:val="clear" w:color="auto" w:fill="FFFFFF"/>
        <w:spacing w:before="100" w:beforeAutospacing="1" w:after="225" w:line="39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What is TreeSet and TreeMap?</w:t>
      </w:r>
    </w:p>
    <w:p w14:paraId="6540589F" w14:textId="77777777" w:rsidR="00D81FAE" w:rsidRPr="00D81FAE" w:rsidRDefault="00D81FAE" w:rsidP="00D81FAE">
      <w:pPr>
        <w:numPr>
          <w:ilvl w:val="0"/>
          <w:numId w:val="123"/>
        </w:numPr>
        <w:shd w:val="clear" w:color="auto" w:fill="FFFFFF"/>
        <w:spacing w:before="100" w:beforeAutospacing="1" w:after="225" w:line="39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What is the difference between HashTable and HashMap?</w:t>
      </w:r>
    </w:p>
    <w:p w14:paraId="7094BDF3" w14:textId="77777777" w:rsidR="00D81FAE" w:rsidRPr="00D81FAE" w:rsidRDefault="00D81FAE" w:rsidP="00D81FAE">
      <w:pPr>
        <w:numPr>
          <w:ilvl w:val="0"/>
          <w:numId w:val="123"/>
        </w:numPr>
        <w:shd w:val="clear" w:color="auto" w:fill="FFFFFF"/>
        <w:spacing w:before="100" w:beforeAutospacing="1" w:after="225" w:line="39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What are difference methods of Collections class have you used?</w:t>
      </w:r>
    </w:p>
    <w:p w14:paraId="15480C97" w14:textId="77777777" w:rsidR="00D81FAE" w:rsidRPr="00D81FAE" w:rsidRDefault="00D81FAE" w:rsidP="00D81FAE">
      <w:pPr>
        <w:numPr>
          <w:ilvl w:val="0"/>
          <w:numId w:val="123"/>
        </w:numPr>
        <w:shd w:val="clear" w:color="auto" w:fill="FFFFFF"/>
        <w:spacing w:before="100" w:beforeAutospacing="1" w:after="225" w:line="39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Can you iterate list forward and backward? Can you iterate linkedlist forward and backward?</w:t>
      </w:r>
    </w:p>
    <w:p w14:paraId="0817B355" w14:textId="77777777" w:rsidR="00D81FAE" w:rsidRPr="00D81FAE" w:rsidRDefault="00D81FAE" w:rsidP="00D81FAE">
      <w:pPr>
        <w:numPr>
          <w:ilvl w:val="0"/>
          <w:numId w:val="123"/>
        </w:numPr>
        <w:shd w:val="clear" w:color="auto" w:fill="FFFFFF"/>
        <w:spacing w:before="100" w:beforeAutospacing="1" w:after="225" w:line="39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lastRenderedPageBreak/>
        <w:t>What is the between comparable and comparator?</w:t>
      </w:r>
    </w:p>
    <w:p w14:paraId="10477962" w14:textId="77777777" w:rsidR="00D81FAE" w:rsidRPr="00D81FAE" w:rsidRDefault="00D81FAE" w:rsidP="00D81FAE">
      <w:pPr>
        <w:numPr>
          <w:ilvl w:val="0"/>
          <w:numId w:val="123"/>
        </w:numPr>
        <w:shd w:val="clear" w:color="auto" w:fill="FFFFFF"/>
        <w:spacing w:before="100" w:beforeAutospacing="1" w:after="225" w:line="39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Why can we compare Strings without implementing compare() or compareTo methods?</w:t>
      </w:r>
    </w:p>
    <w:p w14:paraId="21084C3E" w14:textId="77777777" w:rsidR="00D81FAE" w:rsidRPr="00D81FAE" w:rsidRDefault="00D81FAE" w:rsidP="00D81FAE">
      <w:pPr>
        <w:numPr>
          <w:ilvl w:val="0"/>
          <w:numId w:val="123"/>
        </w:numPr>
        <w:shd w:val="clear" w:color="auto" w:fill="FFFFFF"/>
        <w:spacing w:before="100" w:beforeAutospacing="1" w:after="225" w:line="39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WAP to check if a given number in palindrome.</w:t>
      </w:r>
    </w:p>
    <w:p w14:paraId="56619D5F" w14:textId="77777777" w:rsidR="00D81FAE" w:rsidRPr="00D81FAE" w:rsidRDefault="00D81FAE" w:rsidP="00D81FAE">
      <w:pPr>
        <w:numPr>
          <w:ilvl w:val="0"/>
          <w:numId w:val="123"/>
        </w:numPr>
        <w:shd w:val="clear" w:color="auto" w:fill="FFFFFF"/>
        <w:spacing w:before="100" w:beforeAutospacing="1" w:after="225" w:line="39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WAP to count duplicates in a given string.</w:t>
      </w:r>
    </w:p>
    <w:p w14:paraId="79DF1DD9" w14:textId="77777777" w:rsidR="00D81FAE" w:rsidRPr="00D81FAE" w:rsidRDefault="00D81FAE" w:rsidP="00D81FAE">
      <w:pPr>
        <w:numPr>
          <w:ilvl w:val="0"/>
          <w:numId w:val="123"/>
        </w:numPr>
        <w:shd w:val="clear" w:color="auto" w:fill="FFFFFF"/>
        <w:spacing w:before="100" w:beforeAutospacing="1" w:after="225" w:line="39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WAP to reverse a string using inbuilt reverse method as well as programmatically.</w:t>
      </w:r>
    </w:p>
    <w:p w14:paraId="7F8913F3" w14:textId="77777777" w:rsidR="00D81FAE" w:rsidRPr="00D81FAE" w:rsidRDefault="00D81FAE" w:rsidP="00D81FAE">
      <w:pPr>
        <w:numPr>
          <w:ilvl w:val="0"/>
          <w:numId w:val="123"/>
        </w:numPr>
        <w:shd w:val="clear" w:color="auto" w:fill="FFFFFF"/>
        <w:spacing w:before="100" w:beforeAutospacing="1" w:after="225" w:line="39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WAP to sort an array.</w:t>
      </w:r>
    </w:p>
    <w:p w14:paraId="48CF56E0" w14:textId="77777777" w:rsidR="00D81FAE" w:rsidRPr="00D81FAE" w:rsidRDefault="00D81FAE" w:rsidP="00D81FAE">
      <w:pPr>
        <w:numPr>
          <w:ilvl w:val="0"/>
          <w:numId w:val="123"/>
        </w:numPr>
        <w:shd w:val="clear" w:color="auto" w:fill="FFFFFF"/>
        <w:spacing w:before="100" w:beforeAutospacing="1" w:after="225" w:line="39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WAP to find min and max in array.</w:t>
      </w:r>
    </w:p>
    <w:p w14:paraId="5544A41E" w14:textId="77777777" w:rsidR="00D81FAE" w:rsidRPr="00D81FAE" w:rsidRDefault="00D81FAE" w:rsidP="00D81FAE">
      <w:pPr>
        <w:numPr>
          <w:ilvl w:val="0"/>
          <w:numId w:val="123"/>
        </w:numPr>
        <w:shd w:val="clear" w:color="auto" w:fill="FFFFFF"/>
        <w:spacing w:before="100" w:beforeAutospacing="1" w:after="225" w:line="39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WAP to find sum of array.</w:t>
      </w:r>
    </w:p>
    <w:p w14:paraId="4558FD72" w14:textId="77777777" w:rsidR="00D81FAE" w:rsidRPr="00D81FAE" w:rsidRDefault="00D81FAE" w:rsidP="00D81FAE">
      <w:pPr>
        <w:numPr>
          <w:ilvl w:val="0"/>
          <w:numId w:val="123"/>
        </w:numPr>
        <w:shd w:val="clear" w:color="auto" w:fill="FFFFFF"/>
        <w:spacing w:before="100" w:beforeAutospacing="1" w:after="225" w:line="39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WAP to find missing number in array.</w:t>
      </w:r>
    </w:p>
    <w:p w14:paraId="01FFE37F" w14:textId="77777777" w:rsidR="00D81FAE" w:rsidRPr="00D81FAE" w:rsidRDefault="00D81FAE" w:rsidP="00D81FAE">
      <w:pPr>
        <w:numPr>
          <w:ilvl w:val="0"/>
          <w:numId w:val="123"/>
        </w:numPr>
        <w:shd w:val="clear" w:color="auto" w:fill="FFFFFF"/>
        <w:spacing w:before="100" w:beforeAutospacing="1" w:after="225" w:line="39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WAP to find largest and second largest in array? Smallest and second smallest in array?</w:t>
      </w:r>
    </w:p>
    <w:p w14:paraId="50C733E3" w14:textId="77777777" w:rsidR="00D81FAE" w:rsidRPr="00D81FAE" w:rsidRDefault="00D81FAE" w:rsidP="00D81FAE">
      <w:pPr>
        <w:numPr>
          <w:ilvl w:val="0"/>
          <w:numId w:val="123"/>
        </w:numPr>
        <w:shd w:val="clear" w:color="auto" w:fill="FFFFFF"/>
        <w:spacing w:before="100" w:beforeAutospacing="1" w:after="225" w:line="39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Where have you used List, Set and Map in Selenium?</w:t>
      </w:r>
    </w:p>
    <w:p w14:paraId="051E6084" w14:textId="77777777" w:rsidR="00D81FAE" w:rsidRPr="00D81FAE" w:rsidRDefault="00D81FAE" w:rsidP="00D81FAE">
      <w:pPr>
        <w:numPr>
          <w:ilvl w:val="0"/>
          <w:numId w:val="123"/>
        </w:numPr>
        <w:shd w:val="clear" w:color="auto" w:fill="FFFFFF"/>
        <w:spacing w:before="100" w:beforeAutospacing="1" w:after="225" w:line="39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What is Singleton class in Java? How to create Singleton class? What is factory method?</w:t>
      </w:r>
    </w:p>
    <w:p w14:paraId="79695249" w14:textId="77777777" w:rsidR="00D81FAE" w:rsidRPr="00D81FAE" w:rsidRDefault="00D81FAE" w:rsidP="00D81FAE">
      <w:pPr>
        <w:numPr>
          <w:ilvl w:val="0"/>
          <w:numId w:val="123"/>
        </w:numPr>
        <w:shd w:val="clear" w:color="auto" w:fill="FFFFFF"/>
        <w:spacing w:before="100" w:beforeAutospacing="1" w:after="225" w:line="39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Example of Selenium methods using method overloading?</w:t>
      </w:r>
    </w:p>
    <w:p w14:paraId="5886AC69" w14:textId="77777777" w:rsidR="00D81FAE" w:rsidRPr="00D81FAE" w:rsidRDefault="00D81FAE" w:rsidP="00D81FAE">
      <w:pPr>
        <w:numPr>
          <w:ilvl w:val="0"/>
          <w:numId w:val="123"/>
        </w:numPr>
        <w:shd w:val="clear" w:color="auto" w:fill="FFFFFF"/>
        <w:spacing w:before="100" w:beforeAutospacing="1" w:after="225" w:line="39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Can you name 10 interfaces in Selenium?</w:t>
      </w:r>
    </w:p>
    <w:p w14:paraId="41911595" w14:textId="77777777" w:rsidR="00D81FAE" w:rsidRPr="00D81FAE" w:rsidRDefault="00D81FAE" w:rsidP="00D81FAE">
      <w:pPr>
        <w:numPr>
          <w:ilvl w:val="0"/>
          <w:numId w:val="123"/>
        </w:numPr>
        <w:shd w:val="clear" w:color="auto" w:fill="FFFFFF"/>
        <w:spacing w:before="100" w:beforeAutospacing="1" w:after="225" w:line="39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Have you ever designed framework? Please explain your framework.</w:t>
      </w:r>
    </w:p>
    <w:p w14:paraId="75F5BC02" w14:textId="77777777" w:rsidR="00D81FAE" w:rsidRPr="00D81FAE" w:rsidRDefault="00D81FAE" w:rsidP="00D81FAE">
      <w:pPr>
        <w:numPr>
          <w:ilvl w:val="0"/>
          <w:numId w:val="123"/>
        </w:numPr>
        <w:shd w:val="clear" w:color="auto" w:fill="FFFFFF"/>
        <w:spacing w:before="100" w:beforeAutospacing="1" w:after="225" w:line="39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What is WebDriver and WebElement?</w:t>
      </w:r>
    </w:p>
    <w:p w14:paraId="6F3A927C" w14:textId="77777777" w:rsidR="00D81FAE" w:rsidRPr="00D81FAE" w:rsidRDefault="00D81FAE" w:rsidP="00D81FAE">
      <w:pPr>
        <w:numPr>
          <w:ilvl w:val="0"/>
          <w:numId w:val="123"/>
        </w:numPr>
        <w:shd w:val="clear" w:color="auto" w:fill="FFFFFF"/>
        <w:spacing w:before="100" w:beforeAutospacing="1" w:after="225" w:line="39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What is the super interface of WebDriver? What is the hierarchy of WebDriver?</w:t>
      </w:r>
    </w:p>
    <w:p w14:paraId="35127F55" w14:textId="77777777" w:rsidR="00D81FAE" w:rsidRPr="00D81FAE" w:rsidRDefault="00D81FAE" w:rsidP="00D81FAE">
      <w:pPr>
        <w:numPr>
          <w:ilvl w:val="0"/>
          <w:numId w:val="123"/>
        </w:numPr>
        <w:shd w:val="clear" w:color="auto" w:fill="FFFFFF"/>
        <w:spacing w:before="100" w:beforeAutospacing="1" w:after="225" w:line="39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What are methods of WebDriver and WebElement?</w:t>
      </w:r>
    </w:p>
    <w:p w14:paraId="21ABA317" w14:textId="77777777" w:rsidR="00D81FAE" w:rsidRPr="00D81FAE" w:rsidRDefault="00D81FAE" w:rsidP="00D81FAE">
      <w:pPr>
        <w:numPr>
          <w:ilvl w:val="0"/>
          <w:numId w:val="123"/>
        </w:numPr>
        <w:shd w:val="clear" w:color="auto" w:fill="FFFFFF"/>
        <w:spacing w:before="100" w:beforeAutospacing="1" w:after="225" w:line="39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lastRenderedPageBreak/>
        <w:t>What is the difference between findelement and findElements?</w:t>
      </w:r>
    </w:p>
    <w:p w14:paraId="509C8092" w14:textId="77777777" w:rsidR="00D81FAE" w:rsidRPr="00D81FAE" w:rsidRDefault="00D81FAE" w:rsidP="00D81FAE">
      <w:pPr>
        <w:numPr>
          <w:ilvl w:val="0"/>
          <w:numId w:val="123"/>
        </w:numPr>
        <w:shd w:val="clear" w:color="auto" w:fill="FFFFFF"/>
        <w:spacing w:before="100" w:beforeAutospacing="1" w:after="225" w:line="39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What are waits in selenium? Difference between implicit wait and explicit wait?</w:t>
      </w:r>
    </w:p>
    <w:p w14:paraId="1EFD4B5D" w14:textId="77777777" w:rsidR="00D81FAE" w:rsidRPr="00D81FAE" w:rsidRDefault="00D81FAE" w:rsidP="00D81FAE">
      <w:pPr>
        <w:numPr>
          <w:ilvl w:val="0"/>
          <w:numId w:val="123"/>
        </w:numPr>
        <w:shd w:val="clear" w:color="auto" w:fill="FFFFFF"/>
        <w:spacing w:before="100" w:beforeAutospacing="1" w:after="225" w:line="39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What is the importance of / and // in xpath?</w:t>
      </w:r>
    </w:p>
    <w:p w14:paraId="7640FEF5" w14:textId="77777777" w:rsidR="00D81FAE" w:rsidRPr="00D81FAE" w:rsidRDefault="00D81FAE" w:rsidP="00D81FAE">
      <w:pPr>
        <w:numPr>
          <w:ilvl w:val="0"/>
          <w:numId w:val="123"/>
        </w:numPr>
        <w:shd w:val="clear" w:color="auto" w:fill="FFFFFF"/>
        <w:spacing w:before="100" w:beforeAutospacing="1" w:after="225" w:line="39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What is the importance of *, $ and ^ in Css selector?</w:t>
      </w:r>
    </w:p>
    <w:p w14:paraId="3681E47B" w14:textId="77777777" w:rsidR="00D81FAE" w:rsidRPr="00D81FAE" w:rsidRDefault="00D81FAE" w:rsidP="00D81FAE">
      <w:pPr>
        <w:numPr>
          <w:ilvl w:val="0"/>
          <w:numId w:val="123"/>
        </w:numPr>
        <w:shd w:val="clear" w:color="auto" w:fill="FFFFFF"/>
        <w:spacing w:before="100" w:beforeAutospacing="1" w:after="225" w:line="39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What are the challenges you faced in automation? What are the limitation of Selenium? What are the challenges you faced while working with IE browser?</w:t>
      </w:r>
    </w:p>
    <w:p w14:paraId="302716AE" w14:textId="77777777" w:rsidR="00D81FAE" w:rsidRPr="00D81FAE" w:rsidRDefault="00D81FAE" w:rsidP="00D81FAE">
      <w:pPr>
        <w:numPr>
          <w:ilvl w:val="0"/>
          <w:numId w:val="123"/>
        </w:numPr>
        <w:shd w:val="clear" w:color="auto" w:fill="FFFFFF"/>
        <w:spacing w:before="100" w:beforeAutospacing="1" w:after="225" w:line="39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Explain Page factory model.</w:t>
      </w:r>
    </w:p>
    <w:p w14:paraId="669DDC70" w14:textId="77777777" w:rsidR="00D81FAE" w:rsidRPr="00D81FAE" w:rsidRDefault="00D81FAE" w:rsidP="00D81FAE">
      <w:pPr>
        <w:shd w:val="clear" w:color="auto" w:fill="FFFFFF"/>
        <w:spacing w:after="330" w:line="450" w:lineRule="atLeast"/>
        <w:ind w:left="360" w:hanging="360"/>
        <w:rPr>
          <w:rFonts w:ascii="Verdana" w:eastAsia="Times New Roman" w:hAnsi="Verdana" w:cs="Times New Roman"/>
          <w:color w:val="000000"/>
          <w:sz w:val="26"/>
          <w:szCs w:val="26"/>
        </w:rPr>
      </w:pPr>
      <w:r w:rsidRPr="00D81FAE">
        <w:rPr>
          <w:rFonts w:ascii="Verdana" w:eastAsia="Times New Roman" w:hAnsi="Verdana" w:cs="Times New Roman"/>
          <w:color w:val="000000"/>
        </w:rPr>
        <w:t>100.How to read data from excel? Difference between HSSFWorkbook and XSSFWorkbook?</w:t>
      </w:r>
    </w:p>
    <w:p w14:paraId="511E9C9D" w14:textId="77777777" w:rsidR="00D81FAE" w:rsidRPr="00D81FAE" w:rsidRDefault="00D81FAE" w:rsidP="00D81FAE">
      <w:pPr>
        <w:shd w:val="clear" w:color="auto" w:fill="FFFFFF"/>
        <w:spacing w:after="330" w:line="450" w:lineRule="atLeast"/>
        <w:ind w:left="360" w:firstLine="30"/>
        <w:rPr>
          <w:rFonts w:ascii="Verdana" w:eastAsia="Times New Roman" w:hAnsi="Verdana" w:cs="Times New Roman"/>
          <w:color w:val="000000"/>
          <w:sz w:val="26"/>
          <w:szCs w:val="26"/>
        </w:rPr>
      </w:pPr>
      <w:r w:rsidRPr="00D81FAE">
        <w:rPr>
          <w:rFonts w:ascii="Verdana" w:eastAsia="Times New Roman" w:hAnsi="Verdana" w:cs="Times New Roman"/>
          <w:color w:val="000000"/>
        </w:rPr>
        <w:t>101.How to read data from dynamic web table? How to fetch data from last raw of dynamic web table?</w:t>
      </w:r>
    </w:p>
    <w:p w14:paraId="1E6B0A67" w14:textId="77777777" w:rsidR="00D81FAE" w:rsidRPr="00D81FAE" w:rsidRDefault="00D81FAE" w:rsidP="00D81FAE">
      <w:pPr>
        <w:shd w:val="clear" w:color="auto" w:fill="FFFFFF"/>
        <w:spacing w:after="330" w:line="450" w:lineRule="atLeast"/>
        <w:ind w:left="390" w:hanging="390"/>
        <w:rPr>
          <w:rFonts w:ascii="Verdana" w:eastAsia="Times New Roman" w:hAnsi="Verdana" w:cs="Times New Roman"/>
          <w:color w:val="000000"/>
          <w:sz w:val="26"/>
          <w:szCs w:val="26"/>
        </w:rPr>
      </w:pPr>
      <w:r w:rsidRPr="00D81FAE">
        <w:rPr>
          <w:rFonts w:ascii="Verdana" w:eastAsia="Times New Roman" w:hAnsi="Verdana" w:cs="Times New Roman"/>
          <w:color w:val="000000"/>
        </w:rPr>
        <w:t>102.How to handle multiple windows in Selenium? How to open a new window? How do you switch from one window to another window?</w:t>
      </w:r>
    </w:p>
    <w:p w14:paraId="0B7AE351" w14:textId="77777777" w:rsidR="00D81FAE" w:rsidRPr="00D81FAE" w:rsidRDefault="00D81FAE" w:rsidP="00D81FAE">
      <w:pPr>
        <w:shd w:val="clear" w:color="auto" w:fill="FFFFFF"/>
        <w:spacing w:after="330" w:line="450" w:lineRule="atLeast"/>
        <w:ind w:firstLine="390"/>
        <w:rPr>
          <w:rFonts w:ascii="Verdana" w:eastAsia="Times New Roman" w:hAnsi="Verdana" w:cs="Times New Roman"/>
          <w:color w:val="000000"/>
          <w:sz w:val="26"/>
          <w:szCs w:val="26"/>
        </w:rPr>
      </w:pPr>
      <w:r w:rsidRPr="00D81FAE">
        <w:rPr>
          <w:rFonts w:ascii="Verdana" w:eastAsia="Times New Roman" w:hAnsi="Verdana" w:cs="Times New Roman"/>
          <w:color w:val="000000"/>
        </w:rPr>
        <w:t>103.How do you handle Alert? Can you write a method to check if alert exists?</w:t>
      </w:r>
    </w:p>
    <w:p w14:paraId="046F625C" w14:textId="77777777" w:rsidR="00D81FAE" w:rsidRPr="00D81FAE" w:rsidRDefault="00D81FAE" w:rsidP="00D81FAE">
      <w:pPr>
        <w:shd w:val="clear" w:color="auto" w:fill="FFFFFF"/>
        <w:spacing w:after="330" w:line="450" w:lineRule="atLeast"/>
        <w:ind w:firstLine="390"/>
        <w:rPr>
          <w:rFonts w:ascii="Verdana" w:eastAsia="Times New Roman" w:hAnsi="Verdana" w:cs="Times New Roman"/>
          <w:color w:val="000000"/>
          <w:sz w:val="26"/>
          <w:szCs w:val="26"/>
        </w:rPr>
      </w:pPr>
      <w:r w:rsidRPr="00D81FAE">
        <w:rPr>
          <w:rFonts w:ascii="Verdana" w:eastAsia="Times New Roman" w:hAnsi="Verdana" w:cs="Times New Roman"/>
          <w:color w:val="000000"/>
        </w:rPr>
        <w:t>104.How do you handle frames in Selenium?</w:t>
      </w:r>
    </w:p>
    <w:p w14:paraId="401D2549" w14:textId="77777777" w:rsidR="00D81FAE" w:rsidRPr="00D81FAE" w:rsidRDefault="00D81FAE" w:rsidP="00D81FAE">
      <w:pPr>
        <w:shd w:val="clear" w:color="auto" w:fill="FFFFFF"/>
        <w:spacing w:after="330" w:line="450" w:lineRule="atLeast"/>
        <w:ind w:firstLine="390"/>
        <w:rPr>
          <w:rFonts w:ascii="Verdana" w:eastAsia="Times New Roman" w:hAnsi="Verdana" w:cs="Times New Roman"/>
          <w:color w:val="000000"/>
          <w:sz w:val="26"/>
          <w:szCs w:val="26"/>
        </w:rPr>
      </w:pPr>
      <w:r w:rsidRPr="00D81FAE">
        <w:rPr>
          <w:rFonts w:ascii="Verdana" w:eastAsia="Times New Roman" w:hAnsi="Verdana" w:cs="Times New Roman"/>
          <w:color w:val="000000"/>
        </w:rPr>
        <w:t>105.Can you write isElementPresent method?</w:t>
      </w:r>
    </w:p>
    <w:p w14:paraId="392C2E66" w14:textId="77777777" w:rsidR="00D81FAE" w:rsidRPr="00D81FAE" w:rsidRDefault="00D81FAE" w:rsidP="00D81FAE">
      <w:pPr>
        <w:shd w:val="clear" w:color="auto" w:fill="FFFFFF"/>
        <w:spacing w:after="330" w:line="45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106.What are the various example of locator strategies in Selenium?</w:t>
      </w:r>
    </w:p>
    <w:p w14:paraId="6EFCC077" w14:textId="77777777" w:rsidR="00D81FAE" w:rsidRPr="00D81FAE" w:rsidRDefault="00D81FAE" w:rsidP="00D81FAE">
      <w:pPr>
        <w:shd w:val="clear" w:color="auto" w:fill="FFFFFF"/>
        <w:spacing w:after="330" w:line="45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107.What is the difference between Xpath and CSS locators?</w:t>
      </w:r>
    </w:p>
    <w:p w14:paraId="71708505" w14:textId="77777777" w:rsidR="00D81FAE" w:rsidRPr="00D81FAE" w:rsidRDefault="00D81FAE" w:rsidP="00D81FAE">
      <w:pPr>
        <w:shd w:val="clear" w:color="auto" w:fill="FFFFFF"/>
        <w:spacing w:after="330" w:line="45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108.How to select values from dropdown?</w:t>
      </w:r>
    </w:p>
    <w:p w14:paraId="04AC1153" w14:textId="77777777" w:rsidR="00D81FAE" w:rsidRPr="00D81FAE" w:rsidRDefault="00D81FAE" w:rsidP="00D81FAE">
      <w:pPr>
        <w:shd w:val="clear" w:color="auto" w:fill="FFFFFF"/>
        <w:spacing w:after="330" w:line="45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lastRenderedPageBreak/>
        <w:t>109.What is the difference between Action and Actions?</w:t>
      </w:r>
    </w:p>
    <w:p w14:paraId="58213E0B" w14:textId="77777777" w:rsidR="00D81FAE" w:rsidRPr="00D81FAE" w:rsidRDefault="00D81FAE" w:rsidP="00D81FAE">
      <w:pPr>
        <w:shd w:val="clear" w:color="auto" w:fill="FFFFFF"/>
        <w:spacing w:after="330" w:line="45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110.How to do double click, right click, drag and drop?</w:t>
      </w:r>
    </w:p>
    <w:p w14:paraId="0E56223C" w14:textId="77777777" w:rsidR="00D81FAE" w:rsidRPr="00D81FAE" w:rsidRDefault="00D81FAE" w:rsidP="00D81FAE">
      <w:pPr>
        <w:shd w:val="clear" w:color="auto" w:fill="FFFFFF"/>
        <w:spacing w:after="330" w:line="45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111.What is robot class? Where do you use in Selenium?</w:t>
      </w:r>
    </w:p>
    <w:p w14:paraId="196C2367" w14:textId="77777777" w:rsidR="00D81FAE" w:rsidRPr="00D81FAE" w:rsidRDefault="00D81FAE" w:rsidP="00D81FAE">
      <w:pPr>
        <w:shd w:val="clear" w:color="auto" w:fill="FFFFFF"/>
        <w:spacing w:after="330" w:line="45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112.What is the difference between quit and close?</w:t>
      </w:r>
    </w:p>
    <w:p w14:paraId="6496E475" w14:textId="77777777" w:rsidR="00D81FAE" w:rsidRPr="00D81FAE" w:rsidRDefault="00D81FAE" w:rsidP="00D81FAE">
      <w:pPr>
        <w:shd w:val="clear" w:color="auto" w:fill="FFFFFF"/>
        <w:spacing w:after="330" w:line="45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113.Can you explain about some common exceptions in Selenium?</w:t>
      </w:r>
    </w:p>
    <w:p w14:paraId="0BC745A2" w14:textId="77777777" w:rsidR="00D81FAE" w:rsidRPr="00D81FAE" w:rsidRDefault="00D81FAE" w:rsidP="00D81FAE">
      <w:pPr>
        <w:shd w:val="clear" w:color="auto" w:fill="FFFFFF"/>
        <w:spacing w:after="330" w:line="45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114.What is JavaScriptExecutor in Selenium?</w:t>
      </w:r>
    </w:p>
    <w:p w14:paraId="76C70541" w14:textId="77777777" w:rsidR="00D81FAE" w:rsidRPr="00D81FAE" w:rsidRDefault="00D81FAE" w:rsidP="00D81FAE">
      <w:pPr>
        <w:shd w:val="clear" w:color="auto" w:fill="FFFFFF"/>
        <w:spacing w:after="330" w:line="45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115.How do you do parallel execution? What is threadlocal?</w:t>
      </w:r>
    </w:p>
    <w:p w14:paraId="4C2191AA" w14:textId="77777777" w:rsidR="00D81FAE" w:rsidRPr="00D81FAE" w:rsidRDefault="00D81FAE" w:rsidP="00D81FAE">
      <w:pPr>
        <w:shd w:val="clear" w:color="auto" w:fill="FFFFFF"/>
        <w:spacing w:after="330" w:line="45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116.What are the various ways of click and sendkeys in Selenium?</w:t>
      </w:r>
    </w:p>
    <w:p w14:paraId="3EDDF4C2" w14:textId="77777777" w:rsidR="00D81FAE" w:rsidRPr="00D81FAE" w:rsidRDefault="00D81FAE" w:rsidP="00D81FAE">
      <w:pPr>
        <w:shd w:val="clear" w:color="auto" w:fill="FFFFFF"/>
        <w:spacing w:after="330" w:line="45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117.What is Selenium grid and what are its usages?</w:t>
      </w:r>
    </w:p>
    <w:p w14:paraId="640393AF" w14:textId="77777777" w:rsidR="00D81FAE" w:rsidRPr="00D81FAE" w:rsidRDefault="00D81FAE" w:rsidP="00D81FAE">
      <w:pPr>
        <w:shd w:val="clear" w:color="auto" w:fill="FFFFFF"/>
        <w:spacing w:after="330" w:line="45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118.What are the difference in Selenium WebDriver 2 and WebDriver 3?</w:t>
      </w:r>
    </w:p>
    <w:p w14:paraId="78459F46" w14:textId="77777777" w:rsidR="00D81FAE" w:rsidRPr="00D81FAE" w:rsidRDefault="00D81FAE" w:rsidP="00D81FAE">
      <w:pPr>
        <w:shd w:val="clear" w:color="auto" w:fill="FFFFFF"/>
        <w:spacing w:after="330" w:line="45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119.How can you find if an element is displayed?</w:t>
      </w:r>
    </w:p>
    <w:p w14:paraId="21FC468E" w14:textId="77777777" w:rsidR="00D81FAE" w:rsidRPr="00D81FAE" w:rsidRDefault="00D81FAE" w:rsidP="00D81FAE">
      <w:pPr>
        <w:shd w:val="clear" w:color="auto" w:fill="FFFFFF"/>
        <w:spacing w:after="330" w:line="45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120.How can you find if an element is selected?</w:t>
      </w:r>
    </w:p>
    <w:p w14:paraId="662B6E74" w14:textId="77777777" w:rsidR="00D81FAE" w:rsidRPr="00D81FAE" w:rsidRDefault="00D81FAE" w:rsidP="00D81FAE">
      <w:pPr>
        <w:shd w:val="clear" w:color="auto" w:fill="FFFFFF"/>
        <w:spacing w:after="330" w:line="45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121.How can you find if an element is enabled?</w:t>
      </w:r>
    </w:p>
    <w:p w14:paraId="2B39532D" w14:textId="77777777" w:rsidR="00D81FAE" w:rsidRPr="00D81FAE" w:rsidRDefault="00D81FAE" w:rsidP="00D81FAE">
      <w:pPr>
        <w:shd w:val="clear" w:color="auto" w:fill="FFFFFF"/>
        <w:spacing w:after="330" w:line="45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122.How to refresh a page? How to go forward and back?</w:t>
      </w:r>
    </w:p>
    <w:p w14:paraId="5138A290" w14:textId="77777777" w:rsidR="00D81FAE" w:rsidRPr="00D81FAE" w:rsidRDefault="00D81FAE" w:rsidP="00D81FAE">
      <w:pPr>
        <w:shd w:val="clear" w:color="auto" w:fill="FFFFFF"/>
        <w:spacing w:after="330" w:line="45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123.How to fetch title of a page?</w:t>
      </w:r>
    </w:p>
    <w:p w14:paraId="04C15784" w14:textId="77777777" w:rsidR="00D81FAE" w:rsidRPr="00D81FAE" w:rsidRDefault="00D81FAE" w:rsidP="00D81FAE">
      <w:pPr>
        <w:shd w:val="clear" w:color="auto" w:fill="FFFFFF"/>
        <w:spacing w:after="330" w:line="45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124.What is the difference between getText() and getAttribute() methods?</w:t>
      </w:r>
    </w:p>
    <w:p w14:paraId="08471755" w14:textId="77777777" w:rsidR="00D81FAE" w:rsidRPr="00D81FAE" w:rsidRDefault="00D81FAE" w:rsidP="00D81FAE">
      <w:pPr>
        <w:shd w:val="clear" w:color="auto" w:fill="FFFFFF"/>
        <w:spacing w:after="330" w:line="45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125.What are the different types of frameworks?</w:t>
      </w:r>
    </w:p>
    <w:p w14:paraId="2A56CA15" w14:textId="77777777" w:rsidR="00D81FAE" w:rsidRPr="00D81FAE" w:rsidRDefault="00D81FAE" w:rsidP="00D81FAE">
      <w:pPr>
        <w:shd w:val="clear" w:color="auto" w:fill="FFFFFF"/>
        <w:spacing w:after="330" w:line="45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lastRenderedPageBreak/>
        <w:t>125.What is BDD framework? Have you ever worked in any BDD framework?</w:t>
      </w:r>
    </w:p>
    <w:p w14:paraId="5E9355ED" w14:textId="77777777" w:rsidR="00D81FAE" w:rsidRPr="00D81FAE" w:rsidRDefault="00D81FAE" w:rsidP="00D81FAE">
      <w:pPr>
        <w:shd w:val="clear" w:color="auto" w:fill="FFFFFF"/>
        <w:spacing w:after="330" w:line="45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126.How can we get the font size, font colour, font text used for the particular</w:t>
      </w:r>
    </w:p>
    <w:p w14:paraId="55545E2E" w14:textId="77777777" w:rsidR="00D81FAE" w:rsidRPr="00D81FAE" w:rsidRDefault="00D81FAE" w:rsidP="00D81FAE">
      <w:pPr>
        <w:shd w:val="clear" w:color="auto" w:fill="FFFFFF"/>
        <w:spacing w:after="330" w:line="45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text on the web page?</w:t>
      </w:r>
    </w:p>
    <w:p w14:paraId="20ADF8EF" w14:textId="77777777" w:rsidR="00D81FAE" w:rsidRPr="00D81FAE" w:rsidRDefault="00D81FAE" w:rsidP="00D81FAE">
      <w:pPr>
        <w:shd w:val="clear" w:color="auto" w:fill="FFFFFF"/>
        <w:spacing w:after="330" w:line="45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127.What is the difference between driver.get() and driver.navigate().to()?</w:t>
      </w:r>
    </w:p>
    <w:p w14:paraId="4D33A3B8" w14:textId="77777777" w:rsidR="00D81FAE" w:rsidRPr="00D81FAE" w:rsidRDefault="00D81FAE" w:rsidP="00D81FAE">
      <w:pPr>
        <w:shd w:val="clear" w:color="auto" w:fill="FFFFFF"/>
        <w:spacing w:after="330" w:line="45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128.What are desired capabilities? How to define desired capabilities for Chrome</w:t>
      </w:r>
    </w:p>
    <w:p w14:paraId="511C9AD7" w14:textId="77777777" w:rsidR="00D81FAE" w:rsidRPr="00D81FAE" w:rsidRDefault="00D81FAE" w:rsidP="00D81FAE">
      <w:pPr>
        <w:shd w:val="clear" w:color="auto" w:fill="FFFFFF"/>
        <w:spacing w:after="330" w:line="45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Firefox and IE?</w:t>
      </w:r>
    </w:p>
    <w:p w14:paraId="516D1181" w14:textId="77777777" w:rsidR="00D81FAE" w:rsidRPr="00D81FAE" w:rsidRDefault="00D81FAE" w:rsidP="00D81FAE">
      <w:pPr>
        <w:shd w:val="clear" w:color="auto" w:fill="FFFFFF"/>
        <w:spacing w:after="330" w:line="45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129.What are before and after annotations in TESTNG? Explain their sequence.</w:t>
      </w:r>
    </w:p>
    <w:p w14:paraId="6045752D" w14:textId="77777777" w:rsidR="00D81FAE" w:rsidRPr="00D81FAE" w:rsidRDefault="00D81FAE" w:rsidP="00D81FAE">
      <w:pPr>
        <w:shd w:val="clear" w:color="auto" w:fill="FFFFFF"/>
        <w:spacing w:after="330" w:line="45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130.What are include and exlude tag in testng.xml ?</w:t>
      </w:r>
    </w:p>
    <w:p w14:paraId="63AD2E17" w14:textId="77777777" w:rsidR="00D81FAE" w:rsidRPr="00D81FAE" w:rsidRDefault="00D81FAE" w:rsidP="00D81FAE">
      <w:pPr>
        <w:shd w:val="clear" w:color="auto" w:fill="FFFFFF"/>
        <w:spacing w:after="330" w:line="45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140.How to define priorities of test methods in TESTNG?</w:t>
      </w:r>
    </w:p>
    <w:p w14:paraId="05CE1408" w14:textId="77777777" w:rsidR="00D81FAE" w:rsidRPr="00D81FAE" w:rsidRDefault="00D81FAE" w:rsidP="00D81FAE">
      <w:pPr>
        <w:shd w:val="clear" w:color="auto" w:fill="FFFFFF"/>
        <w:spacing w:after="330" w:line="45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141.What will happen if there are 3 @BeforeClass methods in a class?</w:t>
      </w:r>
    </w:p>
    <w:p w14:paraId="4DE32B0E" w14:textId="77777777" w:rsidR="00D81FAE" w:rsidRPr="00D81FAE" w:rsidRDefault="00D81FAE" w:rsidP="00D81FAE">
      <w:pPr>
        <w:shd w:val="clear" w:color="auto" w:fill="FFFFFF"/>
        <w:spacing w:after="330" w:line="45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142.What are listeners in TESTNG? Give example of some listners?</w:t>
      </w:r>
    </w:p>
    <w:p w14:paraId="1EF7A21D" w14:textId="77777777" w:rsidR="00D81FAE" w:rsidRPr="00D81FAE" w:rsidRDefault="00D81FAE" w:rsidP="00D81FAE">
      <w:pPr>
        <w:shd w:val="clear" w:color="auto" w:fill="FFFFFF"/>
        <w:spacing w:after="330" w:line="45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144.How to re-run failed test cases in TESTNG?</w:t>
      </w:r>
    </w:p>
    <w:p w14:paraId="1D12E6D6" w14:textId="77777777" w:rsidR="00D81FAE" w:rsidRPr="00D81FAE" w:rsidRDefault="00D81FAE" w:rsidP="00D81FAE">
      <w:pPr>
        <w:shd w:val="clear" w:color="auto" w:fill="FFFFFF"/>
        <w:spacing w:after="330" w:line="45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145.What is the difference between soft assert and assert in TestNG?</w:t>
      </w:r>
    </w:p>
    <w:p w14:paraId="792E7156" w14:textId="77777777" w:rsidR="00D81FAE" w:rsidRPr="00D81FAE" w:rsidRDefault="00D81FAE" w:rsidP="00D81FAE">
      <w:pPr>
        <w:shd w:val="clear" w:color="auto" w:fill="FFFFFF"/>
        <w:spacing w:after="330" w:line="45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146.How to pass parameters from testing.xml?</w:t>
      </w:r>
    </w:p>
    <w:p w14:paraId="05BEE908" w14:textId="77777777" w:rsidR="00D81FAE" w:rsidRPr="00D81FAE" w:rsidRDefault="00D81FAE" w:rsidP="00D81FAE">
      <w:pPr>
        <w:shd w:val="clear" w:color="auto" w:fill="FFFFFF"/>
        <w:spacing w:after="330" w:line="45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147.How to read data from external files using data provider?</w:t>
      </w:r>
    </w:p>
    <w:p w14:paraId="07FE83E5" w14:textId="77777777" w:rsidR="00D81FAE" w:rsidRPr="00D81FAE" w:rsidRDefault="00D81FAE" w:rsidP="00D81FAE">
      <w:pPr>
        <w:shd w:val="clear" w:color="auto" w:fill="FFFFFF"/>
        <w:spacing w:after="330" w:line="45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148.What is the return type of data provider?</w:t>
      </w:r>
    </w:p>
    <w:p w14:paraId="4A168D35" w14:textId="77777777" w:rsidR="00D81FAE" w:rsidRPr="00D81FAE" w:rsidRDefault="00D81FAE" w:rsidP="00D81FAE">
      <w:pPr>
        <w:shd w:val="clear" w:color="auto" w:fill="FFFFFF"/>
        <w:spacing w:after="330" w:line="45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149.How to maximize browser in selenium?</w:t>
      </w:r>
    </w:p>
    <w:p w14:paraId="5E33F9C0" w14:textId="77777777" w:rsidR="00D81FAE" w:rsidRPr="00D81FAE" w:rsidRDefault="00D81FAE" w:rsidP="00D81FAE">
      <w:pPr>
        <w:shd w:val="clear" w:color="auto" w:fill="FFFFFF"/>
        <w:spacing w:after="330" w:line="45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lastRenderedPageBreak/>
        <w:t>150.How to delete cookies in Selenium?</w:t>
      </w:r>
    </w:p>
    <w:p w14:paraId="0B01303E" w14:textId="77777777" w:rsidR="00D81FAE" w:rsidRPr="00D81FAE" w:rsidRDefault="00D81FAE" w:rsidP="00D81FAE">
      <w:pPr>
        <w:shd w:val="clear" w:color="auto" w:fill="FFFFFF"/>
        <w:spacing w:after="330" w:line="45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151.How to wait for page load in Selenium?</w:t>
      </w:r>
    </w:p>
    <w:p w14:paraId="47A466CE" w14:textId="77777777" w:rsidR="00D81FAE" w:rsidRPr="00D81FAE" w:rsidRDefault="00D81FAE" w:rsidP="00D81FAE">
      <w:pPr>
        <w:shd w:val="clear" w:color="auto" w:fill="FFFFFF"/>
        <w:spacing w:after="330" w:line="45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153.What are different assertions in TestNG?</w:t>
      </w:r>
    </w:p>
    <w:p w14:paraId="0908D417" w14:textId="77777777" w:rsidR="00D81FAE" w:rsidRPr="00D81FAE" w:rsidRDefault="00D81FAE" w:rsidP="00D81FAE">
      <w:pPr>
        <w:shd w:val="clear" w:color="auto" w:fill="FFFFFF"/>
        <w:spacing w:after="330" w:line="45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154.How to mouse hover on an element?</w:t>
      </w:r>
    </w:p>
    <w:p w14:paraId="32BD355F" w14:textId="77777777" w:rsidR="00D81FAE" w:rsidRPr="00D81FAE" w:rsidRDefault="00D81FAE" w:rsidP="00D81FAE">
      <w:pPr>
        <w:shd w:val="clear" w:color="auto" w:fill="FFFFFF"/>
        <w:spacing w:after="330" w:line="45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155.What is Cucumber BDD?</w:t>
      </w:r>
    </w:p>
    <w:p w14:paraId="1FB54E23" w14:textId="77777777" w:rsidR="00D81FAE" w:rsidRPr="00D81FAE" w:rsidRDefault="00D81FAE" w:rsidP="00D81FAE">
      <w:pPr>
        <w:shd w:val="clear" w:color="auto" w:fill="FFFFFF"/>
        <w:spacing w:after="330" w:line="45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157.Explain Cucumber workflow?</w:t>
      </w:r>
    </w:p>
    <w:p w14:paraId="09835947" w14:textId="77777777" w:rsidR="00D81FAE" w:rsidRPr="00D81FAE" w:rsidRDefault="00D81FAE" w:rsidP="00D81FAE">
      <w:pPr>
        <w:shd w:val="clear" w:color="auto" w:fill="FFFFFF"/>
        <w:spacing w:after="330" w:line="45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158.Can we extend Cucumber hooks classes?</w:t>
      </w:r>
    </w:p>
    <w:p w14:paraId="0F04B3FD" w14:textId="77777777" w:rsidR="00D81FAE" w:rsidRPr="00D81FAE" w:rsidRDefault="00D81FAE" w:rsidP="00D81FAE">
      <w:pPr>
        <w:shd w:val="clear" w:color="auto" w:fill="FFFFFF"/>
        <w:spacing w:after="330" w:line="45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159.Can we extend Cucumber step definition classes?</w:t>
      </w:r>
    </w:p>
    <w:p w14:paraId="4279B76B" w14:textId="77777777" w:rsidR="00D81FAE" w:rsidRPr="00D81FAE" w:rsidRDefault="00D81FAE" w:rsidP="00D81FAE">
      <w:pPr>
        <w:shd w:val="clear" w:color="auto" w:fill="FFFFFF"/>
        <w:spacing w:after="330" w:line="45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160.What are Cucumber hooks?</w:t>
      </w:r>
    </w:p>
    <w:p w14:paraId="527E5ACA" w14:textId="77777777" w:rsidR="00D81FAE" w:rsidRPr="00D81FAE" w:rsidRDefault="00D81FAE" w:rsidP="00D81FAE">
      <w:pPr>
        <w:shd w:val="clear" w:color="auto" w:fill="FFFFFF"/>
        <w:spacing w:after="330" w:line="45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161.What are feature files in Cucumber?</w:t>
      </w:r>
    </w:p>
    <w:p w14:paraId="546DC5D5" w14:textId="77777777" w:rsidR="00D81FAE" w:rsidRPr="00D81FAE" w:rsidRDefault="00D81FAE" w:rsidP="00D81FAE">
      <w:pPr>
        <w:shd w:val="clear" w:color="auto" w:fill="FFFFFF"/>
        <w:spacing w:after="330" w:line="45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162.What are step definitions in Cucumber?</w:t>
      </w:r>
    </w:p>
    <w:p w14:paraId="124B5D0A" w14:textId="77777777" w:rsidR="00D81FAE" w:rsidRPr="00D81FAE" w:rsidRDefault="00D81FAE" w:rsidP="00D81FAE">
      <w:pPr>
        <w:shd w:val="clear" w:color="auto" w:fill="FFFFFF"/>
        <w:spacing w:after="330" w:line="45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163.How to create runner in Cucumber?</w:t>
      </w:r>
    </w:p>
    <w:p w14:paraId="703D083F" w14:textId="77777777" w:rsidR="00D81FAE" w:rsidRPr="00D81FAE" w:rsidRDefault="00D81FAE" w:rsidP="00D81FAE">
      <w:pPr>
        <w:shd w:val="clear" w:color="auto" w:fill="FFFFFF"/>
        <w:spacing w:after="330" w:line="45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164.What are tags in Cucumber?</w:t>
      </w:r>
    </w:p>
    <w:p w14:paraId="70723AE4" w14:textId="77777777" w:rsidR="00D81FAE" w:rsidRPr="00D81FAE" w:rsidRDefault="00D81FAE" w:rsidP="00D81FAE">
      <w:pPr>
        <w:shd w:val="clear" w:color="auto" w:fill="FFFFFF"/>
        <w:spacing w:after="330" w:line="45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165.Explain options in Cucumber runner?</w:t>
      </w:r>
    </w:p>
    <w:p w14:paraId="694A2D25" w14:textId="77777777" w:rsidR="00D81FAE" w:rsidRPr="00D81FAE" w:rsidRDefault="00D81FAE" w:rsidP="00D81FAE">
      <w:pPr>
        <w:shd w:val="clear" w:color="auto" w:fill="FFFFFF"/>
        <w:spacing w:after="330" w:line="45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166.What are tagged hooks in cucumber?</w:t>
      </w:r>
    </w:p>
    <w:p w14:paraId="5DB2C912" w14:textId="77777777" w:rsidR="00D81FAE" w:rsidRPr="00D81FAE" w:rsidRDefault="00D81FAE" w:rsidP="00D81FAE">
      <w:pPr>
        <w:shd w:val="clear" w:color="auto" w:fill="FFFFFF"/>
        <w:spacing w:after="330" w:line="45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167.What is the priority of before and after hooks in Cucumber?</w:t>
      </w:r>
    </w:p>
    <w:p w14:paraId="2ED88F35" w14:textId="77777777" w:rsidR="00D81FAE" w:rsidRPr="00D81FAE" w:rsidRDefault="00D81FAE" w:rsidP="00D81FAE">
      <w:pPr>
        <w:shd w:val="clear" w:color="auto" w:fill="FFFFFF"/>
        <w:spacing w:after="330" w:line="45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168.What is background in cucumber?</w:t>
      </w:r>
    </w:p>
    <w:p w14:paraId="44FAABA9" w14:textId="77777777" w:rsidR="00D81FAE" w:rsidRPr="00D81FAE" w:rsidRDefault="00D81FAE" w:rsidP="00D81FAE">
      <w:pPr>
        <w:shd w:val="clear" w:color="auto" w:fill="FFFFFF"/>
        <w:spacing w:after="330" w:line="45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lastRenderedPageBreak/>
        <w:t>167.What is data table in cucumber?</w:t>
      </w:r>
    </w:p>
    <w:p w14:paraId="5F985034" w14:textId="77777777" w:rsidR="00D81FAE" w:rsidRPr="00D81FAE" w:rsidRDefault="00D81FAE" w:rsidP="00D81FAE">
      <w:pPr>
        <w:shd w:val="clear" w:color="auto" w:fill="FFFFFF"/>
        <w:spacing w:after="330" w:line="45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168.How to read data from data table?</w:t>
      </w:r>
    </w:p>
    <w:p w14:paraId="7149C49D" w14:textId="77777777" w:rsidR="00D81FAE" w:rsidRPr="00D81FAE" w:rsidRDefault="00D81FAE" w:rsidP="00D81FAE">
      <w:pPr>
        <w:shd w:val="clear" w:color="auto" w:fill="FFFFFF"/>
        <w:spacing w:after="330" w:line="45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169.What is the difference between scenario and scenario outlines?</w:t>
      </w:r>
    </w:p>
    <w:p w14:paraId="3608A030" w14:textId="77777777" w:rsidR="00D81FAE" w:rsidRPr="00D81FAE" w:rsidRDefault="00D81FAE" w:rsidP="00D81FAE">
      <w:pPr>
        <w:shd w:val="clear" w:color="auto" w:fill="FFFFFF"/>
        <w:spacing w:after="330" w:line="45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170.What is example in cucumber?</w:t>
      </w:r>
    </w:p>
    <w:p w14:paraId="03F633AC" w14:textId="77777777" w:rsidR="00D81FAE" w:rsidRPr="00D81FAE" w:rsidRDefault="00D81FAE" w:rsidP="00D81FAE">
      <w:pPr>
        <w:shd w:val="clear" w:color="auto" w:fill="FFFFFF"/>
        <w:spacing w:after="330" w:line="45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171.Explain different components of feature file?</w:t>
      </w:r>
    </w:p>
    <w:p w14:paraId="172905FC" w14:textId="77777777" w:rsidR="00D81FAE" w:rsidRPr="00D81FAE" w:rsidRDefault="00D81FAE" w:rsidP="00D81FAE">
      <w:pPr>
        <w:shd w:val="clear" w:color="auto" w:fill="FFFFFF"/>
        <w:spacing w:after="330" w:line="45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172.How to initialize Chrome, firefox and IE driver in Selenium?</w:t>
      </w:r>
    </w:p>
    <w:p w14:paraId="1BD74660" w14:textId="77777777" w:rsidR="00D81FAE" w:rsidRPr="00D81FAE" w:rsidRDefault="00D81FAE" w:rsidP="00D81FAE">
      <w:pPr>
        <w:shd w:val="clear" w:color="auto" w:fill="FFFFFF"/>
        <w:spacing w:after="330" w:line="45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173.What are the different languages supported by Webdriver?</w:t>
      </w:r>
    </w:p>
    <w:p w14:paraId="2CB3A2B3" w14:textId="77777777" w:rsidR="00D81FAE" w:rsidRPr="00D81FAE" w:rsidRDefault="00D81FAE" w:rsidP="00D81FAE">
      <w:pPr>
        <w:shd w:val="clear" w:color="auto" w:fill="FFFFFF"/>
        <w:spacing w:after="330" w:line="45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174.What is geckodriver?</w:t>
      </w:r>
    </w:p>
    <w:p w14:paraId="02756DFF" w14:textId="77777777" w:rsidR="00D81FAE" w:rsidRPr="00D81FAE" w:rsidRDefault="00D81FAE" w:rsidP="00D81FAE">
      <w:pPr>
        <w:shd w:val="clear" w:color="auto" w:fill="FFFFFF"/>
        <w:spacing w:after="330" w:line="45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175.How to read values of all dropdown values?</w:t>
      </w:r>
    </w:p>
    <w:p w14:paraId="6E096F41" w14:textId="77777777" w:rsidR="00D81FAE" w:rsidRPr="00D81FAE" w:rsidRDefault="00D81FAE" w:rsidP="00D81FAE">
      <w:pPr>
        <w:shd w:val="clear" w:color="auto" w:fill="FFFFFF"/>
        <w:spacing w:after="330" w:line="45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176.How to capture screenshots in webdriver?</w:t>
      </w:r>
    </w:p>
    <w:p w14:paraId="7AFE037A" w14:textId="77777777" w:rsidR="00D81FAE" w:rsidRPr="00D81FAE" w:rsidRDefault="00D81FAE" w:rsidP="00D81FAE">
      <w:pPr>
        <w:shd w:val="clear" w:color="auto" w:fill="FFFFFF"/>
        <w:spacing w:after="330" w:line="45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177.What is the difference between OnTestStart() and OnStart() methods in</w:t>
      </w:r>
    </w:p>
    <w:p w14:paraId="7DD8619E" w14:textId="77777777" w:rsidR="00D81FAE" w:rsidRPr="00D81FAE" w:rsidRDefault="00D81FAE" w:rsidP="00D81FAE">
      <w:pPr>
        <w:shd w:val="clear" w:color="auto" w:fill="FFFFFF"/>
        <w:spacing w:after="330" w:line="45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ItestListener?</w:t>
      </w:r>
    </w:p>
    <w:p w14:paraId="7125E5CD" w14:textId="77777777" w:rsidR="00D81FAE" w:rsidRPr="00D81FAE" w:rsidRDefault="00D81FAE" w:rsidP="00D81FAE">
      <w:pPr>
        <w:shd w:val="clear" w:color="auto" w:fill="FFFFFF"/>
        <w:spacing w:after="330" w:line="45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178.How to click using JavaScriptExecutor?</w:t>
      </w:r>
    </w:p>
    <w:p w14:paraId="55EDEFF8" w14:textId="77777777" w:rsidR="00D81FAE" w:rsidRPr="00D81FAE" w:rsidRDefault="00D81FAE" w:rsidP="00D81FAE">
      <w:pPr>
        <w:shd w:val="clear" w:color="auto" w:fill="FFFFFF"/>
        <w:spacing w:after="330" w:line="45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179.What is threadcount and invocation count in TestNG?</w:t>
      </w:r>
    </w:p>
    <w:p w14:paraId="241BD8BC" w14:textId="77777777" w:rsidR="00D81FAE" w:rsidRPr="00D81FAE" w:rsidRDefault="00D81FAE" w:rsidP="00D81FAE">
      <w:pPr>
        <w:shd w:val="clear" w:color="auto" w:fill="FFFFFF"/>
        <w:spacing w:after="330" w:line="45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180.What are the different browsers supporter by Selenium?</w:t>
      </w:r>
    </w:p>
    <w:p w14:paraId="5B565D64" w14:textId="77777777" w:rsidR="00D81FAE" w:rsidRPr="00D81FAE" w:rsidRDefault="00D81FAE" w:rsidP="00D81FAE">
      <w:pPr>
        <w:shd w:val="clear" w:color="auto" w:fill="FFFFFF"/>
        <w:spacing w:after="330" w:line="45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181.How can we specify dependency of one Test case to another in TestNG?</w:t>
      </w:r>
    </w:p>
    <w:p w14:paraId="1B49AEE8" w14:textId="77777777" w:rsidR="00D81FAE" w:rsidRPr="00D81FAE" w:rsidRDefault="00D81FAE" w:rsidP="00D81FAE">
      <w:pPr>
        <w:shd w:val="clear" w:color="auto" w:fill="FFFFFF"/>
        <w:spacing w:after="330" w:line="45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182.Explain what is POM.xml and dependencies.</w:t>
      </w:r>
    </w:p>
    <w:p w14:paraId="74C7AB22" w14:textId="77777777" w:rsidR="00D81FAE" w:rsidRPr="00D81FAE" w:rsidRDefault="00D81FAE" w:rsidP="00D81FAE">
      <w:pPr>
        <w:shd w:val="clear" w:color="auto" w:fill="FFFFFF"/>
        <w:spacing w:after="330" w:line="45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lastRenderedPageBreak/>
        <w:t>183.How to trigger testing.xml using Maven?</w:t>
      </w:r>
    </w:p>
    <w:p w14:paraId="2AFD21AD" w14:textId="77777777" w:rsidR="00D81FAE" w:rsidRPr="00D81FAE" w:rsidRDefault="00D81FAE" w:rsidP="00D81FAE">
      <w:pPr>
        <w:shd w:val="clear" w:color="auto" w:fill="FFFFFF"/>
        <w:spacing w:after="330" w:line="45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184.What is thread life cycle in java?</w:t>
      </w:r>
    </w:p>
    <w:p w14:paraId="4C01BA18" w14:textId="77777777" w:rsidR="00D81FAE" w:rsidRPr="00D81FAE" w:rsidRDefault="00D81FAE" w:rsidP="00D81FAE">
      <w:pPr>
        <w:shd w:val="clear" w:color="auto" w:fill="FFFFFF"/>
        <w:spacing w:after="330" w:line="45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185.What is the storage size of short, int, long, float, double.</w:t>
      </w:r>
    </w:p>
    <w:p w14:paraId="794D1929" w14:textId="77777777" w:rsidR="00D81FAE" w:rsidRPr="00D81FAE" w:rsidRDefault="00D81FAE" w:rsidP="00D81FAE">
      <w:pPr>
        <w:shd w:val="clear" w:color="auto" w:fill="FFFFFF"/>
        <w:spacing w:after="330" w:line="45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189.What is the default value of int, long, float, double, boolean.</w:t>
      </w:r>
    </w:p>
    <w:p w14:paraId="1DCB300F" w14:textId="77777777" w:rsidR="00D81FAE" w:rsidRPr="00D81FAE" w:rsidRDefault="00D81FAE" w:rsidP="00D81FAE">
      <w:pPr>
        <w:shd w:val="clear" w:color="auto" w:fill="FFFFFF"/>
        <w:spacing w:after="330" w:line="45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190.Can we catch more than one exception in single catch block?</w:t>
      </w:r>
    </w:p>
    <w:p w14:paraId="16FF7429" w14:textId="77777777" w:rsidR="00D81FAE" w:rsidRPr="00D81FAE" w:rsidRDefault="00D81FAE" w:rsidP="00D81FAE">
      <w:pPr>
        <w:shd w:val="clear" w:color="auto" w:fill="FFFFFF"/>
        <w:spacing w:after="330" w:line="45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191.What are inner classes in java?</w:t>
      </w:r>
    </w:p>
    <w:p w14:paraId="61181206" w14:textId="77777777" w:rsidR="00D81FAE" w:rsidRPr="00D81FAE" w:rsidRDefault="00D81FAE" w:rsidP="00D81FAE">
      <w:pPr>
        <w:shd w:val="clear" w:color="auto" w:fill="FFFFFF"/>
        <w:spacing w:after="330" w:line="45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192.What is the meaning of call by reference and call by value?</w:t>
      </w:r>
    </w:p>
    <w:p w14:paraId="737854CE" w14:textId="77777777" w:rsidR="00D81FAE" w:rsidRPr="00D81FAE" w:rsidRDefault="00D81FAE" w:rsidP="00D81FAE">
      <w:pPr>
        <w:shd w:val="clear" w:color="auto" w:fill="FFFFFF"/>
        <w:spacing w:after="330" w:line="45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193.What is type conversion or type promotion in Java?</w:t>
      </w:r>
    </w:p>
    <w:p w14:paraId="6A5A60DD" w14:textId="77777777" w:rsidR="00D81FAE" w:rsidRPr="00D81FAE" w:rsidRDefault="00D81FAE" w:rsidP="00D81FAE">
      <w:pPr>
        <w:shd w:val="clear" w:color="auto" w:fill="FFFFFF"/>
        <w:spacing w:after="330" w:line="45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194.What is the scope of instance variables?</w:t>
      </w:r>
    </w:p>
    <w:p w14:paraId="2842EC35" w14:textId="77777777" w:rsidR="00D81FAE" w:rsidRPr="00D81FAE" w:rsidRDefault="00D81FAE" w:rsidP="00D81FAE">
      <w:pPr>
        <w:shd w:val="clear" w:color="auto" w:fill="FFFFFF"/>
        <w:spacing w:after="330" w:line="45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195.What is the scope of static variables?</w:t>
      </w:r>
    </w:p>
    <w:p w14:paraId="2A6C72A4" w14:textId="77777777" w:rsidR="00D81FAE" w:rsidRPr="00D81FAE" w:rsidRDefault="00D81FAE" w:rsidP="00D81FAE">
      <w:pPr>
        <w:shd w:val="clear" w:color="auto" w:fill="FFFFFF"/>
        <w:spacing w:after="330" w:line="45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196.Explain about static imports in Java?</w:t>
      </w:r>
    </w:p>
    <w:p w14:paraId="1D76B8B3" w14:textId="77777777" w:rsidR="00D81FAE" w:rsidRPr="00D81FAE" w:rsidRDefault="00D81FAE" w:rsidP="00D81FAE">
      <w:pPr>
        <w:shd w:val="clear" w:color="auto" w:fill="FFFFFF"/>
        <w:spacing w:after="330" w:line="45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197.Can you explain what about varargs? For example, main(String…args)</w:t>
      </w:r>
    </w:p>
    <w:p w14:paraId="6E986A90" w14:textId="77777777" w:rsidR="00D81FAE" w:rsidRPr="00D81FAE" w:rsidRDefault="00D81FAE" w:rsidP="00D81FAE">
      <w:pPr>
        <w:shd w:val="clear" w:color="auto" w:fill="FFFFFF"/>
        <w:spacing w:after="330" w:line="45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198.Can a class be named as main? Can a main method be overloaded or</w:t>
      </w:r>
    </w:p>
    <w:p w14:paraId="683D17B6" w14:textId="77777777" w:rsidR="00D81FAE" w:rsidRPr="00D81FAE" w:rsidRDefault="00D81FAE" w:rsidP="00D81FAE">
      <w:pPr>
        <w:shd w:val="clear" w:color="auto" w:fill="FFFFFF"/>
        <w:spacing w:after="330" w:line="45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Overridden?</w:t>
      </w:r>
    </w:p>
    <w:p w14:paraId="0AC395A2" w14:textId="77777777" w:rsidR="00D81FAE" w:rsidRPr="00D81FAE" w:rsidRDefault="00D81FAE" w:rsidP="00D81FAE">
      <w:pPr>
        <w:shd w:val="clear" w:color="auto" w:fill="FFFFFF"/>
        <w:spacing w:after="330" w:line="45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199.What is stack and heap memory? Where variables are created?</w:t>
      </w:r>
    </w:p>
    <w:p w14:paraId="0C502CA4" w14:textId="77777777" w:rsidR="00D81FAE" w:rsidRPr="00D81FAE" w:rsidRDefault="00D81FAE" w:rsidP="00D81FAE">
      <w:pPr>
        <w:shd w:val="clear" w:color="auto" w:fill="FFFFFF"/>
        <w:spacing w:after="330" w:line="45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200.How do you run test cases on remote machine? How to create object of</w:t>
      </w:r>
    </w:p>
    <w:p w14:paraId="7ACD394F" w14:textId="77777777" w:rsidR="00D81FAE" w:rsidRPr="00D81FAE" w:rsidRDefault="00D81FAE" w:rsidP="00D81FAE">
      <w:pPr>
        <w:shd w:val="clear" w:color="auto" w:fill="FFFFFF"/>
        <w:spacing w:after="330" w:line="450" w:lineRule="atLeast"/>
        <w:rPr>
          <w:rFonts w:ascii="Verdana" w:eastAsia="Times New Roman" w:hAnsi="Verdana" w:cs="Times New Roman"/>
          <w:color w:val="000000"/>
          <w:sz w:val="26"/>
          <w:szCs w:val="26"/>
        </w:rPr>
      </w:pPr>
      <w:r w:rsidRPr="00D81FAE">
        <w:rPr>
          <w:rFonts w:ascii="Verdana" w:eastAsia="Times New Roman" w:hAnsi="Verdana" w:cs="Times New Roman"/>
          <w:color w:val="000000"/>
        </w:rPr>
        <w:t>RemoteWebDriver class?</w:t>
      </w:r>
    </w:p>
    <w:p w14:paraId="7D2C1C66" w14:textId="77777777" w:rsidR="007A0ABC" w:rsidRDefault="007A0ABC">
      <w:bookmarkStart w:id="0" w:name="_GoBack"/>
      <w:bookmarkEnd w:id="0"/>
    </w:p>
    <w:sectPr w:rsidR="007A0AB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708CD4C" w14:textId="77777777" w:rsidR="00376E15" w:rsidRDefault="00376E15" w:rsidP="00BA4C58">
      <w:pPr>
        <w:spacing w:after="0" w:line="240" w:lineRule="auto"/>
      </w:pPr>
      <w:r>
        <w:separator/>
      </w:r>
    </w:p>
  </w:endnote>
  <w:endnote w:type="continuationSeparator" w:id="0">
    <w:p w14:paraId="2316F8A4" w14:textId="77777777" w:rsidR="00376E15" w:rsidRDefault="00376E15" w:rsidP="00BA4C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altName w:val="Times New Roman"/>
    <w:charset w:val="00"/>
    <w:family w:val="auto"/>
    <w:pitch w:val="default"/>
  </w:font>
  <w:font w:name="Helvetica">
    <w:panose1 w:val="020B0504020202020204"/>
    <w:charset w:val="00"/>
    <w:family w:val="swiss"/>
    <w:notTrueType/>
    <w:pitch w:val="variable"/>
    <w:sig w:usb0="00000003"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 w:name="Helvetica Neue">
    <w:altName w:val="Corbel"/>
    <w:charset w:val="00"/>
    <w:family w:val="auto"/>
    <w:pitch w:val="variable"/>
    <w:sig w:usb0="00000003" w:usb1="500079DB" w:usb2="00000010" w:usb3="00000000" w:csb0="00000001"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822F8C" w14:textId="77777777" w:rsidR="00376E15" w:rsidRDefault="00376E15" w:rsidP="00BA4C58">
      <w:pPr>
        <w:spacing w:after="0" w:line="240" w:lineRule="auto"/>
      </w:pPr>
      <w:r>
        <w:separator/>
      </w:r>
    </w:p>
  </w:footnote>
  <w:footnote w:type="continuationSeparator" w:id="0">
    <w:p w14:paraId="18AA4C87" w14:textId="77777777" w:rsidR="00376E15" w:rsidRDefault="00376E15" w:rsidP="00BA4C5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0009"/>
    <w:multiLevelType w:val="hybridMultilevel"/>
    <w:tmpl w:val="00000009"/>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000A"/>
    <w:multiLevelType w:val="hybridMultilevel"/>
    <w:tmpl w:val="0000000A"/>
    <w:lvl w:ilvl="0" w:tplc="0000038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000B"/>
    <w:multiLevelType w:val="hybridMultilevel"/>
    <w:tmpl w:val="0000000B"/>
    <w:lvl w:ilvl="0" w:tplc="000003E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000C"/>
    <w:multiLevelType w:val="hybridMultilevel"/>
    <w:tmpl w:val="0000000C"/>
    <w:lvl w:ilvl="0" w:tplc="0000044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000D"/>
    <w:multiLevelType w:val="hybridMultilevel"/>
    <w:tmpl w:val="0000000D"/>
    <w:lvl w:ilvl="0" w:tplc="000004B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000000E"/>
    <w:multiLevelType w:val="hybridMultilevel"/>
    <w:tmpl w:val="0000000E"/>
    <w:lvl w:ilvl="0" w:tplc="0000051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00932786"/>
    <w:multiLevelType w:val="multilevel"/>
    <w:tmpl w:val="05B43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00E27FB0"/>
    <w:multiLevelType w:val="multilevel"/>
    <w:tmpl w:val="CF848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02CC7C35"/>
    <w:multiLevelType w:val="multilevel"/>
    <w:tmpl w:val="82C0773C"/>
    <w:lvl w:ilvl="0">
      <w:start w:val="4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0348097F"/>
    <w:multiLevelType w:val="multilevel"/>
    <w:tmpl w:val="F3E07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03504017"/>
    <w:multiLevelType w:val="multilevel"/>
    <w:tmpl w:val="F1748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0397649B"/>
    <w:multiLevelType w:val="multilevel"/>
    <w:tmpl w:val="C1BA7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044C05D1"/>
    <w:multiLevelType w:val="multilevel"/>
    <w:tmpl w:val="8FDA3E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05D90B0C"/>
    <w:multiLevelType w:val="multilevel"/>
    <w:tmpl w:val="F3627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06D302B8"/>
    <w:multiLevelType w:val="multilevel"/>
    <w:tmpl w:val="FE0EF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06EE123C"/>
    <w:multiLevelType w:val="multilevel"/>
    <w:tmpl w:val="70A01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0A4355BE"/>
    <w:multiLevelType w:val="multilevel"/>
    <w:tmpl w:val="58CA9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0AAA3D97"/>
    <w:multiLevelType w:val="multilevel"/>
    <w:tmpl w:val="0BD8A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0B1A1F8F"/>
    <w:multiLevelType w:val="multilevel"/>
    <w:tmpl w:val="CDDE3B36"/>
    <w:lvl w:ilvl="0">
      <w:start w:val="5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111B7CB9"/>
    <w:multiLevelType w:val="multilevel"/>
    <w:tmpl w:val="507E5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12C842ED"/>
    <w:multiLevelType w:val="multilevel"/>
    <w:tmpl w:val="5B227CF8"/>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135E415F"/>
    <w:multiLevelType w:val="multilevel"/>
    <w:tmpl w:val="5882C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140066FB"/>
    <w:multiLevelType w:val="multilevel"/>
    <w:tmpl w:val="F89C1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148D27DB"/>
    <w:multiLevelType w:val="multilevel"/>
    <w:tmpl w:val="62E45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14D31B3B"/>
    <w:multiLevelType w:val="multilevel"/>
    <w:tmpl w:val="9DCAC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160D2686"/>
    <w:multiLevelType w:val="multilevel"/>
    <w:tmpl w:val="5254D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16DA6EED"/>
    <w:multiLevelType w:val="multilevel"/>
    <w:tmpl w:val="A79A6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16EB5F0A"/>
    <w:multiLevelType w:val="multilevel"/>
    <w:tmpl w:val="B7FA7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18397E04"/>
    <w:multiLevelType w:val="multilevel"/>
    <w:tmpl w:val="4B429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1CF17384"/>
    <w:multiLevelType w:val="multilevel"/>
    <w:tmpl w:val="E002383C"/>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1D3A6D01"/>
    <w:multiLevelType w:val="multilevel"/>
    <w:tmpl w:val="2C5883BC"/>
    <w:lvl w:ilvl="0">
      <w:start w:val="5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1FA829C0"/>
    <w:multiLevelType w:val="multilevel"/>
    <w:tmpl w:val="D9F4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22457452"/>
    <w:multiLevelType w:val="multilevel"/>
    <w:tmpl w:val="A3E2B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22BA7EEB"/>
    <w:multiLevelType w:val="multilevel"/>
    <w:tmpl w:val="A6B0616E"/>
    <w:lvl w:ilvl="0">
      <w:start w:val="4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23D1393E"/>
    <w:multiLevelType w:val="multilevel"/>
    <w:tmpl w:val="78CA6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25444A7F"/>
    <w:multiLevelType w:val="multilevel"/>
    <w:tmpl w:val="5958E418"/>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25E03C40"/>
    <w:multiLevelType w:val="multilevel"/>
    <w:tmpl w:val="649C4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27245804"/>
    <w:multiLevelType w:val="multilevel"/>
    <w:tmpl w:val="A4863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279F3599"/>
    <w:multiLevelType w:val="multilevel"/>
    <w:tmpl w:val="CD84EDC8"/>
    <w:lvl w:ilvl="0">
      <w:start w:val="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28476924"/>
    <w:multiLevelType w:val="multilevel"/>
    <w:tmpl w:val="AA1C7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290A0E72"/>
    <w:multiLevelType w:val="multilevel"/>
    <w:tmpl w:val="C9765A58"/>
    <w:lvl w:ilvl="0">
      <w:start w:val="5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2AED7FFB"/>
    <w:multiLevelType w:val="multilevel"/>
    <w:tmpl w:val="0778E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2B3F4A28"/>
    <w:multiLevelType w:val="multilevel"/>
    <w:tmpl w:val="37D42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2CAD2B40"/>
    <w:multiLevelType w:val="multilevel"/>
    <w:tmpl w:val="CA84B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2D3048AC"/>
    <w:multiLevelType w:val="multilevel"/>
    <w:tmpl w:val="74D44EFA"/>
    <w:lvl w:ilvl="0">
      <w:start w:val="5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2DC0504F"/>
    <w:multiLevelType w:val="multilevel"/>
    <w:tmpl w:val="787E0622"/>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2F64509F"/>
    <w:multiLevelType w:val="multilevel"/>
    <w:tmpl w:val="451A8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31083124"/>
    <w:multiLevelType w:val="multilevel"/>
    <w:tmpl w:val="E3EA1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32187603"/>
    <w:multiLevelType w:val="multilevel"/>
    <w:tmpl w:val="4B927254"/>
    <w:lvl w:ilvl="0">
      <w:start w:val="4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32757FB4"/>
    <w:multiLevelType w:val="multilevel"/>
    <w:tmpl w:val="DC34491A"/>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343E5965"/>
    <w:multiLevelType w:val="multilevel"/>
    <w:tmpl w:val="8C90D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347A65A7"/>
    <w:multiLevelType w:val="multilevel"/>
    <w:tmpl w:val="0FF0F0F0"/>
    <w:lvl w:ilvl="0">
      <w:start w:val="5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36372D6A"/>
    <w:multiLevelType w:val="multilevel"/>
    <w:tmpl w:val="D73A7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373A5E77"/>
    <w:multiLevelType w:val="multilevel"/>
    <w:tmpl w:val="A3881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37882DBD"/>
    <w:multiLevelType w:val="multilevel"/>
    <w:tmpl w:val="F056D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37AF6D70"/>
    <w:multiLevelType w:val="multilevel"/>
    <w:tmpl w:val="3C121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38BE09C8"/>
    <w:multiLevelType w:val="multilevel"/>
    <w:tmpl w:val="C4849114"/>
    <w:lvl w:ilvl="0">
      <w:start w:val="3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39512608"/>
    <w:multiLevelType w:val="multilevel"/>
    <w:tmpl w:val="736A44B6"/>
    <w:lvl w:ilvl="0">
      <w:start w:val="4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39732D70"/>
    <w:multiLevelType w:val="multilevel"/>
    <w:tmpl w:val="D00CD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3A4F37B7"/>
    <w:multiLevelType w:val="multilevel"/>
    <w:tmpl w:val="71A41A28"/>
    <w:lvl w:ilvl="0">
      <w:start w:val="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3B311853"/>
    <w:multiLevelType w:val="multilevel"/>
    <w:tmpl w:val="CD780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3C8E4EF5"/>
    <w:multiLevelType w:val="multilevel"/>
    <w:tmpl w:val="90721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418376C0"/>
    <w:multiLevelType w:val="multilevel"/>
    <w:tmpl w:val="0F907DA4"/>
    <w:lvl w:ilvl="0">
      <w:start w:val="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427261C2"/>
    <w:multiLevelType w:val="multilevel"/>
    <w:tmpl w:val="4CE66C6C"/>
    <w:lvl w:ilvl="0">
      <w:start w:val="5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44885BF2"/>
    <w:multiLevelType w:val="multilevel"/>
    <w:tmpl w:val="465E0DB0"/>
    <w:lvl w:ilvl="0">
      <w:start w:val="4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nsid w:val="455D5466"/>
    <w:multiLevelType w:val="multilevel"/>
    <w:tmpl w:val="1B12DF44"/>
    <w:lvl w:ilvl="0">
      <w:start w:val="3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nsid w:val="45BA28F4"/>
    <w:multiLevelType w:val="multilevel"/>
    <w:tmpl w:val="B14C2618"/>
    <w:lvl w:ilvl="0">
      <w:start w:val="3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nsid w:val="46C07B99"/>
    <w:multiLevelType w:val="multilevel"/>
    <w:tmpl w:val="D826CC62"/>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nsid w:val="47135C17"/>
    <w:multiLevelType w:val="multilevel"/>
    <w:tmpl w:val="33C46562"/>
    <w:lvl w:ilvl="0">
      <w:start w:val="6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nsid w:val="4A560322"/>
    <w:multiLevelType w:val="multilevel"/>
    <w:tmpl w:val="B9DA7FF2"/>
    <w:lvl w:ilvl="0">
      <w:start w:val="4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nsid w:val="4C616AF1"/>
    <w:multiLevelType w:val="hybridMultilevel"/>
    <w:tmpl w:val="CCF8BEFC"/>
    <w:lvl w:ilvl="0" w:tplc="3B6E5960">
      <w:start w:val="1"/>
      <w:numFmt w:val="bullet"/>
      <w:lvlText w:val="•"/>
      <w:lvlJc w:val="left"/>
      <w:pPr>
        <w:tabs>
          <w:tab w:val="num" w:pos="720"/>
        </w:tabs>
        <w:ind w:left="720" w:hanging="360"/>
      </w:pPr>
      <w:rPr>
        <w:rFonts w:ascii="Arial" w:hAnsi="Arial" w:hint="default"/>
      </w:rPr>
    </w:lvl>
    <w:lvl w:ilvl="1" w:tplc="20384E44" w:tentative="1">
      <w:start w:val="1"/>
      <w:numFmt w:val="bullet"/>
      <w:lvlText w:val="•"/>
      <w:lvlJc w:val="left"/>
      <w:pPr>
        <w:tabs>
          <w:tab w:val="num" w:pos="1440"/>
        </w:tabs>
        <w:ind w:left="1440" w:hanging="360"/>
      </w:pPr>
      <w:rPr>
        <w:rFonts w:ascii="Arial" w:hAnsi="Arial" w:hint="default"/>
      </w:rPr>
    </w:lvl>
    <w:lvl w:ilvl="2" w:tplc="EFE6D60E" w:tentative="1">
      <w:start w:val="1"/>
      <w:numFmt w:val="bullet"/>
      <w:lvlText w:val="•"/>
      <w:lvlJc w:val="left"/>
      <w:pPr>
        <w:tabs>
          <w:tab w:val="num" w:pos="2160"/>
        </w:tabs>
        <w:ind w:left="2160" w:hanging="360"/>
      </w:pPr>
      <w:rPr>
        <w:rFonts w:ascii="Arial" w:hAnsi="Arial" w:hint="default"/>
      </w:rPr>
    </w:lvl>
    <w:lvl w:ilvl="3" w:tplc="97D66712" w:tentative="1">
      <w:start w:val="1"/>
      <w:numFmt w:val="bullet"/>
      <w:lvlText w:val="•"/>
      <w:lvlJc w:val="left"/>
      <w:pPr>
        <w:tabs>
          <w:tab w:val="num" w:pos="2880"/>
        </w:tabs>
        <w:ind w:left="2880" w:hanging="360"/>
      </w:pPr>
      <w:rPr>
        <w:rFonts w:ascii="Arial" w:hAnsi="Arial" w:hint="default"/>
      </w:rPr>
    </w:lvl>
    <w:lvl w:ilvl="4" w:tplc="80DCE5E8" w:tentative="1">
      <w:start w:val="1"/>
      <w:numFmt w:val="bullet"/>
      <w:lvlText w:val="•"/>
      <w:lvlJc w:val="left"/>
      <w:pPr>
        <w:tabs>
          <w:tab w:val="num" w:pos="3600"/>
        </w:tabs>
        <w:ind w:left="3600" w:hanging="360"/>
      </w:pPr>
      <w:rPr>
        <w:rFonts w:ascii="Arial" w:hAnsi="Arial" w:hint="default"/>
      </w:rPr>
    </w:lvl>
    <w:lvl w:ilvl="5" w:tplc="85207CE2" w:tentative="1">
      <w:start w:val="1"/>
      <w:numFmt w:val="bullet"/>
      <w:lvlText w:val="•"/>
      <w:lvlJc w:val="left"/>
      <w:pPr>
        <w:tabs>
          <w:tab w:val="num" w:pos="4320"/>
        </w:tabs>
        <w:ind w:left="4320" w:hanging="360"/>
      </w:pPr>
      <w:rPr>
        <w:rFonts w:ascii="Arial" w:hAnsi="Arial" w:hint="default"/>
      </w:rPr>
    </w:lvl>
    <w:lvl w:ilvl="6" w:tplc="5C2EE9FE" w:tentative="1">
      <w:start w:val="1"/>
      <w:numFmt w:val="bullet"/>
      <w:lvlText w:val="•"/>
      <w:lvlJc w:val="left"/>
      <w:pPr>
        <w:tabs>
          <w:tab w:val="num" w:pos="5040"/>
        </w:tabs>
        <w:ind w:left="5040" w:hanging="360"/>
      </w:pPr>
      <w:rPr>
        <w:rFonts w:ascii="Arial" w:hAnsi="Arial" w:hint="default"/>
      </w:rPr>
    </w:lvl>
    <w:lvl w:ilvl="7" w:tplc="3B36E764" w:tentative="1">
      <w:start w:val="1"/>
      <w:numFmt w:val="bullet"/>
      <w:lvlText w:val="•"/>
      <w:lvlJc w:val="left"/>
      <w:pPr>
        <w:tabs>
          <w:tab w:val="num" w:pos="5760"/>
        </w:tabs>
        <w:ind w:left="5760" w:hanging="360"/>
      </w:pPr>
      <w:rPr>
        <w:rFonts w:ascii="Arial" w:hAnsi="Arial" w:hint="default"/>
      </w:rPr>
    </w:lvl>
    <w:lvl w:ilvl="8" w:tplc="96C48622" w:tentative="1">
      <w:start w:val="1"/>
      <w:numFmt w:val="bullet"/>
      <w:lvlText w:val="•"/>
      <w:lvlJc w:val="left"/>
      <w:pPr>
        <w:tabs>
          <w:tab w:val="num" w:pos="6480"/>
        </w:tabs>
        <w:ind w:left="6480" w:hanging="360"/>
      </w:pPr>
      <w:rPr>
        <w:rFonts w:ascii="Arial" w:hAnsi="Arial" w:hint="default"/>
      </w:rPr>
    </w:lvl>
  </w:abstractNum>
  <w:abstractNum w:abstractNumId="79">
    <w:nsid w:val="4D2126B7"/>
    <w:multiLevelType w:val="multilevel"/>
    <w:tmpl w:val="0652B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4D9509B7"/>
    <w:multiLevelType w:val="multilevel"/>
    <w:tmpl w:val="BDCA5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4F6C1F41"/>
    <w:multiLevelType w:val="multilevel"/>
    <w:tmpl w:val="76AC2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4F6F29A0"/>
    <w:multiLevelType w:val="multilevel"/>
    <w:tmpl w:val="1AEE6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50A33929"/>
    <w:multiLevelType w:val="multilevel"/>
    <w:tmpl w:val="53426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514C0DBC"/>
    <w:multiLevelType w:val="multilevel"/>
    <w:tmpl w:val="1764B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52096D85"/>
    <w:multiLevelType w:val="multilevel"/>
    <w:tmpl w:val="BAE8FFAE"/>
    <w:lvl w:ilvl="0">
      <w:start w:val="5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nsid w:val="52EA2BCE"/>
    <w:multiLevelType w:val="multilevel"/>
    <w:tmpl w:val="76FE5158"/>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nsid w:val="54033C6C"/>
    <w:multiLevelType w:val="multilevel"/>
    <w:tmpl w:val="7F3CC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58CA0CB2"/>
    <w:multiLevelType w:val="multilevel"/>
    <w:tmpl w:val="77AC9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nsid w:val="59CE6A2D"/>
    <w:multiLevelType w:val="multilevel"/>
    <w:tmpl w:val="23B8D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nsid w:val="5BAE5E54"/>
    <w:multiLevelType w:val="multilevel"/>
    <w:tmpl w:val="24C62922"/>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nsid w:val="5DA1382F"/>
    <w:multiLevelType w:val="multilevel"/>
    <w:tmpl w:val="31DC3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nsid w:val="648D3FC1"/>
    <w:multiLevelType w:val="multilevel"/>
    <w:tmpl w:val="16D42A82"/>
    <w:lvl w:ilvl="0">
      <w:start w:val="5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nsid w:val="6501224D"/>
    <w:multiLevelType w:val="multilevel"/>
    <w:tmpl w:val="5BCC2604"/>
    <w:lvl w:ilvl="0">
      <w:start w:val="6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nsid w:val="66F91A6B"/>
    <w:multiLevelType w:val="multilevel"/>
    <w:tmpl w:val="75329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nsid w:val="67F6132F"/>
    <w:multiLevelType w:val="multilevel"/>
    <w:tmpl w:val="320A2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nsid w:val="68C357D6"/>
    <w:multiLevelType w:val="multilevel"/>
    <w:tmpl w:val="F6607794"/>
    <w:lvl w:ilvl="0">
      <w:start w:val="4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nsid w:val="696B038B"/>
    <w:multiLevelType w:val="multilevel"/>
    <w:tmpl w:val="2D520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nsid w:val="69844514"/>
    <w:multiLevelType w:val="multilevel"/>
    <w:tmpl w:val="8CDE8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nsid w:val="6A0507AA"/>
    <w:multiLevelType w:val="multilevel"/>
    <w:tmpl w:val="7D92F07A"/>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nsid w:val="6B0A331C"/>
    <w:multiLevelType w:val="multilevel"/>
    <w:tmpl w:val="0542F7F8"/>
    <w:lvl w:ilvl="0">
      <w:start w:val="5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nsid w:val="6B0C0635"/>
    <w:multiLevelType w:val="multilevel"/>
    <w:tmpl w:val="96A49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nsid w:val="6B945B30"/>
    <w:multiLevelType w:val="multilevel"/>
    <w:tmpl w:val="19D6A5BA"/>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nsid w:val="6D07055E"/>
    <w:multiLevelType w:val="multilevel"/>
    <w:tmpl w:val="27066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nsid w:val="6D6A5056"/>
    <w:multiLevelType w:val="multilevel"/>
    <w:tmpl w:val="61D0E090"/>
    <w:lvl w:ilvl="0">
      <w:start w:val="5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nsid w:val="6DAD5858"/>
    <w:multiLevelType w:val="multilevel"/>
    <w:tmpl w:val="F6302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nsid w:val="6EFD2749"/>
    <w:multiLevelType w:val="multilevel"/>
    <w:tmpl w:val="C48CB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nsid w:val="6F0263AB"/>
    <w:multiLevelType w:val="hybridMultilevel"/>
    <w:tmpl w:val="D632D886"/>
    <w:lvl w:ilvl="0" w:tplc="0680C568">
      <w:start w:val="1"/>
      <w:numFmt w:val="bullet"/>
      <w:lvlText w:val="•"/>
      <w:lvlJc w:val="left"/>
      <w:pPr>
        <w:tabs>
          <w:tab w:val="num" w:pos="720"/>
        </w:tabs>
        <w:ind w:left="720" w:hanging="360"/>
      </w:pPr>
      <w:rPr>
        <w:rFonts w:ascii="Arial" w:hAnsi="Arial" w:hint="default"/>
      </w:rPr>
    </w:lvl>
    <w:lvl w:ilvl="1" w:tplc="D33C3EDA" w:tentative="1">
      <w:start w:val="1"/>
      <w:numFmt w:val="bullet"/>
      <w:lvlText w:val="•"/>
      <w:lvlJc w:val="left"/>
      <w:pPr>
        <w:tabs>
          <w:tab w:val="num" w:pos="1440"/>
        </w:tabs>
        <w:ind w:left="1440" w:hanging="360"/>
      </w:pPr>
      <w:rPr>
        <w:rFonts w:ascii="Arial" w:hAnsi="Arial" w:hint="default"/>
      </w:rPr>
    </w:lvl>
    <w:lvl w:ilvl="2" w:tplc="8BD28FBE" w:tentative="1">
      <w:start w:val="1"/>
      <w:numFmt w:val="bullet"/>
      <w:lvlText w:val="•"/>
      <w:lvlJc w:val="left"/>
      <w:pPr>
        <w:tabs>
          <w:tab w:val="num" w:pos="2160"/>
        </w:tabs>
        <w:ind w:left="2160" w:hanging="360"/>
      </w:pPr>
      <w:rPr>
        <w:rFonts w:ascii="Arial" w:hAnsi="Arial" w:hint="default"/>
      </w:rPr>
    </w:lvl>
    <w:lvl w:ilvl="3" w:tplc="0B66964A" w:tentative="1">
      <w:start w:val="1"/>
      <w:numFmt w:val="bullet"/>
      <w:lvlText w:val="•"/>
      <w:lvlJc w:val="left"/>
      <w:pPr>
        <w:tabs>
          <w:tab w:val="num" w:pos="2880"/>
        </w:tabs>
        <w:ind w:left="2880" w:hanging="360"/>
      </w:pPr>
      <w:rPr>
        <w:rFonts w:ascii="Arial" w:hAnsi="Arial" w:hint="default"/>
      </w:rPr>
    </w:lvl>
    <w:lvl w:ilvl="4" w:tplc="1A3CD458" w:tentative="1">
      <w:start w:val="1"/>
      <w:numFmt w:val="bullet"/>
      <w:lvlText w:val="•"/>
      <w:lvlJc w:val="left"/>
      <w:pPr>
        <w:tabs>
          <w:tab w:val="num" w:pos="3600"/>
        </w:tabs>
        <w:ind w:left="3600" w:hanging="360"/>
      </w:pPr>
      <w:rPr>
        <w:rFonts w:ascii="Arial" w:hAnsi="Arial" w:hint="default"/>
      </w:rPr>
    </w:lvl>
    <w:lvl w:ilvl="5" w:tplc="E2A095B0" w:tentative="1">
      <w:start w:val="1"/>
      <w:numFmt w:val="bullet"/>
      <w:lvlText w:val="•"/>
      <w:lvlJc w:val="left"/>
      <w:pPr>
        <w:tabs>
          <w:tab w:val="num" w:pos="4320"/>
        </w:tabs>
        <w:ind w:left="4320" w:hanging="360"/>
      </w:pPr>
      <w:rPr>
        <w:rFonts w:ascii="Arial" w:hAnsi="Arial" w:hint="default"/>
      </w:rPr>
    </w:lvl>
    <w:lvl w:ilvl="6" w:tplc="1D302E00" w:tentative="1">
      <w:start w:val="1"/>
      <w:numFmt w:val="bullet"/>
      <w:lvlText w:val="•"/>
      <w:lvlJc w:val="left"/>
      <w:pPr>
        <w:tabs>
          <w:tab w:val="num" w:pos="5040"/>
        </w:tabs>
        <w:ind w:left="5040" w:hanging="360"/>
      </w:pPr>
      <w:rPr>
        <w:rFonts w:ascii="Arial" w:hAnsi="Arial" w:hint="default"/>
      </w:rPr>
    </w:lvl>
    <w:lvl w:ilvl="7" w:tplc="2CA87C52" w:tentative="1">
      <w:start w:val="1"/>
      <w:numFmt w:val="bullet"/>
      <w:lvlText w:val="•"/>
      <w:lvlJc w:val="left"/>
      <w:pPr>
        <w:tabs>
          <w:tab w:val="num" w:pos="5760"/>
        </w:tabs>
        <w:ind w:left="5760" w:hanging="360"/>
      </w:pPr>
      <w:rPr>
        <w:rFonts w:ascii="Arial" w:hAnsi="Arial" w:hint="default"/>
      </w:rPr>
    </w:lvl>
    <w:lvl w:ilvl="8" w:tplc="C9CAE26E" w:tentative="1">
      <w:start w:val="1"/>
      <w:numFmt w:val="bullet"/>
      <w:lvlText w:val="•"/>
      <w:lvlJc w:val="left"/>
      <w:pPr>
        <w:tabs>
          <w:tab w:val="num" w:pos="6480"/>
        </w:tabs>
        <w:ind w:left="6480" w:hanging="360"/>
      </w:pPr>
      <w:rPr>
        <w:rFonts w:ascii="Arial" w:hAnsi="Arial" w:hint="default"/>
      </w:rPr>
    </w:lvl>
  </w:abstractNum>
  <w:abstractNum w:abstractNumId="108">
    <w:nsid w:val="700006A6"/>
    <w:multiLevelType w:val="multilevel"/>
    <w:tmpl w:val="9E745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nsid w:val="711B5D5E"/>
    <w:multiLevelType w:val="multilevel"/>
    <w:tmpl w:val="57C0D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nsid w:val="729E56A2"/>
    <w:multiLevelType w:val="multilevel"/>
    <w:tmpl w:val="BD2A8C08"/>
    <w:lvl w:ilvl="0">
      <w:start w:val="4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nsid w:val="72E46F82"/>
    <w:multiLevelType w:val="multilevel"/>
    <w:tmpl w:val="506A48BE"/>
    <w:lvl w:ilvl="0">
      <w:start w:val="4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nsid w:val="76130EAA"/>
    <w:multiLevelType w:val="multilevel"/>
    <w:tmpl w:val="7BFE2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nsid w:val="768171BC"/>
    <w:multiLevelType w:val="multilevel"/>
    <w:tmpl w:val="2626CC0C"/>
    <w:lvl w:ilvl="0">
      <w:start w:val="3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nsid w:val="77072281"/>
    <w:multiLevelType w:val="multilevel"/>
    <w:tmpl w:val="CC266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nsid w:val="77444BD6"/>
    <w:multiLevelType w:val="multilevel"/>
    <w:tmpl w:val="075CB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nsid w:val="783613CA"/>
    <w:multiLevelType w:val="multilevel"/>
    <w:tmpl w:val="CC06A800"/>
    <w:lvl w:ilvl="0">
      <w:start w:val="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nsid w:val="787A3FE6"/>
    <w:multiLevelType w:val="multilevel"/>
    <w:tmpl w:val="57EA1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nsid w:val="792C5B0F"/>
    <w:multiLevelType w:val="multilevel"/>
    <w:tmpl w:val="223E1E1C"/>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nsid w:val="797433B6"/>
    <w:multiLevelType w:val="multilevel"/>
    <w:tmpl w:val="1A381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nsid w:val="7C372E25"/>
    <w:multiLevelType w:val="multilevel"/>
    <w:tmpl w:val="002CD27C"/>
    <w:lvl w:ilvl="0">
      <w:start w:val="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nsid w:val="7C872CA1"/>
    <w:multiLevelType w:val="multilevel"/>
    <w:tmpl w:val="9752C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nsid w:val="7DDD4BA7"/>
    <w:multiLevelType w:val="multilevel"/>
    <w:tmpl w:val="1AA0E5B4"/>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9"/>
  </w:num>
  <w:num w:numId="2">
    <w:abstractNumId w:val="32"/>
  </w:num>
  <w:num w:numId="3">
    <w:abstractNumId w:val="44"/>
  </w:num>
  <w:num w:numId="4">
    <w:abstractNumId w:val="45"/>
  </w:num>
  <w:num w:numId="5">
    <w:abstractNumId w:val="89"/>
  </w:num>
  <w:num w:numId="6">
    <w:abstractNumId w:val="68"/>
  </w:num>
  <w:num w:numId="7">
    <w:abstractNumId w:val="88"/>
  </w:num>
  <w:num w:numId="8">
    <w:abstractNumId w:val="14"/>
  </w:num>
  <w:num w:numId="9">
    <w:abstractNumId w:val="107"/>
  </w:num>
  <w:num w:numId="10">
    <w:abstractNumId w:val="78"/>
  </w:num>
  <w:num w:numId="11">
    <w:abstractNumId w:val="47"/>
  </w:num>
  <w:num w:numId="12">
    <w:abstractNumId w:val="19"/>
  </w:num>
  <w:num w:numId="13">
    <w:abstractNumId w:val="83"/>
  </w:num>
  <w:num w:numId="14">
    <w:abstractNumId w:val="103"/>
  </w:num>
  <w:num w:numId="15">
    <w:abstractNumId w:val="18"/>
  </w:num>
  <w:num w:numId="16">
    <w:abstractNumId w:val="112"/>
  </w:num>
  <w:num w:numId="17">
    <w:abstractNumId w:val="87"/>
  </w:num>
  <w:num w:numId="18">
    <w:abstractNumId w:val="17"/>
  </w:num>
  <w:num w:numId="19">
    <w:abstractNumId w:val="29"/>
  </w:num>
  <w:num w:numId="20">
    <w:abstractNumId w:val="27"/>
  </w:num>
  <w:num w:numId="21">
    <w:abstractNumId w:val="42"/>
  </w:num>
  <w:num w:numId="22">
    <w:abstractNumId w:val="91"/>
  </w:num>
  <w:num w:numId="23">
    <w:abstractNumId w:val="63"/>
  </w:num>
  <w:num w:numId="24">
    <w:abstractNumId w:val="106"/>
  </w:num>
  <w:num w:numId="25">
    <w:abstractNumId w:val="23"/>
  </w:num>
  <w:num w:numId="26">
    <w:abstractNumId w:val="79"/>
  </w:num>
  <w:num w:numId="27">
    <w:abstractNumId w:val="66"/>
  </w:num>
  <w:num w:numId="28">
    <w:abstractNumId w:val="114"/>
  </w:num>
  <w:num w:numId="29">
    <w:abstractNumId w:val="62"/>
  </w:num>
  <w:num w:numId="30">
    <w:abstractNumId w:val="21"/>
  </w:num>
  <w:num w:numId="31">
    <w:abstractNumId w:val="105"/>
  </w:num>
  <w:num w:numId="32">
    <w:abstractNumId w:val="55"/>
  </w:num>
  <w:num w:numId="33">
    <w:abstractNumId w:val="50"/>
  </w:num>
  <w:num w:numId="34">
    <w:abstractNumId w:val="40"/>
  </w:num>
  <w:num w:numId="35">
    <w:abstractNumId w:val="15"/>
  </w:num>
  <w:num w:numId="36">
    <w:abstractNumId w:val="94"/>
  </w:num>
  <w:num w:numId="37">
    <w:abstractNumId w:val="115"/>
  </w:num>
  <w:num w:numId="38">
    <w:abstractNumId w:val="60"/>
  </w:num>
  <w:num w:numId="39">
    <w:abstractNumId w:val="58"/>
  </w:num>
  <w:num w:numId="40">
    <w:abstractNumId w:val="39"/>
  </w:num>
  <w:num w:numId="41">
    <w:abstractNumId w:val="97"/>
  </w:num>
  <w:num w:numId="42">
    <w:abstractNumId w:val="101"/>
  </w:num>
  <w:num w:numId="43">
    <w:abstractNumId w:val="51"/>
  </w:num>
  <w:num w:numId="44">
    <w:abstractNumId w:val="61"/>
  </w:num>
  <w:num w:numId="45">
    <w:abstractNumId w:val="81"/>
  </w:num>
  <w:num w:numId="46">
    <w:abstractNumId w:val="80"/>
  </w:num>
  <w:num w:numId="47">
    <w:abstractNumId w:val="49"/>
  </w:num>
  <w:num w:numId="48">
    <w:abstractNumId w:val="36"/>
  </w:num>
  <w:num w:numId="49">
    <w:abstractNumId w:val="22"/>
  </w:num>
  <w:num w:numId="50">
    <w:abstractNumId w:val="20"/>
  </w:num>
  <w:num w:numId="51">
    <w:abstractNumId w:val="30"/>
  </w:num>
  <w:num w:numId="52">
    <w:abstractNumId w:val="53"/>
  </w:num>
  <w:num w:numId="53">
    <w:abstractNumId w:val="117"/>
  </w:num>
  <w:num w:numId="54">
    <w:abstractNumId w:val="98"/>
  </w:num>
  <w:num w:numId="55">
    <w:abstractNumId w:val="108"/>
  </w:num>
  <w:num w:numId="56">
    <w:abstractNumId w:val="25"/>
  </w:num>
  <w:num w:numId="57">
    <w:abstractNumId w:val="84"/>
  </w:num>
  <w:num w:numId="58">
    <w:abstractNumId w:val="35"/>
  </w:num>
  <w:num w:numId="59">
    <w:abstractNumId w:val="121"/>
  </w:num>
  <w:num w:numId="60">
    <w:abstractNumId w:val="33"/>
  </w:num>
  <w:num w:numId="61">
    <w:abstractNumId w:val="119"/>
  </w:num>
  <w:num w:numId="62">
    <w:abstractNumId w:val="34"/>
  </w:num>
  <w:num w:numId="63">
    <w:abstractNumId w:val="0"/>
  </w:num>
  <w:num w:numId="64">
    <w:abstractNumId w:val="1"/>
  </w:num>
  <w:num w:numId="65">
    <w:abstractNumId w:val="2"/>
  </w:num>
  <w:num w:numId="66">
    <w:abstractNumId w:val="3"/>
  </w:num>
  <w:num w:numId="67">
    <w:abstractNumId w:val="4"/>
  </w:num>
  <w:num w:numId="68">
    <w:abstractNumId w:val="5"/>
  </w:num>
  <w:num w:numId="69">
    <w:abstractNumId w:val="6"/>
  </w:num>
  <w:num w:numId="70">
    <w:abstractNumId w:val="7"/>
  </w:num>
  <w:num w:numId="71">
    <w:abstractNumId w:val="8"/>
  </w:num>
  <w:num w:numId="72">
    <w:abstractNumId w:val="9"/>
  </w:num>
  <w:num w:numId="73">
    <w:abstractNumId w:val="10"/>
  </w:num>
  <w:num w:numId="74">
    <w:abstractNumId w:val="11"/>
  </w:num>
  <w:num w:numId="75">
    <w:abstractNumId w:val="12"/>
  </w:num>
  <w:num w:numId="76">
    <w:abstractNumId w:val="13"/>
  </w:num>
  <w:num w:numId="77">
    <w:abstractNumId w:val="82"/>
  </w:num>
  <w:num w:numId="78">
    <w:abstractNumId w:val="31"/>
  </w:num>
  <w:num w:numId="79">
    <w:abstractNumId w:val="69"/>
  </w:num>
  <w:num w:numId="80">
    <w:abstractNumId w:val="24"/>
  </w:num>
  <w:num w:numId="81">
    <w:abstractNumId w:val="95"/>
  </w:num>
  <w:num w:numId="82">
    <w:abstractNumId w:val="54"/>
  </w:num>
  <w:num w:numId="83">
    <w:abstractNumId w:val="99"/>
  </w:num>
  <w:num w:numId="84">
    <w:abstractNumId w:val="37"/>
  </w:num>
  <w:num w:numId="85">
    <w:abstractNumId w:val="102"/>
  </w:num>
  <w:num w:numId="86">
    <w:abstractNumId w:val="57"/>
  </w:num>
  <w:num w:numId="87">
    <w:abstractNumId w:val="122"/>
  </w:num>
  <w:num w:numId="88">
    <w:abstractNumId w:val="90"/>
  </w:num>
  <w:num w:numId="89">
    <w:abstractNumId w:val="43"/>
  </w:num>
  <w:num w:numId="90">
    <w:abstractNumId w:val="28"/>
  </w:num>
  <w:num w:numId="91">
    <w:abstractNumId w:val="86"/>
  </w:num>
  <w:num w:numId="92">
    <w:abstractNumId w:val="118"/>
  </w:num>
  <w:num w:numId="93">
    <w:abstractNumId w:val="75"/>
  </w:num>
  <w:num w:numId="94">
    <w:abstractNumId w:val="70"/>
  </w:num>
  <w:num w:numId="95">
    <w:abstractNumId w:val="73"/>
  </w:num>
  <w:num w:numId="96">
    <w:abstractNumId w:val="120"/>
  </w:num>
  <w:num w:numId="97">
    <w:abstractNumId w:val="67"/>
  </w:num>
  <w:num w:numId="98">
    <w:abstractNumId w:val="116"/>
  </w:num>
  <w:num w:numId="99">
    <w:abstractNumId w:val="74"/>
  </w:num>
  <w:num w:numId="100">
    <w:abstractNumId w:val="113"/>
  </w:num>
  <w:num w:numId="101">
    <w:abstractNumId w:val="64"/>
  </w:num>
  <w:num w:numId="102">
    <w:abstractNumId w:val="41"/>
  </w:num>
  <w:num w:numId="103">
    <w:abstractNumId w:val="46"/>
  </w:num>
  <w:num w:numId="104">
    <w:abstractNumId w:val="96"/>
  </w:num>
  <w:num w:numId="105">
    <w:abstractNumId w:val="111"/>
  </w:num>
  <w:num w:numId="106">
    <w:abstractNumId w:val="16"/>
  </w:num>
  <w:num w:numId="107">
    <w:abstractNumId w:val="77"/>
  </w:num>
  <w:num w:numId="108">
    <w:abstractNumId w:val="110"/>
  </w:num>
  <w:num w:numId="109">
    <w:abstractNumId w:val="65"/>
  </w:num>
  <w:num w:numId="110">
    <w:abstractNumId w:val="72"/>
  </w:num>
  <w:num w:numId="111">
    <w:abstractNumId w:val="56"/>
  </w:num>
  <w:num w:numId="112">
    <w:abstractNumId w:val="52"/>
  </w:num>
  <w:num w:numId="113">
    <w:abstractNumId w:val="48"/>
  </w:num>
  <w:num w:numId="114">
    <w:abstractNumId w:val="38"/>
  </w:num>
  <w:num w:numId="115">
    <w:abstractNumId w:val="59"/>
  </w:num>
  <w:num w:numId="116">
    <w:abstractNumId w:val="92"/>
  </w:num>
  <w:num w:numId="117">
    <w:abstractNumId w:val="26"/>
  </w:num>
  <w:num w:numId="118">
    <w:abstractNumId w:val="104"/>
  </w:num>
  <w:num w:numId="119">
    <w:abstractNumId w:val="85"/>
  </w:num>
  <w:num w:numId="120">
    <w:abstractNumId w:val="71"/>
  </w:num>
  <w:num w:numId="121">
    <w:abstractNumId w:val="100"/>
  </w:num>
  <w:num w:numId="122">
    <w:abstractNumId w:val="76"/>
  </w:num>
  <w:num w:numId="123">
    <w:abstractNumId w:val="93"/>
  </w:num>
  <w:numIdMacAtCleanup w:val="1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5DF7"/>
    <w:rsid w:val="00021084"/>
    <w:rsid w:val="000404A8"/>
    <w:rsid w:val="000A14CC"/>
    <w:rsid w:val="000C1EE3"/>
    <w:rsid w:val="000C6E18"/>
    <w:rsid w:val="000E7840"/>
    <w:rsid w:val="000F0662"/>
    <w:rsid w:val="000F35FF"/>
    <w:rsid w:val="0010180C"/>
    <w:rsid w:val="00113973"/>
    <w:rsid w:val="00136E8B"/>
    <w:rsid w:val="00137899"/>
    <w:rsid w:val="00157C48"/>
    <w:rsid w:val="00162E2D"/>
    <w:rsid w:val="00177AF3"/>
    <w:rsid w:val="001B3D0C"/>
    <w:rsid w:val="001E4E9C"/>
    <w:rsid w:val="001F3E0A"/>
    <w:rsid w:val="001F4D01"/>
    <w:rsid w:val="002371F9"/>
    <w:rsid w:val="00270ACF"/>
    <w:rsid w:val="00296079"/>
    <w:rsid w:val="002A1163"/>
    <w:rsid w:val="002D2AEF"/>
    <w:rsid w:val="00327B7E"/>
    <w:rsid w:val="003474AE"/>
    <w:rsid w:val="00355EEC"/>
    <w:rsid w:val="00375923"/>
    <w:rsid w:val="00376E15"/>
    <w:rsid w:val="003F32FB"/>
    <w:rsid w:val="0042152D"/>
    <w:rsid w:val="0043039B"/>
    <w:rsid w:val="00483009"/>
    <w:rsid w:val="004831B2"/>
    <w:rsid w:val="00486758"/>
    <w:rsid w:val="004935F3"/>
    <w:rsid w:val="004F61EE"/>
    <w:rsid w:val="005370A9"/>
    <w:rsid w:val="005B2025"/>
    <w:rsid w:val="00607AA3"/>
    <w:rsid w:val="00637F25"/>
    <w:rsid w:val="006577BD"/>
    <w:rsid w:val="00665106"/>
    <w:rsid w:val="0069608B"/>
    <w:rsid w:val="006B34CA"/>
    <w:rsid w:val="006C6208"/>
    <w:rsid w:val="00705D1F"/>
    <w:rsid w:val="00751247"/>
    <w:rsid w:val="00753E2D"/>
    <w:rsid w:val="00781B7C"/>
    <w:rsid w:val="00791FF9"/>
    <w:rsid w:val="007A0ABC"/>
    <w:rsid w:val="007E0AF1"/>
    <w:rsid w:val="008152BF"/>
    <w:rsid w:val="008360CC"/>
    <w:rsid w:val="008471F9"/>
    <w:rsid w:val="00864D56"/>
    <w:rsid w:val="00867DAB"/>
    <w:rsid w:val="00871DF1"/>
    <w:rsid w:val="008D7EB4"/>
    <w:rsid w:val="00904723"/>
    <w:rsid w:val="00954EF0"/>
    <w:rsid w:val="009B3829"/>
    <w:rsid w:val="009C6038"/>
    <w:rsid w:val="009D3C6B"/>
    <w:rsid w:val="00A42CC8"/>
    <w:rsid w:val="00A52015"/>
    <w:rsid w:val="00A67F16"/>
    <w:rsid w:val="00B13C1B"/>
    <w:rsid w:val="00BA4C58"/>
    <w:rsid w:val="00BC73D4"/>
    <w:rsid w:val="00BD2794"/>
    <w:rsid w:val="00BF47F2"/>
    <w:rsid w:val="00BF5BCE"/>
    <w:rsid w:val="00C158A5"/>
    <w:rsid w:val="00C56BAB"/>
    <w:rsid w:val="00C63C79"/>
    <w:rsid w:val="00C76404"/>
    <w:rsid w:val="00D10EC9"/>
    <w:rsid w:val="00D272C8"/>
    <w:rsid w:val="00D621BA"/>
    <w:rsid w:val="00D81FAE"/>
    <w:rsid w:val="00D82218"/>
    <w:rsid w:val="00DA1455"/>
    <w:rsid w:val="00DD2913"/>
    <w:rsid w:val="00DD2C4D"/>
    <w:rsid w:val="00DF3709"/>
    <w:rsid w:val="00E15CD5"/>
    <w:rsid w:val="00E65DF7"/>
    <w:rsid w:val="00F433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FB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5DF7"/>
  </w:style>
  <w:style w:type="paragraph" w:styleId="Heading1">
    <w:name w:val="heading 1"/>
    <w:basedOn w:val="Normal"/>
    <w:next w:val="Normal"/>
    <w:link w:val="Heading1Char"/>
    <w:uiPriority w:val="9"/>
    <w:qFormat/>
    <w:rsid w:val="008152B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E65DF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65D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152BF"/>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152BF"/>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5DF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E65DF7"/>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E65DF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65DF7"/>
    <w:rPr>
      <w:color w:val="0000FF"/>
      <w:u w:val="single"/>
    </w:rPr>
  </w:style>
  <w:style w:type="character" w:styleId="Strong">
    <w:name w:val="Strong"/>
    <w:basedOn w:val="DefaultParagraphFont"/>
    <w:uiPriority w:val="22"/>
    <w:qFormat/>
    <w:rsid w:val="00E65DF7"/>
    <w:rPr>
      <w:b/>
      <w:bCs/>
    </w:rPr>
  </w:style>
  <w:style w:type="paragraph" w:styleId="ListParagraph">
    <w:name w:val="List Paragraph"/>
    <w:basedOn w:val="Normal"/>
    <w:uiPriority w:val="34"/>
    <w:qFormat/>
    <w:rsid w:val="00E65DF7"/>
    <w:pPr>
      <w:ind w:left="720"/>
      <w:contextualSpacing/>
    </w:pPr>
  </w:style>
  <w:style w:type="character" w:customStyle="1" w:styleId="Heading1Char">
    <w:name w:val="Heading 1 Char"/>
    <w:basedOn w:val="DefaultParagraphFont"/>
    <w:link w:val="Heading1"/>
    <w:uiPriority w:val="9"/>
    <w:rsid w:val="008152BF"/>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semiHidden/>
    <w:rsid w:val="008152B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152BF"/>
    <w:rPr>
      <w:rFonts w:asciiTheme="majorHAnsi" w:eastAsiaTheme="majorEastAsia" w:hAnsiTheme="majorHAnsi" w:cstheme="majorBidi"/>
      <w:color w:val="2E74B5" w:themeColor="accent1" w:themeShade="BF"/>
    </w:rPr>
  </w:style>
  <w:style w:type="character" w:customStyle="1" w:styleId="posttitle">
    <w:name w:val="posttitle"/>
    <w:basedOn w:val="DefaultParagraphFont"/>
    <w:rsid w:val="00954EF0"/>
  </w:style>
  <w:style w:type="paragraph" w:styleId="Header">
    <w:name w:val="header"/>
    <w:basedOn w:val="Normal"/>
    <w:link w:val="HeaderChar"/>
    <w:uiPriority w:val="99"/>
    <w:unhideWhenUsed/>
    <w:rsid w:val="00BA4C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4C58"/>
  </w:style>
  <w:style w:type="paragraph" w:styleId="Footer">
    <w:name w:val="footer"/>
    <w:basedOn w:val="Normal"/>
    <w:link w:val="FooterChar"/>
    <w:uiPriority w:val="99"/>
    <w:unhideWhenUsed/>
    <w:rsid w:val="00BA4C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4C58"/>
  </w:style>
  <w:style w:type="character" w:customStyle="1" w:styleId="apple-converted-space">
    <w:name w:val="apple-converted-space"/>
    <w:basedOn w:val="DefaultParagraphFont"/>
    <w:rsid w:val="00136E8B"/>
  </w:style>
  <w:style w:type="character" w:styleId="FollowedHyperlink">
    <w:name w:val="FollowedHyperlink"/>
    <w:basedOn w:val="DefaultParagraphFont"/>
    <w:uiPriority w:val="99"/>
    <w:semiHidden/>
    <w:unhideWhenUsed/>
    <w:rsid w:val="00BC73D4"/>
    <w:rPr>
      <w:color w:val="954F72" w:themeColor="followedHyperlink"/>
      <w:u w:val="single"/>
    </w:rPr>
  </w:style>
  <w:style w:type="paragraph" w:styleId="BalloonText">
    <w:name w:val="Balloon Text"/>
    <w:basedOn w:val="Normal"/>
    <w:link w:val="BalloonTextChar"/>
    <w:uiPriority w:val="99"/>
    <w:semiHidden/>
    <w:unhideWhenUsed/>
    <w:rsid w:val="00D10E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0EC9"/>
    <w:rPr>
      <w:rFonts w:ascii="Tahoma" w:hAnsi="Tahoma" w:cs="Tahoma"/>
      <w:sz w:val="16"/>
      <w:szCs w:val="16"/>
    </w:rPr>
  </w:style>
  <w:style w:type="character" w:customStyle="1" w:styleId="c1">
    <w:name w:val="c1"/>
    <w:basedOn w:val="DefaultParagraphFont"/>
    <w:rsid w:val="00D81FAE"/>
  </w:style>
  <w:style w:type="paragraph" w:customStyle="1" w:styleId="c5">
    <w:name w:val="c5"/>
    <w:basedOn w:val="Normal"/>
    <w:rsid w:val="00D81FA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14">
    <w:name w:val="c14"/>
    <w:basedOn w:val="DefaultParagraphFont"/>
    <w:rsid w:val="00D81FAE"/>
  </w:style>
  <w:style w:type="character" w:customStyle="1" w:styleId="c2">
    <w:name w:val="c2"/>
    <w:basedOn w:val="DefaultParagraphFont"/>
    <w:rsid w:val="00D81FAE"/>
  </w:style>
  <w:style w:type="character" w:customStyle="1" w:styleId="c8">
    <w:name w:val="c8"/>
    <w:basedOn w:val="DefaultParagraphFont"/>
    <w:rsid w:val="00D81FAE"/>
  </w:style>
  <w:style w:type="character" w:customStyle="1" w:styleId="c7">
    <w:name w:val="c7"/>
    <w:basedOn w:val="DefaultParagraphFont"/>
    <w:rsid w:val="00D81FAE"/>
  </w:style>
  <w:style w:type="character" w:customStyle="1" w:styleId="c15">
    <w:name w:val="c15"/>
    <w:basedOn w:val="DefaultParagraphFont"/>
    <w:rsid w:val="00D81FAE"/>
  </w:style>
  <w:style w:type="character" w:customStyle="1" w:styleId="c19">
    <w:name w:val="c19"/>
    <w:basedOn w:val="DefaultParagraphFont"/>
    <w:rsid w:val="00D81FAE"/>
  </w:style>
  <w:style w:type="character" w:customStyle="1" w:styleId="c27">
    <w:name w:val="c27"/>
    <w:basedOn w:val="DefaultParagraphFont"/>
    <w:rsid w:val="00D81FAE"/>
  </w:style>
  <w:style w:type="character" w:customStyle="1" w:styleId="c12">
    <w:name w:val="c12"/>
    <w:basedOn w:val="DefaultParagraphFont"/>
    <w:rsid w:val="00D81FAE"/>
  </w:style>
  <w:style w:type="paragraph" w:customStyle="1" w:styleId="c9">
    <w:name w:val="c9"/>
    <w:basedOn w:val="Normal"/>
    <w:rsid w:val="00D81FAE"/>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5DF7"/>
  </w:style>
  <w:style w:type="paragraph" w:styleId="Heading1">
    <w:name w:val="heading 1"/>
    <w:basedOn w:val="Normal"/>
    <w:next w:val="Normal"/>
    <w:link w:val="Heading1Char"/>
    <w:uiPriority w:val="9"/>
    <w:qFormat/>
    <w:rsid w:val="008152B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E65DF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65D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152BF"/>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152BF"/>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5DF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E65DF7"/>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E65DF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65DF7"/>
    <w:rPr>
      <w:color w:val="0000FF"/>
      <w:u w:val="single"/>
    </w:rPr>
  </w:style>
  <w:style w:type="character" w:styleId="Strong">
    <w:name w:val="Strong"/>
    <w:basedOn w:val="DefaultParagraphFont"/>
    <w:uiPriority w:val="22"/>
    <w:qFormat/>
    <w:rsid w:val="00E65DF7"/>
    <w:rPr>
      <w:b/>
      <w:bCs/>
    </w:rPr>
  </w:style>
  <w:style w:type="paragraph" w:styleId="ListParagraph">
    <w:name w:val="List Paragraph"/>
    <w:basedOn w:val="Normal"/>
    <w:uiPriority w:val="34"/>
    <w:qFormat/>
    <w:rsid w:val="00E65DF7"/>
    <w:pPr>
      <w:ind w:left="720"/>
      <w:contextualSpacing/>
    </w:pPr>
  </w:style>
  <w:style w:type="character" w:customStyle="1" w:styleId="Heading1Char">
    <w:name w:val="Heading 1 Char"/>
    <w:basedOn w:val="DefaultParagraphFont"/>
    <w:link w:val="Heading1"/>
    <w:uiPriority w:val="9"/>
    <w:rsid w:val="008152BF"/>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semiHidden/>
    <w:rsid w:val="008152B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152BF"/>
    <w:rPr>
      <w:rFonts w:asciiTheme="majorHAnsi" w:eastAsiaTheme="majorEastAsia" w:hAnsiTheme="majorHAnsi" w:cstheme="majorBidi"/>
      <w:color w:val="2E74B5" w:themeColor="accent1" w:themeShade="BF"/>
    </w:rPr>
  </w:style>
  <w:style w:type="character" w:customStyle="1" w:styleId="posttitle">
    <w:name w:val="posttitle"/>
    <w:basedOn w:val="DefaultParagraphFont"/>
    <w:rsid w:val="00954EF0"/>
  </w:style>
  <w:style w:type="paragraph" w:styleId="Header">
    <w:name w:val="header"/>
    <w:basedOn w:val="Normal"/>
    <w:link w:val="HeaderChar"/>
    <w:uiPriority w:val="99"/>
    <w:unhideWhenUsed/>
    <w:rsid w:val="00BA4C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4C58"/>
  </w:style>
  <w:style w:type="paragraph" w:styleId="Footer">
    <w:name w:val="footer"/>
    <w:basedOn w:val="Normal"/>
    <w:link w:val="FooterChar"/>
    <w:uiPriority w:val="99"/>
    <w:unhideWhenUsed/>
    <w:rsid w:val="00BA4C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4C58"/>
  </w:style>
  <w:style w:type="character" w:customStyle="1" w:styleId="apple-converted-space">
    <w:name w:val="apple-converted-space"/>
    <w:basedOn w:val="DefaultParagraphFont"/>
    <w:rsid w:val="00136E8B"/>
  </w:style>
  <w:style w:type="character" w:styleId="FollowedHyperlink">
    <w:name w:val="FollowedHyperlink"/>
    <w:basedOn w:val="DefaultParagraphFont"/>
    <w:uiPriority w:val="99"/>
    <w:semiHidden/>
    <w:unhideWhenUsed/>
    <w:rsid w:val="00BC73D4"/>
    <w:rPr>
      <w:color w:val="954F72" w:themeColor="followedHyperlink"/>
      <w:u w:val="single"/>
    </w:rPr>
  </w:style>
  <w:style w:type="paragraph" w:styleId="BalloonText">
    <w:name w:val="Balloon Text"/>
    <w:basedOn w:val="Normal"/>
    <w:link w:val="BalloonTextChar"/>
    <w:uiPriority w:val="99"/>
    <w:semiHidden/>
    <w:unhideWhenUsed/>
    <w:rsid w:val="00D10E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0EC9"/>
    <w:rPr>
      <w:rFonts w:ascii="Tahoma" w:hAnsi="Tahoma" w:cs="Tahoma"/>
      <w:sz w:val="16"/>
      <w:szCs w:val="16"/>
    </w:rPr>
  </w:style>
  <w:style w:type="character" w:customStyle="1" w:styleId="c1">
    <w:name w:val="c1"/>
    <w:basedOn w:val="DefaultParagraphFont"/>
    <w:rsid w:val="00D81FAE"/>
  </w:style>
  <w:style w:type="paragraph" w:customStyle="1" w:styleId="c5">
    <w:name w:val="c5"/>
    <w:basedOn w:val="Normal"/>
    <w:rsid w:val="00D81FA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14">
    <w:name w:val="c14"/>
    <w:basedOn w:val="DefaultParagraphFont"/>
    <w:rsid w:val="00D81FAE"/>
  </w:style>
  <w:style w:type="character" w:customStyle="1" w:styleId="c2">
    <w:name w:val="c2"/>
    <w:basedOn w:val="DefaultParagraphFont"/>
    <w:rsid w:val="00D81FAE"/>
  </w:style>
  <w:style w:type="character" w:customStyle="1" w:styleId="c8">
    <w:name w:val="c8"/>
    <w:basedOn w:val="DefaultParagraphFont"/>
    <w:rsid w:val="00D81FAE"/>
  </w:style>
  <w:style w:type="character" w:customStyle="1" w:styleId="c7">
    <w:name w:val="c7"/>
    <w:basedOn w:val="DefaultParagraphFont"/>
    <w:rsid w:val="00D81FAE"/>
  </w:style>
  <w:style w:type="character" w:customStyle="1" w:styleId="c15">
    <w:name w:val="c15"/>
    <w:basedOn w:val="DefaultParagraphFont"/>
    <w:rsid w:val="00D81FAE"/>
  </w:style>
  <w:style w:type="character" w:customStyle="1" w:styleId="c19">
    <w:name w:val="c19"/>
    <w:basedOn w:val="DefaultParagraphFont"/>
    <w:rsid w:val="00D81FAE"/>
  </w:style>
  <w:style w:type="character" w:customStyle="1" w:styleId="c27">
    <w:name w:val="c27"/>
    <w:basedOn w:val="DefaultParagraphFont"/>
    <w:rsid w:val="00D81FAE"/>
  </w:style>
  <w:style w:type="character" w:customStyle="1" w:styleId="c12">
    <w:name w:val="c12"/>
    <w:basedOn w:val="DefaultParagraphFont"/>
    <w:rsid w:val="00D81FAE"/>
  </w:style>
  <w:style w:type="paragraph" w:customStyle="1" w:styleId="c9">
    <w:name w:val="c9"/>
    <w:basedOn w:val="Normal"/>
    <w:rsid w:val="00D81FA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01255">
      <w:bodyDiv w:val="1"/>
      <w:marLeft w:val="0"/>
      <w:marRight w:val="0"/>
      <w:marTop w:val="0"/>
      <w:marBottom w:val="0"/>
      <w:divBdr>
        <w:top w:val="none" w:sz="0" w:space="0" w:color="auto"/>
        <w:left w:val="none" w:sz="0" w:space="0" w:color="auto"/>
        <w:bottom w:val="none" w:sz="0" w:space="0" w:color="auto"/>
        <w:right w:val="none" w:sz="0" w:space="0" w:color="auto"/>
      </w:divBdr>
      <w:divsChild>
        <w:div w:id="1094745932">
          <w:marLeft w:val="0"/>
          <w:marRight w:val="0"/>
          <w:marTop w:val="0"/>
          <w:marBottom w:val="0"/>
          <w:divBdr>
            <w:top w:val="none" w:sz="0" w:space="0" w:color="auto"/>
            <w:left w:val="none" w:sz="0" w:space="0" w:color="auto"/>
            <w:bottom w:val="none" w:sz="0" w:space="0" w:color="auto"/>
            <w:right w:val="none" w:sz="0" w:space="0" w:color="auto"/>
          </w:divBdr>
        </w:div>
        <w:div w:id="860123174">
          <w:marLeft w:val="0"/>
          <w:marRight w:val="0"/>
          <w:marTop w:val="0"/>
          <w:marBottom w:val="0"/>
          <w:divBdr>
            <w:top w:val="none" w:sz="0" w:space="0" w:color="auto"/>
            <w:left w:val="none" w:sz="0" w:space="0" w:color="auto"/>
            <w:bottom w:val="none" w:sz="0" w:space="0" w:color="auto"/>
            <w:right w:val="none" w:sz="0" w:space="0" w:color="auto"/>
          </w:divBdr>
        </w:div>
      </w:divsChild>
    </w:div>
    <w:div w:id="22291320">
      <w:bodyDiv w:val="1"/>
      <w:marLeft w:val="0"/>
      <w:marRight w:val="0"/>
      <w:marTop w:val="0"/>
      <w:marBottom w:val="0"/>
      <w:divBdr>
        <w:top w:val="none" w:sz="0" w:space="0" w:color="auto"/>
        <w:left w:val="none" w:sz="0" w:space="0" w:color="auto"/>
        <w:bottom w:val="none" w:sz="0" w:space="0" w:color="auto"/>
        <w:right w:val="none" w:sz="0" w:space="0" w:color="auto"/>
      </w:divBdr>
    </w:div>
    <w:div w:id="287441506">
      <w:bodyDiv w:val="1"/>
      <w:marLeft w:val="0"/>
      <w:marRight w:val="0"/>
      <w:marTop w:val="0"/>
      <w:marBottom w:val="0"/>
      <w:divBdr>
        <w:top w:val="none" w:sz="0" w:space="0" w:color="auto"/>
        <w:left w:val="none" w:sz="0" w:space="0" w:color="auto"/>
        <w:bottom w:val="none" w:sz="0" w:space="0" w:color="auto"/>
        <w:right w:val="none" w:sz="0" w:space="0" w:color="auto"/>
      </w:divBdr>
    </w:div>
    <w:div w:id="308019403">
      <w:bodyDiv w:val="1"/>
      <w:marLeft w:val="0"/>
      <w:marRight w:val="0"/>
      <w:marTop w:val="0"/>
      <w:marBottom w:val="0"/>
      <w:divBdr>
        <w:top w:val="none" w:sz="0" w:space="0" w:color="auto"/>
        <w:left w:val="none" w:sz="0" w:space="0" w:color="auto"/>
        <w:bottom w:val="none" w:sz="0" w:space="0" w:color="auto"/>
        <w:right w:val="none" w:sz="0" w:space="0" w:color="auto"/>
      </w:divBdr>
      <w:divsChild>
        <w:div w:id="1866820055">
          <w:marLeft w:val="0"/>
          <w:marRight w:val="0"/>
          <w:marTop w:val="0"/>
          <w:marBottom w:val="0"/>
          <w:divBdr>
            <w:top w:val="none" w:sz="0" w:space="0" w:color="auto"/>
            <w:left w:val="none" w:sz="0" w:space="0" w:color="auto"/>
            <w:bottom w:val="none" w:sz="0" w:space="0" w:color="auto"/>
            <w:right w:val="none" w:sz="0" w:space="0" w:color="auto"/>
          </w:divBdr>
        </w:div>
      </w:divsChild>
    </w:div>
    <w:div w:id="371152269">
      <w:bodyDiv w:val="1"/>
      <w:marLeft w:val="0"/>
      <w:marRight w:val="0"/>
      <w:marTop w:val="0"/>
      <w:marBottom w:val="0"/>
      <w:divBdr>
        <w:top w:val="none" w:sz="0" w:space="0" w:color="auto"/>
        <w:left w:val="none" w:sz="0" w:space="0" w:color="auto"/>
        <w:bottom w:val="none" w:sz="0" w:space="0" w:color="auto"/>
        <w:right w:val="none" w:sz="0" w:space="0" w:color="auto"/>
      </w:divBdr>
    </w:div>
    <w:div w:id="539510315">
      <w:bodyDiv w:val="1"/>
      <w:marLeft w:val="0"/>
      <w:marRight w:val="0"/>
      <w:marTop w:val="0"/>
      <w:marBottom w:val="0"/>
      <w:divBdr>
        <w:top w:val="none" w:sz="0" w:space="0" w:color="auto"/>
        <w:left w:val="none" w:sz="0" w:space="0" w:color="auto"/>
        <w:bottom w:val="none" w:sz="0" w:space="0" w:color="auto"/>
        <w:right w:val="none" w:sz="0" w:space="0" w:color="auto"/>
      </w:divBdr>
      <w:divsChild>
        <w:div w:id="1434979030">
          <w:marLeft w:val="0"/>
          <w:marRight w:val="0"/>
          <w:marTop w:val="0"/>
          <w:marBottom w:val="240"/>
          <w:divBdr>
            <w:top w:val="none" w:sz="0" w:space="0" w:color="auto"/>
            <w:left w:val="none" w:sz="0" w:space="0" w:color="auto"/>
            <w:bottom w:val="none" w:sz="0" w:space="0" w:color="auto"/>
            <w:right w:val="none" w:sz="0" w:space="0" w:color="auto"/>
          </w:divBdr>
          <w:divsChild>
            <w:div w:id="20232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999654">
      <w:bodyDiv w:val="1"/>
      <w:marLeft w:val="0"/>
      <w:marRight w:val="0"/>
      <w:marTop w:val="0"/>
      <w:marBottom w:val="0"/>
      <w:divBdr>
        <w:top w:val="none" w:sz="0" w:space="0" w:color="auto"/>
        <w:left w:val="none" w:sz="0" w:space="0" w:color="auto"/>
        <w:bottom w:val="none" w:sz="0" w:space="0" w:color="auto"/>
        <w:right w:val="none" w:sz="0" w:space="0" w:color="auto"/>
      </w:divBdr>
    </w:div>
    <w:div w:id="835998157">
      <w:bodyDiv w:val="1"/>
      <w:marLeft w:val="0"/>
      <w:marRight w:val="0"/>
      <w:marTop w:val="0"/>
      <w:marBottom w:val="0"/>
      <w:divBdr>
        <w:top w:val="none" w:sz="0" w:space="0" w:color="auto"/>
        <w:left w:val="none" w:sz="0" w:space="0" w:color="auto"/>
        <w:bottom w:val="none" w:sz="0" w:space="0" w:color="auto"/>
        <w:right w:val="none" w:sz="0" w:space="0" w:color="auto"/>
      </w:divBdr>
    </w:div>
    <w:div w:id="890382273">
      <w:bodyDiv w:val="1"/>
      <w:marLeft w:val="0"/>
      <w:marRight w:val="0"/>
      <w:marTop w:val="0"/>
      <w:marBottom w:val="0"/>
      <w:divBdr>
        <w:top w:val="none" w:sz="0" w:space="0" w:color="auto"/>
        <w:left w:val="none" w:sz="0" w:space="0" w:color="auto"/>
        <w:bottom w:val="none" w:sz="0" w:space="0" w:color="auto"/>
        <w:right w:val="none" w:sz="0" w:space="0" w:color="auto"/>
      </w:divBdr>
    </w:div>
    <w:div w:id="1061751763">
      <w:bodyDiv w:val="1"/>
      <w:marLeft w:val="0"/>
      <w:marRight w:val="0"/>
      <w:marTop w:val="0"/>
      <w:marBottom w:val="0"/>
      <w:divBdr>
        <w:top w:val="none" w:sz="0" w:space="0" w:color="auto"/>
        <w:left w:val="none" w:sz="0" w:space="0" w:color="auto"/>
        <w:bottom w:val="none" w:sz="0" w:space="0" w:color="auto"/>
        <w:right w:val="none" w:sz="0" w:space="0" w:color="auto"/>
      </w:divBdr>
    </w:div>
    <w:div w:id="1247960673">
      <w:bodyDiv w:val="1"/>
      <w:marLeft w:val="0"/>
      <w:marRight w:val="0"/>
      <w:marTop w:val="0"/>
      <w:marBottom w:val="0"/>
      <w:divBdr>
        <w:top w:val="none" w:sz="0" w:space="0" w:color="auto"/>
        <w:left w:val="none" w:sz="0" w:space="0" w:color="auto"/>
        <w:bottom w:val="none" w:sz="0" w:space="0" w:color="auto"/>
        <w:right w:val="none" w:sz="0" w:space="0" w:color="auto"/>
      </w:divBdr>
      <w:divsChild>
        <w:div w:id="1623414115">
          <w:marLeft w:val="0"/>
          <w:marRight w:val="0"/>
          <w:marTop w:val="0"/>
          <w:marBottom w:val="0"/>
          <w:divBdr>
            <w:top w:val="none" w:sz="0" w:space="0" w:color="auto"/>
            <w:left w:val="none" w:sz="0" w:space="0" w:color="auto"/>
            <w:bottom w:val="none" w:sz="0" w:space="0" w:color="auto"/>
            <w:right w:val="none" w:sz="0" w:space="0" w:color="auto"/>
          </w:divBdr>
        </w:div>
      </w:divsChild>
    </w:div>
    <w:div w:id="1262639847">
      <w:bodyDiv w:val="1"/>
      <w:marLeft w:val="0"/>
      <w:marRight w:val="0"/>
      <w:marTop w:val="0"/>
      <w:marBottom w:val="0"/>
      <w:divBdr>
        <w:top w:val="none" w:sz="0" w:space="0" w:color="auto"/>
        <w:left w:val="none" w:sz="0" w:space="0" w:color="auto"/>
        <w:bottom w:val="none" w:sz="0" w:space="0" w:color="auto"/>
        <w:right w:val="none" w:sz="0" w:space="0" w:color="auto"/>
      </w:divBdr>
    </w:div>
    <w:div w:id="1291746394">
      <w:bodyDiv w:val="1"/>
      <w:marLeft w:val="0"/>
      <w:marRight w:val="0"/>
      <w:marTop w:val="0"/>
      <w:marBottom w:val="0"/>
      <w:divBdr>
        <w:top w:val="none" w:sz="0" w:space="0" w:color="auto"/>
        <w:left w:val="none" w:sz="0" w:space="0" w:color="auto"/>
        <w:bottom w:val="none" w:sz="0" w:space="0" w:color="auto"/>
        <w:right w:val="none" w:sz="0" w:space="0" w:color="auto"/>
      </w:divBdr>
    </w:div>
    <w:div w:id="1303581773">
      <w:bodyDiv w:val="1"/>
      <w:marLeft w:val="0"/>
      <w:marRight w:val="0"/>
      <w:marTop w:val="0"/>
      <w:marBottom w:val="0"/>
      <w:divBdr>
        <w:top w:val="none" w:sz="0" w:space="0" w:color="auto"/>
        <w:left w:val="none" w:sz="0" w:space="0" w:color="auto"/>
        <w:bottom w:val="none" w:sz="0" w:space="0" w:color="auto"/>
        <w:right w:val="none" w:sz="0" w:space="0" w:color="auto"/>
      </w:divBdr>
    </w:div>
    <w:div w:id="1388653001">
      <w:bodyDiv w:val="1"/>
      <w:marLeft w:val="0"/>
      <w:marRight w:val="0"/>
      <w:marTop w:val="0"/>
      <w:marBottom w:val="0"/>
      <w:divBdr>
        <w:top w:val="none" w:sz="0" w:space="0" w:color="auto"/>
        <w:left w:val="none" w:sz="0" w:space="0" w:color="auto"/>
        <w:bottom w:val="none" w:sz="0" w:space="0" w:color="auto"/>
        <w:right w:val="none" w:sz="0" w:space="0" w:color="auto"/>
      </w:divBdr>
    </w:div>
    <w:div w:id="1604533170">
      <w:bodyDiv w:val="1"/>
      <w:marLeft w:val="0"/>
      <w:marRight w:val="0"/>
      <w:marTop w:val="0"/>
      <w:marBottom w:val="0"/>
      <w:divBdr>
        <w:top w:val="none" w:sz="0" w:space="0" w:color="auto"/>
        <w:left w:val="none" w:sz="0" w:space="0" w:color="auto"/>
        <w:bottom w:val="none" w:sz="0" w:space="0" w:color="auto"/>
        <w:right w:val="none" w:sz="0" w:space="0" w:color="auto"/>
      </w:divBdr>
      <w:divsChild>
        <w:div w:id="1814566705">
          <w:marLeft w:val="360"/>
          <w:marRight w:val="0"/>
          <w:marTop w:val="200"/>
          <w:marBottom w:val="0"/>
          <w:divBdr>
            <w:top w:val="none" w:sz="0" w:space="0" w:color="auto"/>
            <w:left w:val="none" w:sz="0" w:space="0" w:color="auto"/>
            <w:bottom w:val="none" w:sz="0" w:space="0" w:color="auto"/>
            <w:right w:val="none" w:sz="0" w:space="0" w:color="auto"/>
          </w:divBdr>
        </w:div>
        <w:div w:id="1555434172">
          <w:marLeft w:val="360"/>
          <w:marRight w:val="0"/>
          <w:marTop w:val="200"/>
          <w:marBottom w:val="0"/>
          <w:divBdr>
            <w:top w:val="none" w:sz="0" w:space="0" w:color="auto"/>
            <w:left w:val="none" w:sz="0" w:space="0" w:color="auto"/>
            <w:bottom w:val="none" w:sz="0" w:space="0" w:color="auto"/>
            <w:right w:val="none" w:sz="0" w:space="0" w:color="auto"/>
          </w:divBdr>
        </w:div>
      </w:divsChild>
    </w:div>
    <w:div w:id="1757238686">
      <w:bodyDiv w:val="1"/>
      <w:marLeft w:val="0"/>
      <w:marRight w:val="0"/>
      <w:marTop w:val="0"/>
      <w:marBottom w:val="0"/>
      <w:divBdr>
        <w:top w:val="none" w:sz="0" w:space="0" w:color="auto"/>
        <w:left w:val="none" w:sz="0" w:space="0" w:color="auto"/>
        <w:bottom w:val="none" w:sz="0" w:space="0" w:color="auto"/>
        <w:right w:val="none" w:sz="0" w:space="0" w:color="auto"/>
      </w:divBdr>
    </w:div>
    <w:div w:id="1875195558">
      <w:bodyDiv w:val="1"/>
      <w:marLeft w:val="0"/>
      <w:marRight w:val="0"/>
      <w:marTop w:val="0"/>
      <w:marBottom w:val="0"/>
      <w:divBdr>
        <w:top w:val="none" w:sz="0" w:space="0" w:color="auto"/>
        <w:left w:val="none" w:sz="0" w:space="0" w:color="auto"/>
        <w:bottom w:val="none" w:sz="0" w:space="0" w:color="auto"/>
        <w:right w:val="none" w:sz="0" w:space="0" w:color="auto"/>
      </w:divBdr>
      <w:divsChild>
        <w:div w:id="465314478">
          <w:marLeft w:val="0"/>
          <w:marRight w:val="0"/>
          <w:marTop w:val="0"/>
          <w:marBottom w:val="0"/>
          <w:divBdr>
            <w:top w:val="none" w:sz="0" w:space="0" w:color="auto"/>
            <w:left w:val="none" w:sz="0" w:space="0" w:color="auto"/>
            <w:bottom w:val="none" w:sz="0" w:space="0" w:color="auto"/>
            <w:right w:val="none" w:sz="0" w:space="0" w:color="auto"/>
          </w:divBdr>
          <w:divsChild>
            <w:div w:id="587809937">
              <w:marLeft w:val="0"/>
              <w:marRight w:val="0"/>
              <w:marTop w:val="0"/>
              <w:marBottom w:val="0"/>
              <w:divBdr>
                <w:top w:val="none" w:sz="0" w:space="0" w:color="auto"/>
                <w:left w:val="none" w:sz="0" w:space="0" w:color="auto"/>
                <w:bottom w:val="none" w:sz="0" w:space="0" w:color="auto"/>
                <w:right w:val="none" w:sz="0" w:space="0" w:color="auto"/>
              </w:divBdr>
            </w:div>
            <w:div w:id="834567365">
              <w:marLeft w:val="0"/>
              <w:marRight w:val="0"/>
              <w:marTop w:val="0"/>
              <w:marBottom w:val="0"/>
              <w:divBdr>
                <w:top w:val="none" w:sz="0" w:space="0" w:color="auto"/>
                <w:left w:val="none" w:sz="0" w:space="0" w:color="auto"/>
                <w:bottom w:val="none" w:sz="0" w:space="0" w:color="auto"/>
                <w:right w:val="none" w:sz="0" w:space="0" w:color="auto"/>
              </w:divBdr>
            </w:div>
            <w:div w:id="961420439">
              <w:marLeft w:val="0"/>
              <w:marRight w:val="0"/>
              <w:marTop w:val="0"/>
              <w:marBottom w:val="0"/>
              <w:divBdr>
                <w:top w:val="none" w:sz="0" w:space="0" w:color="auto"/>
                <w:left w:val="none" w:sz="0" w:space="0" w:color="auto"/>
                <w:bottom w:val="none" w:sz="0" w:space="0" w:color="auto"/>
                <w:right w:val="none" w:sz="0" w:space="0" w:color="auto"/>
              </w:divBdr>
            </w:div>
            <w:div w:id="1702514506">
              <w:marLeft w:val="0"/>
              <w:marRight w:val="0"/>
              <w:marTop w:val="0"/>
              <w:marBottom w:val="0"/>
              <w:divBdr>
                <w:top w:val="none" w:sz="0" w:space="0" w:color="auto"/>
                <w:left w:val="none" w:sz="0" w:space="0" w:color="auto"/>
                <w:bottom w:val="none" w:sz="0" w:space="0" w:color="auto"/>
                <w:right w:val="none" w:sz="0" w:space="0" w:color="auto"/>
              </w:divBdr>
            </w:div>
            <w:div w:id="1472094144">
              <w:marLeft w:val="0"/>
              <w:marRight w:val="0"/>
              <w:marTop w:val="0"/>
              <w:marBottom w:val="0"/>
              <w:divBdr>
                <w:top w:val="none" w:sz="0" w:space="0" w:color="auto"/>
                <w:left w:val="none" w:sz="0" w:space="0" w:color="auto"/>
                <w:bottom w:val="none" w:sz="0" w:space="0" w:color="auto"/>
                <w:right w:val="none" w:sz="0" w:space="0" w:color="auto"/>
              </w:divBdr>
            </w:div>
            <w:div w:id="1664117334">
              <w:marLeft w:val="0"/>
              <w:marRight w:val="0"/>
              <w:marTop w:val="0"/>
              <w:marBottom w:val="0"/>
              <w:divBdr>
                <w:top w:val="none" w:sz="0" w:space="0" w:color="auto"/>
                <w:left w:val="none" w:sz="0" w:space="0" w:color="auto"/>
                <w:bottom w:val="none" w:sz="0" w:space="0" w:color="auto"/>
                <w:right w:val="none" w:sz="0" w:space="0" w:color="auto"/>
              </w:divBdr>
            </w:div>
            <w:div w:id="30824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292367">
      <w:bodyDiv w:val="1"/>
      <w:marLeft w:val="0"/>
      <w:marRight w:val="0"/>
      <w:marTop w:val="0"/>
      <w:marBottom w:val="0"/>
      <w:divBdr>
        <w:top w:val="none" w:sz="0" w:space="0" w:color="auto"/>
        <w:left w:val="none" w:sz="0" w:space="0" w:color="auto"/>
        <w:bottom w:val="none" w:sz="0" w:space="0" w:color="auto"/>
        <w:right w:val="none" w:sz="0" w:space="0" w:color="auto"/>
      </w:divBdr>
      <w:divsChild>
        <w:div w:id="1488671899">
          <w:marLeft w:val="0"/>
          <w:marRight w:val="0"/>
          <w:marTop w:val="0"/>
          <w:marBottom w:val="0"/>
          <w:divBdr>
            <w:top w:val="none" w:sz="0" w:space="0" w:color="auto"/>
            <w:left w:val="none" w:sz="0" w:space="0" w:color="auto"/>
            <w:bottom w:val="none" w:sz="0" w:space="0" w:color="auto"/>
            <w:right w:val="none" w:sz="0" w:space="0" w:color="auto"/>
          </w:divBdr>
        </w:div>
      </w:divsChild>
    </w:div>
    <w:div w:id="1959139573">
      <w:bodyDiv w:val="1"/>
      <w:marLeft w:val="0"/>
      <w:marRight w:val="0"/>
      <w:marTop w:val="0"/>
      <w:marBottom w:val="0"/>
      <w:divBdr>
        <w:top w:val="none" w:sz="0" w:space="0" w:color="auto"/>
        <w:left w:val="none" w:sz="0" w:space="0" w:color="auto"/>
        <w:bottom w:val="none" w:sz="0" w:space="0" w:color="auto"/>
        <w:right w:val="none" w:sz="0" w:space="0" w:color="auto"/>
      </w:divBdr>
    </w:div>
    <w:div w:id="1978870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guru99.com/software-testing-life-cycle.html" TargetMode="External"/><Relationship Id="rId21" Type="http://schemas.openxmlformats.org/officeDocument/2006/relationships/hyperlink" Target="http://istqbexamcertification.com/why-is-testing-necessary/" TargetMode="External"/><Relationship Id="rId42" Type="http://schemas.openxmlformats.org/officeDocument/2006/relationships/hyperlink" Target="http://www.guru99.com/agile-scrum-extreme-testing.html" TargetMode="External"/><Relationship Id="rId47" Type="http://schemas.openxmlformats.org/officeDocument/2006/relationships/image" Target="media/image4.png"/><Relationship Id="rId63" Type="http://schemas.openxmlformats.org/officeDocument/2006/relationships/image" Target="media/image5.png"/><Relationship Id="rId68" Type="http://schemas.openxmlformats.org/officeDocument/2006/relationships/hyperlink" Target="http://cdn.guru99.com/images/stories/software-test-life-cycle.jpg" TargetMode="External"/><Relationship Id="rId84" Type="http://schemas.openxmlformats.org/officeDocument/2006/relationships/hyperlink" Target="http://www.guru99.com/software-testing-life-cycle.html#22755568" TargetMode="External"/><Relationship Id="rId89" Type="http://schemas.openxmlformats.org/officeDocument/2006/relationships/hyperlink" Target="http://www.guru99.com/software-testing-life-cycle.html" TargetMode="External"/><Relationship Id="rId112" Type="http://schemas.openxmlformats.org/officeDocument/2006/relationships/hyperlink" Target="http://www.guru99.com/software-testing-life-cycle.html#95050153" TargetMode="External"/><Relationship Id="rId133" Type="http://schemas.openxmlformats.org/officeDocument/2006/relationships/hyperlink" Target="http://www.guru99.com/software-testing-life-cycle.html" TargetMode="External"/><Relationship Id="rId138" Type="http://schemas.openxmlformats.org/officeDocument/2006/relationships/hyperlink" Target="http://www.guru99.com/software-testing-life-cycle.html#47850627" TargetMode="External"/><Relationship Id="rId154" Type="http://schemas.openxmlformats.org/officeDocument/2006/relationships/hyperlink" Target="https://www.guru99.com/the-unconventional-guide-to-defect-management.html" TargetMode="External"/><Relationship Id="rId159" Type="http://schemas.openxmlformats.org/officeDocument/2006/relationships/hyperlink" Target="https://www.guru99.com/manual-testing.html" TargetMode="External"/><Relationship Id="rId175" Type="http://schemas.openxmlformats.org/officeDocument/2006/relationships/hyperlink" Target="https://www.guru99.com/smoke-testing.html" TargetMode="External"/><Relationship Id="rId170" Type="http://schemas.openxmlformats.org/officeDocument/2006/relationships/hyperlink" Target="https://www.guru99.com/usability-testing-tutorial.html" TargetMode="External"/><Relationship Id="rId191" Type="http://schemas.openxmlformats.org/officeDocument/2006/relationships/image" Target="media/image16.png"/><Relationship Id="rId196" Type="http://schemas.openxmlformats.org/officeDocument/2006/relationships/theme" Target="theme/theme1.xml"/><Relationship Id="rId16" Type="http://schemas.openxmlformats.org/officeDocument/2006/relationships/hyperlink" Target="http://s.igmhb.com/click?v=VVM6MTI4MjIzOjIxOTIyOmltcG9ydGluZzo5ZDZjYWQ0ZTllYWZiZmZjZmJmYjVkNTMxOWZhNDQzMTp6LTIyMTctODgyOTY3ODY6aXN0cWJleGFtY2VydGlmaWNhdGlvbi5jb206MzczOTcxOjA6MjE0MTA1N2YxY2JkNDFiM2I0NWJmMTdlY2U4OWRjZjI6MTpkYXRhX3NzLDcyOHgxMzY2O2RhdGFfcmMsMTtkYXRhX2ZiLG5vOzo1ODExNDEyOjo6MC4wNQ&amp;subid=g-88296786-7850546d59644870bdeb01a5ab2c7fae-&amp;data_ss=728x1366&amp;data_rc=1&amp;data_fb=no&amp;data_tagname=A&amp;data_ct=link_only&amp;data_clickel=link&amp;data_sid=39baad8c8846551c60aaba081f3bdaa9" TargetMode="External"/><Relationship Id="rId107" Type="http://schemas.openxmlformats.org/officeDocument/2006/relationships/hyperlink" Target="http://www.guru99.com/software-testing-life-cycle.html" TargetMode="External"/><Relationship Id="rId11" Type="http://schemas.openxmlformats.org/officeDocument/2006/relationships/hyperlink" Target="http://istqbexamcertification.com/why-is-testing-necessary/#87255437" TargetMode="External"/><Relationship Id="rId32" Type="http://schemas.openxmlformats.org/officeDocument/2006/relationships/hyperlink" Target="http://istqbexamcertification.com/what-is-software-quality/" TargetMode="External"/><Relationship Id="rId37" Type="http://schemas.openxmlformats.org/officeDocument/2006/relationships/hyperlink" Target="http://istqbexamcertification.com/what-is-software-quality/#91309563" TargetMode="External"/><Relationship Id="rId53" Type="http://schemas.openxmlformats.org/officeDocument/2006/relationships/hyperlink" Target="http://www.guru99.com/agile-scrum-extreme-testing.html#5722925" TargetMode="External"/><Relationship Id="rId58" Type="http://schemas.openxmlformats.org/officeDocument/2006/relationships/hyperlink" Target="http://www.guru99.com/agile-scrum-extreme-testing.html" TargetMode="External"/><Relationship Id="rId74" Type="http://schemas.openxmlformats.org/officeDocument/2006/relationships/hyperlink" Target="http://www.guru99.com/software-testing-life-cycle.html" TargetMode="External"/><Relationship Id="rId79" Type="http://schemas.openxmlformats.org/officeDocument/2006/relationships/hyperlink" Target="http://www.guru99.com/software-testing-life-cycle.html#79900592" TargetMode="External"/><Relationship Id="rId102" Type="http://schemas.openxmlformats.org/officeDocument/2006/relationships/hyperlink" Target="http://www.guru99.com/software-testing-life-cycle.html#35894361" TargetMode="External"/><Relationship Id="rId123" Type="http://schemas.openxmlformats.org/officeDocument/2006/relationships/hyperlink" Target="http://www.guru99.com/software-testing-life-cycle.html" TargetMode="External"/><Relationship Id="rId128" Type="http://schemas.openxmlformats.org/officeDocument/2006/relationships/hyperlink" Target="http://www.guru99.com/software-testing-life-cycle.html#87313525" TargetMode="External"/><Relationship Id="rId144" Type="http://schemas.openxmlformats.org/officeDocument/2006/relationships/hyperlink" Target="http://www.guru99.com/software-testing-life-cycle.html#41064358" TargetMode="External"/><Relationship Id="rId149" Type="http://schemas.openxmlformats.org/officeDocument/2006/relationships/hyperlink" Target="http://www.guru99.com/software-testing-life-cycle.html" TargetMode="External"/><Relationship Id="rId5" Type="http://schemas.openxmlformats.org/officeDocument/2006/relationships/webSettings" Target="webSettings.xml"/><Relationship Id="rId90" Type="http://schemas.openxmlformats.org/officeDocument/2006/relationships/hyperlink" Target="http://www.guru99.com/software-testing-life-cycle.html#23219572" TargetMode="External"/><Relationship Id="rId95" Type="http://schemas.openxmlformats.org/officeDocument/2006/relationships/hyperlink" Target="http://www.guru99.com/software-testing-life-cycle.html" TargetMode="External"/><Relationship Id="rId160" Type="http://schemas.openxmlformats.org/officeDocument/2006/relationships/hyperlink" Target="https://www.guru99.com/unit-testing-guide.html" TargetMode="External"/><Relationship Id="rId165" Type="http://schemas.openxmlformats.org/officeDocument/2006/relationships/image" Target="media/image11.png"/><Relationship Id="rId181" Type="http://schemas.openxmlformats.org/officeDocument/2006/relationships/hyperlink" Target="https://www.guru99.com/vbscript-tutorials-for-beginners.html" TargetMode="External"/><Relationship Id="rId186" Type="http://schemas.openxmlformats.org/officeDocument/2006/relationships/hyperlink" Target="https://cdn.guru99.com/images/5-2015/050115_0701_WhatisUserA3.png" TargetMode="External"/><Relationship Id="rId22" Type="http://schemas.openxmlformats.org/officeDocument/2006/relationships/hyperlink" Target="http://istqbexamcertification.com/why-is-testing-necessary/#47094992" TargetMode="External"/><Relationship Id="rId27" Type="http://schemas.openxmlformats.org/officeDocument/2006/relationships/hyperlink" Target="http://istqbexamcertification.com/what-is-software-quality/" TargetMode="External"/><Relationship Id="rId43" Type="http://schemas.openxmlformats.org/officeDocument/2006/relationships/hyperlink" Target="http://www.guru99.com/agile-scrum-extreme-testing.html#88852499" TargetMode="External"/><Relationship Id="rId48" Type="http://schemas.openxmlformats.org/officeDocument/2006/relationships/hyperlink" Target="http://www.guru99.com/agile-scrum-extreme-testing.html" TargetMode="External"/><Relationship Id="rId64" Type="http://schemas.openxmlformats.org/officeDocument/2006/relationships/hyperlink" Target="http://cdn.guru99.com/images/11-2014/agile_Processesv1_3.png" TargetMode="External"/><Relationship Id="rId69" Type="http://schemas.openxmlformats.org/officeDocument/2006/relationships/image" Target="media/image7.jpeg"/><Relationship Id="rId113" Type="http://schemas.openxmlformats.org/officeDocument/2006/relationships/hyperlink" Target="http://www.guru99.com/software-testing-life-cycle.html" TargetMode="External"/><Relationship Id="rId118" Type="http://schemas.openxmlformats.org/officeDocument/2006/relationships/hyperlink" Target="http://www.guru99.com/software-testing-life-cycle.html#51311579" TargetMode="External"/><Relationship Id="rId134" Type="http://schemas.openxmlformats.org/officeDocument/2006/relationships/hyperlink" Target="http://www.guru99.com/software-testing-life-cycle.html#56740565" TargetMode="External"/><Relationship Id="rId139" Type="http://schemas.openxmlformats.org/officeDocument/2006/relationships/hyperlink" Target="http://www.guru99.com/software-testing-life-cycle.html" TargetMode="External"/><Relationship Id="rId80" Type="http://schemas.openxmlformats.org/officeDocument/2006/relationships/hyperlink" Target="http://www.guru99.com/traceability-matrix.html" TargetMode="External"/><Relationship Id="rId85" Type="http://schemas.openxmlformats.org/officeDocument/2006/relationships/hyperlink" Target="http://s.igmhb.com/click?v=VVM6MTIxNTgxOjg5NjE6cGxhbjo4ZWQ2MWNmMjA1ODhlMmY2OWNmNGYyYTcyZjlmZGQ3NTp6LTIyMTctODgyOTY3ODY6d3d3Lmd1cnU5OS5jb206MzU4MzkyOjQyM2FmNDJlNmNmMjIzYTlmOTkzYzU5ODA3ZGQ0ODk5OjRmYTM4M2JiNWZhZDRhMjY5NWQ4ZDRlMzM4NGY2Zjg0OjE6ZGF0YV9zcyw3Mjh4MTM2NjtkYXRhX3JjLDM7ZGF0YV9mYixubzs6NDQyMzQ0NDo6OjAuMDE&amp;subid=g-88296786-539bd116f86a4bacb327518ff8f0c85b-&amp;data_ss=728x1366&amp;data_rc=3&amp;data_fb=no&amp;data_tagname=A&amp;data_ct=small_square&amp;data_clickel=link&amp;data_sid=39baad8c8846551c60aaba081f3bdaa9" TargetMode="External"/><Relationship Id="rId150" Type="http://schemas.openxmlformats.org/officeDocument/2006/relationships/hyperlink" Target="http://www.guru99.com/software-testing-life-cycle.html#63684880" TargetMode="External"/><Relationship Id="rId155" Type="http://schemas.openxmlformats.org/officeDocument/2006/relationships/hyperlink" Target="https://cdn.guru99.com/images/FunctionalTestingProcessv1.png" TargetMode="External"/><Relationship Id="rId171" Type="http://schemas.openxmlformats.org/officeDocument/2006/relationships/hyperlink" Target="https://www.guru99.com/scalability-testing.html" TargetMode="External"/><Relationship Id="rId176" Type="http://schemas.openxmlformats.org/officeDocument/2006/relationships/hyperlink" Target="https://www.guru99.com/regression-testing.html" TargetMode="External"/><Relationship Id="rId192" Type="http://schemas.openxmlformats.org/officeDocument/2006/relationships/hyperlink" Target="https://www.guru99.com/black-box-testing.html" TargetMode="External"/><Relationship Id="rId12" Type="http://schemas.openxmlformats.org/officeDocument/2006/relationships/image" Target="media/image1.png"/><Relationship Id="rId17" Type="http://schemas.openxmlformats.org/officeDocument/2006/relationships/hyperlink" Target="http://istqbexamcertification.com/why-is-testing-necessary/" TargetMode="External"/><Relationship Id="rId33" Type="http://schemas.openxmlformats.org/officeDocument/2006/relationships/hyperlink" Target="http://istqbexamcertification.com/what-is-software-quality/#61133868" TargetMode="External"/><Relationship Id="rId38" Type="http://schemas.openxmlformats.org/officeDocument/2006/relationships/hyperlink" Target="http://istqbexamcertification.com/what-is-software-quality/" TargetMode="External"/><Relationship Id="rId59" Type="http://schemas.openxmlformats.org/officeDocument/2006/relationships/hyperlink" Target="http://www.guru99.com/agile-scrum-extreme-testing.html#13764021" TargetMode="External"/><Relationship Id="rId103" Type="http://schemas.openxmlformats.org/officeDocument/2006/relationships/hyperlink" Target="http://www.guru99.com/software-testing-life-cycle.html" TargetMode="External"/><Relationship Id="rId108" Type="http://schemas.openxmlformats.org/officeDocument/2006/relationships/hyperlink" Target="http://www.guru99.com/software-testing-life-cycle.html#79604413" TargetMode="External"/><Relationship Id="rId124" Type="http://schemas.openxmlformats.org/officeDocument/2006/relationships/hyperlink" Target="http://www.guru99.com/software-testing-life-cycle.html#11746372" TargetMode="External"/><Relationship Id="rId129" Type="http://schemas.openxmlformats.org/officeDocument/2006/relationships/hyperlink" Target="http://www.guru99.com/software-testing-life-cycle.html" TargetMode="External"/><Relationship Id="rId54" Type="http://schemas.openxmlformats.org/officeDocument/2006/relationships/hyperlink" Target="http://www.guru99.com/agile-scrum-extreme-testing.html" TargetMode="External"/><Relationship Id="rId70" Type="http://schemas.openxmlformats.org/officeDocument/2006/relationships/hyperlink" Target="http://www.guru99.com/software-testing-life-cycle.html" TargetMode="External"/><Relationship Id="rId75" Type="http://schemas.openxmlformats.org/officeDocument/2006/relationships/hyperlink" Target="http://www.guru99.com/software-testing-life-cycle.html#52720286" TargetMode="External"/><Relationship Id="rId91" Type="http://schemas.openxmlformats.org/officeDocument/2006/relationships/hyperlink" Target="http://www.guru99.com/software-testing-life-cycle.html" TargetMode="External"/><Relationship Id="rId96" Type="http://schemas.openxmlformats.org/officeDocument/2006/relationships/hyperlink" Target="http://www.guru99.com/software-testing-life-cycle.html#22007550" TargetMode="External"/><Relationship Id="rId140" Type="http://schemas.openxmlformats.org/officeDocument/2006/relationships/hyperlink" Target="http://www.guru99.com/software-testing-life-cycle.html#88778177" TargetMode="External"/><Relationship Id="rId145" Type="http://schemas.openxmlformats.org/officeDocument/2006/relationships/hyperlink" Target="http://www.guru99.com/software-testing-life-cycle.html" TargetMode="External"/><Relationship Id="rId161" Type="http://schemas.openxmlformats.org/officeDocument/2006/relationships/hyperlink" Target="https://www.guru99.com/integration-testing.html" TargetMode="External"/><Relationship Id="rId166" Type="http://schemas.openxmlformats.org/officeDocument/2006/relationships/hyperlink" Target="https://www.guru99.com/what-is-security-testing.html" TargetMode="External"/><Relationship Id="rId182" Type="http://schemas.openxmlformats.org/officeDocument/2006/relationships/hyperlink" Target="https://www.guru99.com/java-tutorial.html" TargetMode="External"/><Relationship Id="rId187"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footnotes" Target="footnotes.xml"/><Relationship Id="rId23" Type="http://schemas.openxmlformats.org/officeDocument/2006/relationships/hyperlink" Target="http://istqbexamcertification.com/what-is-a-failure-in-software-testing/" TargetMode="External"/><Relationship Id="rId28" Type="http://schemas.openxmlformats.org/officeDocument/2006/relationships/hyperlink" Target="http://istqbexamcertification.com/what-is-software-quality/#12951661" TargetMode="External"/><Relationship Id="rId49" Type="http://schemas.openxmlformats.org/officeDocument/2006/relationships/hyperlink" Target="http://www.guru99.com/agile-scrum-extreme-testing.html#1688958" TargetMode="External"/><Relationship Id="rId114" Type="http://schemas.openxmlformats.org/officeDocument/2006/relationships/hyperlink" Target="http://www.guru99.com/software-testing-life-cycle.html#64801561" TargetMode="External"/><Relationship Id="rId119" Type="http://schemas.openxmlformats.org/officeDocument/2006/relationships/hyperlink" Target="http://www.guru99.com/software-testing-life-cycle.html" TargetMode="External"/><Relationship Id="rId44" Type="http://schemas.openxmlformats.org/officeDocument/2006/relationships/hyperlink" Target="http://www.guru99.com/agile-scrum-extreme-testing.html" TargetMode="External"/><Relationship Id="rId60" Type="http://schemas.openxmlformats.org/officeDocument/2006/relationships/hyperlink" Target="http://www.guru99.com/agile-scrum-extreme-testing.html" TargetMode="External"/><Relationship Id="rId65" Type="http://schemas.openxmlformats.org/officeDocument/2006/relationships/image" Target="media/image6.png"/><Relationship Id="rId81" Type="http://schemas.openxmlformats.org/officeDocument/2006/relationships/hyperlink" Target="http://www.guru99.com/software-testing-life-cycle.html" TargetMode="External"/><Relationship Id="rId86" Type="http://schemas.openxmlformats.org/officeDocument/2006/relationships/hyperlink" Target="http://www.guru99.com/test-plan.html" TargetMode="External"/><Relationship Id="rId130" Type="http://schemas.openxmlformats.org/officeDocument/2006/relationships/hyperlink" Target="http://www.guru99.com/software-testing-life-cycle.html#99082202" TargetMode="External"/><Relationship Id="rId135" Type="http://schemas.openxmlformats.org/officeDocument/2006/relationships/hyperlink" Target="http://www.guru99.com/software-testing-life-cycle.html" TargetMode="External"/><Relationship Id="rId151" Type="http://schemas.openxmlformats.org/officeDocument/2006/relationships/hyperlink" Target="http://www.testingexcellence.com/agile-test-strategy-example-template/" TargetMode="External"/><Relationship Id="rId156" Type="http://schemas.openxmlformats.org/officeDocument/2006/relationships/image" Target="media/image8.png"/><Relationship Id="rId177" Type="http://schemas.openxmlformats.org/officeDocument/2006/relationships/image" Target="media/image13.png"/><Relationship Id="rId172" Type="http://schemas.openxmlformats.org/officeDocument/2006/relationships/hyperlink" Target="https://www.guru99.com/interoperability-testing.html" TargetMode="External"/><Relationship Id="rId193" Type="http://schemas.openxmlformats.org/officeDocument/2006/relationships/hyperlink" Target="https://cdn.guru99.com/images/why_performance_testing.jpg" TargetMode="External"/><Relationship Id="rId13" Type="http://schemas.openxmlformats.org/officeDocument/2006/relationships/hyperlink" Target="http://s.igmhb.com/click?v=VVM6MTI4MjIzOjIxOTIyOmltcG9ydDoyZmU0ZDA1NDU5NzU2YjhlYzhkMWUwZTgzMDYwZjJlYjp6LTIyMTctODgyOTY3ODY6aXN0cWJleGFtY2VydGlmaWNhdGlvbi5jb206MzczOTcxOjA6ZDUxNDMwM2FjMmRkNDQ3NTk3NDdiMjM4YjU0ZTdmNWE6MTpkYXRhX3NzLDcyOHgxMzY2O2RhdGFfcmMsMTtkYXRhX2ZiLG5vOzo0OTQ4MTYwOjo6MC4wNQ&amp;subid=g-88296786-7850546d59644870bdeb01a5ab2c7fae-&amp;data_ss=728x1366&amp;data_rc=1&amp;data_fb=no&amp;data_tagname=A&amp;data_ct=link_only&amp;data_clickel=link&amp;data_sid=39baad8c8846551c60aaba081f3bdaa9" TargetMode="External"/><Relationship Id="rId18" Type="http://schemas.openxmlformats.org/officeDocument/2006/relationships/hyperlink" Target="http://istqbexamcertification.com/why-is-testing-necessary/#59535978" TargetMode="External"/><Relationship Id="rId39" Type="http://schemas.openxmlformats.org/officeDocument/2006/relationships/hyperlink" Target="http://istqbexamcertification.com/what-is-software-quality/#61173793" TargetMode="External"/><Relationship Id="rId109" Type="http://schemas.openxmlformats.org/officeDocument/2006/relationships/hyperlink" Target="http://www.guru99.com/software-testing-life-cycle.html" TargetMode="External"/><Relationship Id="rId34" Type="http://schemas.openxmlformats.org/officeDocument/2006/relationships/hyperlink" Target="http://istqbexamcertification.com/what-is-software-quality/" TargetMode="External"/><Relationship Id="rId50" Type="http://schemas.openxmlformats.org/officeDocument/2006/relationships/hyperlink" Target="http://www.guru99.com/agile-scrum-extreme-testing.html" TargetMode="External"/><Relationship Id="rId55" Type="http://schemas.openxmlformats.org/officeDocument/2006/relationships/hyperlink" Target="http://www.guru99.com/agile-scrum-extreme-testing.html#56236846" TargetMode="External"/><Relationship Id="rId76" Type="http://schemas.openxmlformats.org/officeDocument/2006/relationships/hyperlink" Target="http://www.guru99.com/software-testing-life-cycle.html" TargetMode="External"/><Relationship Id="rId97" Type="http://schemas.openxmlformats.org/officeDocument/2006/relationships/hyperlink" Target="http://www.guru99.com/software-testing-life-cycle.html" TargetMode="External"/><Relationship Id="rId104" Type="http://schemas.openxmlformats.org/officeDocument/2006/relationships/hyperlink" Target="http://www.guru99.com/software-testing-life-cycle.html#48258405" TargetMode="External"/><Relationship Id="rId120" Type="http://schemas.openxmlformats.org/officeDocument/2006/relationships/hyperlink" Target="http://www.guru99.com/software-testing-life-cycle.html#70744701" TargetMode="External"/><Relationship Id="rId125" Type="http://schemas.openxmlformats.org/officeDocument/2006/relationships/hyperlink" Target="http://www.guru99.com/software-testing-life-cycle.html" TargetMode="External"/><Relationship Id="rId141" Type="http://schemas.openxmlformats.org/officeDocument/2006/relationships/hyperlink" Target="http://www.guru99.com/software-testing-life-cycle.html" TargetMode="External"/><Relationship Id="rId146" Type="http://schemas.openxmlformats.org/officeDocument/2006/relationships/hyperlink" Target="http://www.guru99.com/software-testing-life-cycle.html#67951677" TargetMode="External"/><Relationship Id="rId167" Type="http://schemas.openxmlformats.org/officeDocument/2006/relationships/hyperlink" Target="https://www.guru99.com/reliability-testing.html" TargetMode="External"/><Relationship Id="rId188" Type="http://schemas.openxmlformats.org/officeDocument/2006/relationships/hyperlink" Target="https://cdn.guru99.com/images/p1(1).png" TargetMode="External"/><Relationship Id="rId7" Type="http://schemas.openxmlformats.org/officeDocument/2006/relationships/endnotes" Target="endnotes.xml"/><Relationship Id="rId71" Type="http://schemas.openxmlformats.org/officeDocument/2006/relationships/hyperlink" Target="http://www.guru99.com/software-testing-life-cycle.html#37198211" TargetMode="External"/><Relationship Id="rId92" Type="http://schemas.openxmlformats.org/officeDocument/2006/relationships/hyperlink" Target="http://www.guru99.com/software-testing-life-cycle.html#43336247" TargetMode="External"/><Relationship Id="rId162" Type="http://schemas.openxmlformats.org/officeDocument/2006/relationships/hyperlink" Target="https://www.guru99.com/regression-testing.html" TargetMode="External"/><Relationship Id="rId183" Type="http://schemas.openxmlformats.org/officeDocument/2006/relationships/hyperlink" Target="https://www.guru99.com/the-unconventional-guide-to-defect-management.html" TargetMode="External"/><Relationship Id="rId2" Type="http://schemas.openxmlformats.org/officeDocument/2006/relationships/styles" Target="styles.xml"/><Relationship Id="rId29" Type="http://schemas.openxmlformats.org/officeDocument/2006/relationships/hyperlink" Target="http://istqbexamcertification.com/what-is-software-quality/" TargetMode="External"/><Relationship Id="rId24" Type="http://schemas.openxmlformats.org/officeDocument/2006/relationships/hyperlink" Target="http://istqbexamcertification.com/what-is-defect-or-bugs-or-faults-in-software-testing/" TargetMode="External"/><Relationship Id="rId40" Type="http://schemas.openxmlformats.org/officeDocument/2006/relationships/image" Target="media/image2.jpeg"/><Relationship Id="rId45" Type="http://schemas.openxmlformats.org/officeDocument/2006/relationships/hyperlink" Target="http://www.guru99.com/agile-scrum-extreme-testing.html#96255732" TargetMode="External"/><Relationship Id="rId66" Type="http://schemas.openxmlformats.org/officeDocument/2006/relationships/hyperlink" Target="http://www.guru99.com/software-testing-life-cycle.html" TargetMode="External"/><Relationship Id="rId87" Type="http://schemas.openxmlformats.org/officeDocument/2006/relationships/hyperlink" Target="http://www.guru99.com/testing-estimation.html" TargetMode="External"/><Relationship Id="rId110" Type="http://schemas.openxmlformats.org/officeDocument/2006/relationships/hyperlink" Target="http://www.guru99.com/software-testing-life-cycle.html#74444612" TargetMode="External"/><Relationship Id="rId115" Type="http://schemas.openxmlformats.org/officeDocument/2006/relationships/hyperlink" Target="http://www.guru99.com/software-testing-life-cycle.html" TargetMode="External"/><Relationship Id="rId131" Type="http://schemas.openxmlformats.org/officeDocument/2006/relationships/hyperlink" Target="http://www.guru99.com/software-testing-life-cycle.html" TargetMode="External"/><Relationship Id="rId136" Type="http://schemas.openxmlformats.org/officeDocument/2006/relationships/hyperlink" Target="http://www.guru99.com/software-testing-life-cycle.html#58687077" TargetMode="External"/><Relationship Id="rId157" Type="http://schemas.openxmlformats.org/officeDocument/2006/relationships/image" Target="media/image9.jpeg"/><Relationship Id="rId178" Type="http://schemas.openxmlformats.org/officeDocument/2006/relationships/hyperlink" Target="https://www.guru99.com/test-case.html" TargetMode="External"/><Relationship Id="rId61" Type="http://schemas.openxmlformats.org/officeDocument/2006/relationships/hyperlink" Target="http://www.guru99.com/agile-scrum-extreme-testing.html#10775851" TargetMode="External"/><Relationship Id="rId82" Type="http://schemas.openxmlformats.org/officeDocument/2006/relationships/hyperlink" Target="http://www.guru99.com/software-testing-life-cycle.html#66902333" TargetMode="External"/><Relationship Id="rId152" Type="http://schemas.openxmlformats.org/officeDocument/2006/relationships/hyperlink" Target="https://www.guru99.com/regression-testing.html" TargetMode="External"/><Relationship Id="rId173" Type="http://schemas.openxmlformats.org/officeDocument/2006/relationships/hyperlink" Target="https://cdn.guru99.com/images/stories/Sanity_Smoke_Testing.png" TargetMode="External"/><Relationship Id="rId194" Type="http://schemas.openxmlformats.org/officeDocument/2006/relationships/image" Target="media/image17.jpeg"/><Relationship Id="rId19" Type="http://schemas.openxmlformats.org/officeDocument/2006/relationships/hyperlink" Target="http://istqbexamcertification.com/why-is-testing-necessary/" TargetMode="External"/><Relationship Id="rId14" Type="http://schemas.openxmlformats.org/officeDocument/2006/relationships/hyperlink" Target="http://istqbexamcertification.com/what-is-defect-or-bugs-or-faults-in-software-testing/" TargetMode="External"/><Relationship Id="rId30" Type="http://schemas.openxmlformats.org/officeDocument/2006/relationships/hyperlink" Target="http://istqbexamcertification.com/what-is-software-quality/#1788237" TargetMode="External"/><Relationship Id="rId35" Type="http://schemas.openxmlformats.org/officeDocument/2006/relationships/hyperlink" Target="http://istqbexamcertification.com/what-is-software-quality/#98374121" TargetMode="External"/><Relationship Id="rId56" Type="http://schemas.openxmlformats.org/officeDocument/2006/relationships/hyperlink" Target="http://www.guru99.com/agile-scrum-extreme-testing.html" TargetMode="External"/><Relationship Id="rId77" Type="http://schemas.openxmlformats.org/officeDocument/2006/relationships/hyperlink" Target="http://www.guru99.com/software-testing-life-cycle.html#76002057" TargetMode="External"/><Relationship Id="rId100" Type="http://schemas.openxmlformats.org/officeDocument/2006/relationships/hyperlink" Target="http://www.guru99.com/software-testing-life-cycle.html#26970903" TargetMode="External"/><Relationship Id="rId105" Type="http://schemas.openxmlformats.org/officeDocument/2006/relationships/hyperlink" Target="http://www.guru99.com/software-testing-life-cycle.html" TargetMode="External"/><Relationship Id="rId126" Type="http://schemas.openxmlformats.org/officeDocument/2006/relationships/hyperlink" Target="http://www.guru99.com/software-testing-life-cycle.html#53832807" TargetMode="External"/><Relationship Id="rId147" Type="http://schemas.openxmlformats.org/officeDocument/2006/relationships/hyperlink" Target="http://www.guru99.com/software-testing-life-cycle.html" TargetMode="External"/><Relationship Id="rId168" Type="http://schemas.openxmlformats.org/officeDocument/2006/relationships/hyperlink" Target="https://www.guru99.com/recovery-testing.html" TargetMode="External"/><Relationship Id="rId8" Type="http://schemas.openxmlformats.org/officeDocument/2006/relationships/hyperlink" Target="http://istqbexamcertification.com/what-is-a-software-testing/" TargetMode="External"/><Relationship Id="rId51" Type="http://schemas.openxmlformats.org/officeDocument/2006/relationships/hyperlink" Target="http://www.guru99.com/agile-scrum-extreme-testing.html#80979677" TargetMode="External"/><Relationship Id="rId72" Type="http://schemas.openxmlformats.org/officeDocument/2006/relationships/hyperlink" Target="http://www.guru99.com/software-testing-life-cycle.html" TargetMode="External"/><Relationship Id="rId93" Type="http://schemas.openxmlformats.org/officeDocument/2006/relationships/hyperlink" Target="http://www.guru99.com/software-testing-life-cycle.html" TargetMode="External"/><Relationship Id="rId98" Type="http://schemas.openxmlformats.org/officeDocument/2006/relationships/hyperlink" Target="http://www.guru99.com/software-testing-life-cycle.html#72161555" TargetMode="External"/><Relationship Id="rId121" Type="http://schemas.openxmlformats.org/officeDocument/2006/relationships/hyperlink" Target="http://www.guru99.com/software-testing-life-cycle.html" TargetMode="External"/><Relationship Id="rId142" Type="http://schemas.openxmlformats.org/officeDocument/2006/relationships/hyperlink" Target="http://www.guru99.com/software-testing-life-cycle.html#54604420" TargetMode="External"/><Relationship Id="rId163" Type="http://schemas.openxmlformats.org/officeDocument/2006/relationships/hyperlink" Target="https://www.guru99.com/performance-testing.html" TargetMode="External"/><Relationship Id="rId184" Type="http://schemas.openxmlformats.org/officeDocument/2006/relationships/hyperlink" Target="https://www.guru99.com/re-testing-vs-regression-testing.html" TargetMode="External"/><Relationship Id="rId189" Type="http://schemas.openxmlformats.org/officeDocument/2006/relationships/image" Target="media/image15.png"/><Relationship Id="rId3" Type="http://schemas.microsoft.com/office/2007/relationships/stylesWithEffects" Target="stylesWithEffects.xml"/><Relationship Id="rId25" Type="http://schemas.openxmlformats.org/officeDocument/2006/relationships/hyperlink" Target="http://s.igmhb.com/click?v=VVM6MTI3MzIwOjIxOTIyOnNhbGVzOjMxY2FmZWJiZTZlMTZkNjI0M2JkMTI5NWQwMTQwOWNiOnotMjIxNy04ODI5Njc4Njppc3RxYmV4YW1jZXJ0aWZpY2F0aW9uLmNvbTozNzEwOTA6MDpjNDg1NjAzNDMyYmQ0YmZjYjNhYWNjYjAxNGM4Y2UyYToxOmRhdGFfc3MsNzY2eDE0Mzg7ZGF0YV9yYywyO2RhdGFfZmIseWVzOzo0NDczNjg5Ojo6MC4wNQ&amp;subid=g-88296786-d2ca880ac53349cf89d59afb132a4abe-&amp;data_ss=766x1438&amp;data_rc=2&amp;data_fb=yes&amp;data_tagname=A&amp;data_ct=link_only&amp;data_clickel=link&amp;data_sid=f22fa563e4337ca3e4438e82d118c543" TargetMode="External"/><Relationship Id="rId46" Type="http://schemas.openxmlformats.org/officeDocument/2006/relationships/hyperlink" Target="http://cdn.guru99.com/images/11-2014/agile_Processesv1_1.png" TargetMode="External"/><Relationship Id="rId67" Type="http://schemas.openxmlformats.org/officeDocument/2006/relationships/hyperlink" Target="http://www.guru99.com/software-testing-life-cycle.html#59867" TargetMode="External"/><Relationship Id="rId116" Type="http://schemas.openxmlformats.org/officeDocument/2006/relationships/hyperlink" Target="http://www.guru99.com/software-testing-life-cycle.html#13968284" TargetMode="External"/><Relationship Id="rId137" Type="http://schemas.openxmlformats.org/officeDocument/2006/relationships/hyperlink" Target="http://www.guru99.com/software-testing-life-cycle.html" TargetMode="External"/><Relationship Id="rId158" Type="http://schemas.openxmlformats.org/officeDocument/2006/relationships/image" Target="media/image10.jpeg"/><Relationship Id="rId20" Type="http://schemas.openxmlformats.org/officeDocument/2006/relationships/hyperlink" Target="http://istqbexamcertification.com/why-is-testing-necessary/#92997528" TargetMode="External"/><Relationship Id="rId41" Type="http://schemas.openxmlformats.org/officeDocument/2006/relationships/image" Target="media/image3.jpeg"/><Relationship Id="rId62" Type="http://schemas.openxmlformats.org/officeDocument/2006/relationships/hyperlink" Target="http://cdn.guru99.com/images/11-2014/agile_Processesv1_2.png" TargetMode="External"/><Relationship Id="rId83" Type="http://schemas.openxmlformats.org/officeDocument/2006/relationships/hyperlink" Target="http://www.guru99.com/software-testing-life-cycle.html" TargetMode="External"/><Relationship Id="rId88" Type="http://schemas.openxmlformats.org/officeDocument/2006/relationships/hyperlink" Target="http://www.guru99.com/software-testing-test-data.html" TargetMode="External"/><Relationship Id="rId111" Type="http://schemas.openxmlformats.org/officeDocument/2006/relationships/hyperlink" Target="http://www.guru99.com/software-testing-life-cycle.html" TargetMode="External"/><Relationship Id="rId132" Type="http://schemas.openxmlformats.org/officeDocument/2006/relationships/hyperlink" Target="http://www.guru99.com/software-testing-life-cycle.html#74366501" TargetMode="External"/><Relationship Id="rId153" Type="http://schemas.openxmlformats.org/officeDocument/2006/relationships/hyperlink" Target="https://www.guru99.com/traceability-matrix.html" TargetMode="External"/><Relationship Id="rId174" Type="http://schemas.openxmlformats.org/officeDocument/2006/relationships/image" Target="media/image12.png"/><Relationship Id="rId179" Type="http://schemas.openxmlformats.org/officeDocument/2006/relationships/hyperlink" Target="https://www.guru99.com/selenium-tutorial.html" TargetMode="External"/><Relationship Id="rId195" Type="http://schemas.openxmlformats.org/officeDocument/2006/relationships/fontTable" Target="fontTable.xml"/><Relationship Id="rId190" Type="http://schemas.openxmlformats.org/officeDocument/2006/relationships/hyperlink" Target="https://cdn.guru99.com/images/p2(1).png" TargetMode="External"/><Relationship Id="rId15" Type="http://schemas.openxmlformats.org/officeDocument/2006/relationships/hyperlink" Target="http://istqbexamcertification.com/what-are-the-software-development-life-cycle-sdlc-phases/" TargetMode="External"/><Relationship Id="rId36" Type="http://schemas.openxmlformats.org/officeDocument/2006/relationships/hyperlink" Target="http://istqbexamcertification.com/what-is-software-quality/" TargetMode="External"/><Relationship Id="rId57" Type="http://schemas.openxmlformats.org/officeDocument/2006/relationships/hyperlink" Target="http://www.guru99.com/agile-scrum-extreme-testing.html#14675703" TargetMode="External"/><Relationship Id="rId106" Type="http://schemas.openxmlformats.org/officeDocument/2006/relationships/hyperlink" Target="http://www.guru99.com/software-testing-life-cycle.html#77926561" TargetMode="External"/><Relationship Id="rId127" Type="http://schemas.openxmlformats.org/officeDocument/2006/relationships/hyperlink" Target="http://www.guru99.com/software-testing-life-cycle.html" TargetMode="External"/><Relationship Id="rId10" Type="http://schemas.openxmlformats.org/officeDocument/2006/relationships/hyperlink" Target="http://istqbexamcertification.com/why-is-testing-necessary/" TargetMode="External"/><Relationship Id="rId31" Type="http://schemas.openxmlformats.org/officeDocument/2006/relationships/hyperlink" Target="http://s.igmhb.com/click?v=VVM6MTI4MjIzOjIxOTIyOmltcG9ydGVyczpkOWQ3Y2QwNjkyNmE5NGUwMzdlNDdkNDczZDBiNDcyYTp6LTIyMTctODgyOTY3ODY6aXN0cWJleGFtY2VydGlmaWNhdGlvbi5jb206MzczOTcxOjA6ZjJjMTNkYTYyZWRkNDdlZWEwNTViY2MzNzRlODZkMWU6MTpkYXRhX3NzLDc2NngxNDM4O2RhdGFfcmMsMjtkYXRhX2ZiLHllczs6NTgxMTQxMTo6OjAuMDU&amp;subid=g-88296786-d2ca880ac53349cf89d59afb132a4abe-&amp;data_ss=766x1438&amp;data_rc=2&amp;data_fb=yes&amp;data_tagname=A&amp;data_ct=link_only&amp;data_clickel=link&amp;data_sid=f22fa563e4337ca3e4438e82d118c543" TargetMode="External"/><Relationship Id="rId52" Type="http://schemas.openxmlformats.org/officeDocument/2006/relationships/hyperlink" Target="http://www.guru99.com/agile-scrum-extreme-testing.html" TargetMode="External"/><Relationship Id="rId73" Type="http://schemas.openxmlformats.org/officeDocument/2006/relationships/hyperlink" Target="http://www.guru99.com/software-testing-life-cycle.html#42676568" TargetMode="External"/><Relationship Id="rId78" Type="http://schemas.openxmlformats.org/officeDocument/2006/relationships/hyperlink" Target="http://www.guru99.com/software-testing-life-cycle.html" TargetMode="External"/><Relationship Id="rId94" Type="http://schemas.openxmlformats.org/officeDocument/2006/relationships/hyperlink" Target="http://www.guru99.com/software-testing-life-cycle.html#5078152" TargetMode="External"/><Relationship Id="rId99" Type="http://schemas.openxmlformats.org/officeDocument/2006/relationships/hyperlink" Target="http://www.guru99.com/software-testing-life-cycle.html" TargetMode="External"/><Relationship Id="rId101" Type="http://schemas.openxmlformats.org/officeDocument/2006/relationships/hyperlink" Target="http://www.guru99.com/software-testing-life-cycle.html" TargetMode="External"/><Relationship Id="rId122" Type="http://schemas.openxmlformats.org/officeDocument/2006/relationships/hyperlink" Target="http://www.guru99.com/software-testing-life-cycle.html#48466740" TargetMode="External"/><Relationship Id="rId143" Type="http://schemas.openxmlformats.org/officeDocument/2006/relationships/hyperlink" Target="http://www.guru99.com/software-testing-life-cycle.html" TargetMode="External"/><Relationship Id="rId148" Type="http://schemas.openxmlformats.org/officeDocument/2006/relationships/hyperlink" Target="http://www.guru99.com/software-testing-life-cycle.html#35610073" TargetMode="External"/><Relationship Id="rId164" Type="http://schemas.openxmlformats.org/officeDocument/2006/relationships/hyperlink" Target="https://cdn.guru99.com/images/1/022218_1114_WhatisNonFu2.png" TargetMode="External"/><Relationship Id="rId169" Type="http://schemas.openxmlformats.org/officeDocument/2006/relationships/hyperlink" Target="https://www.guru99.com/stability-testing.html" TargetMode="External"/><Relationship Id="rId185" Type="http://schemas.openxmlformats.org/officeDocument/2006/relationships/hyperlink" Target="https://www.guru99.com/test-coverage-in-software-testing.html" TargetMode="External"/><Relationship Id="rId4" Type="http://schemas.openxmlformats.org/officeDocument/2006/relationships/settings" Target="settings.xml"/><Relationship Id="rId9" Type="http://schemas.openxmlformats.org/officeDocument/2006/relationships/hyperlink" Target="http://istqbexamcertification.com/when-do-defects-in-software-testing-arise/" TargetMode="External"/><Relationship Id="rId180" Type="http://schemas.openxmlformats.org/officeDocument/2006/relationships/hyperlink" Target="https://www.guru99.com/quick-test-professional-qtp-tutorial.html" TargetMode="External"/><Relationship Id="rId26" Type="http://schemas.openxmlformats.org/officeDocument/2006/relationships/hyperlink" Target="http://s.igmhb.com/click?v=VVM6MTMyNDMzOjE0NDgyOndlbGxuZXNzOmJhMGJjZGNlMjdlZjVhNDdlOTQ5OTEwMmY5NjRjNGY0OnotMjIxNy04ODI5Njc4Njppc3RxYmV4YW1jZXJ0aWZpY2F0aW9uLmNvbTozODYzODk6MTQwM2ZjYTQ0OTZlMjgyODk4MDcyODc0ODEyYTA2Nzk6OTgyMDVhOGM0ZmFlNGFhZWFjMGYzNDM2YTAxZDViZDQ6MTpkYXRhX3NzLDc2NngxNDM4O2RhdGFfcmMsMjtkYXRhX2ZiLHllczs6NDQ5MjQ3OTo6OjAuMQ&amp;subid=g-88296786-d2ca880ac53349cf89d59afb132a4abe-&amp;data_ss=766x1438&amp;data_rc=2&amp;data_fb=yes&amp;data_tagname=A&amp;data_ct=image_only&amp;data_clickel=link&amp;data_sid=f22fa563e4337ca3e4438e82d118c54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12978</TotalTime>
  <Pages>72</Pages>
  <Words>15025</Words>
  <Characters>85648</Characters>
  <Application>Microsoft Office Word</Application>
  <DocSecurity>0</DocSecurity>
  <Lines>713</Lines>
  <Paragraphs>200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msaleem</dc:creator>
  <cp:keywords/>
  <dc:description/>
  <cp:lastModifiedBy>user</cp:lastModifiedBy>
  <cp:revision>17</cp:revision>
  <dcterms:created xsi:type="dcterms:W3CDTF">2017-02-07T20:37:00Z</dcterms:created>
  <dcterms:modified xsi:type="dcterms:W3CDTF">2020-02-07T16:29:00Z</dcterms:modified>
</cp:coreProperties>
</file>